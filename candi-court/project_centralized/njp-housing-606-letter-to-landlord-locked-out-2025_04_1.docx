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EED1" w14:textId="77777777" w:rsidR="00D36095" w:rsidRDefault="00D36095" w:rsidP="00D36095">
      <w:pPr>
        <w:tabs>
          <w:tab w:val="left" w:pos="3600"/>
        </w:tabs>
        <w:rPr>
          <w:rFonts w:eastAsia="Calibri" w:cs="Arial"/>
          <w:u w:val="single"/>
        </w:rPr>
      </w:pPr>
      <w:bookmarkStart w:id="0" w:name="_Hlk156974818"/>
      <w:r w:rsidRPr="00605620">
        <w:rPr>
          <w:rFonts w:eastAsia="Calibri" w:cs="Arial"/>
        </w:rPr>
        <w:t>Date:</w:t>
      </w:r>
      <w:r>
        <w:rPr>
          <w:rFonts w:eastAsia="Calibri" w:cs="Arial"/>
        </w:rPr>
        <w:t xml:space="preserve"> </w:t>
      </w:r>
      <w:r>
        <w:rPr>
          <w:rFonts w:eastAsia="Calibri" w:cs="Arial"/>
          <w:u w:val="single"/>
        </w:rPr>
        <w:tab/>
      </w:r>
    </w:p>
    <w:p w14:paraId="5B200D1D" w14:textId="77777777" w:rsidR="00D36095" w:rsidRDefault="00D36095"/>
    <w:p w14:paraId="202701E3" w14:textId="06E93B4A" w:rsidR="00D36095" w:rsidRDefault="00D36095">
      <w:r>
        <w:t>To:</w:t>
      </w:r>
    </w:p>
    <w:p w14:paraId="65128DCD" w14:textId="37A7D257" w:rsidR="00D36095" w:rsidRPr="00DE456C" w:rsidRDefault="00D36095" w:rsidP="00D36095">
      <w:pPr>
        <w:tabs>
          <w:tab w:val="left" w:pos="4320"/>
        </w:tabs>
        <w:spacing w:after="120" w:line="240" w:lineRule="auto"/>
        <w:rPr>
          <w:i/>
          <w:iCs/>
        </w:rPr>
      </w:pPr>
      <w:r>
        <w:rPr>
          <w:u w:val="single"/>
        </w:rPr>
        <w:tab/>
      </w:r>
      <w:r>
        <w:rPr>
          <w:u w:val="single"/>
        </w:rPr>
        <w:br/>
      </w:r>
      <w:r w:rsidR="00883645" w:rsidRPr="00DE456C">
        <w:rPr>
          <w:i/>
          <w:iCs/>
        </w:rPr>
        <w:t xml:space="preserve">Landlord’s </w:t>
      </w:r>
      <w:r w:rsidRPr="00DE456C">
        <w:rPr>
          <w:i/>
          <w:iCs/>
        </w:rPr>
        <w:t>Name</w:t>
      </w:r>
    </w:p>
    <w:p w14:paraId="6B39DF39" w14:textId="3D2696E8" w:rsidR="00D36095" w:rsidRPr="00DE456C" w:rsidRDefault="00D36095" w:rsidP="00D36095">
      <w:pPr>
        <w:tabs>
          <w:tab w:val="left" w:pos="4320"/>
        </w:tabs>
        <w:spacing w:after="120" w:line="240" w:lineRule="auto"/>
        <w:rPr>
          <w:i/>
          <w:iCs/>
        </w:rPr>
      </w:pPr>
      <w:r w:rsidRPr="00140252">
        <w:rPr>
          <w:u w:val="single"/>
        </w:rPr>
        <w:tab/>
      </w:r>
      <w:r w:rsidRPr="00140252">
        <w:rPr>
          <w:u w:val="single"/>
        </w:rPr>
        <w:br/>
      </w:r>
      <w:r w:rsidRPr="00DE456C">
        <w:rPr>
          <w:i/>
          <w:iCs/>
        </w:rPr>
        <w:t>Street address</w:t>
      </w:r>
    </w:p>
    <w:p w14:paraId="5CE26C6B" w14:textId="76ECE228" w:rsidR="00D36095" w:rsidRPr="00DE456C" w:rsidRDefault="00D36095" w:rsidP="00D36095">
      <w:pPr>
        <w:tabs>
          <w:tab w:val="left" w:pos="4320"/>
        </w:tabs>
        <w:spacing w:after="120" w:line="240" w:lineRule="auto"/>
        <w:rPr>
          <w:i/>
          <w:iCs/>
        </w:rPr>
      </w:pPr>
      <w:r w:rsidRPr="00140252">
        <w:rPr>
          <w:u w:val="single"/>
        </w:rPr>
        <w:tab/>
      </w:r>
      <w:r w:rsidR="00D82970" w:rsidRPr="00140252">
        <w:rPr>
          <w:u w:val="single"/>
        </w:rPr>
        <w:br/>
      </w:r>
      <w:r w:rsidRPr="00140252">
        <w:rPr>
          <w:u w:val="single"/>
        </w:rPr>
        <w:br/>
      </w:r>
      <w:r w:rsidRPr="00140252">
        <w:rPr>
          <w:u w:val="single"/>
        </w:rPr>
        <w:tab/>
      </w:r>
      <w:r w:rsidRPr="00140252">
        <w:rPr>
          <w:u w:val="single"/>
        </w:rPr>
        <w:br/>
      </w:r>
      <w:r w:rsidRPr="00DE456C">
        <w:rPr>
          <w:i/>
          <w:iCs/>
        </w:rPr>
        <w:t>City, state and zip</w:t>
      </w:r>
    </w:p>
    <w:bookmarkEnd w:id="0"/>
    <w:p w14:paraId="16920E0D" w14:textId="6C52FB9B" w:rsidR="00925B12" w:rsidRPr="00A00160" w:rsidRDefault="00D36095" w:rsidP="00154B1F">
      <w:pPr>
        <w:pStyle w:val="NJPformltrREline"/>
      </w:pPr>
      <w:r>
        <w:tab/>
      </w:r>
      <w:r w:rsidR="00925B12" w:rsidRPr="00A00160">
        <w:t>R</w:t>
      </w:r>
      <w:r w:rsidR="00556283">
        <w:t>e</w:t>
      </w:r>
      <w:r w:rsidR="00925B12" w:rsidRPr="00A00160">
        <w:t>:</w:t>
      </w:r>
      <w:r w:rsidR="00883645">
        <w:tab/>
        <w:t>Possession of residence</w:t>
      </w:r>
      <w:r w:rsidR="00CF4EFA">
        <w:rPr>
          <w:highlight w:val="yellow"/>
        </w:rPr>
        <w:t xml:space="preserve"> </w:t>
      </w:r>
    </w:p>
    <w:p w14:paraId="269BF53A" w14:textId="571ADF77" w:rsidR="006459A2" w:rsidRPr="00140252" w:rsidRDefault="006459A2" w:rsidP="00A03B6F">
      <w:pPr>
        <w:pStyle w:val="WALetterBody"/>
        <w:spacing w:line="240" w:lineRule="auto"/>
      </w:pPr>
      <w:r w:rsidRPr="00140252">
        <w:t>I am writing about the place I rent from you at (your rental address):</w:t>
      </w:r>
    </w:p>
    <w:p w14:paraId="481B8AA3" w14:textId="77777777" w:rsidR="006459A2" w:rsidRPr="00140252" w:rsidRDefault="006459A2" w:rsidP="00A03B6F">
      <w:pPr>
        <w:pStyle w:val="WALetterBody"/>
        <w:tabs>
          <w:tab w:val="clear" w:pos="2880"/>
          <w:tab w:val="clear" w:pos="5760"/>
          <w:tab w:val="left" w:pos="90"/>
          <w:tab w:val="left" w:pos="9270"/>
        </w:tabs>
        <w:spacing w:line="240" w:lineRule="auto"/>
      </w:pPr>
      <w:r w:rsidRPr="00140252">
        <w:rPr>
          <w:u w:val="single"/>
        </w:rPr>
        <w:tab/>
      </w:r>
      <w:r w:rsidRPr="00140252">
        <w:rPr>
          <w:u w:val="single"/>
        </w:rPr>
        <w:tab/>
      </w:r>
      <w:r w:rsidRPr="00140252">
        <w:t xml:space="preserve">.                     </w:t>
      </w:r>
    </w:p>
    <w:p w14:paraId="6D0DF9A5" w14:textId="7BF5EBA8" w:rsidR="006459A2" w:rsidRPr="00407FA2" w:rsidRDefault="006459A2" w:rsidP="004B2E37">
      <w:pPr>
        <w:pStyle w:val="WALetterBody"/>
        <w:tabs>
          <w:tab w:val="clear" w:pos="2880"/>
          <w:tab w:val="left" w:pos="3960"/>
        </w:tabs>
        <w:spacing w:line="240" w:lineRule="auto"/>
        <w:rPr>
          <w:u w:val="single"/>
        </w:rPr>
      </w:pPr>
      <w:r w:rsidRPr="00140252">
        <w:t>On (</w:t>
      </w:r>
      <w:r w:rsidRPr="00DE456C">
        <w:rPr>
          <w:i/>
          <w:iCs/>
        </w:rPr>
        <w:t>date</w:t>
      </w:r>
      <w:r w:rsidR="00140252">
        <w:t>) ___________________________</w:t>
      </w:r>
      <w:r>
        <w:t xml:space="preserve">, you </w:t>
      </w:r>
      <w:r w:rsidR="004B2E37">
        <w:t>or</w:t>
      </w:r>
      <w:r>
        <w:t xml:space="preserve"> your agents </w:t>
      </w:r>
      <w:r w:rsidR="004B2E37">
        <w:t>locked</w:t>
      </w:r>
      <w:r w:rsidR="00157710">
        <w:t xml:space="preserve"> me</w:t>
      </w:r>
      <w:r w:rsidR="004B2E37">
        <w:t xml:space="preserve"> out of my rental unit.</w:t>
      </w:r>
      <w:r>
        <w:t xml:space="preserve"> </w:t>
      </w:r>
    </w:p>
    <w:p w14:paraId="34A29B75" w14:textId="6C9A5FF5" w:rsidR="002C7DB5" w:rsidRDefault="004B2E37" w:rsidP="003C5267">
      <w:pPr>
        <w:pStyle w:val="WALetterBody"/>
        <w:spacing w:line="240" w:lineRule="auto"/>
      </w:pPr>
      <w:r>
        <w:t>Washington’s</w:t>
      </w:r>
      <w:r w:rsidR="006459A2">
        <w:t xml:space="preserve"> Residential Landlord-Tenant </w:t>
      </w:r>
      <w:r w:rsidR="002C7DB5">
        <w:t xml:space="preserve">Act at </w:t>
      </w:r>
      <w:r w:rsidR="002C7DB5" w:rsidRPr="004E7F1F">
        <w:rPr>
          <w:b/>
          <w:bCs/>
        </w:rPr>
        <w:t>RCW 59.18.290</w:t>
      </w:r>
      <w:r w:rsidR="002C7DB5">
        <w:t xml:space="preserve"> states it is unlawful for a landlord to remove or exclude from the premises a tenant except under a court order</w:t>
      </w:r>
      <w:r w:rsidR="00320EBF">
        <w:t>.</w:t>
      </w:r>
    </w:p>
    <w:p w14:paraId="52BCB6FB" w14:textId="362617AC" w:rsidR="00000795" w:rsidRDefault="00000795" w:rsidP="003C5267">
      <w:pPr>
        <w:pStyle w:val="WALetterBody"/>
        <w:spacing w:line="240" w:lineRule="auto"/>
      </w:pPr>
      <w:r>
        <w:t xml:space="preserve">You have no court order permitting this lock-out. I have not abandoned the rental unit </w:t>
      </w:r>
      <w:r w:rsidR="00320EBF">
        <w:t xml:space="preserve">and </w:t>
      </w:r>
      <w:r>
        <w:t xml:space="preserve">have no intention of abandoning it. </w:t>
      </w:r>
    </w:p>
    <w:p w14:paraId="701C8CA9" w14:textId="77777777" w:rsidR="00000795" w:rsidRDefault="00000795" w:rsidP="00000795">
      <w:pPr>
        <w:pStyle w:val="WALetterBody"/>
        <w:tabs>
          <w:tab w:val="clear" w:pos="5760"/>
          <w:tab w:val="left" w:pos="5580"/>
          <w:tab w:val="left" w:pos="7920"/>
        </w:tabs>
        <w:spacing w:line="240" w:lineRule="auto"/>
      </w:pPr>
      <w:r>
        <w:t>I will consider you responsible for any loss or damage to my property that occurs before you allow me to return.</w:t>
      </w:r>
    </w:p>
    <w:p w14:paraId="4397150C" w14:textId="77777777" w:rsidR="00000795" w:rsidRDefault="00000795" w:rsidP="00000795">
      <w:pPr>
        <w:pStyle w:val="WALetterBody"/>
        <w:spacing w:line="240" w:lineRule="auto"/>
      </w:pPr>
      <w:r>
        <w:t xml:space="preserve">I demand you restore possession of the residence to me immediately. Please call me so we can work out how you will get the new key </w:t>
      </w:r>
      <w:proofErr w:type="gramStart"/>
      <w:r>
        <w:t>to</w:t>
      </w:r>
      <w:proofErr w:type="gramEnd"/>
      <w:r>
        <w:t xml:space="preserve"> me.  </w:t>
      </w:r>
    </w:p>
    <w:p w14:paraId="199EE521" w14:textId="77777777" w:rsidR="00000795" w:rsidRDefault="00000795" w:rsidP="00000795">
      <w:pPr>
        <w:pStyle w:val="WALetterBody"/>
        <w:spacing w:line="240" w:lineRule="auto"/>
      </w:pPr>
      <w:r>
        <w:t>If you do not give me immediate access to the residence, I will seek assistance from the sheriff and/or the Superior Court to get back possession of the residence.</w:t>
      </w:r>
    </w:p>
    <w:p w14:paraId="369442DA" w14:textId="77777777" w:rsidR="00190935" w:rsidRDefault="00190935" w:rsidP="00000795">
      <w:pPr>
        <w:pStyle w:val="WALetterBody"/>
        <w:spacing w:line="240" w:lineRule="auto"/>
      </w:pPr>
    </w:p>
    <w:p w14:paraId="5EE1FBA5" w14:textId="77777777" w:rsidR="00660B24" w:rsidRPr="00190935" w:rsidRDefault="00660B24" w:rsidP="00660B24">
      <w:pPr>
        <w:pStyle w:val="NJPformsignatureline"/>
        <w:tabs>
          <w:tab w:val="left" w:pos="8550"/>
        </w:tabs>
      </w:pPr>
      <w:r>
        <w:rPr>
          <w:noProof/>
        </w:rPr>
        <mc:AlternateContent>
          <mc:Choice Requires="wps">
            <w:drawing>
              <wp:inline distT="0" distB="0" distL="0" distR="0" wp14:anchorId="1E7FC1CF" wp14:editId="263AE603">
                <wp:extent cx="164465" cy="65405"/>
                <wp:effectExtent l="0" t="7620" r="0" b="0"/>
                <wp:docPr id="7" name="Isosceles Tri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164465" cy="654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/>
                          <a:ext uri="{C572A759-6A51-4108-AA02-DFA0A04FC94B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998E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alt="&quot;&quot;" style="width:12.95pt;height: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" fillcolor="black" stroked="f">
                <o:lock v:ext="edit" aspectratio="t"/>
                <w10:anchorlock/>
              </v:shape>
            </w:pict>
          </mc:Fallback>
        </mc:AlternateContent>
      </w:r>
      <w:r w:rsidRPr="001D4D2B">
        <w:tab/>
      </w:r>
      <w:r w:rsidRPr="00F403D6">
        <w:rPr>
          <w:u w:val="none"/>
        </w:rPr>
        <w:tab/>
      </w:r>
      <w:r w:rsidRPr="0076199C">
        <w:tab/>
      </w:r>
      <w:r>
        <w:br/>
      </w:r>
      <w:r w:rsidRPr="00DE456C">
        <w:rPr>
          <w:i/>
          <w:iCs/>
          <w:u w:val="none"/>
        </w:rPr>
        <w:t>Sign here</w:t>
      </w:r>
      <w:r w:rsidRPr="00DE456C">
        <w:rPr>
          <w:i/>
          <w:iCs/>
          <w:u w:val="none"/>
        </w:rPr>
        <w:tab/>
      </w:r>
      <w:r w:rsidRPr="00DE456C">
        <w:rPr>
          <w:i/>
          <w:iCs/>
          <w:u w:val="none"/>
        </w:rPr>
        <w:tab/>
        <w:t>Print name</w:t>
      </w:r>
      <w:r w:rsidRPr="00190935">
        <w:rPr>
          <w:u w:val="none"/>
        </w:rPr>
        <w:t xml:space="preserve"> </w:t>
      </w:r>
    </w:p>
    <w:p w14:paraId="3D8423BC" w14:textId="3DCE3F1E" w:rsidR="00D36095" w:rsidRPr="00DE456C" w:rsidRDefault="00D36095" w:rsidP="00D82970">
      <w:pPr>
        <w:keepNext/>
        <w:tabs>
          <w:tab w:val="left" w:pos="4320"/>
          <w:tab w:val="left" w:pos="8235"/>
        </w:tabs>
        <w:spacing w:after="120" w:line="240" w:lineRule="auto"/>
        <w:rPr>
          <w:i/>
          <w:iCs/>
        </w:rPr>
      </w:pPr>
      <w:r w:rsidRPr="00190935">
        <w:rPr>
          <w:u w:val="single"/>
        </w:rPr>
        <w:tab/>
      </w:r>
      <w:r w:rsidRPr="00190935">
        <w:br/>
      </w:r>
      <w:r w:rsidRPr="00DE456C">
        <w:rPr>
          <w:i/>
          <w:iCs/>
        </w:rPr>
        <w:t>Street address</w:t>
      </w:r>
    </w:p>
    <w:p w14:paraId="767B0AFF" w14:textId="4E82E425" w:rsidR="00D36095" w:rsidRPr="00DE456C" w:rsidRDefault="00D36095" w:rsidP="00D82970">
      <w:pPr>
        <w:keepNext/>
        <w:tabs>
          <w:tab w:val="left" w:pos="4320"/>
          <w:tab w:val="left" w:pos="8235"/>
        </w:tabs>
        <w:spacing w:after="120" w:line="240" w:lineRule="auto"/>
        <w:rPr>
          <w:i/>
          <w:iCs/>
        </w:rPr>
      </w:pPr>
      <w:r w:rsidRPr="00190935">
        <w:rPr>
          <w:u w:val="single"/>
        </w:rPr>
        <w:tab/>
      </w:r>
      <w:r w:rsidRPr="00190935">
        <w:rPr>
          <w:u w:val="single"/>
        </w:rPr>
        <w:br/>
      </w:r>
      <w:r w:rsidRPr="00DE456C">
        <w:rPr>
          <w:i/>
          <w:iCs/>
        </w:rPr>
        <w:t>City, state and zip</w:t>
      </w:r>
    </w:p>
    <w:p w14:paraId="01468744" w14:textId="0E9853EF" w:rsidR="00D36286" w:rsidRPr="00DE456C" w:rsidRDefault="00D36095" w:rsidP="00774382">
      <w:pPr>
        <w:keepLines/>
        <w:tabs>
          <w:tab w:val="left" w:pos="4320"/>
          <w:tab w:val="left" w:pos="8235"/>
        </w:tabs>
        <w:spacing w:after="120" w:line="240" w:lineRule="auto"/>
        <w:rPr>
          <w:i/>
          <w:iCs/>
        </w:rPr>
      </w:pPr>
      <w:r w:rsidRPr="00190935">
        <w:rPr>
          <w:u w:val="single"/>
        </w:rPr>
        <w:tab/>
      </w:r>
      <w:r w:rsidRPr="00190935">
        <w:br/>
      </w:r>
      <w:r w:rsidRPr="00DE456C">
        <w:rPr>
          <w:i/>
          <w:iCs/>
        </w:rPr>
        <w:t>Phone number / Email - optional</w:t>
      </w:r>
    </w:p>
    <w:sectPr w:rsidR="00D36286" w:rsidRPr="00DE456C" w:rsidSect="00897255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C515C" w14:textId="77777777" w:rsidR="0075690E" w:rsidRDefault="0075690E" w:rsidP="00F90C39">
      <w:r>
        <w:separator/>
      </w:r>
    </w:p>
  </w:endnote>
  <w:endnote w:type="continuationSeparator" w:id="0">
    <w:p w14:paraId="355D940D" w14:textId="77777777" w:rsidR="0075690E" w:rsidRDefault="0075690E" w:rsidP="00F9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180"/>
      <w:gridCol w:w="3035"/>
      <w:gridCol w:w="3145"/>
    </w:tblGrid>
    <w:tr w:rsidR="00FF63E2" w14:paraId="670553D8" w14:textId="77777777" w:rsidTr="00B1545C">
      <w:tc>
        <w:tcPr>
          <w:tcW w:w="3192" w:type="dxa"/>
        </w:tcPr>
        <w:p w14:paraId="55C41876" w14:textId="5CAECEBA" w:rsidR="00FF63E2" w:rsidRPr="00A00160" w:rsidRDefault="00FF63E2" w:rsidP="00A00160">
          <w:pPr>
            <w:pStyle w:val="Footer"/>
            <w:widowControl w:val="0"/>
            <w:spacing w:line="240" w:lineRule="auto"/>
            <w:rPr>
              <w:rFonts w:cs="Arial"/>
              <w:sz w:val="18"/>
              <w:szCs w:val="18"/>
            </w:rPr>
          </w:pPr>
          <w:r w:rsidRPr="00A00160">
            <w:rPr>
              <w:rFonts w:cs="Arial"/>
              <w:sz w:val="18"/>
              <w:szCs w:val="18"/>
            </w:rPr>
            <w:t xml:space="preserve">Revised </w:t>
          </w:r>
          <w:r w:rsidR="0039161E">
            <w:rPr>
              <w:rFonts w:cs="Arial"/>
              <w:sz w:val="18"/>
              <w:szCs w:val="18"/>
            </w:rPr>
            <w:t>0</w:t>
          </w:r>
          <w:r w:rsidR="00190935">
            <w:rPr>
              <w:rFonts w:cs="Arial"/>
              <w:sz w:val="18"/>
              <w:szCs w:val="18"/>
            </w:rPr>
            <w:t>4</w:t>
          </w:r>
          <w:r w:rsidR="0039161E">
            <w:rPr>
              <w:rFonts w:cs="Arial"/>
              <w:sz w:val="18"/>
              <w:szCs w:val="18"/>
            </w:rPr>
            <w:t>/202</w:t>
          </w:r>
          <w:r w:rsidR="004E7F1F">
            <w:rPr>
              <w:rFonts w:cs="Arial"/>
              <w:sz w:val="18"/>
              <w:szCs w:val="18"/>
            </w:rPr>
            <w:t>5</w:t>
          </w:r>
        </w:p>
        <w:p w14:paraId="5EEB4AE5" w14:textId="12009111" w:rsidR="00FF63E2" w:rsidRPr="00685A51" w:rsidRDefault="00FF63E2" w:rsidP="00A00160">
          <w:pPr>
            <w:pStyle w:val="Footer"/>
            <w:widowControl w:val="0"/>
            <w:spacing w:line="240" w:lineRule="auto"/>
            <w:rPr>
              <w:rFonts w:cs="Arial"/>
              <w:b/>
              <w:bCs/>
              <w:sz w:val="18"/>
              <w:szCs w:val="18"/>
            </w:rPr>
          </w:pPr>
          <w:r w:rsidRPr="00685A51">
            <w:rPr>
              <w:rFonts w:cs="Arial"/>
              <w:b/>
              <w:bCs/>
              <w:sz w:val="18"/>
              <w:szCs w:val="18"/>
            </w:rPr>
            <w:t xml:space="preserve">NJP </w:t>
          </w:r>
          <w:r w:rsidR="00847BB1">
            <w:rPr>
              <w:rFonts w:cs="Arial"/>
              <w:b/>
              <w:bCs/>
              <w:sz w:val="18"/>
              <w:szCs w:val="18"/>
            </w:rPr>
            <w:t xml:space="preserve">Housing </w:t>
          </w:r>
          <w:r w:rsidR="00406F38">
            <w:rPr>
              <w:rFonts w:cs="Arial"/>
              <w:b/>
              <w:bCs/>
              <w:sz w:val="18"/>
              <w:szCs w:val="18"/>
            </w:rPr>
            <w:t>6</w:t>
          </w:r>
          <w:r w:rsidR="00DE456C">
            <w:rPr>
              <w:rFonts w:cs="Arial"/>
              <w:b/>
              <w:bCs/>
              <w:sz w:val="18"/>
              <w:szCs w:val="18"/>
            </w:rPr>
            <w:t>06</w:t>
          </w:r>
          <w:r w:rsidRPr="00685A51">
            <w:rPr>
              <w:rFonts w:cs="Arial"/>
              <w:b/>
              <w:bCs/>
              <w:sz w:val="18"/>
              <w:szCs w:val="18"/>
            </w:rPr>
            <w:t xml:space="preserve"> </w:t>
          </w:r>
          <w:r w:rsidRPr="00685A51">
            <w:rPr>
              <w:rFonts w:cs="Arial"/>
              <w:b/>
              <w:bCs/>
              <w:sz w:val="18"/>
              <w:szCs w:val="18"/>
            </w:rPr>
            <w:tab/>
          </w:r>
        </w:p>
      </w:tc>
      <w:tc>
        <w:tcPr>
          <w:tcW w:w="3192" w:type="dxa"/>
        </w:tcPr>
        <w:p w14:paraId="03A51FD7" w14:textId="07850E8D" w:rsidR="00685A51" w:rsidRDefault="00297975" w:rsidP="00A00160">
          <w:pPr>
            <w:pStyle w:val="Footer"/>
            <w:widowControl w:val="0"/>
            <w:spacing w:line="240" w:lineRule="aut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Letter to landlord – lock out</w:t>
          </w:r>
        </w:p>
        <w:p w14:paraId="70C33D1D" w14:textId="77777777" w:rsidR="00FF63E2" w:rsidRPr="00685A51" w:rsidRDefault="00FF63E2" w:rsidP="00A00160">
          <w:pPr>
            <w:pStyle w:val="Footer"/>
            <w:widowControl w:val="0"/>
            <w:spacing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 w:rsidRPr="00685A51">
            <w:rPr>
              <w:rFonts w:cs="Arial"/>
              <w:b/>
              <w:bCs/>
              <w:sz w:val="18"/>
              <w:szCs w:val="18"/>
            </w:rPr>
            <w:t xml:space="preserve">p. </w:t>
          </w:r>
          <w:r w:rsidRPr="00685A51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685A51">
            <w:rPr>
              <w:rFonts w:cs="Arial"/>
              <w:b/>
              <w:bCs/>
              <w:sz w:val="18"/>
              <w:szCs w:val="18"/>
            </w:rPr>
            <w:instrText xml:space="preserve"> PAGE </w:instrText>
          </w:r>
          <w:r w:rsidRPr="00685A51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Pr="00685A51">
            <w:rPr>
              <w:rFonts w:cs="Arial"/>
              <w:b/>
              <w:bCs/>
              <w:sz w:val="18"/>
              <w:szCs w:val="18"/>
            </w:rPr>
            <w:t>1</w:t>
          </w:r>
          <w:r w:rsidRPr="00685A51">
            <w:rPr>
              <w:rFonts w:cs="Arial"/>
              <w:b/>
              <w:bCs/>
              <w:sz w:val="18"/>
              <w:szCs w:val="18"/>
            </w:rPr>
            <w:fldChar w:fldCharType="end"/>
          </w:r>
          <w:r w:rsidRPr="00685A51">
            <w:rPr>
              <w:rFonts w:cs="Arial"/>
              <w:b/>
              <w:bCs/>
              <w:sz w:val="18"/>
              <w:szCs w:val="18"/>
            </w:rPr>
            <w:t xml:space="preserve"> of </w:t>
          </w:r>
          <w:r w:rsidRPr="00685A51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685A51">
            <w:rPr>
              <w:rFonts w:cs="Arial"/>
              <w:b/>
              <w:bCs/>
              <w:sz w:val="18"/>
              <w:szCs w:val="18"/>
            </w:rPr>
            <w:instrText xml:space="preserve"> NUMPAGES </w:instrText>
          </w:r>
          <w:r w:rsidRPr="00685A51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Pr="00685A51">
            <w:rPr>
              <w:rFonts w:cs="Arial"/>
              <w:b/>
              <w:bCs/>
              <w:sz w:val="18"/>
              <w:szCs w:val="18"/>
            </w:rPr>
            <w:t>3</w:t>
          </w:r>
          <w:r w:rsidRPr="00685A51">
            <w:rPr>
              <w:rFonts w:cs="Arial"/>
              <w:b/>
              <w:bCs/>
              <w:sz w:val="18"/>
              <w:szCs w:val="18"/>
            </w:rPr>
            <w:fldChar w:fldCharType="end"/>
          </w:r>
        </w:p>
        <w:p w14:paraId="0D0C82B7" w14:textId="77777777" w:rsidR="006B203E" w:rsidRPr="00A00160" w:rsidRDefault="006B203E" w:rsidP="00A00160">
          <w:pPr>
            <w:pStyle w:val="Footer"/>
            <w:widowControl w:val="0"/>
            <w:spacing w:line="240" w:lineRule="auto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192" w:type="dxa"/>
        </w:tcPr>
        <w:p w14:paraId="33FF5FA7" w14:textId="128A97BB" w:rsidR="00FF63E2" w:rsidRPr="00A00160" w:rsidRDefault="000F0DBE" w:rsidP="00A00160">
          <w:pPr>
            <w:pStyle w:val="Footer"/>
            <w:widowControl w:val="0"/>
            <w:spacing w:line="240" w:lineRule="aut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EB405C9" wp14:editId="72CB8BBB">
                <wp:extent cx="1447803" cy="161544"/>
                <wp:effectExtent l="0" t="0" r="0" b="0"/>
                <wp:docPr id="865648996" name="Picture 1" descr="WashingtonLawHelp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648996" name="Picture 1" descr="WashingtonLawHelp.or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3" cy="161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31B11">
            <w:rPr>
              <w:rFonts w:cs="Arial"/>
              <w:sz w:val="18"/>
              <w:szCs w:val="18"/>
            </w:rPr>
            <w:br/>
          </w:r>
          <w:r w:rsidR="00531B11" w:rsidRPr="00531B11">
            <w:rPr>
              <w:rFonts w:cs="Arial"/>
              <w:sz w:val="18"/>
              <w:szCs w:val="18"/>
            </w:rPr>
            <w:t>© Northwest Justice Project</w:t>
          </w:r>
        </w:p>
      </w:tc>
    </w:tr>
  </w:tbl>
  <w:p w14:paraId="526E7EED" w14:textId="77777777" w:rsidR="00FF63E2" w:rsidRPr="00567E47" w:rsidRDefault="00FF63E2" w:rsidP="000B7344">
    <w:pPr>
      <w:pStyle w:val="Footer"/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E925C" w14:textId="77777777" w:rsidR="0075690E" w:rsidRDefault="0075690E" w:rsidP="00F90C39">
      <w:r>
        <w:separator/>
      </w:r>
    </w:p>
  </w:footnote>
  <w:footnote w:type="continuationSeparator" w:id="0">
    <w:p w14:paraId="75F20AF0" w14:textId="77777777" w:rsidR="0075690E" w:rsidRDefault="0075690E" w:rsidP="00F9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688AE08"/>
    <w:lvl w:ilvl="0">
      <w:start w:val="1"/>
      <w:numFmt w:val="bullet"/>
      <w:pStyle w:val="NoteLevel1"/>
      <w:lvlText w:val=""/>
      <w:lvlJc w:val="left"/>
      <w:pPr>
        <w:tabs>
          <w:tab w:val="num" w:pos="450"/>
        </w:tabs>
        <w:ind w:left="45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170"/>
        </w:tabs>
        <w:ind w:left="153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890"/>
        </w:tabs>
        <w:ind w:left="225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610"/>
        </w:tabs>
        <w:ind w:left="297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330"/>
        </w:tabs>
        <w:ind w:left="369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050"/>
        </w:tabs>
        <w:ind w:left="441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770"/>
        </w:tabs>
        <w:ind w:left="513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490"/>
        </w:tabs>
        <w:ind w:left="585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21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372A63"/>
    <w:multiLevelType w:val="hybridMultilevel"/>
    <w:tmpl w:val="8806F720"/>
    <w:lvl w:ilvl="0" w:tplc="ED7648E6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56F7"/>
    <w:multiLevelType w:val="hybridMultilevel"/>
    <w:tmpl w:val="926E2FB2"/>
    <w:lvl w:ilvl="0" w:tplc="19DEDA16">
      <w:start w:val="1"/>
      <w:numFmt w:val="bullet"/>
      <w:lvlText w:val=""/>
      <w:lvlJc w:val="left"/>
      <w:pPr>
        <w:tabs>
          <w:tab w:val="num" w:pos="288"/>
        </w:tabs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9BB"/>
    <w:multiLevelType w:val="hybridMultilevel"/>
    <w:tmpl w:val="2F2C01B6"/>
    <w:lvl w:ilvl="0" w:tplc="E3EEE6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4CC0DE1"/>
    <w:multiLevelType w:val="hybridMultilevel"/>
    <w:tmpl w:val="E0969EB6"/>
    <w:lvl w:ilvl="0" w:tplc="2C3A128A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18360198"/>
    <w:multiLevelType w:val="hybridMultilevel"/>
    <w:tmpl w:val="09963898"/>
    <w:lvl w:ilvl="0" w:tplc="A0988CD4">
      <w:start w:val="1"/>
      <w:numFmt w:val="decimal"/>
      <w:suff w:val="space"/>
      <w:lvlText w:val="Step 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60E7"/>
    <w:multiLevelType w:val="hybridMultilevel"/>
    <w:tmpl w:val="F202D408"/>
    <w:lvl w:ilvl="0" w:tplc="A38CA6DC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530EF"/>
    <w:multiLevelType w:val="hybridMultilevel"/>
    <w:tmpl w:val="60AABB18"/>
    <w:lvl w:ilvl="0" w:tplc="39F621A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4D0563"/>
    <w:multiLevelType w:val="hybridMultilevel"/>
    <w:tmpl w:val="2456538C"/>
    <w:lvl w:ilvl="0" w:tplc="D58E3FFE">
      <w:start w:val="1"/>
      <w:numFmt w:val="decimal"/>
      <w:lvlText w:val="%1."/>
      <w:lvlJc w:val="left"/>
      <w:pPr>
        <w:tabs>
          <w:tab w:val="num" w:pos="288"/>
        </w:tabs>
        <w:ind w:left="504" w:hanging="288"/>
      </w:pPr>
      <w:rPr>
        <w:rFonts w:ascii="Arial Black" w:hAnsi="Arial Blac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C62A6"/>
    <w:multiLevelType w:val="hybridMultilevel"/>
    <w:tmpl w:val="B62C4332"/>
    <w:lvl w:ilvl="0" w:tplc="5F8270B0">
      <w:start w:val="1"/>
      <w:numFmt w:val="bullet"/>
      <w:pStyle w:val="NJPformcheckbox5hanging"/>
      <w:lvlText w:val="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8A21446"/>
    <w:multiLevelType w:val="hybridMultilevel"/>
    <w:tmpl w:val="52EED59C"/>
    <w:lvl w:ilvl="0" w:tplc="7682D492">
      <w:start w:val="1"/>
      <w:numFmt w:val="bullet"/>
      <w:lvlText w:val="–"/>
      <w:lvlJc w:val="left"/>
      <w:pPr>
        <w:ind w:left="540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2452B"/>
    <w:multiLevelType w:val="hybridMultilevel"/>
    <w:tmpl w:val="EE20EC4C"/>
    <w:lvl w:ilvl="0" w:tplc="D5D041A6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05142"/>
    <w:multiLevelType w:val="hybridMultilevel"/>
    <w:tmpl w:val="0CFA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95432"/>
    <w:multiLevelType w:val="hybridMultilevel"/>
    <w:tmpl w:val="AF2A8A4C"/>
    <w:lvl w:ilvl="0" w:tplc="EE9C56F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A2D5F"/>
    <w:multiLevelType w:val="hybridMultilevel"/>
    <w:tmpl w:val="6D7EDAFA"/>
    <w:lvl w:ilvl="0" w:tplc="5C14D3E4">
      <w:start w:val="1"/>
      <w:numFmt w:val="decimal"/>
      <w:pStyle w:val="NJPformnumberedsec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74C2D"/>
    <w:multiLevelType w:val="hybridMultilevel"/>
    <w:tmpl w:val="2286D0A8"/>
    <w:lvl w:ilvl="0" w:tplc="1B7E2FE4">
      <w:start w:val="1"/>
      <w:numFmt w:val="decimal"/>
      <w:lvlText w:val="Parte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D0C53"/>
    <w:multiLevelType w:val="hybridMultilevel"/>
    <w:tmpl w:val="F0D26B14"/>
    <w:lvl w:ilvl="0" w:tplc="E87ED60E">
      <w:start w:val="1"/>
      <w:numFmt w:val="upperLetter"/>
      <w:lvlText w:val="%1."/>
      <w:lvlJc w:val="left"/>
      <w:pPr>
        <w:ind w:left="99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2B17561"/>
    <w:multiLevelType w:val="hybridMultilevel"/>
    <w:tmpl w:val="D7A2F080"/>
    <w:lvl w:ilvl="0" w:tplc="EDEC3646">
      <w:start w:val="1"/>
      <w:numFmt w:val="bullet"/>
      <w:pStyle w:val="NJPformbulletlist5hang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12F37"/>
    <w:multiLevelType w:val="hybridMultilevel"/>
    <w:tmpl w:val="FA2C14D0"/>
    <w:lvl w:ilvl="0" w:tplc="4C107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F2F2A"/>
    <w:multiLevelType w:val="multilevel"/>
    <w:tmpl w:val="06E61080"/>
    <w:lvl w:ilvl="0">
      <w:start w:val="1"/>
      <w:numFmt w:val="decimal"/>
      <w:pStyle w:val="Heading1"/>
      <w:lvlText w:val="Part %1."/>
      <w:lvlJc w:val="left"/>
      <w:pPr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sz w:val="30"/>
        <w:szCs w:val="3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0" w15:restartNumberingAfterBreak="0">
    <w:nsid w:val="79686AA6"/>
    <w:multiLevelType w:val="multilevel"/>
    <w:tmpl w:val="80D8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7553107">
    <w:abstractNumId w:val="7"/>
  </w:num>
  <w:num w:numId="2" w16cid:durableId="2000959052">
    <w:abstractNumId w:val="8"/>
  </w:num>
  <w:num w:numId="3" w16cid:durableId="1264530636">
    <w:abstractNumId w:val="18"/>
  </w:num>
  <w:num w:numId="4" w16cid:durableId="1886214552">
    <w:abstractNumId w:val="2"/>
  </w:num>
  <w:num w:numId="5" w16cid:durableId="17585205">
    <w:abstractNumId w:val="18"/>
  </w:num>
  <w:num w:numId="6" w16cid:durableId="1515487175">
    <w:abstractNumId w:val="2"/>
  </w:num>
  <w:num w:numId="7" w16cid:durableId="2118210525">
    <w:abstractNumId w:val="8"/>
  </w:num>
  <w:num w:numId="8" w16cid:durableId="1789276447">
    <w:abstractNumId w:val="8"/>
  </w:num>
  <w:num w:numId="9" w16cid:durableId="89786192">
    <w:abstractNumId w:val="19"/>
  </w:num>
  <w:num w:numId="10" w16cid:durableId="586037741">
    <w:abstractNumId w:val="20"/>
  </w:num>
  <w:num w:numId="11" w16cid:durableId="1635480853">
    <w:abstractNumId w:val="19"/>
  </w:num>
  <w:num w:numId="12" w16cid:durableId="934629345">
    <w:abstractNumId w:val="19"/>
  </w:num>
  <w:num w:numId="13" w16cid:durableId="1197356709">
    <w:abstractNumId w:val="19"/>
  </w:num>
  <w:num w:numId="14" w16cid:durableId="1099368386">
    <w:abstractNumId w:val="19"/>
  </w:num>
  <w:num w:numId="15" w16cid:durableId="2116710141">
    <w:abstractNumId w:val="6"/>
  </w:num>
  <w:num w:numId="16" w16cid:durableId="256408682">
    <w:abstractNumId w:val="5"/>
  </w:num>
  <w:num w:numId="17" w16cid:durableId="1998150573">
    <w:abstractNumId w:val="6"/>
  </w:num>
  <w:num w:numId="18" w16cid:durableId="868954268">
    <w:abstractNumId w:val="6"/>
  </w:num>
  <w:num w:numId="19" w16cid:durableId="1399983745">
    <w:abstractNumId w:val="5"/>
  </w:num>
  <w:num w:numId="20" w16cid:durableId="1779525215">
    <w:abstractNumId w:val="19"/>
  </w:num>
  <w:num w:numId="21" w16cid:durableId="981076917">
    <w:abstractNumId w:val="15"/>
  </w:num>
  <w:num w:numId="22" w16cid:durableId="872494772">
    <w:abstractNumId w:val="16"/>
  </w:num>
  <w:num w:numId="23" w16cid:durableId="912859101">
    <w:abstractNumId w:val="15"/>
  </w:num>
  <w:num w:numId="24" w16cid:durableId="454761276">
    <w:abstractNumId w:val="16"/>
  </w:num>
  <w:num w:numId="25" w16cid:durableId="1572542440">
    <w:abstractNumId w:val="19"/>
  </w:num>
  <w:num w:numId="26" w16cid:durableId="830170802">
    <w:abstractNumId w:val="19"/>
  </w:num>
  <w:num w:numId="27" w16cid:durableId="1168909002">
    <w:abstractNumId w:val="15"/>
  </w:num>
  <w:num w:numId="28" w16cid:durableId="451173720">
    <w:abstractNumId w:val="16"/>
  </w:num>
  <w:num w:numId="29" w16cid:durableId="1854219745">
    <w:abstractNumId w:val="19"/>
  </w:num>
  <w:num w:numId="30" w16cid:durableId="1507474539">
    <w:abstractNumId w:val="19"/>
  </w:num>
  <w:num w:numId="31" w16cid:durableId="1349679306">
    <w:abstractNumId w:val="19"/>
  </w:num>
  <w:num w:numId="32" w16cid:durableId="1974557909">
    <w:abstractNumId w:val="13"/>
  </w:num>
  <w:num w:numId="33" w16cid:durableId="1947884418">
    <w:abstractNumId w:val="0"/>
  </w:num>
  <w:num w:numId="34" w16cid:durableId="1097603171">
    <w:abstractNumId w:val="0"/>
  </w:num>
  <w:num w:numId="35" w16cid:durableId="1078988520">
    <w:abstractNumId w:val="0"/>
  </w:num>
  <w:num w:numId="36" w16cid:durableId="504171402">
    <w:abstractNumId w:val="0"/>
  </w:num>
  <w:num w:numId="37" w16cid:durableId="1383751672">
    <w:abstractNumId w:val="0"/>
  </w:num>
  <w:num w:numId="38" w16cid:durableId="85275983">
    <w:abstractNumId w:val="0"/>
  </w:num>
  <w:num w:numId="39" w16cid:durableId="1162231946">
    <w:abstractNumId w:val="0"/>
  </w:num>
  <w:num w:numId="40" w16cid:durableId="576011691">
    <w:abstractNumId w:val="0"/>
  </w:num>
  <w:num w:numId="41" w16cid:durableId="2083982574">
    <w:abstractNumId w:val="0"/>
  </w:num>
  <w:num w:numId="42" w16cid:durableId="926813791">
    <w:abstractNumId w:val="3"/>
  </w:num>
  <w:num w:numId="43" w16cid:durableId="231544038">
    <w:abstractNumId w:val="4"/>
  </w:num>
  <w:num w:numId="44" w16cid:durableId="1676103881">
    <w:abstractNumId w:val="10"/>
  </w:num>
  <w:num w:numId="45" w16cid:durableId="1449740248">
    <w:abstractNumId w:val="11"/>
  </w:num>
  <w:num w:numId="46" w16cid:durableId="804127331">
    <w:abstractNumId w:val="12"/>
  </w:num>
  <w:num w:numId="47" w16cid:durableId="1762994944">
    <w:abstractNumId w:val="17"/>
  </w:num>
  <w:num w:numId="48" w16cid:durableId="1811239381">
    <w:abstractNumId w:val="9"/>
  </w:num>
  <w:num w:numId="49" w16cid:durableId="720252769">
    <w:abstractNumId w:val="14"/>
  </w:num>
  <w:num w:numId="50" w16cid:durableId="35777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F8"/>
    <w:rsid w:val="00000795"/>
    <w:rsid w:val="00053638"/>
    <w:rsid w:val="00090977"/>
    <w:rsid w:val="000A56CC"/>
    <w:rsid w:val="000B28F3"/>
    <w:rsid w:val="000B7344"/>
    <w:rsid w:val="000E33C9"/>
    <w:rsid w:val="000E514F"/>
    <w:rsid w:val="000F0DBE"/>
    <w:rsid w:val="00140252"/>
    <w:rsid w:val="001452F8"/>
    <w:rsid w:val="00147B7B"/>
    <w:rsid w:val="00154B1F"/>
    <w:rsid w:val="00157710"/>
    <w:rsid w:val="00186FBB"/>
    <w:rsid w:val="00190935"/>
    <w:rsid w:val="001920F9"/>
    <w:rsid w:val="001D26F2"/>
    <w:rsid w:val="001F0198"/>
    <w:rsid w:val="001F6AF0"/>
    <w:rsid w:val="00286816"/>
    <w:rsid w:val="00294B41"/>
    <w:rsid w:val="00297975"/>
    <w:rsid w:val="002A1319"/>
    <w:rsid w:val="002C6E4E"/>
    <w:rsid w:val="002C7DB5"/>
    <w:rsid w:val="00320EBF"/>
    <w:rsid w:val="00335763"/>
    <w:rsid w:val="003610F8"/>
    <w:rsid w:val="00383930"/>
    <w:rsid w:val="0039161E"/>
    <w:rsid w:val="003928F8"/>
    <w:rsid w:val="003A03AF"/>
    <w:rsid w:val="003A4702"/>
    <w:rsid w:val="003A5027"/>
    <w:rsid w:val="003B341A"/>
    <w:rsid w:val="003B35EA"/>
    <w:rsid w:val="003C5267"/>
    <w:rsid w:val="003E317F"/>
    <w:rsid w:val="00400B4E"/>
    <w:rsid w:val="00406F38"/>
    <w:rsid w:val="00420EAF"/>
    <w:rsid w:val="004269C6"/>
    <w:rsid w:val="00473162"/>
    <w:rsid w:val="004A60EC"/>
    <w:rsid w:val="004B0199"/>
    <w:rsid w:val="004B2E37"/>
    <w:rsid w:val="004E7F1F"/>
    <w:rsid w:val="00502A27"/>
    <w:rsid w:val="00507675"/>
    <w:rsid w:val="00516974"/>
    <w:rsid w:val="00531B11"/>
    <w:rsid w:val="00551ACD"/>
    <w:rsid w:val="00556283"/>
    <w:rsid w:val="00567E47"/>
    <w:rsid w:val="005B0F34"/>
    <w:rsid w:val="005E1CC1"/>
    <w:rsid w:val="005E7F03"/>
    <w:rsid w:val="00605620"/>
    <w:rsid w:val="006459A2"/>
    <w:rsid w:val="00660B24"/>
    <w:rsid w:val="006611B0"/>
    <w:rsid w:val="0067511C"/>
    <w:rsid w:val="00684AB0"/>
    <w:rsid w:val="00685A51"/>
    <w:rsid w:val="00691689"/>
    <w:rsid w:val="00693AF3"/>
    <w:rsid w:val="00697629"/>
    <w:rsid w:val="006B203E"/>
    <w:rsid w:val="006B5E97"/>
    <w:rsid w:val="006F566F"/>
    <w:rsid w:val="00700EC5"/>
    <w:rsid w:val="00712207"/>
    <w:rsid w:val="00717475"/>
    <w:rsid w:val="00726C3D"/>
    <w:rsid w:val="007274E7"/>
    <w:rsid w:val="00755E86"/>
    <w:rsid w:val="0075690E"/>
    <w:rsid w:val="00760DD6"/>
    <w:rsid w:val="00774382"/>
    <w:rsid w:val="00783B1C"/>
    <w:rsid w:val="00795C0B"/>
    <w:rsid w:val="007A4874"/>
    <w:rsid w:val="007D705E"/>
    <w:rsid w:val="007E0A9B"/>
    <w:rsid w:val="007F2AAE"/>
    <w:rsid w:val="00821FEA"/>
    <w:rsid w:val="00822ED9"/>
    <w:rsid w:val="00827917"/>
    <w:rsid w:val="00834EDF"/>
    <w:rsid w:val="008411CC"/>
    <w:rsid w:val="00844AA7"/>
    <w:rsid w:val="00847BB1"/>
    <w:rsid w:val="00850FAD"/>
    <w:rsid w:val="008548D8"/>
    <w:rsid w:val="00861B13"/>
    <w:rsid w:val="0087629A"/>
    <w:rsid w:val="008767B7"/>
    <w:rsid w:val="00882E26"/>
    <w:rsid w:val="00883645"/>
    <w:rsid w:val="00897255"/>
    <w:rsid w:val="008B00A1"/>
    <w:rsid w:val="008B0820"/>
    <w:rsid w:val="008D762C"/>
    <w:rsid w:val="00925B12"/>
    <w:rsid w:val="00947A33"/>
    <w:rsid w:val="009E07DB"/>
    <w:rsid w:val="00A00160"/>
    <w:rsid w:val="00A03B6F"/>
    <w:rsid w:val="00A40FFB"/>
    <w:rsid w:val="00A52DED"/>
    <w:rsid w:val="00A66BC3"/>
    <w:rsid w:val="00A87021"/>
    <w:rsid w:val="00AA4F9E"/>
    <w:rsid w:val="00AD66BE"/>
    <w:rsid w:val="00AD6983"/>
    <w:rsid w:val="00B02F6C"/>
    <w:rsid w:val="00B17454"/>
    <w:rsid w:val="00B1766A"/>
    <w:rsid w:val="00B33960"/>
    <w:rsid w:val="00B76FF0"/>
    <w:rsid w:val="00B86156"/>
    <w:rsid w:val="00BD5506"/>
    <w:rsid w:val="00C07A4F"/>
    <w:rsid w:val="00C63DE2"/>
    <w:rsid w:val="00C76CBF"/>
    <w:rsid w:val="00CA01BC"/>
    <w:rsid w:val="00CB1BDB"/>
    <w:rsid w:val="00CC161C"/>
    <w:rsid w:val="00CE2843"/>
    <w:rsid w:val="00CF4EFA"/>
    <w:rsid w:val="00CF6C98"/>
    <w:rsid w:val="00D30F4E"/>
    <w:rsid w:val="00D36095"/>
    <w:rsid w:val="00D36286"/>
    <w:rsid w:val="00D82970"/>
    <w:rsid w:val="00D87AFD"/>
    <w:rsid w:val="00DB494F"/>
    <w:rsid w:val="00DD0F5F"/>
    <w:rsid w:val="00DD19CB"/>
    <w:rsid w:val="00DE456C"/>
    <w:rsid w:val="00E04A70"/>
    <w:rsid w:val="00E347CF"/>
    <w:rsid w:val="00E52296"/>
    <w:rsid w:val="00E71610"/>
    <w:rsid w:val="00E82D9A"/>
    <w:rsid w:val="00EC02F4"/>
    <w:rsid w:val="00F43C0B"/>
    <w:rsid w:val="00F53289"/>
    <w:rsid w:val="00F54A57"/>
    <w:rsid w:val="00F64C51"/>
    <w:rsid w:val="00F87C89"/>
    <w:rsid w:val="00F90C39"/>
    <w:rsid w:val="00FE6F8B"/>
    <w:rsid w:val="00FF4A82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D023C"/>
  <w15:chartTrackingRefBased/>
  <w15:docId w15:val="{D1933B18-F056-4DAF-9C6F-B9E42DCA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39"/>
    <w:pPr>
      <w:spacing w:after="0"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47A33"/>
    <w:pPr>
      <w:keepNext/>
      <w:pageBreakBefore/>
      <w:widowControl w:val="0"/>
      <w:numPr>
        <w:numId w:val="31"/>
      </w:numPr>
      <w:spacing w:after="120"/>
      <w:outlineLvl w:val="0"/>
    </w:pPr>
    <w:rPr>
      <w:rFonts w:eastAsia="Calibri" w:cs="Calibri"/>
      <w:b/>
      <w:kern w:val="28"/>
      <w:sz w:val="30"/>
      <w:lang w:eastAsia="ja-JP"/>
    </w:rPr>
  </w:style>
  <w:style w:type="paragraph" w:styleId="Heading2">
    <w:name w:val="heading 2"/>
    <w:basedOn w:val="Normal"/>
    <w:next w:val="Normal"/>
    <w:link w:val="Heading2Char"/>
    <w:autoRedefine/>
    <w:qFormat/>
    <w:rsid w:val="00712207"/>
    <w:pPr>
      <w:keepNext/>
      <w:numPr>
        <w:ilvl w:val="1"/>
        <w:numId w:val="31"/>
      </w:numPr>
      <w:spacing w:before="240" w:after="240"/>
      <w:outlineLvl w:val="1"/>
    </w:pPr>
    <w:rPr>
      <w:b/>
      <w:sz w:val="26"/>
      <w:szCs w:val="20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947A33"/>
    <w:pPr>
      <w:keepNext/>
      <w:numPr>
        <w:ilvl w:val="2"/>
        <w:numId w:val="31"/>
      </w:numPr>
      <w:spacing w:before="240" w:after="120"/>
      <w:outlineLvl w:val="2"/>
    </w:pPr>
    <w:rPr>
      <w:rFonts w:eastAsia="Calibri" w:cs="Calibri"/>
      <w:b/>
      <w:sz w:val="24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947A33"/>
    <w:pPr>
      <w:keepNext/>
      <w:numPr>
        <w:ilvl w:val="3"/>
        <w:numId w:val="31"/>
      </w:numPr>
      <w:spacing w:before="240" w:after="60"/>
      <w:outlineLvl w:val="3"/>
    </w:pPr>
    <w:rPr>
      <w:rFonts w:eastAsia="Calibri" w:cs="Calibri"/>
      <w:b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JPformguidancetextitalic">
    <w:name w:val="NJP form guidance text italic"/>
    <w:basedOn w:val="Normal"/>
    <w:qFormat/>
    <w:rsid w:val="00A00160"/>
    <w:pPr>
      <w:framePr w:hSpace="180" w:wrap="around" w:vAnchor="text" w:hAnchor="margin" w:y="5"/>
      <w:widowControl w:val="0"/>
      <w:suppressAutoHyphens/>
    </w:pPr>
    <w:rPr>
      <w:i/>
      <w:iCs/>
      <w:sz w:val="20"/>
    </w:rPr>
  </w:style>
  <w:style w:type="paragraph" w:styleId="ListParagraph">
    <w:name w:val="List Paragraph"/>
    <w:basedOn w:val="Normal"/>
    <w:uiPriority w:val="34"/>
    <w:qFormat/>
    <w:rsid w:val="00400B4E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ourier" w:eastAsia="Cambria" w:hAnsi="Courier"/>
      <w:sz w:val="24"/>
      <w:szCs w:val="20"/>
    </w:rPr>
  </w:style>
  <w:style w:type="paragraph" w:styleId="BodyText">
    <w:name w:val="Body Text"/>
    <w:basedOn w:val="Normal"/>
    <w:link w:val="BodyTextChar"/>
    <w:semiHidden/>
    <w:rsid w:val="00400B4E"/>
    <w:pPr>
      <w:overflowPunct w:val="0"/>
      <w:autoSpaceDE w:val="0"/>
      <w:autoSpaceDN w:val="0"/>
      <w:adjustRightInd w:val="0"/>
      <w:textAlignment w:val="baseline"/>
    </w:pPr>
    <w:rPr>
      <w:rFonts w:ascii="Times New Roman" w:eastAsiaTheme="minorHAnsi" w:hAnsi="Times New Roman"/>
      <w:b/>
      <w:kern w:val="2"/>
      <w:sz w:val="24"/>
      <w14:ligatures w14:val="standardContextual"/>
    </w:rPr>
  </w:style>
  <w:style w:type="character" w:customStyle="1" w:styleId="BodyTextChar">
    <w:name w:val="Body Text Char"/>
    <w:link w:val="BodyText"/>
    <w:rsid w:val="00400B4E"/>
    <w:rPr>
      <w:rFonts w:ascii="Times New Roman" w:hAnsi="Times New Roman" w:cs="Times New Roman"/>
      <w:b/>
      <w:sz w:val="24"/>
    </w:rPr>
  </w:style>
  <w:style w:type="character" w:styleId="Hyperlink">
    <w:name w:val="Hyperlink"/>
    <w:rsid w:val="00400B4E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D30F4E"/>
    <w:pPr>
      <w:tabs>
        <w:tab w:val="left" w:pos="990"/>
        <w:tab w:val="right" w:leader="dot" w:pos="9540"/>
      </w:tabs>
      <w:spacing w:before="120" w:after="120"/>
      <w:ind w:left="1440" w:right="187" w:hanging="1440"/>
    </w:pPr>
    <w:rPr>
      <w:rFonts w:cs="Arial"/>
      <w:b/>
      <w:bCs/>
      <w:noProof/>
      <w:sz w:val="24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1Char">
    <w:name w:val="Heading 1 Char"/>
    <w:link w:val="Heading1"/>
    <w:rsid w:val="00947A33"/>
    <w:rPr>
      <w:rFonts w:ascii="Arial" w:eastAsia="Calibri" w:hAnsi="Arial" w:cs="Calibri"/>
      <w:b/>
      <w:kern w:val="28"/>
      <w:sz w:val="30"/>
      <w:szCs w:val="24"/>
    </w:rPr>
  </w:style>
  <w:style w:type="character" w:customStyle="1" w:styleId="Heading2Char">
    <w:name w:val="Heading 2 Char"/>
    <w:link w:val="Heading2"/>
    <w:rsid w:val="00712207"/>
    <w:rPr>
      <w:rFonts w:ascii="Arial" w:eastAsia="Times New Roman" w:hAnsi="Arial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947A33"/>
    <w:rPr>
      <w:rFonts w:ascii="Arial" w:eastAsia="Calibri" w:hAnsi="Arial" w:cs="Calibri"/>
      <w:b/>
      <w:sz w:val="24"/>
      <w:szCs w:val="24"/>
    </w:rPr>
  </w:style>
  <w:style w:type="character" w:customStyle="1" w:styleId="Heading4Char">
    <w:name w:val="Heading 4 Char"/>
    <w:link w:val="Heading4"/>
    <w:rsid w:val="00947A33"/>
    <w:rPr>
      <w:rFonts w:ascii="Arial" w:eastAsia="Calibri" w:hAnsi="Arial" w:cs="Calibr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C6E4E"/>
    <w:pPr>
      <w:tabs>
        <w:tab w:val="left" w:pos="960"/>
        <w:tab w:val="right" w:leader="dot" w:pos="9540"/>
      </w:tabs>
      <w:spacing w:before="120" w:after="120"/>
      <w:ind w:left="990" w:right="180" w:hanging="702"/>
    </w:pPr>
    <w:rPr>
      <w:rFonts w:cs="Calibri"/>
      <w:noProof/>
      <w:sz w:val="24"/>
      <w:lang w:eastAsia="ja-JP"/>
    </w:rPr>
  </w:style>
  <w:style w:type="character" w:styleId="CommentReference">
    <w:name w:val="annotation reference"/>
    <w:uiPriority w:val="99"/>
    <w:rsid w:val="00400B4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400B4E"/>
    <w:pPr>
      <w:spacing w:after="200"/>
    </w:pPr>
    <w:rPr>
      <w:rFonts w:asciiTheme="minorHAnsi" w:eastAsia="MS Mincho" w:hAnsiTheme="minorHAnsi"/>
      <w:kern w:val="2"/>
      <w:sz w:val="24"/>
      <w:lang w:eastAsia="ja-JP"/>
      <w14:ligatures w14:val="standardContextual"/>
    </w:rPr>
  </w:style>
  <w:style w:type="character" w:customStyle="1" w:styleId="CommentTextChar">
    <w:name w:val="Comment Text Char"/>
    <w:link w:val="CommentText"/>
    <w:uiPriority w:val="99"/>
    <w:rsid w:val="00400B4E"/>
    <w:rPr>
      <w:rFonts w:eastAsia="MS Mincho" w:cs="Times New Roman"/>
      <w:sz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00B4E"/>
    <w:rPr>
      <w:b/>
    </w:rPr>
  </w:style>
  <w:style w:type="character" w:customStyle="1" w:styleId="CommentSubjectChar">
    <w:name w:val="Comment Subject Char"/>
    <w:link w:val="CommentSubject"/>
    <w:semiHidden/>
    <w:rsid w:val="00400B4E"/>
    <w:rPr>
      <w:rFonts w:eastAsia="MS Mincho" w:cs="Times New Roman"/>
      <w:b/>
      <w:sz w:val="24"/>
      <w:lang w:eastAsia="ja-JP"/>
    </w:rPr>
  </w:style>
  <w:style w:type="paragraph" w:customStyle="1" w:styleId="Default">
    <w:name w:val="Default"/>
    <w:rsid w:val="00400B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531B11"/>
    <w:pPr>
      <w:tabs>
        <w:tab w:val="center" w:pos="4320"/>
        <w:tab w:val="right" w:pos="8640"/>
      </w:tabs>
    </w:pPr>
    <w:rPr>
      <w:rFonts w:eastAsia="MS Mincho"/>
      <w:kern w:val="2"/>
      <w:lang w:eastAsia="ja-JP"/>
      <w14:ligatures w14:val="standardContextual"/>
    </w:rPr>
  </w:style>
  <w:style w:type="character" w:customStyle="1" w:styleId="FooterChar">
    <w:name w:val="Footer Char"/>
    <w:link w:val="Footer"/>
    <w:rsid w:val="00531B11"/>
    <w:rPr>
      <w:rFonts w:ascii="Arial" w:eastAsia="MS Mincho" w:hAnsi="Arial" w:cs="Times New Roman"/>
      <w:lang w:eastAsia="ja-JP"/>
    </w:rPr>
  </w:style>
  <w:style w:type="paragraph" w:styleId="Header">
    <w:name w:val="header"/>
    <w:basedOn w:val="Normal"/>
    <w:link w:val="HeaderChar"/>
    <w:semiHidden/>
    <w:rsid w:val="00400B4E"/>
    <w:pPr>
      <w:tabs>
        <w:tab w:val="center" w:pos="4320"/>
        <w:tab w:val="right" w:pos="8640"/>
      </w:tabs>
    </w:pPr>
    <w:rPr>
      <w:rFonts w:ascii="Cambria" w:eastAsia="MS Mincho" w:hAnsi="Cambria"/>
      <w:kern w:val="2"/>
      <w:lang w:eastAsia="ja-JP"/>
      <w14:ligatures w14:val="standardContextual"/>
    </w:rPr>
  </w:style>
  <w:style w:type="character" w:customStyle="1" w:styleId="HeaderChar">
    <w:name w:val="Header Char"/>
    <w:link w:val="Header"/>
    <w:rsid w:val="00400B4E"/>
    <w:rPr>
      <w:rFonts w:ascii="Cambria" w:eastAsia="MS Mincho" w:hAnsi="Cambria" w:cs="Times New Roman"/>
      <w:lang w:eastAsia="ja-JP"/>
    </w:rPr>
  </w:style>
  <w:style w:type="paragraph" w:customStyle="1" w:styleId="NoteLevel1">
    <w:name w:val="Note Level 1"/>
    <w:basedOn w:val="Normal"/>
    <w:rsid w:val="00400B4E"/>
    <w:pPr>
      <w:keepNext/>
      <w:numPr>
        <w:numId w:val="41"/>
      </w:numPr>
      <w:contextualSpacing/>
      <w:outlineLvl w:val="0"/>
    </w:pPr>
    <w:rPr>
      <w:rFonts w:ascii="Verdana" w:eastAsia="MS Gothic" w:hAnsi="Verdana"/>
      <w:sz w:val="24"/>
      <w:lang w:eastAsia="ja-JP"/>
    </w:rPr>
  </w:style>
  <w:style w:type="paragraph" w:customStyle="1" w:styleId="NoteLevel2">
    <w:name w:val="Note Level 2"/>
    <w:basedOn w:val="Normal"/>
    <w:rsid w:val="00400B4E"/>
    <w:pPr>
      <w:keepNext/>
      <w:numPr>
        <w:ilvl w:val="1"/>
        <w:numId w:val="41"/>
      </w:numPr>
      <w:contextualSpacing/>
      <w:outlineLvl w:val="1"/>
    </w:pPr>
    <w:rPr>
      <w:rFonts w:ascii="Verdana" w:eastAsia="MS Gothic" w:hAnsi="Verdana"/>
      <w:sz w:val="24"/>
      <w:lang w:eastAsia="ja-JP"/>
    </w:rPr>
  </w:style>
  <w:style w:type="paragraph" w:customStyle="1" w:styleId="NoteLevel3">
    <w:name w:val="Note Level 3"/>
    <w:basedOn w:val="Normal"/>
    <w:rsid w:val="00400B4E"/>
    <w:pPr>
      <w:keepNext/>
      <w:numPr>
        <w:ilvl w:val="2"/>
        <w:numId w:val="41"/>
      </w:numPr>
      <w:contextualSpacing/>
      <w:outlineLvl w:val="2"/>
    </w:pPr>
    <w:rPr>
      <w:rFonts w:ascii="Verdana" w:eastAsia="MS Gothic" w:hAnsi="Verdana"/>
      <w:sz w:val="24"/>
      <w:lang w:eastAsia="ja-JP"/>
    </w:rPr>
  </w:style>
  <w:style w:type="character" w:styleId="Strong">
    <w:name w:val="Strong"/>
    <w:qFormat/>
    <w:rsid w:val="00400B4E"/>
    <w:rPr>
      <w:b/>
      <w:bCs/>
    </w:rPr>
  </w:style>
  <w:style w:type="table" w:styleId="TableGrid">
    <w:name w:val="Table Grid"/>
    <w:basedOn w:val="TableNormal"/>
    <w:rsid w:val="00400B4E"/>
    <w:pPr>
      <w:spacing w:after="0" w:line="240" w:lineRule="auto"/>
    </w:pPr>
    <w:rPr>
      <w:rFonts w:ascii="Cambria" w:eastAsia="Cambria" w:hAnsi="Cambria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00B4E"/>
    <w:pPr>
      <w:spacing w:after="0" w:line="240" w:lineRule="auto"/>
    </w:pPr>
    <w:rPr>
      <w:rFonts w:ascii="Cambria" w:eastAsia="Cambria" w:hAnsi="Cambria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JPformaddressline75">
    <w:name w:val="NJP form address line .75"/>
    <w:qFormat/>
    <w:rsid w:val="00F87C89"/>
    <w:pPr>
      <w:keepLines/>
      <w:tabs>
        <w:tab w:val="left" w:pos="1080"/>
        <w:tab w:val="left" w:pos="5220"/>
        <w:tab w:val="left" w:pos="7200"/>
        <w:tab w:val="left" w:pos="8100"/>
        <w:tab w:val="left" w:pos="9270"/>
      </w:tabs>
      <w:spacing w:before="120" w:after="120" w:line="240" w:lineRule="auto"/>
      <w:ind w:left="1080"/>
    </w:pPr>
    <w:rPr>
      <w:rFonts w:ascii="Arial" w:eastAsia="MS Mincho" w:hAnsi="Arial" w:cs="Arial"/>
      <w:iCs/>
      <w:kern w:val="0"/>
      <w:u w:val="single"/>
      <w:lang w:eastAsia="ja-JP"/>
    </w:rPr>
  </w:style>
  <w:style w:type="paragraph" w:customStyle="1" w:styleId="NJPFormBigSubhead">
    <w:name w:val="NJP Form Big Subhead"/>
    <w:next w:val="Normal"/>
    <w:qFormat/>
    <w:rsid w:val="00F87C89"/>
    <w:pPr>
      <w:keepNext/>
      <w:tabs>
        <w:tab w:val="left" w:pos="2880"/>
      </w:tabs>
      <w:spacing w:before="240" w:after="120" w:line="360" w:lineRule="auto"/>
      <w:outlineLvl w:val="0"/>
    </w:pPr>
    <w:rPr>
      <w:rFonts w:ascii="Arial" w:eastAsia="MS Mincho" w:hAnsi="Arial" w:cs="Arial"/>
      <w:b/>
      <w:iCs/>
      <w:kern w:val="0"/>
      <w:sz w:val="26"/>
      <w:szCs w:val="28"/>
      <w:lang w:eastAsia="ja-JP"/>
    </w:rPr>
  </w:style>
  <w:style w:type="paragraph" w:customStyle="1" w:styleId="NJPformbody5blankline">
    <w:name w:val="NJP form body .5 blank line"/>
    <w:qFormat/>
    <w:rsid w:val="00F87C89"/>
    <w:pPr>
      <w:tabs>
        <w:tab w:val="left" w:pos="9270"/>
      </w:tabs>
      <w:spacing w:before="120" w:after="120" w:line="360" w:lineRule="auto"/>
      <w:ind w:left="720"/>
    </w:pPr>
    <w:rPr>
      <w:rFonts w:ascii="Arial" w:eastAsia="MS Mincho" w:hAnsi="Arial" w:cs="Arial"/>
      <w:kern w:val="0"/>
      <w:u w:val="single"/>
      <w:lang w:eastAsia="ja-JP"/>
    </w:rPr>
  </w:style>
  <w:style w:type="paragraph" w:customStyle="1" w:styleId="NJPformbody5flush">
    <w:name w:val="NJP form body .5 flush"/>
    <w:qFormat/>
    <w:rsid w:val="00F87C89"/>
    <w:pPr>
      <w:spacing w:before="120" w:after="120" w:line="360" w:lineRule="auto"/>
      <w:ind w:left="720"/>
    </w:pPr>
    <w:rPr>
      <w:rFonts w:ascii="Arial" w:eastAsia="MS Mincho" w:hAnsi="Arial" w:cs="Arial"/>
      <w:bCs/>
      <w:iCs/>
      <w:kern w:val="0"/>
      <w:lang w:eastAsia="ja-JP"/>
    </w:rPr>
  </w:style>
  <w:style w:type="paragraph" w:customStyle="1" w:styleId="NJPformbody5hanging">
    <w:name w:val="NJP form body .5 hanging"/>
    <w:qFormat/>
    <w:rsid w:val="00F87C89"/>
    <w:pPr>
      <w:spacing w:before="120" w:after="120" w:line="360" w:lineRule="auto"/>
      <w:ind w:left="1080" w:hanging="360"/>
    </w:pPr>
    <w:rPr>
      <w:rFonts w:ascii="Arial" w:eastAsia="MS Mincho" w:hAnsi="Arial" w:cs="Arial"/>
      <w:kern w:val="0"/>
      <w:lang w:eastAsia="ja-JP"/>
    </w:rPr>
  </w:style>
  <w:style w:type="paragraph" w:customStyle="1" w:styleId="NJPformltrbody0flush15sp">
    <w:name w:val="NJP form ltr body 0 flush 1.5 sp"/>
    <w:basedOn w:val="BodyText"/>
    <w:qFormat/>
    <w:rsid w:val="00717475"/>
    <w:pPr>
      <w:spacing w:before="120" w:after="120"/>
    </w:pPr>
    <w:rPr>
      <w:rFonts w:ascii="Arial" w:eastAsia="MS Mincho" w:hAnsi="Arial" w:cs="Arial"/>
      <w:b w:val="0"/>
      <w:kern w:val="0"/>
      <w:sz w:val="22"/>
      <w:lang w:eastAsia="ja-JP"/>
    </w:rPr>
  </w:style>
  <w:style w:type="paragraph" w:customStyle="1" w:styleId="NJPformsinglelinespacing">
    <w:name w:val="NJP form single line spacing"/>
    <w:qFormat/>
    <w:rsid w:val="00F87C89"/>
    <w:pPr>
      <w:spacing w:before="120" w:after="120" w:line="240" w:lineRule="auto"/>
    </w:pPr>
    <w:rPr>
      <w:rFonts w:ascii="Arial" w:eastAsia="MS Mincho" w:hAnsi="Arial" w:cs="Arial"/>
      <w:kern w:val="0"/>
      <w:lang w:eastAsia="ja-JP"/>
    </w:rPr>
  </w:style>
  <w:style w:type="paragraph" w:customStyle="1" w:styleId="NJPformbody0hanging">
    <w:name w:val="NJP form body 0 hanging"/>
    <w:basedOn w:val="NJPformsinglelinespacing"/>
    <w:qFormat/>
    <w:rsid w:val="00F87C89"/>
    <w:pPr>
      <w:ind w:left="360" w:hanging="360"/>
    </w:pPr>
  </w:style>
  <w:style w:type="paragraph" w:customStyle="1" w:styleId="NJPformbulletlist5hanging">
    <w:name w:val="NJP form bullet list .5 hanging"/>
    <w:qFormat/>
    <w:rsid w:val="00F87C89"/>
    <w:pPr>
      <w:numPr>
        <w:numId w:val="47"/>
      </w:numPr>
      <w:spacing w:before="120" w:after="120" w:line="360" w:lineRule="auto"/>
    </w:pPr>
    <w:rPr>
      <w:rFonts w:ascii="Arial" w:eastAsia="Cambria" w:hAnsi="Arial" w:cs="Arial"/>
      <w:kern w:val="0"/>
      <w:szCs w:val="20"/>
      <w14:ligatures w14:val="none"/>
    </w:rPr>
  </w:style>
  <w:style w:type="paragraph" w:customStyle="1" w:styleId="NJPformcheckbox5hanging">
    <w:name w:val="NJP form checkbox .5 hanging"/>
    <w:qFormat/>
    <w:rsid w:val="00F87C89"/>
    <w:pPr>
      <w:numPr>
        <w:numId w:val="48"/>
      </w:numPr>
      <w:spacing w:before="120" w:after="120" w:line="360" w:lineRule="auto"/>
    </w:pPr>
    <w:rPr>
      <w:rFonts w:ascii="Arial" w:eastAsia="Cambria" w:hAnsi="Arial" w:cs="Arial"/>
      <w:kern w:val="0"/>
      <w:szCs w:val="20"/>
      <w14:ligatures w14:val="none"/>
    </w:rPr>
  </w:style>
  <w:style w:type="paragraph" w:customStyle="1" w:styleId="NJPFormCourtandCounty">
    <w:name w:val="NJP Form Court and County"/>
    <w:qFormat/>
    <w:rsid w:val="00F87C89"/>
    <w:pPr>
      <w:tabs>
        <w:tab w:val="left" w:pos="1440"/>
        <w:tab w:val="left" w:pos="3420"/>
        <w:tab w:val="left" w:pos="7200"/>
      </w:tabs>
      <w:spacing w:before="3200" w:after="120" w:line="240" w:lineRule="auto"/>
      <w:jc w:val="center"/>
    </w:pPr>
    <w:rPr>
      <w:rFonts w:ascii="Arial" w:eastAsia="MS Mincho" w:hAnsi="Arial" w:cs="Arial"/>
      <w:b/>
      <w:kern w:val="0"/>
      <w:sz w:val="24"/>
      <w:szCs w:val="24"/>
      <w:lang w:eastAsia="ja-JP"/>
    </w:rPr>
  </w:style>
  <w:style w:type="paragraph" w:customStyle="1" w:styleId="NJPformno-numbersection">
    <w:name w:val="NJP form no-number section"/>
    <w:qFormat/>
    <w:rsid w:val="00F87C89"/>
    <w:pPr>
      <w:keepNext/>
      <w:suppressAutoHyphens/>
      <w:spacing w:before="240" w:after="120"/>
      <w:outlineLvl w:val="0"/>
    </w:pPr>
    <w:rPr>
      <w:rFonts w:ascii="Arial" w:eastAsia="MS Mincho" w:hAnsi="Arial" w:cs="Arial"/>
      <w:b/>
      <w:kern w:val="0"/>
      <w:lang w:eastAsia="ja-JP"/>
    </w:rPr>
  </w:style>
  <w:style w:type="paragraph" w:customStyle="1" w:styleId="NJPformnote10ptcondenseditalics">
    <w:name w:val="NJP form note 10pt condensed italics"/>
    <w:qFormat/>
    <w:rsid w:val="00F87C89"/>
    <w:pPr>
      <w:spacing w:before="120" w:after="120" w:line="240" w:lineRule="auto"/>
    </w:pPr>
    <w:rPr>
      <w:rFonts w:ascii="Arial" w:eastAsia="MS Mincho" w:hAnsi="Arial" w:cs="Arial"/>
      <w:i/>
      <w:iCs/>
      <w:spacing w:val="-8"/>
      <w:kern w:val="0"/>
      <w:sz w:val="20"/>
      <w:lang w:eastAsia="ja-JP"/>
    </w:rPr>
  </w:style>
  <w:style w:type="paragraph" w:customStyle="1" w:styleId="NJPformnumberedparagraph">
    <w:name w:val="NJP form numbered paragraph"/>
    <w:basedOn w:val="Normal"/>
    <w:qFormat/>
    <w:rsid w:val="00F87C89"/>
    <w:pPr>
      <w:keepNext/>
      <w:spacing w:before="120" w:after="120"/>
      <w:ind w:left="720" w:hanging="720"/>
      <w:outlineLvl w:val="1"/>
    </w:pPr>
    <w:rPr>
      <w:rFonts w:eastAsia="MS Mincho" w:cs="Arial"/>
      <w:lang w:eastAsia="ja-JP"/>
      <w14:ligatures w14:val="standardContextual"/>
    </w:rPr>
  </w:style>
  <w:style w:type="paragraph" w:customStyle="1" w:styleId="NJPformnumberedsection">
    <w:name w:val="NJP form numbered section"/>
    <w:qFormat/>
    <w:rsid w:val="00F87C89"/>
    <w:pPr>
      <w:keepNext/>
      <w:numPr>
        <w:numId w:val="49"/>
      </w:numPr>
      <w:spacing w:before="120" w:after="120" w:line="360" w:lineRule="auto"/>
      <w:outlineLvl w:val="1"/>
    </w:pPr>
    <w:rPr>
      <w:rFonts w:ascii="Arial" w:eastAsia="MS Mincho" w:hAnsi="Arial" w:cs="Arial"/>
      <w:b/>
      <w:bCs/>
      <w:kern w:val="0"/>
      <w:lang w:eastAsia="ja-JP"/>
    </w:rPr>
  </w:style>
  <w:style w:type="paragraph" w:customStyle="1" w:styleId="NJPformsignaturejudge">
    <w:name w:val="NJP form signature judge"/>
    <w:qFormat/>
    <w:rsid w:val="00F87C89"/>
    <w:pPr>
      <w:tabs>
        <w:tab w:val="left" w:pos="3240"/>
        <w:tab w:val="left" w:pos="3600"/>
        <w:tab w:val="left" w:pos="8640"/>
      </w:tabs>
      <w:spacing w:before="200" w:after="0" w:line="240" w:lineRule="auto"/>
    </w:pPr>
    <w:rPr>
      <w:rFonts w:ascii="Arial" w:eastAsia="Times New Roman" w:hAnsi="Arial" w:cs="Arial"/>
      <w:kern w:val="0"/>
      <w:u w:val="single"/>
      <w:lang w:eastAsia="ja-JP"/>
      <w14:ligatures w14:val="none"/>
    </w:rPr>
  </w:style>
  <w:style w:type="paragraph" w:customStyle="1" w:styleId="NJPformsignatureline">
    <w:name w:val="NJP form signature line"/>
    <w:qFormat/>
    <w:rsid w:val="00F87C89"/>
    <w:pPr>
      <w:tabs>
        <w:tab w:val="left" w:pos="4500"/>
        <w:tab w:val="left" w:pos="4770"/>
        <w:tab w:val="left" w:pos="9274"/>
      </w:tabs>
      <w:spacing w:before="120" w:after="120" w:line="240" w:lineRule="auto"/>
    </w:pPr>
    <w:rPr>
      <w:rFonts w:ascii="Arial" w:eastAsia="MS Mincho" w:hAnsi="Arial" w:cs="Arial"/>
      <w:kern w:val="0"/>
      <w:szCs w:val="20"/>
      <w:u w:val="single"/>
      <w:lang w:eastAsia="ja-JP"/>
    </w:rPr>
  </w:style>
  <w:style w:type="paragraph" w:customStyle="1" w:styleId="NJPformsignedatplaceanddate">
    <w:name w:val="NJP form signed at place and date"/>
    <w:basedOn w:val="Normal"/>
    <w:qFormat/>
    <w:rsid w:val="00F87C89"/>
    <w:pPr>
      <w:tabs>
        <w:tab w:val="left" w:pos="6480"/>
        <w:tab w:val="left" w:pos="6750"/>
        <w:tab w:val="left" w:pos="9270"/>
      </w:tabs>
      <w:spacing w:before="120" w:after="120" w:line="240" w:lineRule="auto"/>
    </w:pPr>
    <w:rPr>
      <w:rFonts w:eastAsia="MS Mincho" w:cs="Arial"/>
      <w:lang w:eastAsia="ja-JP"/>
      <w14:ligatures w14:val="standardContextual"/>
    </w:rPr>
  </w:style>
  <w:style w:type="paragraph" w:customStyle="1" w:styleId="NJPFormTitle">
    <w:name w:val="NJP Form Title"/>
    <w:basedOn w:val="Normal"/>
    <w:qFormat/>
    <w:rsid w:val="00F87C89"/>
    <w:pPr>
      <w:widowControl w:val="0"/>
      <w:spacing w:before="120" w:after="120" w:line="240" w:lineRule="auto"/>
      <w:jc w:val="center"/>
    </w:pPr>
    <w:rPr>
      <w:rFonts w:eastAsia="MS Mincho" w:cs="Arial"/>
      <w:b/>
      <w:sz w:val="32"/>
      <w:szCs w:val="32"/>
      <w:lang w:eastAsia="ja-JP"/>
      <w14:ligatures w14:val="standardContextual"/>
    </w:rPr>
  </w:style>
  <w:style w:type="paragraph" w:customStyle="1" w:styleId="NJPformltrsinglelinespacing">
    <w:name w:val="NJP form ltr single line spacing"/>
    <w:basedOn w:val="NJPformsinglelinespacing"/>
    <w:qFormat/>
    <w:rsid w:val="00CC161C"/>
  </w:style>
  <w:style w:type="character" w:styleId="FollowedHyperlink">
    <w:name w:val="FollowedHyperlink"/>
    <w:basedOn w:val="DefaultParagraphFont"/>
    <w:uiPriority w:val="99"/>
    <w:semiHidden/>
    <w:unhideWhenUsed/>
    <w:rsid w:val="00CF4EFA"/>
    <w:rPr>
      <w:color w:val="954F72" w:themeColor="followedHyperlink"/>
      <w:u w:val="single"/>
    </w:rPr>
  </w:style>
  <w:style w:type="paragraph" w:customStyle="1" w:styleId="NJPformltr0blankline">
    <w:name w:val="NJP form ltr .0 blank line"/>
    <w:basedOn w:val="BodyText"/>
    <w:qFormat/>
    <w:rsid w:val="00CC161C"/>
    <w:pPr>
      <w:spacing w:before="120" w:after="120"/>
    </w:pPr>
    <w:rPr>
      <w:rFonts w:ascii="Arial" w:hAnsi="Arial"/>
      <w:b w:val="0"/>
      <w:sz w:val="22"/>
    </w:rPr>
  </w:style>
  <w:style w:type="paragraph" w:customStyle="1" w:styleId="NJPformltrREline">
    <w:name w:val="NJP form ltr RE line"/>
    <w:basedOn w:val="BodyText"/>
    <w:next w:val="Normal"/>
    <w:qFormat/>
    <w:rsid w:val="00154B1F"/>
    <w:pPr>
      <w:spacing w:before="240" w:after="240" w:line="240" w:lineRule="auto"/>
      <w:ind w:left="720"/>
    </w:pPr>
    <w:rPr>
      <w:rFonts w:asciiTheme="minorBidi" w:hAnsiTheme="minorBidi" w:cstheme="minorBidi"/>
      <w:b w:val="0"/>
      <w:bCs/>
      <w:sz w:val="22"/>
    </w:rPr>
  </w:style>
  <w:style w:type="paragraph" w:customStyle="1" w:styleId="WALetterBody">
    <w:name w:val="WA Letter Body"/>
    <w:basedOn w:val="Normal"/>
    <w:qFormat/>
    <w:rsid w:val="006459A2"/>
    <w:pPr>
      <w:tabs>
        <w:tab w:val="left" w:pos="2880"/>
        <w:tab w:val="left" w:pos="5760"/>
      </w:tabs>
      <w:spacing w:before="120" w:after="120" w:line="259" w:lineRule="auto"/>
    </w:pPr>
  </w:style>
  <w:style w:type="paragraph" w:customStyle="1" w:styleId="WALetterCheckboxList">
    <w:name w:val="WA Letter Checkbox List"/>
    <w:basedOn w:val="WALetterBody"/>
    <w:qFormat/>
    <w:rsid w:val="006459A2"/>
    <w:pPr>
      <w:ind w:left="10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C27FA50C49148B5F891CBD1B91655" ma:contentTypeVersion="17" ma:contentTypeDescription="Create a new document." ma:contentTypeScope="" ma:versionID="cc535852399c1f6c2a00b3ed619c0a81">
  <xsd:schema xmlns:xsd="http://www.w3.org/2001/XMLSchema" xmlns:xs="http://www.w3.org/2001/XMLSchema" xmlns:p="http://schemas.microsoft.com/office/2006/metadata/properties" xmlns:ns2="1be6f6a6-baec-4e60-bf60-c7b1b1ac1846" xmlns:ns3="15fdc5b2-33e8-4e1b-9cda-df9c4c814dfa" targetNamespace="http://schemas.microsoft.com/office/2006/metadata/properties" ma:root="true" ma:fieldsID="ace96ce91371c08791f91d1eb6d6996a" ns2:_="" ns3:_="">
    <xsd:import namespace="1be6f6a6-baec-4e60-bf60-c7b1b1ac1846"/>
    <xsd:import namespace="15fdc5b2-33e8-4e1b-9cda-df9c4c814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f6a6-baec-4e60-bf60-c7b1b1ac1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70afcbe-28a7-4ae9-93c4-76d333575e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dc5b2-33e8-4e1b-9cda-df9c4c814df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c836b63-f403-4905-b56f-6737a1eca808}" ma:internalName="TaxCatchAll" ma:showField="CatchAllData" ma:web="15fdc5b2-33e8-4e1b-9cda-df9c4c814d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C19B35-848D-46C4-B525-079BB8134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6909E-BC90-4A0B-969D-B85AECA00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6f6a6-baec-4e60-bf60-c7b1b1ac1846"/>
    <ds:schemaRef ds:uri="15fdc5b2-33e8-4e1b-9cda-df9c4c81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917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NJP Housing 622 Letter to landlord - locked out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NJP Housing 606 Letter to landlord - locked out</dc:title>
  <dc:subject/>
  <dc:creator>Northwest Justice Project</dc:creator>
  <cp:keywords/>
  <dc:description/>
  <cp:lastModifiedBy>Danielle Rebar</cp:lastModifiedBy>
  <cp:revision>2</cp:revision>
  <cp:lastPrinted>2023-05-16T21:32:00Z</cp:lastPrinted>
  <dcterms:created xsi:type="dcterms:W3CDTF">2025-04-02T19:22:00Z</dcterms:created>
  <dcterms:modified xsi:type="dcterms:W3CDTF">2025-04-02T19:22:00Z</dcterms:modified>
</cp:coreProperties>
</file>