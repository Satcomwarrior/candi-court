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0BB4F5" w14:textId="77777777" w:rsidR="006C1900" w:rsidRPr="00CE01A2" w:rsidRDefault="006C1900" w:rsidP="001C5827">
      <w:pPr>
        <w:tabs>
          <w:tab w:val="left" w:pos="7200"/>
        </w:tabs>
        <w:spacing w:before="3000" w:after="120"/>
        <w:jc w:val="center"/>
      </w:pPr>
      <w:r w:rsidRPr="00CE01A2">
        <w:rPr>
          <w:rFonts w:ascii="Arial" w:hAnsi="Arial" w:cs="Arial"/>
          <w:b/>
        </w:rPr>
        <w:t>Superior Court of Washington, Coun</w:t>
      </w:r>
      <w:smartTag w:uri="urn:schemas-microsoft-com:office:smarttags" w:element="PersonName">
        <w:r w:rsidRPr="00CE01A2">
          <w:rPr>
            <w:rFonts w:ascii="Arial" w:hAnsi="Arial" w:cs="Arial"/>
            <w:b/>
          </w:rPr>
          <w:t>t</w:t>
        </w:r>
      </w:smartTag>
      <w:r w:rsidRPr="00CE01A2">
        <w:rPr>
          <w:rFonts w:ascii="Arial" w:hAnsi="Arial" w:cs="Arial"/>
          <w:b/>
        </w:rPr>
        <w:t xml:space="preserve">y of </w:t>
      </w:r>
      <w:r w:rsidRPr="006B5CC2">
        <w:rPr>
          <w:rFonts w:ascii="Arial" w:hAnsi="Arial" w:cs="Arial"/>
          <w:u w:val="single"/>
        </w:rPr>
        <w:tab/>
      </w:r>
    </w:p>
    <w:tbl>
      <w:tblPr>
        <w:tblW w:w="9360" w:type="dxa"/>
        <w:jc w:val="center"/>
        <w:tblLayout w:type="fixed"/>
        <w:tblCellMar>
          <w:left w:w="144" w:type="dxa"/>
          <w:right w:w="144" w:type="dxa"/>
        </w:tblCellMar>
        <w:tblLook w:val="0000" w:firstRow="0" w:lastRow="0" w:firstColumn="0" w:lastColumn="0" w:noHBand="0" w:noVBand="0"/>
      </w:tblPr>
      <w:tblGrid>
        <w:gridCol w:w="4680"/>
        <w:gridCol w:w="4680"/>
      </w:tblGrid>
      <w:tr w:rsidR="006C1900" w:rsidRPr="006B5CC2" w14:paraId="49CCE4B2" w14:textId="77777777" w:rsidTr="00FC6B1B">
        <w:trPr>
          <w:cantSplit/>
          <w:trHeight w:val="2151"/>
          <w:jc w:val="center"/>
        </w:trPr>
        <w:tc>
          <w:tcPr>
            <w:tcW w:w="46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14:paraId="1229F90B" w14:textId="77777777" w:rsidR="00B82B0A" w:rsidRPr="00052461" w:rsidRDefault="00B82B0A" w:rsidP="00530818">
            <w:pPr>
              <w:spacing w:after="0"/>
              <w:rPr>
                <w:rFonts w:ascii="Arial" w:hAnsi="Arial" w:cs="Arial"/>
                <w:sz w:val="22"/>
                <w:szCs w:val="22"/>
              </w:rPr>
            </w:pPr>
            <w:r w:rsidRPr="00052461">
              <w:rPr>
                <w:rFonts w:ascii="Arial" w:hAnsi="Arial" w:cs="Arial"/>
                <w:sz w:val="22"/>
                <w:szCs w:val="22"/>
              </w:rPr>
              <w:t>In re:</w:t>
            </w:r>
          </w:p>
          <w:p w14:paraId="6F43CCE5" w14:textId="77777777" w:rsidR="00B82B0A" w:rsidRPr="006B5CC2" w:rsidRDefault="00B82B0A" w:rsidP="00530818">
            <w:pPr>
              <w:tabs>
                <w:tab w:val="left" w:pos="3240"/>
              </w:tabs>
              <w:spacing w:before="120" w:after="0"/>
              <w:rPr>
                <w:rFonts w:ascii="Arial" w:hAnsi="Arial" w:cs="Arial"/>
                <w:sz w:val="22"/>
                <w:szCs w:val="22"/>
              </w:rPr>
            </w:pPr>
            <w:r w:rsidRPr="006B5CC2">
              <w:rPr>
                <w:rFonts w:ascii="Arial" w:hAnsi="Arial" w:cs="Arial"/>
                <w:sz w:val="22"/>
                <w:szCs w:val="22"/>
              </w:rPr>
              <w:t xml:space="preserve">Petitioner/s </w:t>
            </w:r>
            <w:r w:rsidRPr="00E31892">
              <w:rPr>
                <w:rFonts w:ascii="Arial" w:hAnsi="Arial" w:cs="Arial"/>
                <w:sz w:val="22"/>
                <w:szCs w:val="22"/>
              </w:rPr>
              <w:t>(</w:t>
            </w:r>
            <w:r w:rsidRPr="00CE08DB">
              <w:rPr>
                <w:rFonts w:ascii="Arial" w:hAnsi="Arial" w:cs="Arial"/>
                <w:i/>
                <w:spacing w:val="-8"/>
                <w:sz w:val="20"/>
                <w:szCs w:val="20"/>
              </w:rPr>
              <w:t>person/s who started this case</w:t>
            </w:r>
            <w:r w:rsidRPr="00E31892">
              <w:rPr>
                <w:rFonts w:ascii="Arial" w:hAnsi="Arial" w:cs="Arial"/>
                <w:sz w:val="22"/>
                <w:szCs w:val="22"/>
              </w:rPr>
              <w:t>)</w:t>
            </w:r>
            <w:r w:rsidRPr="006B5CC2">
              <w:rPr>
                <w:rFonts w:ascii="Arial" w:hAnsi="Arial" w:cs="Arial"/>
                <w:sz w:val="22"/>
                <w:szCs w:val="22"/>
              </w:rPr>
              <w:t>:</w:t>
            </w:r>
          </w:p>
          <w:p w14:paraId="17186C59" w14:textId="77777777" w:rsidR="00B82B0A" w:rsidRDefault="00B82B0A" w:rsidP="00530818">
            <w:pPr>
              <w:tabs>
                <w:tab w:val="left" w:pos="4320"/>
              </w:tabs>
              <w:spacing w:before="120" w:after="0"/>
              <w:ind w:left="360"/>
              <w:rPr>
                <w:rFonts w:ascii="Arial" w:hAnsi="Arial" w:cs="Arial"/>
                <w:sz w:val="22"/>
                <w:szCs w:val="22"/>
                <w:u w:val="single"/>
              </w:rPr>
            </w:pPr>
            <w:r w:rsidRPr="006B5CC2">
              <w:rPr>
                <w:rFonts w:ascii="Arial" w:hAnsi="Arial" w:cs="Arial"/>
                <w:sz w:val="22"/>
                <w:szCs w:val="22"/>
                <w:u w:val="single"/>
              </w:rPr>
              <w:tab/>
            </w:r>
          </w:p>
          <w:p w14:paraId="1F014F40" w14:textId="77777777" w:rsidR="00B82B0A" w:rsidRPr="006B5CC2" w:rsidRDefault="00B82B0A" w:rsidP="00530818">
            <w:pPr>
              <w:tabs>
                <w:tab w:val="left" w:pos="4320"/>
              </w:tabs>
              <w:spacing w:after="0"/>
              <w:ind w:left="360"/>
              <w:rPr>
                <w:rFonts w:ascii="Arial" w:hAnsi="Arial" w:cs="Arial"/>
                <w:sz w:val="22"/>
                <w:szCs w:val="22"/>
                <w:u w:val="single"/>
              </w:rPr>
            </w:pPr>
          </w:p>
          <w:p w14:paraId="104A1794" w14:textId="77777777" w:rsidR="00B82B0A" w:rsidRPr="006B5CC2" w:rsidRDefault="00B82B0A" w:rsidP="00530818">
            <w:pPr>
              <w:spacing w:before="120" w:after="0"/>
              <w:rPr>
                <w:rFonts w:ascii="Arial" w:hAnsi="Arial" w:cs="Arial"/>
                <w:sz w:val="22"/>
                <w:szCs w:val="22"/>
              </w:rPr>
            </w:pPr>
            <w:r w:rsidRPr="006B5CC2">
              <w:rPr>
                <w:rFonts w:ascii="Arial" w:hAnsi="Arial" w:cs="Arial"/>
                <w:sz w:val="22"/>
                <w:szCs w:val="22"/>
              </w:rPr>
              <w:t xml:space="preserve">And Respondent/s </w:t>
            </w:r>
            <w:r w:rsidRPr="00E31892">
              <w:rPr>
                <w:rFonts w:ascii="Arial" w:hAnsi="Arial" w:cs="Arial"/>
                <w:sz w:val="22"/>
                <w:szCs w:val="22"/>
              </w:rPr>
              <w:t>(</w:t>
            </w:r>
            <w:r w:rsidRPr="00CE08DB">
              <w:rPr>
                <w:rFonts w:ascii="Arial" w:hAnsi="Arial" w:cs="Arial"/>
                <w:i/>
                <w:spacing w:val="-8"/>
                <w:sz w:val="20"/>
                <w:szCs w:val="20"/>
              </w:rPr>
              <w:t>other party/parties</w:t>
            </w:r>
            <w:r w:rsidRPr="00E31892">
              <w:rPr>
                <w:rFonts w:ascii="Arial" w:hAnsi="Arial" w:cs="Arial"/>
                <w:sz w:val="22"/>
                <w:szCs w:val="22"/>
              </w:rPr>
              <w:t>)</w:t>
            </w:r>
            <w:r w:rsidRPr="006B5CC2">
              <w:rPr>
                <w:rFonts w:ascii="Arial" w:hAnsi="Arial" w:cs="Arial"/>
                <w:sz w:val="22"/>
                <w:szCs w:val="22"/>
              </w:rPr>
              <w:t>:</w:t>
            </w:r>
          </w:p>
          <w:p w14:paraId="05774DA1" w14:textId="77777777" w:rsidR="00B82B0A" w:rsidRDefault="00B82B0A" w:rsidP="00530818">
            <w:pPr>
              <w:tabs>
                <w:tab w:val="left" w:pos="4320"/>
              </w:tabs>
              <w:spacing w:before="120" w:after="0"/>
              <w:ind w:left="360"/>
              <w:rPr>
                <w:rFonts w:ascii="Arial" w:hAnsi="Arial" w:cs="Arial"/>
                <w:sz w:val="22"/>
                <w:szCs w:val="22"/>
                <w:u w:val="single"/>
              </w:rPr>
            </w:pPr>
            <w:r w:rsidRPr="006B5CC2">
              <w:rPr>
                <w:rFonts w:ascii="Arial" w:hAnsi="Arial" w:cs="Arial"/>
                <w:sz w:val="22"/>
                <w:szCs w:val="22"/>
                <w:u w:val="single"/>
              </w:rPr>
              <w:tab/>
            </w:r>
          </w:p>
          <w:p w14:paraId="4CE9CA31" w14:textId="77777777" w:rsidR="006C1900" w:rsidRPr="006B5CC2" w:rsidRDefault="006C1900" w:rsidP="00530818">
            <w:pPr>
              <w:tabs>
                <w:tab w:val="left" w:pos="4320"/>
              </w:tabs>
              <w:spacing w:after="60"/>
              <w:ind w:left="360"/>
              <w:rPr>
                <w:rFonts w:ascii="Arial" w:hAnsi="Arial" w:cs="Arial"/>
                <w:sz w:val="22"/>
                <w:szCs w:val="22"/>
                <w:u w:val="single"/>
              </w:rPr>
            </w:pPr>
          </w:p>
        </w:tc>
        <w:tc>
          <w:tcPr>
            <w:tcW w:w="468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3FFE9630" w14:textId="77777777" w:rsidR="006C1900" w:rsidRPr="006B5CC2" w:rsidRDefault="006C1900" w:rsidP="00530818">
            <w:pPr>
              <w:tabs>
                <w:tab w:val="left" w:pos="4320"/>
              </w:tabs>
              <w:spacing w:before="400" w:after="0"/>
              <w:rPr>
                <w:rFonts w:ascii="Arial" w:hAnsi="Arial" w:cs="Arial"/>
                <w:sz w:val="22"/>
                <w:szCs w:val="22"/>
              </w:rPr>
            </w:pPr>
            <w:r w:rsidRPr="006B5CC2">
              <w:rPr>
                <w:rFonts w:ascii="Arial" w:hAnsi="Arial" w:cs="Arial"/>
                <w:sz w:val="22"/>
                <w:szCs w:val="22"/>
              </w:rPr>
              <w:t xml:space="preserve">No. </w:t>
            </w:r>
            <w:r w:rsidRPr="006B5CC2">
              <w:rPr>
                <w:rFonts w:ascii="Arial" w:hAnsi="Arial" w:cs="Arial"/>
                <w:sz w:val="22"/>
                <w:szCs w:val="22"/>
                <w:u w:val="single"/>
              </w:rPr>
              <w:tab/>
            </w:r>
          </w:p>
          <w:p w14:paraId="24D487DB" w14:textId="77777777" w:rsidR="006C1900" w:rsidRPr="00A915CF" w:rsidRDefault="006C1900" w:rsidP="00530818">
            <w:pPr>
              <w:spacing w:before="200" w:after="0"/>
              <w:rPr>
                <w:rFonts w:ascii="Arial" w:hAnsi="Arial" w:cs="Arial"/>
                <w:i/>
                <w:sz w:val="22"/>
                <w:szCs w:val="22"/>
              </w:rPr>
            </w:pPr>
            <w:r w:rsidRPr="00A915CF">
              <w:rPr>
                <w:rFonts w:ascii="Arial" w:hAnsi="Arial" w:cs="Arial"/>
                <w:sz w:val="22"/>
                <w:szCs w:val="22"/>
              </w:rPr>
              <w:t xml:space="preserve">Proof of Personal Service </w:t>
            </w:r>
          </w:p>
          <w:p w14:paraId="086C9CED" w14:textId="77777777" w:rsidR="006C1900" w:rsidRPr="006B5CC2" w:rsidRDefault="006C1900" w:rsidP="00530818">
            <w:pPr>
              <w:tabs>
                <w:tab w:val="right" w:pos="9360"/>
              </w:tabs>
              <w:spacing w:before="60" w:after="0"/>
              <w:rPr>
                <w:rFonts w:ascii="Arial" w:hAnsi="Arial" w:cs="Arial"/>
                <w:sz w:val="22"/>
                <w:szCs w:val="22"/>
              </w:rPr>
            </w:pPr>
            <w:r w:rsidRPr="006B5CC2">
              <w:rPr>
                <w:rFonts w:ascii="Arial" w:hAnsi="Arial" w:cs="Arial"/>
                <w:sz w:val="22"/>
                <w:szCs w:val="22"/>
              </w:rPr>
              <w:t>(</w:t>
            </w:r>
            <w:r w:rsidR="00470E59">
              <w:rPr>
                <w:rFonts w:ascii="Arial" w:hAnsi="Arial" w:cs="Arial"/>
                <w:sz w:val="22"/>
                <w:szCs w:val="22"/>
              </w:rPr>
              <w:t>AFSR</w:t>
            </w:r>
            <w:r w:rsidRPr="006B5CC2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</w:tbl>
    <w:p w14:paraId="546E6E22" w14:textId="77777777" w:rsidR="006C1900" w:rsidRPr="00CE08DB" w:rsidRDefault="006C1900" w:rsidP="00E31892">
      <w:pPr>
        <w:tabs>
          <w:tab w:val="left" w:pos="8640"/>
        </w:tabs>
        <w:spacing w:before="240" w:after="0"/>
        <w:jc w:val="center"/>
        <w:outlineLvl w:val="0"/>
        <w:rPr>
          <w:rFonts w:ascii="Arial" w:hAnsi="Arial" w:cs="Arial"/>
          <w:b/>
          <w:sz w:val="32"/>
          <w:szCs w:val="32"/>
        </w:rPr>
      </w:pPr>
      <w:r w:rsidRPr="00CE08DB">
        <w:rPr>
          <w:rFonts w:ascii="Arial" w:hAnsi="Arial" w:cs="Arial"/>
          <w:b/>
          <w:sz w:val="32"/>
          <w:szCs w:val="32"/>
        </w:rPr>
        <w:t xml:space="preserve">Proof of Personal Service </w:t>
      </w:r>
    </w:p>
    <w:p w14:paraId="2B83F6A7" w14:textId="77777777" w:rsidR="001C5827" w:rsidRPr="00E31892" w:rsidRDefault="001C5827" w:rsidP="00E31892">
      <w:pPr>
        <w:pStyle w:val="WAnote"/>
        <w:spacing w:before="120"/>
        <w:ind w:left="0" w:firstLine="0"/>
        <w:rPr>
          <w:i/>
          <w:sz w:val="16"/>
          <w:szCs w:val="16"/>
        </w:rPr>
      </w:pPr>
    </w:p>
    <w:p w14:paraId="009A3884" w14:textId="77777777" w:rsidR="0015295E" w:rsidRPr="00B82B0A" w:rsidRDefault="007119C6" w:rsidP="00E31892">
      <w:pPr>
        <w:pStyle w:val="WAnote"/>
        <w:spacing w:before="120"/>
        <w:ind w:left="0" w:firstLine="0"/>
        <w:rPr>
          <w:i/>
        </w:rPr>
      </w:pPr>
      <w:r w:rsidRPr="00B82B0A">
        <w:rPr>
          <w:i/>
        </w:rPr>
        <w:t>Server</w:t>
      </w:r>
      <w:r w:rsidR="0015295E" w:rsidRPr="00B82B0A">
        <w:rPr>
          <w:i/>
        </w:rPr>
        <w:t xml:space="preserve"> declare</w:t>
      </w:r>
      <w:r w:rsidRPr="00B82B0A">
        <w:rPr>
          <w:i/>
        </w:rPr>
        <w:t>s</w:t>
      </w:r>
      <w:r w:rsidR="0015295E" w:rsidRPr="00B82B0A">
        <w:rPr>
          <w:i/>
        </w:rPr>
        <w:t>:</w:t>
      </w:r>
    </w:p>
    <w:p w14:paraId="3776DD3F" w14:textId="77777777" w:rsidR="000B77FA" w:rsidRPr="008003C0" w:rsidRDefault="00530818" w:rsidP="00E31892">
      <w:pPr>
        <w:pStyle w:val="WAItem"/>
        <w:keepNext w:val="0"/>
        <w:tabs>
          <w:tab w:val="left" w:pos="6300"/>
        </w:tabs>
        <w:spacing w:before="120"/>
        <w:rPr>
          <w:rFonts w:ascii="Arial" w:hAnsi="Arial"/>
          <w:sz w:val="22"/>
          <w:szCs w:val="22"/>
        </w:rPr>
      </w:pPr>
      <w:r w:rsidRPr="00CE08DB">
        <w:rPr>
          <w:rFonts w:ascii="Arial" w:hAnsi="Arial"/>
          <w:b/>
        </w:rPr>
        <w:t>1.</w:t>
      </w:r>
      <w:r w:rsidRPr="00CE08DB">
        <w:rPr>
          <w:rFonts w:ascii="Arial" w:hAnsi="Arial"/>
        </w:rPr>
        <w:t xml:space="preserve"> </w:t>
      </w:r>
      <w:r w:rsidRPr="00CE08DB">
        <w:rPr>
          <w:rFonts w:ascii="Arial" w:hAnsi="Arial"/>
        </w:rPr>
        <w:tab/>
      </w:r>
      <w:r w:rsidRPr="00CE08DB">
        <w:rPr>
          <w:rFonts w:ascii="Arial" w:hAnsi="Arial"/>
          <w:b/>
          <w:sz w:val="22"/>
          <w:szCs w:val="22"/>
        </w:rPr>
        <w:tab/>
      </w:r>
      <w:r w:rsidR="007119C6" w:rsidRPr="007119C6">
        <w:rPr>
          <w:rFonts w:ascii="Arial" w:hAnsi="Arial"/>
          <w:sz w:val="22"/>
          <w:szCs w:val="22"/>
        </w:rPr>
        <w:t>My name</w:t>
      </w:r>
      <w:r w:rsidR="007119C6">
        <w:rPr>
          <w:rFonts w:ascii="Arial" w:hAnsi="Arial"/>
          <w:sz w:val="22"/>
          <w:szCs w:val="22"/>
        </w:rPr>
        <w:t xml:space="preserve"> is:</w:t>
      </w:r>
      <w:r w:rsidR="001C5827">
        <w:rPr>
          <w:rFonts w:ascii="Arial" w:hAnsi="Arial"/>
          <w:sz w:val="22"/>
          <w:szCs w:val="22"/>
        </w:rPr>
        <w:t xml:space="preserve"> </w:t>
      </w:r>
      <w:r w:rsidR="007119C6">
        <w:rPr>
          <w:rFonts w:ascii="Arial" w:hAnsi="Arial"/>
          <w:sz w:val="22"/>
          <w:szCs w:val="22"/>
        </w:rPr>
        <w:t xml:space="preserve"> </w:t>
      </w:r>
      <w:r w:rsidR="007119C6" w:rsidRPr="00793ED9">
        <w:rPr>
          <w:rFonts w:ascii="Arial" w:hAnsi="Arial"/>
          <w:sz w:val="22"/>
          <w:szCs w:val="22"/>
          <w:u w:val="single"/>
        </w:rPr>
        <w:tab/>
      </w:r>
      <w:r w:rsidR="007119C6">
        <w:rPr>
          <w:rFonts w:ascii="Arial" w:hAnsi="Arial"/>
          <w:sz w:val="22"/>
          <w:szCs w:val="22"/>
        </w:rPr>
        <w:t xml:space="preserve">.  </w:t>
      </w:r>
      <w:r w:rsidR="000B77FA" w:rsidRPr="008003C0">
        <w:rPr>
          <w:rFonts w:ascii="Arial" w:hAnsi="Arial"/>
          <w:sz w:val="22"/>
          <w:szCs w:val="22"/>
        </w:rPr>
        <w:t xml:space="preserve">I am </w:t>
      </w:r>
      <w:r w:rsidR="000B77FA" w:rsidRPr="008003C0">
        <w:rPr>
          <w:rFonts w:ascii="Arial" w:hAnsi="Arial"/>
          <w:b/>
          <w:sz w:val="22"/>
          <w:szCs w:val="22"/>
        </w:rPr>
        <w:t>not</w:t>
      </w:r>
      <w:r w:rsidR="000B77FA" w:rsidRPr="008003C0">
        <w:rPr>
          <w:rFonts w:ascii="Arial" w:hAnsi="Arial"/>
          <w:sz w:val="22"/>
          <w:szCs w:val="22"/>
        </w:rPr>
        <w:t xml:space="preserve"> </w:t>
      </w:r>
      <w:r w:rsidR="008003C0">
        <w:rPr>
          <w:rFonts w:ascii="Arial" w:hAnsi="Arial"/>
          <w:sz w:val="22"/>
          <w:szCs w:val="22"/>
        </w:rPr>
        <w:t>a party to</w:t>
      </w:r>
      <w:r w:rsidR="000B77FA" w:rsidRPr="008003C0">
        <w:rPr>
          <w:rFonts w:ascii="Arial" w:hAnsi="Arial"/>
          <w:sz w:val="22"/>
          <w:szCs w:val="22"/>
        </w:rPr>
        <w:t xml:space="preserve"> this case</w:t>
      </w:r>
      <w:r w:rsidR="007119C6">
        <w:rPr>
          <w:rFonts w:ascii="Arial" w:hAnsi="Arial"/>
          <w:sz w:val="22"/>
          <w:szCs w:val="22"/>
        </w:rPr>
        <w:t xml:space="preserve">.  I am </w:t>
      </w:r>
      <w:r w:rsidR="007119C6" w:rsidRPr="008003C0">
        <w:rPr>
          <w:rFonts w:ascii="Arial" w:hAnsi="Arial"/>
          <w:sz w:val="22"/>
          <w:szCs w:val="22"/>
        </w:rPr>
        <w:t xml:space="preserve">18 </w:t>
      </w:r>
      <w:r w:rsidR="007119C6">
        <w:rPr>
          <w:rFonts w:ascii="Arial" w:hAnsi="Arial"/>
          <w:sz w:val="22"/>
          <w:szCs w:val="22"/>
        </w:rPr>
        <w:t xml:space="preserve">or </w:t>
      </w:r>
      <w:r w:rsidR="007119C6" w:rsidRPr="008003C0">
        <w:rPr>
          <w:rFonts w:ascii="Arial" w:hAnsi="Arial"/>
          <w:sz w:val="22"/>
          <w:szCs w:val="22"/>
        </w:rPr>
        <w:t>old</w:t>
      </w:r>
      <w:r w:rsidR="007119C6">
        <w:rPr>
          <w:rFonts w:ascii="Arial" w:hAnsi="Arial"/>
          <w:sz w:val="22"/>
          <w:szCs w:val="22"/>
        </w:rPr>
        <w:t>er</w:t>
      </w:r>
      <w:r w:rsidR="000B77FA" w:rsidRPr="008003C0">
        <w:rPr>
          <w:rFonts w:ascii="Arial" w:hAnsi="Arial"/>
          <w:sz w:val="22"/>
          <w:szCs w:val="22"/>
        </w:rPr>
        <w:t>.</w:t>
      </w:r>
    </w:p>
    <w:p w14:paraId="661283B1" w14:textId="77777777" w:rsidR="007119C6" w:rsidRDefault="00530818" w:rsidP="00E31892">
      <w:pPr>
        <w:pStyle w:val="WAItem"/>
        <w:keepNext w:val="0"/>
        <w:tabs>
          <w:tab w:val="right" w:pos="9360"/>
        </w:tabs>
        <w:spacing w:before="120"/>
        <w:rPr>
          <w:rFonts w:ascii="Arial" w:hAnsi="Arial"/>
          <w:sz w:val="22"/>
        </w:rPr>
      </w:pPr>
      <w:r w:rsidRPr="00CE08DB">
        <w:rPr>
          <w:rFonts w:ascii="Arial" w:hAnsi="Arial"/>
          <w:b/>
        </w:rPr>
        <w:t>2.</w:t>
      </w:r>
      <w:r w:rsidRPr="00CE08DB">
        <w:rPr>
          <w:rFonts w:ascii="Arial" w:hAnsi="Arial"/>
        </w:rPr>
        <w:t xml:space="preserve"> </w:t>
      </w:r>
      <w:r w:rsidRPr="00CE08DB">
        <w:rPr>
          <w:rFonts w:ascii="Arial" w:hAnsi="Arial"/>
        </w:rPr>
        <w:tab/>
      </w:r>
      <w:r w:rsidRPr="00CE08DB">
        <w:rPr>
          <w:rFonts w:ascii="Arial" w:hAnsi="Arial"/>
          <w:b/>
          <w:sz w:val="22"/>
          <w:szCs w:val="22"/>
        </w:rPr>
        <w:tab/>
      </w:r>
      <w:r w:rsidR="007119C6" w:rsidRPr="001E794F">
        <w:rPr>
          <w:rFonts w:ascii="Arial" w:hAnsi="Arial"/>
          <w:b/>
        </w:rPr>
        <w:t>Personal Service</w:t>
      </w:r>
      <w:r w:rsidR="007119C6" w:rsidRPr="001E794F">
        <w:rPr>
          <w:rFonts w:ascii="Arial" w:hAnsi="Arial"/>
          <w:sz w:val="22"/>
        </w:rPr>
        <w:t xml:space="preserve"> </w:t>
      </w:r>
    </w:p>
    <w:p w14:paraId="6F52FF61" w14:textId="77777777" w:rsidR="006C25FF" w:rsidRPr="001E794F" w:rsidRDefault="007119C6" w:rsidP="00E81EA2">
      <w:pPr>
        <w:pStyle w:val="WAItem"/>
        <w:keepNext w:val="0"/>
        <w:tabs>
          <w:tab w:val="right" w:pos="9360"/>
        </w:tabs>
        <w:spacing w:before="120"/>
        <w:ind w:firstLine="0"/>
        <w:outlineLvl w:val="9"/>
        <w:rPr>
          <w:rFonts w:ascii="Arial" w:hAnsi="Arial"/>
          <w:i/>
          <w:sz w:val="22"/>
        </w:rPr>
      </w:pPr>
      <w:r w:rsidRPr="008003C0">
        <w:rPr>
          <w:rFonts w:ascii="Arial" w:hAnsi="Arial"/>
          <w:sz w:val="22"/>
          <w:szCs w:val="22"/>
        </w:rPr>
        <w:t xml:space="preserve">I served court documents for this case to </w:t>
      </w:r>
      <w:r w:rsidRPr="008003C0">
        <w:rPr>
          <w:rFonts w:ascii="Arial" w:hAnsi="Arial"/>
          <w:i/>
          <w:sz w:val="22"/>
          <w:szCs w:val="22"/>
        </w:rPr>
        <w:t>(name</w:t>
      </w:r>
      <w:r>
        <w:rPr>
          <w:rFonts w:ascii="Arial" w:hAnsi="Arial"/>
          <w:i/>
          <w:sz w:val="22"/>
          <w:szCs w:val="22"/>
        </w:rPr>
        <w:t xml:space="preserve"> of party</w:t>
      </w:r>
      <w:r w:rsidRPr="008003C0">
        <w:rPr>
          <w:rFonts w:ascii="Arial" w:hAnsi="Arial"/>
          <w:i/>
          <w:sz w:val="22"/>
          <w:szCs w:val="22"/>
        </w:rPr>
        <w:t xml:space="preserve">): </w:t>
      </w:r>
      <w:r>
        <w:rPr>
          <w:rFonts w:ascii="Arial" w:hAnsi="Arial"/>
          <w:sz w:val="22"/>
          <w:szCs w:val="22"/>
          <w:u w:val="single"/>
        </w:rPr>
        <w:tab/>
      </w:r>
      <w:r>
        <w:rPr>
          <w:rFonts w:ascii="Arial" w:hAnsi="Arial"/>
          <w:sz w:val="22"/>
          <w:szCs w:val="22"/>
          <w:u w:val="single"/>
        </w:rPr>
        <w:br/>
      </w:r>
      <w:r w:rsidRPr="007119C6">
        <w:rPr>
          <w:rFonts w:ascii="Arial" w:hAnsi="Arial"/>
          <w:sz w:val="22"/>
          <w:szCs w:val="22"/>
        </w:rPr>
        <w:t xml:space="preserve">by </w:t>
      </w:r>
      <w:r w:rsidR="006C25FF" w:rsidRPr="001E794F">
        <w:rPr>
          <w:rFonts w:ascii="Arial" w:hAnsi="Arial"/>
          <w:i/>
          <w:sz w:val="22"/>
        </w:rPr>
        <w:t>(check one):</w:t>
      </w:r>
    </w:p>
    <w:p w14:paraId="5E1C2386" w14:textId="77777777" w:rsidR="006C25FF" w:rsidRPr="0094137B" w:rsidRDefault="006F5CEB" w:rsidP="00530818">
      <w:pPr>
        <w:pStyle w:val="WABody6above"/>
        <w:spacing w:before="80"/>
      </w:pPr>
      <w:r>
        <w:t>[  ]</w:t>
      </w:r>
      <w:r w:rsidR="006C25FF">
        <w:tab/>
      </w:r>
      <w:r w:rsidR="007119C6">
        <w:t xml:space="preserve">giving </w:t>
      </w:r>
      <w:r w:rsidR="006C25FF">
        <w:t>the documents</w:t>
      </w:r>
      <w:r w:rsidR="007119C6">
        <w:t xml:space="preserve"> directly to him/her</w:t>
      </w:r>
      <w:r w:rsidR="006C25FF" w:rsidRPr="0094137B">
        <w:t>.</w:t>
      </w:r>
    </w:p>
    <w:p w14:paraId="788BAC1C" w14:textId="77777777" w:rsidR="006C25FF" w:rsidRPr="001B18D8" w:rsidRDefault="006F5CEB" w:rsidP="00530818">
      <w:pPr>
        <w:pStyle w:val="WABody6above"/>
        <w:tabs>
          <w:tab w:val="clear" w:pos="1260"/>
          <w:tab w:val="left" w:pos="9180"/>
        </w:tabs>
        <w:spacing w:before="80"/>
      </w:pPr>
      <w:r>
        <w:t>[  ]</w:t>
      </w:r>
      <w:r w:rsidR="006C25FF">
        <w:tab/>
      </w:r>
      <w:r w:rsidR="007119C6">
        <w:t xml:space="preserve">giving </w:t>
      </w:r>
      <w:r w:rsidR="006C25FF">
        <w:t xml:space="preserve">the documents to </w:t>
      </w:r>
      <w:r w:rsidR="006C25FF" w:rsidRPr="00E1490F">
        <w:rPr>
          <w:i/>
        </w:rPr>
        <w:t>(name)</w:t>
      </w:r>
      <w:r w:rsidR="006C25FF">
        <w:rPr>
          <w:i/>
        </w:rPr>
        <w:t>:</w:t>
      </w:r>
      <w:r w:rsidR="006C25FF">
        <w:t xml:space="preserve"> </w:t>
      </w:r>
      <w:r w:rsidR="001C5827">
        <w:t xml:space="preserve"> </w:t>
      </w:r>
      <w:r w:rsidR="002544DD" w:rsidRPr="002544DD">
        <w:rPr>
          <w:u w:val="single"/>
        </w:rPr>
        <w:tab/>
      </w:r>
      <w:r w:rsidR="00D60BAB">
        <w:t>,</w:t>
      </w:r>
      <w:r w:rsidR="00D60BAB">
        <w:rPr>
          <w:u w:val="single"/>
        </w:rPr>
        <w:t xml:space="preserve"> </w:t>
      </w:r>
      <w:r w:rsidR="00D60BAB">
        <w:rPr>
          <w:u w:val="single"/>
        </w:rPr>
        <w:br/>
      </w:r>
      <w:r w:rsidR="00E267CF" w:rsidRPr="00D60BAB">
        <w:t xml:space="preserve">a person of suitable age and discretion </w:t>
      </w:r>
      <w:r w:rsidR="006C25FF" w:rsidRPr="00D60BAB">
        <w:t xml:space="preserve">who lives at the same address as </w:t>
      </w:r>
      <w:r w:rsidR="007119C6">
        <w:t>the party.</w:t>
      </w:r>
      <w:r w:rsidR="006C25FF">
        <w:t xml:space="preserve"> </w:t>
      </w:r>
    </w:p>
    <w:p w14:paraId="2156A59C" w14:textId="77777777" w:rsidR="006B1244" w:rsidRPr="001B18D8" w:rsidRDefault="00530818" w:rsidP="00E31892">
      <w:pPr>
        <w:pStyle w:val="WAItem"/>
        <w:keepNext w:val="0"/>
        <w:spacing w:before="120"/>
        <w:rPr>
          <w:rFonts w:ascii="Arial" w:hAnsi="Arial"/>
          <w:b/>
          <w:sz w:val="22"/>
        </w:rPr>
      </w:pPr>
      <w:r w:rsidRPr="00CE08DB">
        <w:rPr>
          <w:rFonts w:ascii="Arial" w:hAnsi="Arial"/>
          <w:b/>
        </w:rPr>
        <w:t>3.</w:t>
      </w:r>
      <w:r w:rsidRPr="00CE08DB">
        <w:rPr>
          <w:rFonts w:ascii="Arial" w:hAnsi="Arial"/>
        </w:rPr>
        <w:t xml:space="preserve"> </w:t>
      </w:r>
      <w:r w:rsidRPr="00CE08DB">
        <w:rPr>
          <w:rFonts w:ascii="Arial" w:hAnsi="Arial"/>
        </w:rPr>
        <w:tab/>
      </w:r>
      <w:r w:rsidRPr="00CE08DB">
        <w:rPr>
          <w:rFonts w:ascii="Arial" w:hAnsi="Arial"/>
          <w:b/>
          <w:sz w:val="22"/>
          <w:szCs w:val="22"/>
        </w:rPr>
        <w:tab/>
      </w:r>
      <w:r w:rsidR="006B1244" w:rsidRPr="001B18D8">
        <w:rPr>
          <w:rFonts w:ascii="Arial" w:hAnsi="Arial"/>
          <w:b/>
        </w:rPr>
        <w:t xml:space="preserve">Date, </w:t>
      </w:r>
      <w:r w:rsidR="006E1E66">
        <w:rPr>
          <w:rFonts w:ascii="Arial" w:hAnsi="Arial"/>
          <w:b/>
        </w:rPr>
        <w:t>t</w:t>
      </w:r>
      <w:r w:rsidR="006B1244" w:rsidRPr="001B18D8">
        <w:rPr>
          <w:rFonts w:ascii="Arial" w:hAnsi="Arial"/>
          <w:b/>
        </w:rPr>
        <w:t xml:space="preserve">ime, and </w:t>
      </w:r>
      <w:r w:rsidR="006E1E66">
        <w:rPr>
          <w:rFonts w:ascii="Arial" w:hAnsi="Arial"/>
          <w:b/>
        </w:rPr>
        <w:t>a</w:t>
      </w:r>
      <w:r w:rsidR="00E267CF">
        <w:rPr>
          <w:rFonts w:ascii="Arial" w:hAnsi="Arial"/>
          <w:b/>
        </w:rPr>
        <w:t>ddress</w:t>
      </w:r>
      <w:r w:rsidR="006B1244" w:rsidRPr="001B18D8">
        <w:rPr>
          <w:rFonts w:ascii="Arial" w:hAnsi="Arial"/>
          <w:b/>
        </w:rPr>
        <w:t xml:space="preserve"> of </w:t>
      </w:r>
      <w:r w:rsidR="006E1E66">
        <w:rPr>
          <w:rFonts w:ascii="Arial" w:hAnsi="Arial"/>
          <w:b/>
        </w:rPr>
        <w:t>s</w:t>
      </w:r>
      <w:r w:rsidR="006B1244" w:rsidRPr="001B18D8">
        <w:rPr>
          <w:rFonts w:ascii="Arial" w:hAnsi="Arial"/>
          <w:b/>
        </w:rPr>
        <w:t xml:space="preserve">ervice </w:t>
      </w:r>
    </w:p>
    <w:p w14:paraId="141C19D5" w14:textId="77777777" w:rsidR="006B1244" w:rsidRDefault="006B1244" w:rsidP="00530818">
      <w:pPr>
        <w:pStyle w:val="WATableBodyText"/>
        <w:tabs>
          <w:tab w:val="clear" w:pos="3983"/>
          <w:tab w:val="left" w:pos="4770"/>
          <w:tab w:val="left" w:pos="7560"/>
        </w:tabs>
        <w:spacing w:before="240"/>
        <w:ind w:left="547"/>
      </w:pPr>
      <w:r>
        <w:t xml:space="preserve">Date: </w:t>
      </w:r>
      <w:r w:rsidRPr="00084BC3">
        <w:rPr>
          <w:u w:val="single"/>
        </w:rPr>
        <w:tab/>
      </w:r>
      <w:r>
        <w:t xml:space="preserve"> </w:t>
      </w:r>
      <w:r w:rsidR="001C5827">
        <w:t>T</w:t>
      </w:r>
      <w:r>
        <w:t xml:space="preserve">ime: </w:t>
      </w:r>
      <w:r w:rsidRPr="00084BC3">
        <w:rPr>
          <w:u w:val="single"/>
        </w:rPr>
        <w:tab/>
      </w:r>
      <w:r w:rsidRPr="00084BC3">
        <w:t xml:space="preserve"> </w:t>
      </w:r>
      <w:r w:rsidR="006F5CEB">
        <w:t>[  ]</w:t>
      </w:r>
      <w:r>
        <w:rPr>
          <w:sz w:val="21"/>
        </w:rPr>
        <w:t xml:space="preserve"> a.m.  </w:t>
      </w:r>
      <w:r w:rsidR="006F5CEB">
        <w:rPr>
          <w:sz w:val="21"/>
        </w:rPr>
        <w:t>[  ]</w:t>
      </w:r>
      <w:r>
        <w:rPr>
          <w:sz w:val="21"/>
        </w:rPr>
        <w:t xml:space="preserve"> p.m.</w:t>
      </w:r>
    </w:p>
    <w:p w14:paraId="1517B0C9" w14:textId="77777777" w:rsidR="006B1244" w:rsidRDefault="00E267CF" w:rsidP="00530818">
      <w:pPr>
        <w:pStyle w:val="WATableBodyText"/>
        <w:tabs>
          <w:tab w:val="clear" w:pos="3983"/>
          <w:tab w:val="left" w:pos="9360"/>
        </w:tabs>
        <w:spacing w:before="200"/>
        <w:ind w:left="547"/>
      </w:pPr>
      <w:r>
        <w:t>Address:</w:t>
      </w:r>
    </w:p>
    <w:p w14:paraId="48E5CF88" w14:textId="77777777" w:rsidR="006B1244" w:rsidRPr="00EF5C7D" w:rsidRDefault="006B1244" w:rsidP="00530818">
      <w:pPr>
        <w:pStyle w:val="WATableBodyText"/>
        <w:tabs>
          <w:tab w:val="clear" w:pos="3983"/>
          <w:tab w:val="left" w:pos="9360"/>
        </w:tabs>
        <w:spacing w:before="240"/>
        <w:ind w:left="547"/>
        <w:rPr>
          <w:u w:val="single"/>
        </w:rPr>
      </w:pPr>
      <w:r w:rsidRPr="00EF5C7D">
        <w:rPr>
          <w:u w:val="single"/>
        </w:rPr>
        <w:tab/>
      </w:r>
    </w:p>
    <w:p w14:paraId="33577D4F" w14:textId="77777777" w:rsidR="001C5827" w:rsidRDefault="006B1244" w:rsidP="00530818">
      <w:pPr>
        <w:pStyle w:val="WAnote"/>
        <w:tabs>
          <w:tab w:val="clear" w:pos="900"/>
          <w:tab w:val="clear" w:pos="3983"/>
          <w:tab w:val="left" w:pos="5400"/>
          <w:tab w:val="left" w:pos="7380"/>
          <w:tab w:val="left" w:pos="8640"/>
          <w:tab w:val="left" w:pos="9360"/>
        </w:tabs>
        <w:spacing w:before="0"/>
        <w:ind w:left="547" w:firstLine="0"/>
        <w:rPr>
          <w:i/>
          <w:sz w:val="20"/>
          <w:szCs w:val="20"/>
        </w:rPr>
      </w:pPr>
      <w:r w:rsidRPr="00EF5C7D">
        <w:rPr>
          <w:i/>
          <w:sz w:val="20"/>
          <w:szCs w:val="20"/>
        </w:rPr>
        <w:t>Number and street</w:t>
      </w:r>
      <w:r w:rsidR="00E267CF" w:rsidRPr="00EF5C7D">
        <w:rPr>
          <w:i/>
          <w:sz w:val="20"/>
          <w:szCs w:val="20"/>
        </w:rPr>
        <w:t xml:space="preserve"> </w:t>
      </w:r>
      <w:r w:rsidRPr="00EF5C7D">
        <w:rPr>
          <w:i/>
          <w:sz w:val="20"/>
          <w:szCs w:val="20"/>
        </w:rPr>
        <w:tab/>
        <w:t>city</w:t>
      </w:r>
      <w:r w:rsidRPr="00EF5C7D">
        <w:rPr>
          <w:i/>
          <w:sz w:val="20"/>
          <w:szCs w:val="20"/>
        </w:rPr>
        <w:tab/>
        <w:t>state</w:t>
      </w:r>
      <w:r w:rsidRPr="00EF5C7D">
        <w:rPr>
          <w:i/>
          <w:sz w:val="20"/>
          <w:szCs w:val="20"/>
        </w:rPr>
        <w:tab/>
        <w:t>zip</w:t>
      </w:r>
    </w:p>
    <w:p w14:paraId="3E6EFE91" w14:textId="77777777" w:rsidR="006B1244" w:rsidRPr="00EF5C7D" w:rsidRDefault="001C5827" w:rsidP="00530818">
      <w:pPr>
        <w:pStyle w:val="WAnote"/>
        <w:tabs>
          <w:tab w:val="clear" w:pos="900"/>
          <w:tab w:val="clear" w:pos="3983"/>
          <w:tab w:val="left" w:pos="5400"/>
          <w:tab w:val="left" w:pos="7380"/>
          <w:tab w:val="left" w:pos="8640"/>
          <w:tab w:val="left" w:pos="9360"/>
        </w:tabs>
        <w:spacing w:before="0"/>
        <w:ind w:left="547" w:firstLine="0"/>
        <w:rPr>
          <w:i/>
          <w:sz w:val="20"/>
          <w:szCs w:val="20"/>
        </w:rPr>
      </w:pPr>
      <w:r>
        <w:rPr>
          <w:i/>
          <w:sz w:val="20"/>
          <w:szCs w:val="20"/>
        </w:rPr>
        <w:br w:type="page"/>
      </w:r>
    </w:p>
    <w:p w14:paraId="4328C35D" w14:textId="77777777" w:rsidR="008F0B74" w:rsidRPr="00CE08DB" w:rsidRDefault="00530818" w:rsidP="00E31892">
      <w:pPr>
        <w:pStyle w:val="WAItem"/>
        <w:keepNext w:val="0"/>
        <w:spacing w:before="120" w:after="120"/>
        <w:rPr>
          <w:rFonts w:ascii="Arial" w:hAnsi="Arial"/>
          <w:i/>
          <w:sz w:val="22"/>
          <w:szCs w:val="22"/>
        </w:rPr>
      </w:pPr>
      <w:r w:rsidRPr="00CE08DB">
        <w:rPr>
          <w:rFonts w:ascii="Arial" w:hAnsi="Arial"/>
          <w:b/>
        </w:rPr>
        <w:lastRenderedPageBreak/>
        <w:t>4.</w:t>
      </w:r>
      <w:r w:rsidRPr="00CE08DB">
        <w:rPr>
          <w:rFonts w:ascii="Arial" w:hAnsi="Arial"/>
        </w:rPr>
        <w:t xml:space="preserve"> </w:t>
      </w:r>
      <w:r w:rsidRPr="00CE08DB">
        <w:rPr>
          <w:rFonts w:ascii="Arial" w:hAnsi="Arial"/>
        </w:rPr>
        <w:tab/>
      </w:r>
      <w:r w:rsidRPr="00CE08DB">
        <w:rPr>
          <w:rFonts w:ascii="Arial" w:hAnsi="Arial"/>
          <w:b/>
          <w:sz w:val="22"/>
          <w:szCs w:val="22"/>
        </w:rPr>
        <w:tab/>
      </w:r>
      <w:r w:rsidR="008F0B74" w:rsidRPr="00EF5C7D">
        <w:rPr>
          <w:rFonts w:ascii="Arial" w:hAnsi="Arial"/>
          <w:b/>
        </w:rPr>
        <w:t xml:space="preserve">List all documents you served </w:t>
      </w:r>
      <w:r w:rsidR="008F0B74" w:rsidRPr="00EF5C7D">
        <w:rPr>
          <w:rFonts w:ascii="Arial" w:hAnsi="Arial"/>
          <w:i/>
        </w:rPr>
        <w:t>(check all that apply)</w:t>
      </w:r>
      <w:r w:rsidR="008F0B74" w:rsidRPr="00EF5C7D">
        <w:rPr>
          <w:rFonts w:ascii="Arial" w:hAnsi="Arial"/>
          <w:b/>
          <w:i/>
        </w:rPr>
        <w:t>:</w:t>
      </w:r>
      <w:r w:rsidR="008F0B74" w:rsidRPr="00EF5C7D">
        <w:rPr>
          <w:rFonts w:ascii="Arial" w:hAnsi="Arial"/>
          <w:b/>
          <w:sz w:val="22"/>
        </w:rPr>
        <w:br/>
      </w:r>
      <w:r w:rsidR="008F0B74" w:rsidRPr="00CE08DB">
        <w:rPr>
          <w:rFonts w:ascii="Arial" w:hAnsi="Arial"/>
          <w:i/>
          <w:spacing w:val="-8"/>
          <w:sz w:val="20"/>
          <w:szCs w:val="20"/>
        </w:rPr>
        <w:t xml:space="preserve">(The most common documents are listed below.  </w:t>
      </w:r>
      <w:r w:rsidR="006C1900" w:rsidRPr="00CE08DB">
        <w:rPr>
          <w:rFonts w:ascii="Arial" w:hAnsi="Arial"/>
          <w:i/>
          <w:spacing w:val="-8"/>
          <w:sz w:val="20"/>
          <w:szCs w:val="20"/>
        </w:rPr>
        <w:t xml:space="preserve">Check only those </w:t>
      </w:r>
      <w:r w:rsidR="008F0B74" w:rsidRPr="00CE08DB">
        <w:rPr>
          <w:rFonts w:ascii="Arial" w:hAnsi="Arial"/>
          <w:i/>
          <w:spacing w:val="-8"/>
          <w:sz w:val="20"/>
          <w:szCs w:val="20"/>
        </w:rPr>
        <w:t xml:space="preserve">documents that were served.  Use the “Other” boxes to write in the title of each document you served that is not already listed.) </w:t>
      </w:r>
    </w:p>
    <w:tbl>
      <w:tblPr>
        <w:tblW w:w="9373" w:type="dxa"/>
        <w:tblInd w:w="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75"/>
        <w:gridCol w:w="4698"/>
      </w:tblGrid>
      <w:tr w:rsidR="003D2FA0" w:rsidRPr="00EF5C7D" w14:paraId="0FA8BB39" w14:textId="77777777" w:rsidTr="003D2FA0">
        <w:trPr>
          <w:trHeight w:val="403"/>
        </w:trPr>
        <w:tc>
          <w:tcPr>
            <w:tcW w:w="4675" w:type="dxa"/>
            <w:shd w:val="clear" w:color="auto" w:fill="auto"/>
            <w:vAlign w:val="center"/>
          </w:tcPr>
          <w:p w14:paraId="1FAF2866" w14:textId="77777777" w:rsidR="003D2FA0" w:rsidRDefault="003D2FA0" w:rsidP="003D2FA0">
            <w:pPr>
              <w:pStyle w:val="WATableBodyText"/>
              <w:tabs>
                <w:tab w:val="clear" w:pos="3983"/>
                <w:tab w:val="left" w:pos="360"/>
                <w:tab w:val="left" w:pos="4320"/>
                <w:tab w:val="left" w:pos="4680"/>
                <w:tab w:val="left" w:pos="5040"/>
              </w:tabs>
              <w:spacing w:before="40" w:after="40"/>
              <w:ind w:left="360" w:hanging="360"/>
              <w:rPr>
                <w:u w:val="single"/>
              </w:rPr>
            </w:pPr>
            <w:r>
              <w:t>[  ]</w:t>
            </w:r>
            <w:r w:rsidRPr="00EF5C7D">
              <w:tab/>
              <w:t xml:space="preserve">Petition </w:t>
            </w:r>
            <w:r>
              <w:t xml:space="preserve">to/for </w:t>
            </w:r>
            <w:r w:rsidRPr="00EF5C7D">
              <w:rPr>
                <w:u w:val="single"/>
              </w:rPr>
              <w:tab/>
            </w:r>
          </w:p>
          <w:p w14:paraId="69C7D657" w14:textId="0032F071" w:rsidR="003D2FA0" w:rsidRPr="003D2FA0" w:rsidRDefault="003D2FA0" w:rsidP="003D2FA0">
            <w:pPr>
              <w:pStyle w:val="WATableBodyText"/>
              <w:tabs>
                <w:tab w:val="clear" w:pos="3983"/>
                <w:tab w:val="left" w:pos="360"/>
                <w:tab w:val="left" w:pos="4320"/>
                <w:tab w:val="left" w:pos="4680"/>
                <w:tab w:val="left" w:pos="5040"/>
              </w:tabs>
              <w:spacing w:before="40" w:after="40"/>
              <w:ind w:left="360" w:hanging="30"/>
              <w:rPr>
                <w:u w:val="single"/>
              </w:rPr>
            </w:pP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</w:p>
        </w:tc>
        <w:tc>
          <w:tcPr>
            <w:tcW w:w="4698" w:type="dxa"/>
            <w:shd w:val="clear" w:color="auto" w:fill="auto"/>
            <w:vAlign w:val="center"/>
          </w:tcPr>
          <w:p w14:paraId="3276B91F" w14:textId="64B438E2" w:rsidR="003D2FA0" w:rsidRDefault="003D2FA0" w:rsidP="003D2FA0">
            <w:pPr>
              <w:pStyle w:val="WATableBodyText"/>
              <w:tabs>
                <w:tab w:val="clear" w:pos="3983"/>
                <w:tab w:val="left" w:pos="342"/>
                <w:tab w:val="right" w:pos="4482"/>
              </w:tabs>
              <w:spacing w:before="40" w:after="40"/>
              <w:ind w:left="360" w:hanging="360"/>
            </w:pPr>
            <w:r>
              <w:t>[  ]</w:t>
            </w:r>
            <w:r w:rsidRPr="00EF5C7D">
              <w:tab/>
              <w:t xml:space="preserve">Notice of Hearing </w:t>
            </w:r>
            <w:r w:rsidRPr="00EF5C7D">
              <w:rPr>
                <w:u w:val="single"/>
              </w:rPr>
              <w:tab/>
            </w:r>
          </w:p>
        </w:tc>
      </w:tr>
      <w:tr w:rsidR="003D2FA0" w:rsidRPr="00EF5C7D" w14:paraId="30F06F1E" w14:textId="77777777" w:rsidTr="003D2FA0">
        <w:trPr>
          <w:trHeight w:val="403"/>
        </w:trPr>
        <w:tc>
          <w:tcPr>
            <w:tcW w:w="4675" w:type="dxa"/>
            <w:shd w:val="clear" w:color="auto" w:fill="auto"/>
            <w:vAlign w:val="center"/>
          </w:tcPr>
          <w:p w14:paraId="605FD186" w14:textId="77777777" w:rsidR="003D2FA0" w:rsidRPr="00EF5C7D" w:rsidRDefault="003D2FA0" w:rsidP="003D2FA0">
            <w:pPr>
              <w:pStyle w:val="WATableBodyText"/>
              <w:tabs>
                <w:tab w:val="clear" w:pos="3983"/>
                <w:tab w:val="left" w:pos="360"/>
                <w:tab w:val="left" w:pos="4680"/>
                <w:tab w:val="left" w:pos="5040"/>
              </w:tabs>
              <w:spacing w:before="40" w:after="40"/>
              <w:ind w:left="360" w:hanging="360"/>
            </w:pPr>
            <w:r>
              <w:t>[  ]</w:t>
            </w:r>
            <w:r w:rsidRPr="00EF5C7D">
              <w:tab/>
              <w:t xml:space="preserve">Summons </w:t>
            </w:r>
            <w:r w:rsidRPr="00EF5C7D">
              <w:rPr>
                <w:i/>
              </w:rPr>
              <w:t>(Attach a copy.)</w:t>
            </w:r>
          </w:p>
        </w:tc>
        <w:tc>
          <w:tcPr>
            <w:tcW w:w="4698" w:type="dxa"/>
            <w:shd w:val="clear" w:color="auto" w:fill="auto"/>
            <w:vAlign w:val="center"/>
          </w:tcPr>
          <w:p w14:paraId="56F5DB71" w14:textId="70F716C2" w:rsidR="003D2FA0" w:rsidRPr="00EF5C7D" w:rsidRDefault="003D2FA0" w:rsidP="003D2FA0">
            <w:pPr>
              <w:pStyle w:val="WATableBodyText"/>
              <w:tabs>
                <w:tab w:val="clear" w:pos="3983"/>
                <w:tab w:val="left" w:pos="342"/>
                <w:tab w:val="right" w:pos="4482"/>
              </w:tabs>
              <w:spacing w:before="40" w:after="40"/>
              <w:ind w:left="360" w:hanging="360"/>
            </w:pPr>
            <w:r>
              <w:t>[  ]</w:t>
            </w:r>
            <w:r w:rsidRPr="00EF5C7D">
              <w:tab/>
            </w:r>
            <w:r>
              <w:t>Motion</w:t>
            </w:r>
            <w:r w:rsidRPr="00EF5C7D">
              <w:t xml:space="preserve"> for Temporary </w:t>
            </w:r>
            <w:r>
              <w:t xml:space="preserve">Family Law </w:t>
            </w:r>
            <w:r w:rsidRPr="00EF5C7D">
              <w:t xml:space="preserve">Order </w:t>
            </w:r>
            <w:r w:rsidRPr="00EF5C7D">
              <w:br/>
            </w:r>
            <w:r>
              <w:t>[  ]</w:t>
            </w:r>
            <w:r w:rsidRPr="00EF5C7D">
              <w:t xml:space="preserve"> and Restraining Order</w:t>
            </w:r>
          </w:p>
        </w:tc>
      </w:tr>
      <w:tr w:rsidR="003D2FA0" w:rsidRPr="00EF5C7D" w14:paraId="2EDE31EA" w14:textId="77777777" w:rsidTr="003D2FA0">
        <w:trPr>
          <w:trHeight w:val="576"/>
        </w:trPr>
        <w:tc>
          <w:tcPr>
            <w:tcW w:w="4675" w:type="dxa"/>
            <w:shd w:val="clear" w:color="auto" w:fill="auto"/>
            <w:vAlign w:val="center"/>
          </w:tcPr>
          <w:p w14:paraId="12E3AF69" w14:textId="77777777" w:rsidR="003D2FA0" w:rsidRPr="00EF5C7D" w:rsidRDefault="003D2FA0" w:rsidP="003D2FA0">
            <w:pPr>
              <w:pStyle w:val="WATableBodyText"/>
              <w:tabs>
                <w:tab w:val="clear" w:pos="3983"/>
                <w:tab w:val="right" w:pos="4212"/>
              </w:tabs>
              <w:spacing w:before="40" w:after="40"/>
              <w:ind w:left="360" w:hanging="360"/>
            </w:pPr>
            <w:r>
              <w:t>[  ]</w:t>
            </w:r>
            <w:r w:rsidRPr="00EF5C7D">
              <w:tab/>
              <w:t>Order Setting Case Schedule</w:t>
            </w:r>
          </w:p>
        </w:tc>
        <w:tc>
          <w:tcPr>
            <w:tcW w:w="4698" w:type="dxa"/>
            <w:shd w:val="clear" w:color="auto" w:fill="auto"/>
            <w:vAlign w:val="center"/>
          </w:tcPr>
          <w:p w14:paraId="43CD1CFF" w14:textId="5230F674" w:rsidR="003D2FA0" w:rsidRPr="00EF5C7D" w:rsidRDefault="003D2FA0" w:rsidP="003D2FA0">
            <w:pPr>
              <w:pStyle w:val="WATableBodyText"/>
              <w:tabs>
                <w:tab w:val="clear" w:pos="3983"/>
                <w:tab w:val="left" w:pos="342"/>
                <w:tab w:val="right" w:pos="4392"/>
              </w:tabs>
              <w:spacing w:before="40" w:after="40"/>
              <w:ind w:left="432" w:hanging="432"/>
            </w:pPr>
            <w:r>
              <w:t>[  ]</w:t>
            </w:r>
            <w:r w:rsidRPr="00EF5C7D">
              <w:tab/>
              <w:t xml:space="preserve">Proposed Temporary </w:t>
            </w:r>
            <w:r>
              <w:t xml:space="preserve">Family Law </w:t>
            </w:r>
            <w:r w:rsidRPr="00EF5C7D">
              <w:t>Order</w:t>
            </w:r>
          </w:p>
        </w:tc>
      </w:tr>
      <w:tr w:rsidR="003D2FA0" w:rsidRPr="00EF5C7D" w14:paraId="1F498D65" w14:textId="77777777" w:rsidTr="003D2FA0">
        <w:trPr>
          <w:trHeight w:val="403"/>
        </w:trPr>
        <w:tc>
          <w:tcPr>
            <w:tcW w:w="4675" w:type="dxa"/>
            <w:shd w:val="clear" w:color="auto" w:fill="auto"/>
            <w:vAlign w:val="center"/>
          </w:tcPr>
          <w:p w14:paraId="1D2D983B" w14:textId="77777777" w:rsidR="003D2FA0" w:rsidRPr="00EF5C7D" w:rsidRDefault="003D2FA0" w:rsidP="003D2FA0">
            <w:pPr>
              <w:pStyle w:val="WATableBodyText"/>
              <w:tabs>
                <w:tab w:val="clear" w:pos="3983"/>
                <w:tab w:val="left" w:pos="342"/>
                <w:tab w:val="right" w:pos="4392"/>
              </w:tabs>
              <w:spacing w:before="40" w:after="40"/>
              <w:ind w:left="360" w:hanging="360"/>
            </w:pPr>
            <w:r>
              <w:t>[  ]</w:t>
            </w:r>
            <w:r w:rsidRPr="00EF5C7D">
              <w:tab/>
              <w:t xml:space="preserve">Notice </w:t>
            </w:r>
            <w:r>
              <w:t>Re:</w:t>
            </w:r>
            <w:r w:rsidRPr="00EF5C7D">
              <w:t xml:space="preserve"> Military Dependent </w:t>
            </w:r>
          </w:p>
        </w:tc>
        <w:tc>
          <w:tcPr>
            <w:tcW w:w="4698" w:type="dxa"/>
            <w:shd w:val="clear" w:color="auto" w:fill="auto"/>
            <w:vAlign w:val="center"/>
          </w:tcPr>
          <w:p w14:paraId="7935C814" w14:textId="3B6BA239" w:rsidR="003D2FA0" w:rsidRPr="00EF5C7D" w:rsidRDefault="003D2FA0" w:rsidP="003D2FA0">
            <w:pPr>
              <w:pStyle w:val="WATableBodyText"/>
              <w:tabs>
                <w:tab w:val="clear" w:pos="3983"/>
                <w:tab w:val="left" w:pos="342"/>
                <w:tab w:val="right" w:pos="4392"/>
              </w:tabs>
              <w:spacing w:before="40" w:after="40"/>
              <w:ind w:left="360" w:hanging="360"/>
            </w:pPr>
            <w:r>
              <w:t>[  ]</w:t>
            </w:r>
            <w:r w:rsidRPr="00EF5C7D">
              <w:tab/>
            </w:r>
            <w:r>
              <w:t>Motion</w:t>
            </w:r>
            <w:r w:rsidRPr="00EF5C7D">
              <w:t xml:space="preserve"> for Immediate Restraining Order</w:t>
            </w:r>
            <w:r>
              <w:t xml:space="preserve"> (Ex </w:t>
            </w:r>
            <w:proofErr w:type="spellStart"/>
            <w:r>
              <w:t>Parte</w:t>
            </w:r>
            <w:proofErr w:type="spellEnd"/>
            <w:r>
              <w:t>)</w:t>
            </w:r>
          </w:p>
        </w:tc>
      </w:tr>
      <w:tr w:rsidR="003D2FA0" w:rsidRPr="00EF5C7D" w14:paraId="17E4A446" w14:textId="77777777" w:rsidTr="003D2FA0">
        <w:trPr>
          <w:trHeight w:val="403"/>
        </w:trPr>
        <w:tc>
          <w:tcPr>
            <w:tcW w:w="4675" w:type="dxa"/>
            <w:shd w:val="clear" w:color="auto" w:fill="auto"/>
            <w:vAlign w:val="center"/>
          </w:tcPr>
          <w:p w14:paraId="63C22558" w14:textId="77777777" w:rsidR="003D2FA0" w:rsidRPr="00EF5C7D" w:rsidRDefault="003D2FA0" w:rsidP="003D2FA0">
            <w:pPr>
              <w:pStyle w:val="WATableBodyText"/>
              <w:tabs>
                <w:tab w:val="clear" w:pos="3983"/>
                <w:tab w:val="left" w:pos="360"/>
                <w:tab w:val="left" w:pos="4680"/>
                <w:tab w:val="left" w:pos="5040"/>
              </w:tabs>
              <w:spacing w:before="40" w:after="40"/>
              <w:ind w:left="360" w:hanging="360"/>
            </w:pPr>
            <w:r>
              <w:t>[  ]</w:t>
            </w:r>
            <w:r w:rsidRPr="00EF5C7D">
              <w:tab/>
              <w:t>Proposed Parenting Plan</w:t>
            </w:r>
          </w:p>
        </w:tc>
        <w:tc>
          <w:tcPr>
            <w:tcW w:w="4698" w:type="dxa"/>
            <w:shd w:val="clear" w:color="auto" w:fill="auto"/>
            <w:vAlign w:val="center"/>
          </w:tcPr>
          <w:p w14:paraId="2A1F9004" w14:textId="2B3B35A2" w:rsidR="003D2FA0" w:rsidRPr="00EF5C7D" w:rsidRDefault="003D2FA0" w:rsidP="003D2FA0">
            <w:pPr>
              <w:pStyle w:val="WATableBodyText"/>
              <w:tabs>
                <w:tab w:val="clear" w:pos="3983"/>
                <w:tab w:val="left" w:pos="342"/>
                <w:tab w:val="right" w:pos="4392"/>
              </w:tabs>
              <w:spacing w:before="40" w:after="40"/>
              <w:ind w:left="360" w:hanging="360"/>
            </w:pPr>
            <w:r>
              <w:t>[  ]</w:t>
            </w:r>
            <w:r w:rsidRPr="00EF5C7D">
              <w:tab/>
              <w:t>Immediate Restraining Order</w:t>
            </w:r>
            <w:r>
              <w:t xml:space="preserve"> (Ex </w:t>
            </w:r>
            <w:proofErr w:type="spellStart"/>
            <w:r>
              <w:t>Parte</w:t>
            </w:r>
            <w:proofErr w:type="spellEnd"/>
            <w:r>
              <w:t xml:space="preserve">) and Hearing Notice </w:t>
            </w:r>
          </w:p>
        </w:tc>
      </w:tr>
      <w:tr w:rsidR="003D2FA0" w:rsidRPr="00EF5C7D" w14:paraId="2B9EF01F" w14:textId="77777777" w:rsidTr="003D2FA0">
        <w:trPr>
          <w:trHeight w:val="403"/>
        </w:trPr>
        <w:tc>
          <w:tcPr>
            <w:tcW w:w="4675" w:type="dxa"/>
            <w:shd w:val="clear" w:color="auto" w:fill="auto"/>
            <w:vAlign w:val="center"/>
          </w:tcPr>
          <w:p w14:paraId="397EDB76" w14:textId="77777777" w:rsidR="003D2FA0" w:rsidRPr="00EF5C7D" w:rsidRDefault="003D2FA0" w:rsidP="003D2FA0">
            <w:pPr>
              <w:pStyle w:val="WATableBodyText"/>
              <w:tabs>
                <w:tab w:val="clear" w:pos="3983"/>
                <w:tab w:val="left" w:pos="360"/>
                <w:tab w:val="left" w:pos="4680"/>
                <w:tab w:val="left" w:pos="5040"/>
              </w:tabs>
              <w:spacing w:before="40" w:after="40"/>
              <w:ind w:left="360" w:hanging="360"/>
            </w:pPr>
            <w:r>
              <w:t>[  ]</w:t>
            </w:r>
            <w:r w:rsidRPr="00EF5C7D">
              <w:tab/>
              <w:t>Proposed Child Support Order</w:t>
            </w:r>
          </w:p>
        </w:tc>
        <w:tc>
          <w:tcPr>
            <w:tcW w:w="4698" w:type="dxa"/>
            <w:shd w:val="clear" w:color="auto" w:fill="auto"/>
            <w:vAlign w:val="center"/>
          </w:tcPr>
          <w:p w14:paraId="52B60306" w14:textId="198541EC" w:rsidR="003D2FA0" w:rsidRPr="00EF5C7D" w:rsidRDefault="003D2FA0" w:rsidP="003D2FA0">
            <w:pPr>
              <w:pStyle w:val="WATableBodyText"/>
              <w:tabs>
                <w:tab w:val="clear" w:pos="3983"/>
                <w:tab w:val="left" w:pos="342"/>
                <w:tab w:val="right" w:pos="4392"/>
              </w:tabs>
              <w:spacing w:before="40" w:after="40"/>
              <w:ind w:left="360" w:hanging="360"/>
            </w:pPr>
            <w:r>
              <w:t>[  ]</w:t>
            </w:r>
            <w:r w:rsidRPr="00EF5C7D">
              <w:tab/>
              <w:t>Restraining Order</w:t>
            </w:r>
          </w:p>
        </w:tc>
      </w:tr>
      <w:tr w:rsidR="003D2FA0" w:rsidRPr="00EF5C7D" w14:paraId="0E3F4AA1" w14:textId="77777777" w:rsidTr="003D2FA0">
        <w:trPr>
          <w:trHeight w:val="403"/>
        </w:trPr>
        <w:tc>
          <w:tcPr>
            <w:tcW w:w="4675" w:type="dxa"/>
            <w:shd w:val="clear" w:color="auto" w:fill="auto"/>
            <w:vAlign w:val="center"/>
          </w:tcPr>
          <w:p w14:paraId="0B6EA12B" w14:textId="77777777" w:rsidR="003D2FA0" w:rsidRPr="00EF5C7D" w:rsidRDefault="003D2FA0" w:rsidP="003D2FA0">
            <w:pPr>
              <w:pStyle w:val="WATableBodyText"/>
              <w:tabs>
                <w:tab w:val="clear" w:pos="3983"/>
                <w:tab w:val="left" w:pos="360"/>
                <w:tab w:val="left" w:pos="4680"/>
                <w:tab w:val="left" w:pos="5040"/>
              </w:tabs>
              <w:spacing w:before="40" w:after="40"/>
              <w:ind w:left="360" w:hanging="360"/>
            </w:pPr>
            <w:r>
              <w:t>[  ]</w:t>
            </w:r>
            <w:r w:rsidRPr="00EF5C7D">
              <w:tab/>
              <w:t>Proposed Child Support Worksheets</w:t>
            </w:r>
          </w:p>
        </w:tc>
        <w:tc>
          <w:tcPr>
            <w:tcW w:w="4698" w:type="dxa"/>
            <w:shd w:val="clear" w:color="auto" w:fill="auto"/>
            <w:vAlign w:val="center"/>
          </w:tcPr>
          <w:p w14:paraId="2E29A22C" w14:textId="283ECBCF" w:rsidR="003D2FA0" w:rsidRPr="00EF5C7D" w:rsidRDefault="003D2FA0" w:rsidP="003D2FA0">
            <w:pPr>
              <w:pStyle w:val="WATableBodyText"/>
              <w:tabs>
                <w:tab w:val="clear" w:pos="3983"/>
                <w:tab w:val="left" w:pos="342"/>
                <w:tab w:val="left" w:pos="3555"/>
                <w:tab w:val="right" w:pos="4392"/>
              </w:tabs>
              <w:spacing w:before="40" w:after="40"/>
              <w:ind w:left="360" w:hanging="360"/>
            </w:pPr>
            <w:r>
              <w:t>[  ]</w:t>
            </w:r>
            <w:r w:rsidRPr="00EF5C7D">
              <w:tab/>
            </w:r>
            <w:r>
              <w:t xml:space="preserve">Motion </w:t>
            </w:r>
            <w:r w:rsidRPr="00EF5C7D">
              <w:t>for Contempt</w:t>
            </w:r>
            <w:r>
              <w:t xml:space="preserve"> Hearing</w:t>
            </w:r>
          </w:p>
        </w:tc>
      </w:tr>
      <w:tr w:rsidR="003D2FA0" w:rsidRPr="00EF5C7D" w14:paraId="3ECA8B7A" w14:textId="77777777" w:rsidTr="003D2FA0">
        <w:trPr>
          <w:trHeight w:val="403"/>
        </w:trPr>
        <w:tc>
          <w:tcPr>
            <w:tcW w:w="4675" w:type="dxa"/>
            <w:shd w:val="clear" w:color="auto" w:fill="auto"/>
            <w:vAlign w:val="center"/>
          </w:tcPr>
          <w:p w14:paraId="2D1EB165" w14:textId="77777777" w:rsidR="003D2FA0" w:rsidRPr="00EF5C7D" w:rsidRDefault="003D2FA0" w:rsidP="003D2FA0">
            <w:pPr>
              <w:pStyle w:val="WATableBodyText"/>
              <w:tabs>
                <w:tab w:val="clear" w:pos="3983"/>
                <w:tab w:val="left" w:pos="360"/>
                <w:tab w:val="left" w:pos="4680"/>
                <w:tab w:val="left" w:pos="5040"/>
              </w:tabs>
              <w:spacing w:before="40" w:after="40"/>
              <w:ind w:left="360" w:hanging="360"/>
            </w:pPr>
            <w:r>
              <w:t>[  ]</w:t>
            </w:r>
            <w:r w:rsidRPr="00EF5C7D">
              <w:tab/>
              <w:t>Sealed Financial Documents</w:t>
            </w:r>
          </w:p>
        </w:tc>
        <w:tc>
          <w:tcPr>
            <w:tcW w:w="4698" w:type="dxa"/>
            <w:shd w:val="clear" w:color="auto" w:fill="auto"/>
            <w:vAlign w:val="center"/>
          </w:tcPr>
          <w:p w14:paraId="0D883E4B" w14:textId="0C1D8C35" w:rsidR="003D2FA0" w:rsidRPr="00EF5C7D" w:rsidRDefault="003D2FA0" w:rsidP="003D2FA0">
            <w:pPr>
              <w:pStyle w:val="WATableBodyText"/>
              <w:tabs>
                <w:tab w:val="clear" w:pos="3983"/>
                <w:tab w:val="left" w:pos="342"/>
                <w:tab w:val="right" w:pos="4392"/>
              </w:tabs>
              <w:spacing w:before="40" w:after="40"/>
              <w:ind w:left="360" w:hanging="360"/>
            </w:pPr>
            <w:r>
              <w:t>[  ]</w:t>
            </w:r>
            <w:r w:rsidRPr="00EF5C7D">
              <w:tab/>
              <w:t xml:space="preserve">Order to Go to Court for Contempt </w:t>
            </w:r>
            <w:r>
              <w:t>Hearing</w:t>
            </w:r>
          </w:p>
        </w:tc>
      </w:tr>
      <w:tr w:rsidR="003D2FA0" w:rsidRPr="00EF5C7D" w14:paraId="54EFDD87" w14:textId="77777777" w:rsidTr="003D2FA0">
        <w:trPr>
          <w:trHeight w:val="403"/>
        </w:trPr>
        <w:tc>
          <w:tcPr>
            <w:tcW w:w="4675" w:type="dxa"/>
            <w:shd w:val="clear" w:color="auto" w:fill="auto"/>
            <w:vAlign w:val="center"/>
          </w:tcPr>
          <w:p w14:paraId="7B55A50D" w14:textId="77777777" w:rsidR="003D2FA0" w:rsidRPr="00EF5C7D" w:rsidRDefault="003D2FA0" w:rsidP="003D2FA0">
            <w:pPr>
              <w:pStyle w:val="WATableBodyText"/>
              <w:tabs>
                <w:tab w:val="clear" w:pos="3983"/>
                <w:tab w:val="left" w:pos="360"/>
                <w:tab w:val="left" w:pos="4680"/>
                <w:tab w:val="left" w:pos="5040"/>
              </w:tabs>
              <w:spacing w:before="40" w:after="40"/>
              <w:ind w:left="360" w:hanging="360"/>
            </w:pPr>
            <w:r>
              <w:t>[  ]</w:t>
            </w:r>
            <w:r w:rsidRPr="00EF5C7D">
              <w:tab/>
              <w:t>Financial Declaration</w:t>
            </w:r>
          </w:p>
        </w:tc>
        <w:tc>
          <w:tcPr>
            <w:tcW w:w="4698" w:type="dxa"/>
            <w:shd w:val="clear" w:color="auto" w:fill="auto"/>
            <w:vAlign w:val="center"/>
          </w:tcPr>
          <w:p w14:paraId="1FA9ECD8" w14:textId="64989615" w:rsidR="003D2FA0" w:rsidRPr="00EF5C7D" w:rsidRDefault="003D2FA0" w:rsidP="003D2FA0">
            <w:pPr>
              <w:pStyle w:val="WATableBodyText"/>
              <w:tabs>
                <w:tab w:val="clear" w:pos="3983"/>
                <w:tab w:val="left" w:pos="342"/>
                <w:tab w:val="right" w:pos="4392"/>
              </w:tabs>
              <w:spacing w:before="40" w:after="40"/>
              <w:ind w:left="360" w:hanging="360"/>
            </w:pPr>
            <w:r>
              <w:t>[  ] Motion for Adequate Cause Decision</w:t>
            </w:r>
          </w:p>
        </w:tc>
      </w:tr>
      <w:tr w:rsidR="003D2FA0" w:rsidRPr="00EF5C7D" w14:paraId="1C387B81" w14:textId="77777777" w:rsidTr="003D2FA0">
        <w:trPr>
          <w:trHeight w:val="576"/>
        </w:trPr>
        <w:tc>
          <w:tcPr>
            <w:tcW w:w="4675" w:type="dxa"/>
            <w:shd w:val="clear" w:color="auto" w:fill="auto"/>
            <w:vAlign w:val="center"/>
          </w:tcPr>
          <w:p w14:paraId="111273B0" w14:textId="77777777" w:rsidR="003D2FA0" w:rsidRDefault="003D2FA0" w:rsidP="003D2FA0">
            <w:pPr>
              <w:pStyle w:val="WATableBodyText"/>
              <w:tabs>
                <w:tab w:val="clear" w:pos="3983"/>
                <w:tab w:val="right" w:pos="4122"/>
              </w:tabs>
              <w:spacing w:before="40" w:after="40"/>
              <w:ind w:left="360" w:hanging="360"/>
            </w:pPr>
            <w:r>
              <w:t>[  ]  Information for Temporary Parenting Plan</w:t>
            </w:r>
          </w:p>
        </w:tc>
        <w:tc>
          <w:tcPr>
            <w:tcW w:w="4698" w:type="dxa"/>
            <w:shd w:val="clear" w:color="auto" w:fill="auto"/>
            <w:vAlign w:val="bottom"/>
          </w:tcPr>
          <w:p w14:paraId="0BECF325" w14:textId="4CC292BF" w:rsidR="003D2FA0" w:rsidRDefault="003D2FA0" w:rsidP="003D2FA0">
            <w:pPr>
              <w:pStyle w:val="WATableBodyText"/>
              <w:tabs>
                <w:tab w:val="clear" w:pos="3983"/>
                <w:tab w:val="right" w:pos="4482"/>
              </w:tabs>
              <w:spacing w:before="40" w:after="40"/>
              <w:ind w:left="360" w:hanging="360"/>
            </w:pPr>
            <w:r>
              <w:t>[  ]</w:t>
            </w:r>
            <w:r w:rsidRPr="00EF5C7D">
              <w:tab/>
            </w:r>
            <w:r w:rsidRPr="001B23B4">
              <w:t xml:space="preserve">Notice </w:t>
            </w:r>
            <w:r>
              <w:t>of Intent</w:t>
            </w:r>
            <w:r w:rsidRPr="001B23B4">
              <w:t xml:space="preserve"> to Move with Children (Relocation)</w:t>
            </w:r>
            <w:r w:rsidRPr="00EF5C7D">
              <w:tab/>
            </w:r>
          </w:p>
        </w:tc>
      </w:tr>
      <w:tr w:rsidR="003D2FA0" w:rsidRPr="00EF5C7D" w14:paraId="09E64044" w14:textId="77777777" w:rsidTr="003D2FA0">
        <w:trPr>
          <w:trHeight w:val="576"/>
        </w:trPr>
        <w:tc>
          <w:tcPr>
            <w:tcW w:w="4675" w:type="dxa"/>
            <w:shd w:val="clear" w:color="auto" w:fill="auto"/>
            <w:vAlign w:val="center"/>
          </w:tcPr>
          <w:p w14:paraId="3DE6CC05" w14:textId="77777777" w:rsidR="003D2FA0" w:rsidRPr="00EF5C7D" w:rsidRDefault="003D2FA0" w:rsidP="003D2FA0">
            <w:pPr>
              <w:pStyle w:val="WATableBodyText"/>
              <w:tabs>
                <w:tab w:val="clear" w:pos="3983"/>
                <w:tab w:val="right" w:pos="4122"/>
              </w:tabs>
              <w:spacing w:before="40" w:after="40"/>
              <w:ind w:left="360" w:hanging="360"/>
              <w:rPr>
                <w:u w:val="single"/>
              </w:rPr>
            </w:pPr>
            <w:r>
              <w:t>[  ]</w:t>
            </w:r>
            <w:r w:rsidRPr="00EF5C7D">
              <w:tab/>
              <w:t xml:space="preserve">Declaration of: </w:t>
            </w:r>
            <w:r w:rsidRPr="00EF5C7D">
              <w:rPr>
                <w:u w:val="single"/>
              </w:rPr>
              <w:tab/>
            </w:r>
          </w:p>
          <w:p w14:paraId="5A2DB295" w14:textId="77777777" w:rsidR="003D2FA0" w:rsidRPr="00EF5C7D" w:rsidRDefault="003D2FA0" w:rsidP="003D2FA0">
            <w:pPr>
              <w:pStyle w:val="WATableBodyText"/>
              <w:tabs>
                <w:tab w:val="clear" w:pos="3983"/>
                <w:tab w:val="left" w:pos="360"/>
                <w:tab w:val="left" w:pos="4680"/>
                <w:tab w:val="left" w:pos="5040"/>
              </w:tabs>
              <w:spacing w:before="40" w:after="40"/>
              <w:ind w:left="360" w:hanging="360"/>
            </w:pPr>
          </w:p>
        </w:tc>
        <w:tc>
          <w:tcPr>
            <w:tcW w:w="4698" w:type="dxa"/>
            <w:shd w:val="clear" w:color="auto" w:fill="auto"/>
            <w:vAlign w:val="bottom"/>
          </w:tcPr>
          <w:p w14:paraId="2628E502" w14:textId="5F849189" w:rsidR="003D2FA0" w:rsidRPr="00EF5C7D" w:rsidRDefault="003D2FA0" w:rsidP="003D2FA0">
            <w:pPr>
              <w:pStyle w:val="WATableBodyText"/>
              <w:tabs>
                <w:tab w:val="clear" w:pos="3983"/>
                <w:tab w:val="right" w:pos="4482"/>
              </w:tabs>
              <w:spacing w:before="40" w:after="40"/>
              <w:ind w:left="360" w:hanging="360"/>
            </w:pPr>
            <w:r>
              <w:t>[  ]</w:t>
            </w:r>
            <w:r w:rsidRPr="00EF5C7D">
              <w:tab/>
            </w:r>
            <w:r w:rsidRPr="00624F85">
              <w:t>Objection about Moving with Children and Petition about Changing a</w:t>
            </w:r>
            <w:r>
              <w:t xml:space="preserve"> </w:t>
            </w:r>
            <w:r w:rsidRPr="00624F85">
              <w:t>Parenting/</w:t>
            </w:r>
            <w:r>
              <w:t xml:space="preserve"> </w:t>
            </w:r>
            <w:r w:rsidRPr="00624F85">
              <w:t>Custody Order (Relocation)</w:t>
            </w:r>
            <w:r w:rsidRPr="00EF5C7D">
              <w:tab/>
            </w:r>
          </w:p>
        </w:tc>
      </w:tr>
      <w:tr w:rsidR="003D2FA0" w:rsidRPr="00EF5C7D" w14:paraId="27D77F52" w14:textId="77777777" w:rsidTr="003D2FA0">
        <w:trPr>
          <w:trHeight w:val="576"/>
        </w:trPr>
        <w:tc>
          <w:tcPr>
            <w:tcW w:w="4675" w:type="dxa"/>
            <w:shd w:val="clear" w:color="auto" w:fill="auto"/>
            <w:vAlign w:val="bottom"/>
          </w:tcPr>
          <w:p w14:paraId="613C2F91" w14:textId="77777777" w:rsidR="003D2FA0" w:rsidRPr="00EF5C7D" w:rsidRDefault="003D2FA0" w:rsidP="003D2FA0">
            <w:pPr>
              <w:pStyle w:val="WATableBodyText"/>
              <w:tabs>
                <w:tab w:val="clear" w:pos="3983"/>
                <w:tab w:val="right" w:pos="4122"/>
              </w:tabs>
              <w:spacing w:before="40" w:after="40"/>
              <w:ind w:left="360" w:hanging="360"/>
              <w:rPr>
                <w:u w:val="single"/>
              </w:rPr>
            </w:pPr>
            <w:r>
              <w:t>[  ]</w:t>
            </w:r>
            <w:r w:rsidRPr="00EF5C7D">
              <w:tab/>
              <w:t xml:space="preserve">Declaration of: </w:t>
            </w:r>
            <w:r w:rsidRPr="00EF5C7D">
              <w:rPr>
                <w:u w:val="single"/>
              </w:rPr>
              <w:tab/>
            </w:r>
          </w:p>
          <w:p w14:paraId="5CF9B6B9" w14:textId="77777777" w:rsidR="003D2FA0" w:rsidRPr="00EF5C7D" w:rsidRDefault="003D2FA0" w:rsidP="003D2FA0">
            <w:pPr>
              <w:pStyle w:val="WATableBodyText"/>
              <w:tabs>
                <w:tab w:val="clear" w:pos="3983"/>
                <w:tab w:val="right" w:pos="4212"/>
              </w:tabs>
              <w:spacing w:before="40" w:after="40"/>
              <w:ind w:left="0"/>
            </w:pPr>
            <w:r w:rsidRPr="00EF5C7D">
              <w:tab/>
            </w:r>
          </w:p>
        </w:tc>
        <w:tc>
          <w:tcPr>
            <w:tcW w:w="4698" w:type="dxa"/>
            <w:shd w:val="clear" w:color="auto" w:fill="auto"/>
            <w:vAlign w:val="bottom"/>
          </w:tcPr>
          <w:p w14:paraId="7BD0210A" w14:textId="77777777" w:rsidR="003D2FA0" w:rsidRPr="00EF5C7D" w:rsidRDefault="003D2FA0" w:rsidP="003D2FA0">
            <w:pPr>
              <w:pStyle w:val="WATableBodyText"/>
              <w:tabs>
                <w:tab w:val="clear" w:pos="3983"/>
                <w:tab w:val="left" w:pos="342"/>
                <w:tab w:val="right" w:pos="4482"/>
              </w:tabs>
              <w:spacing w:before="40" w:after="40"/>
              <w:ind w:left="360" w:hanging="360"/>
              <w:rPr>
                <w:u w:val="single"/>
              </w:rPr>
            </w:pPr>
            <w:r>
              <w:t>[  ]</w:t>
            </w:r>
            <w:r w:rsidRPr="00EF5C7D">
              <w:tab/>
              <w:t>Other:</w:t>
            </w:r>
            <w:r>
              <w:t xml:space="preserve"> </w:t>
            </w:r>
            <w:r w:rsidRPr="00EF5C7D">
              <w:rPr>
                <w:u w:val="single"/>
              </w:rPr>
              <w:tab/>
            </w:r>
          </w:p>
          <w:p w14:paraId="72E3CA5E" w14:textId="7A906887" w:rsidR="003D2FA0" w:rsidRPr="00EF5C7D" w:rsidRDefault="003D2FA0" w:rsidP="003D2FA0">
            <w:pPr>
              <w:pStyle w:val="WATableBodyText"/>
              <w:tabs>
                <w:tab w:val="clear" w:pos="3983"/>
                <w:tab w:val="left" w:pos="342"/>
                <w:tab w:val="right" w:pos="4482"/>
              </w:tabs>
              <w:spacing w:before="40" w:after="40"/>
              <w:ind w:left="360" w:hanging="360"/>
            </w:pPr>
            <w:r w:rsidRPr="00EF5C7D">
              <w:tab/>
            </w:r>
          </w:p>
        </w:tc>
      </w:tr>
      <w:tr w:rsidR="003D2FA0" w:rsidRPr="00EF5C7D" w14:paraId="708AC69F" w14:textId="77777777" w:rsidTr="003D2FA0">
        <w:trPr>
          <w:trHeight w:val="576"/>
        </w:trPr>
        <w:tc>
          <w:tcPr>
            <w:tcW w:w="4675" w:type="dxa"/>
            <w:shd w:val="clear" w:color="auto" w:fill="auto"/>
            <w:vAlign w:val="bottom"/>
          </w:tcPr>
          <w:p w14:paraId="113C3A58" w14:textId="77777777" w:rsidR="003D2FA0" w:rsidRPr="00EF5C7D" w:rsidRDefault="003D2FA0" w:rsidP="003D2FA0">
            <w:pPr>
              <w:pStyle w:val="WATableBodyText"/>
              <w:tabs>
                <w:tab w:val="clear" w:pos="3983"/>
                <w:tab w:val="right" w:pos="4122"/>
              </w:tabs>
              <w:spacing w:before="40" w:after="40"/>
              <w:ind w:left="360" w:hanging="360"/>
              <w:rPr>
                <w:u w:val="single"/>
              </w:rPr>
            </w:pPr>
            <w:r>
              <w:t>[  ]</w:t>
            </w:r>
            <w:r w:rsidRPr="00EF5C7D">
              <w:tab/>
            </w:r>
            <w:r>
              <w:t xml:space="preserve">Other: </w:t>
            </w:r>
            <w:r w:rsidRPr="00EF5C7D">
              <w:rPr>
                <w:u w:val="single"/>
              </w:rPr>
              <w:tab/>
            </w:r>
          </w:p>
          <w:p w14:paraId="4E96F55E" w14:textId="77777777" w:rsidR="003D2FA0" w:rsidRPr="00EF5C7D" w:rsidRDefault="003D2FA0" w:rsidP="003D2FA0">
            <w:pPr>
              <w:pStyle w:val="WATableBodyText"/>
              <w:tabs>
                <w:tab w:val="clear" w:pos="3983"/>
                <w:tab w:val="right" w:pos="4212"/>
              </w:tabs>
              <w:spacing w:before="40" w:after="40"/>
              <w:ind w:left="0"/>
            </w:pPr>
            <w:r w:rsidRPr="00EF5C7D">
              <w:tab/>
            </w:r>
          </w:p>
        </w:tc>
        <w:tc>
          <w:tcPr>
            <w:tcW w:w="4698" w:type="dxa"/>
            <w:shd w:val="clear" w:color="auto" w:fill="auto"/>
            <w:vAlign w:val="bottom"/>
          </w:tcPr>
          <w:p w14:paraId="1106F277" w14:textId="77777777" w:rsidR="003D2FA0" w:rsidRPr="00EF5C7D" w:rsidRDefault="003D2FA0" w:rsidP="003D2FA0">
            <w:pPr>
              <w:pStyle w:val="WATableBodyText"/>
              <w:tabs>
                <w:tab w:val="clear" w:pos="3983"/>
                <w:tab w:val="left" w:pos="342"/>
                <w:tab w:val="right" w:pos="4482"/>
              </w:tabs>
              <w:spacing w:before="40" w:after="40"/>
              <w:ind w:left="360" w:hanging="360"/>
              <w:rPr>
                <w:u w:val="single"/>
              </w:rPr>
            </w:pPr>
            <w:r>
              <w:t>[  ]</w:t>
            </w:r>
            <w:r w:rsidRPr="00EF5C7D">
              <w:tab/>
              <w:t>Other:</w:t>
            </w:r>
            <w:r>
              <w:t xml:space="preserve"> </w:t>
            </w:r>
            <w:r w:rsidRPr="00EF5C7D">
              <w:rPr>
                <w:u w:val="single"/>
              </w:rPr>
              <w:tab/>
            </w:r>
          </w:p>
          <w:p w14:paraId="6958037D" w14:textId="5290769A" w:rsidR="003D2FA0" w:rsidRPr="00EF5C7D" w:rsidRDefault="003D2FA0" w:rsidP="003D2FA0">
            <w:pPr>
              <w:pStyle w:val="WATableBodyText"/>
              <w:tabs>
                <w:tab w:val="clear" w:pos="3983"/>
                <w:tab w:val="right" w:pos="4482"/>
              </w:tabs>
              <w:spacing w:before="40" w:after="40"/>
              <w:ind w:left="0"/>
            </w:pPr>
            <w:r w:rsidRPr="00EF5C7D">
              <w:tab/>
            </w:r>
          </w:p>
        </w:tc>
      </w:tr>
      <w:tr w:rsidR="003D2FA0" w:rsidRPr="00EF5C7D" w14:paraId="4AF6CB78" w14:textId="77777777" w:rsidTr="003D2FA0">
        <w:trPr>
          <w:trHeight w:val="576"/>
        </w:trPr>
        <w:tc>
          <w:tcPr>
            <w:tcW w:w="4675" w:type="dxa"/>
            <w:shd w:val="clear" w:color="auto" w:fill="auto"/>
            <w:vAlign w:val="bottom"/>
          </w:tcPr>
          <w:p w14:paraId="16F2B767" w14:textId="77777777" w:rsidR="003D2FA0" w:rsidRPr="00EF5C7D" w:rsidRDefault="003D2FA0" w:rsidP="003D2FA0">
            <w:pPr>
              <w:pStyle w:val="WATableBodyText"/>
              <w:tabs>
                <w:tab w:val="clear" w:pos="3983"/>
                <w:tab w:val="right" w:pos="4122"/>
              </w:tabs>
              <w:spacing w:before="40" w:after="40"/>
              <w:ind w:left="360" w:hanging="360"/>
              <w:rPr>
                <w:u w:val="single"/>
              </w:rPr>
            </w:pPr>
            <w:r>
              <w:t>[  ]</w:t>
            </w:r>
            <w:r w:rsidRPr="00EF5C7D">
              <w:tab/>
            </w:r>
            <w:r>
              <w:t xml:space="preserve">Other: </w:t>
            </w:r>
            <w:r w:rsidRPr="00EF5C7D">
              <w:rPr>
                <w:u w:val="single"/>
              </w:rPr>
              <w:tab/>
            </w:r>
          </w:p>
          <w:p w14:paraId="7872A4C9" w14:textId="77777777" w:rsidR="003D2FA0" w:rsidRPr="00EF5C7D" w:rsidRDefault="003D2FA0" w:rsidP="003D2FA0">
            <w:pPr>
              <w:pStyle w:val="WATableBodyText"/>
              <w:tabs>
                <w:tab w:val="clear" w:pos="3983"/>
                <w:tab w:val="right" w:pos="4212"/>
              </w:tabs>
              <w:spacing w:before="40" w:after="40"/>
              <w:ind w:left="0"/>
            </w:pPr>
            <w:r w:rsidRPr="00EF5C7D">
              <w:tab/>
            </w:r>
          </w:p>
        </w:tc>
        <w:tc>
          <w:tcPr>
            <w:tcW w:w="4698" w:type="dxa"/>
            <w:shd w:val="clear" w:color="auto" w:fill="auto"/>
            <w:vAlign w:val="bottom"/>
          </w:tcPr>
          <w:p w14:paraId="62611E98" w14:textId="77777777" w:rsidR="003D2FA0" w:rsidRPr="00EF5C7D" w:rsidRDefault="003D2FA0" w:rsidP="003D2FA0">
            <w:pPr>
              <w:pStyle w:val="WATableBodyText"/>
              <w:tabs>
                <w:tab w:val="clear" w:pos="3983"/>
                <w:tab w:val="left" w:pos="342"/>
                <w:tab w:val="right" w:pos="4482"/>
              </w:tabs>
              <w:spacing w:before="40" w:after="40"/>
              <w:ind w:left="360" w:hanging="360"/>
              <w:rPr>
                <w:u w:val="single"/>
              </w:rPr>
            </w:pPr>
            <w:r>
              <w:t>[  ]</w:t>
            </w:r>
            <w:r w:rsidRPr="00EF5C7D">
              <w:tab/>
              <w:t>Other:</w:t>
            </w:r>
            <w:r>
              <w:t xml:space="preserve"> </w:t>
            </w:r>
            <w:r w:rsidRPr="00EF5C7D">
              <w:rPr>
                <w:u w:val="single"/>
              </w:rPr>
              <w:tab/>
            </w:r>
          </w:p>
          <w:p w14:paraId="6E8DA4C3" w14:textId="5EDEC220" w:rsidR="003D2FA0" w:rsidRPr="00EF5C7D" w:rsidRDefault="003D2FA0" w:rsidP="003D2FA0">
            <w:pPr>
              <w:pStyle w:val="WATableBodyText"/>
              <w:tabs>
                <w:tab w:val="clear" w:pos="3983"/>
                <w:tab w:val="right" w:pos="4482"/>
              </w:tabs>
              <w:spacing w:before="40" w:after="40"/>
              <w:ind w:left="0"/>
            </w:pPr>
          </w:p>
        </w:tc>
      </w:tr>
    </w:tbl>
    <w:p w14:paraId="78E89388" w14:textId="77777777" w:rsidR="008F0B74" w:rsidRPr="008F0B74" w:rsidRDefault="0097649B" w:rsidP="00E31892">
      <w:pPr>
        <w:pStyle w:val="WAItem"/>
        <w:keepNext w:val="0"/>
        <w:spacing w:before="120"/>
        <w:rPr>
          <w:rFonts w:ascii="Arial" w:hAnsi="Arial"/>
          <w:b/>
        </w:rPr>
      </w:pPr>
      <w:r w:rsidRPr="00CE08DB">
        <w:rPr>
          <w:rFonts w:ascii="Arial" w:hAnsi="Arial"/>
          <w:b/>
        </w:rPr>
        <w:t>5</w:t>
      </w:r>
      <w:r w:rsidR="008F0B74" w:rsidRPr="00CE08DB">
        <w:rPr>
          <w:rFonts w:ascii="Arial" w:hAnsi="Arial"/>
          <w:b/>
        </w:rPr>
        <w:t>.</w:t>
      </w:r>
      <w:r w:rsidR="008F0B74" w:rsidRPr="00CE08DB">
        <w:rPr>
          <w:rFonts w:ascii="Arial" w:hAnsi="Arial"/>
        </w:rPr>
        <w:tab/>
      </w:r>
      <w:r w:rsidR="008F0B74" w:rsidRPr="008F0B74">
        <w:rPr>
          <w:rFonts w:ascii="Arial" w:hAnsi="Arial"/>
          <w:b/>
        </w:rPr>
        <w:t xml:space="preserve">Fees charged for service </w:t>
      </w:r>
    </w:p>
    <w:p w14:paraId="0D70B98D" w14:textId="77777777" w:rsidR="00C978B8" w:rsidRPr="00EF5C7D" w:rsidRDefault="006F5CEB" w:rsidP="00530818">
      <w:pPr>
        <w:pStyle w:val="WABody6above"/>
        <w:spacing w:before="100"/>
      </w:pPr>
      <w:r w:rsidRPr="006F5CEB">
        <w:t>[  ]</w:t>
      </w:r>
      <w:r w:rsidR="00C978B8" w:rsidRPr="00EF5C7D">
        <w:rPr>
          <w:b/>
        </w:rPr>
        <w:tab/>
      </w:r>
      <w:r w:rsidR="00C978B8" w:rsidRPr="00EF5C7D">
        <w:t>Does not apply</w:t>
      </w:r>
      <w:r w:rsidR="00177A24" w:rsidRPr="00EF5C7D">
        <w:t xml:space="preserve">.  </w:t>
      </w:r>
    </w:p>
    <w:p w14:paraId="388B147D" w14:textId="77777777" w:rsidR="00C978B8" w:rsidRPr="00EF5C7D" w:rsidRDefault="006F5CEB" w:rsidP="00530818">
      <w:pPr>
        <w:pStyle w:val="WABody6above"/>
        <w:spacing w:before="100"/>
        <w:rPr>
          <w:sz w:val="20"/>
        </w:rPr>
      </w:pPr>
      <w:r w:rsidRPr="006F5CEB">
        <w:t>[  ]</w:t>
      </w:r>
      <w:r w:rsidR="00C978B8" w:rsidRPr="00EF5C7D">
        <w:rPr>
          <w:b/>
        </w:rPr>
        <w:tab/>
      </w:r>
      <w:r w:rsidR="00177A24" w:rsidRPr="00EF5C7D">
        <w:t xml:space="preserve">Fees: </w:t>
      </w:r>
      <w:r w:rsidR="00C978B8" w:rsidRPr="00EF5C7D">
        <w:t xml:space="preserve">$ </w:t>
      </w:r>
      <w:r w:rsidR="00177A24" w:rsidRPr="00EF5C7D">
        <w:rPr>
          <w:u w:val="single"/>
        </w:rPr>
        <w:t>_______</w:t>
      </w:r>
      <w:r w:rsidR="00177A24" w:rsidRPr="00EF5C7D">
        <w:t xml:space="preserve"> + Mileage $ _______ = Total: $</w:t>
      </w:r>
      <w:r w:rsidR="00124BFB">
        <w:t xml:space="preserve"> </w:t>
      </w:r>
      <w:r w:rsidR="00177A24" w:rsidRPr="00EF5C7D">
        <w:t>________</w:t>
      </w:r>
    </w:p>
    <w:p w14:paraId="4A9DD713" w14:textId="77777777" w:rsidR="00C978B8" w:rsidRPr="00EF5C7D" w:rsidRDefault="0097649B" w:rsidP="00E31892">
      <w:pPr>
        <w:pStyle w:val="WAItem"/>
        <w:keepNext w:val="0"/>
        <w:tabs>
          <w:tab w:val="right" w:pos="9360"/>
        </w:tabs>
        <w:spacing w:before="120"/>
        <w:rPr>
          <w:rFonts w:ascii="Arial" w:hAnsi="Arial"/>
          <w:sz w:val="22"/>
          <w:szCs w:val="22"/>
          <w:u w:val="single"/>
        </w:rPr>
      </w:pPr>
      <w:r w:rsidRPr="00CE08DB">
        <w:rPr>
          <w:rFonts w:ascii="Arial" w:hAnsi="Arial"/>
          <w:b/>
        </w:rPr>
        <w:t>6</w:t>
      </w:r>
      <w:r w:rsidR="00C978B8" w:rsidRPr="00CE08DB">
        <w:rPr>
          <w:rFonts w:ascii="Arial" w:hAnsi="Arial"/>
          <w:b/>
        </w:rPr>
        <w:t>.</w:t>
      </w:r>
      <w:r w:rsidR="00C978B8" w:rsidRPr="00CE08DB">
        <w:rPr>
          <w:rFonts w:ascii="Arial" w:hAnsi="Arial"/>
          <w:sz w:val="22"/>
          <w:szCs w:val="22"/>
        </w:rPr>
        <w:tab/>
      </w:r>
      <w:r w:rsidR="00C978B8" w:rsidRPr="00446CF6">
        <w:rPr>
          <w:rFonts w:ascii="Arial" w:hAnsi="Arial"/>
          <w:b/>
          <w:szCs w:val="24"/>
        </w:rPr>
        <w:t>Other</w:t>
      </w:r>
      <w:r w:rsidR="00446CF6">
        <w:rPr>
          <w:rFonts w:ascii="Arial" w:hAnsi="Arial"/>
          <w:sz w:val="22"/>
          <w:szCs w:val="22"/>
        </w:rPr>
        <w:t xml:space="preserve"> </w:t>
      </w:r>
      <w:r w:rsidR="00446CF6">
        <w:rPr>
          <w:rFonts w:ascii="Arial" w:hAnsi="Arial"/>
          <w:b/>
          <w:sz w:val="22"/>
          <w:szCs w:val="22"/>
        </w:rPr>
        <w:t>I</w:t>
      </w:r>
      <w:r w:rsidR="00446CF6" w:rsidRPr="00446CF6">
        <w:rPr>
          <w:rFonts w:ascii="Arial" w:hAnsi="Arial"/>
          <w:b/>
          <w:sz w:val="22"/>
          <w:szCs w:val="22"/>
        </w:rPr>
        <w:t>nformation</w:t>
      </w:r>
      <w:r w:rsidR="00446CF6">
        <w:rPr>
          <w:rFonts w:ascii="Arial" w:hAnsi="Arial"/>
          <w:sz w:val="22"/>
          <w:szCs w:val="22"/>
        </w:rPr>
        <w:t xml:space="preserve"> (if any)</w:t>
      </w:r>
      <w:r w:rsidR="00C978B8" w:rsidRPr="00EF5C7D">
        <w:rPr>
          <w:rFonts w:ascii="Arial" w:hAnsi="Arial"/>
          <w:sz w:val="22"/>
          <w:szCs w:val="22"/>
        </w:rPr>
        <w:t xml:space="preserve">: </w:t>
      </w:r>
      <w:r w:rsidR="00C978B8" w:rsidRPr="00EF5C7D">
        <w:rPr>
          <w:rFonts w:ascii="Arial" w:hAnsi="Arial"/>
          <w:sz w:val="22"/>
          <w:szCs w:val="22"/>
          <w:u w:val="single"/>
        </w:rPr>
        <w:tab/>
      </w:r>
    </w:p>
    <w:p w14:paraId="2450E1AD" w14:textId="77777777" w:rsidR="00C978B8" w:rsidRPr="00C978B8" w:rsidRDefault="00C978B8" w:rsidP="00530818">
      <w:pPr>
        <w:pStyle w:val="WABody6above"/>
        <w:tabs>
          <w:tab w:val="clear" w:pos="900"/>
          <w:tab w:val="clear" w:pos="1260"/>
          <w:tab w:val="right" w:pos="9360"/>
        </w:tabs>
        <w:ind w:left="547" w:firstLine="0"/>
        <w:rPr>
          <w:u w:val="single"/>
        </w:rPr>
      </w:pPr>
      <w:r>
        <w:rPr>
          <w:u w:val="single"/>
        </w:rPr>
        <w:tab/>
      </w:r>
    </w:p>
    <w:p w14:paraId="4DEE614B" w14:textId="77777777" w:rsidR="00C978B8" w:rsidRPr="004058A2" w:rsidRDefault="00C978B8" w:rsidP="00E31892">
      <w:pPr>
        <w:pStyle w:val="WAnote"/>
        <w:tabs>
          <w:tab w:val="clear" w:pos="900"/>
          <w:tab w:val="clear" w:pos="3983"/>
        </w:tabs>
        <w:spacing w:before="240"/>
        <w:ind w:left="0" w:firstLine="0"/>
      </w:pPr>
      <w:r w:rsidRPr="004058A2">
        <w:t>I declare under penalty of perjury under the laws of the state of Washington that the statements on this form are true.</w:t>
      </w:r>
    </w:p>
    <w:p w14:paraId="4D1763F8" w14:textId="77777777" w:rsidR="00884025" w:rsidRPr="00BE5558" w:rsidRDefault="00884025" w:rsidP="00530818">
      <w:pPr>
        <w:tabs>
          <w:tab w:val="left" w:pos="6480"/>
          <w:tab w:val="left" w:pos="6750"/>
          <w:tab w:val="left" w:pos="9360"/>
          <w:tab w:val="left" w:pos="10080"/>
        </w:tabs>
        <w:spacing w:before="160" w:after="0"/>
        <w:rPr>
          <w:rFonts w:ascii="Helvetica" w:hAnsi="Helvetica"/>
          <w:sz w:val="20"/>
          <w:szCs w:val="20"/>
          <w:u w:val="single"/>
        </w:rPr>
      </w:pPr>
      <w:r w:rsidRPr="00A27F8C">
        <w:rPr>
          <w:rFonts w:ascii="Helvetica" w:hAnsi="Helvetica"/>
          <w:sz w:val="22"/>
          <w:szCs w:val="22"/>
        </w:rPr>
        <w:t>Signed at</w:t>
      </w:r>
      <w:r w:rsidR="0097649B">
        <w:rPr>
          <w:rFonts w:ascii="Helvetica" w:hAnsi="Helvetica"/>
          <w:sz w:val="22"/>
          <w:szCs w:val="22"/>
        </w:rPr>
        <w:t xml:space="preserve"> </w:t>
      </w:r>
      <w:r w:rsidR="0097649B" w:rsidRPr="0097649B">
        <w:rPr>
          <w:rFonts w:ascii="Helvetica" w:hAnsi="Helvetica"/>
          <w:i/>
          <w:sz w:val="22"/>
          <w:szCs w:val="22"/>
        </w:rPr>
        <w:t>(city and state):</w:t>
      </w:r>
      <w:r w:rsidR="0097649B">
        <w:rPr>
          <w:rFonts w:ascii="Helvetica" w:hAnsi="Helvetica"/>
          <w:sz w:val="22"/>
          <w:szCs w:val="22"/>
        </w:rPr>
        <w:t xml:space="preserve"> </w:t>
      </w:r>
      <w:r w:rsidRPr="00BE5558">
        <w:rPr>
          <w:rFonts w:ascii="Helvetica" w:hAnsi="Helvetica"/>
          <w:sz w:val="20"/>
          <w:szCs w:val="20"/>
        </w:rPr>
        <w:t xml:space="preserve"> </w:t>
      </w:r>
      <w:r w:rsidRPr="00BE5558">
        <w:rPr>
          <w:rFonts w:ascii="Helvetica" w:hAnsi="Helvetica"/>
          <w:sz w:val="20"/>
          <w:szCs w:val="20"/>
          <w:u w:val="single"/>
        </w:rPr>
        <w:tab/>
      </w:r>
      <w:r w:rsidRPr="00BE5558">
        <w:rPr>
          <w:rFonts w:ascii="Helvetica" w:hAnsi="Helvetica"/>
          <w:sz w:val="20"/>
          <w:szCs w:val="20"/>
        </w:rPr>
        <w:tab/>
      </w:r>
      <w:r w:rsidRPr="00A27F8C">
        <w:rPr>
          <w:rFonts w:ascii="Helvetica" w:hAnsi="Helvetica"/>
          <w:sz w:val="22"/>
          <w:szCs w:val="22"/>
        </w:rPr>
        <w:t>Date:</w:t>
      </w:r>
      <w:r w:rsidRPr="00BE5558">
        <w:rPr>
          <w:rFonts w:ascii="Helvetica" w:hAnsi="Helvetica"/>
          <w:sz w:val="20"/>
          <w:szCs w:val="20"/>
        </w:rPr>
        <w:t xml:space="preserve"> </w:t>
      </w:r>
      <w:r w:rsidRPr="00BE5558">
        <w:rPr>
          <w:rFonts w:ascii="Helvetica" w:hAnsi="Helvetica"/>
          <w:sz w:val="20"/>
          <w:szCs w:val="20"/>
          <w:u w:val="single"/>
        </w:rPr>
        <w:tab/>
      </w:r>
    </w:p>
    <w:p w14:paraId="15630640" w14:textId="5CA6EF43" w:rsidR="00C978B8" w:rsidRPr="004058A2" w:rsidRDefault="00342A76" w:rsidP="00530818">
      <w:pPr>
        <w:pStyle w:val="WAnote"/>
        <w:tabs>
          <w:tab w:val="clear" w:pos="900"/>
          <w:tab w:val="left" w:pos="4590"/>
          <w:tab w:val="left" w:pos="9360"/>
        </w:tabs>
        <w:spacing w:before="180"/>
        <w:ind w:left="0" w:firstLine="0"/>
        <w:rPr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F1F98BD" wp14:editId="2C150E83">
                <wp:simplePos x="0" y="0"/>
                <wp:positionH relativeFrom="column">
                  <wp:posOffset>-50165</wp:posOffset>
                </wp:positionH>
                <wp:positionV relativeFrom="paragraph">
                  <wp:posOffset>133350</wp:posOffset>
                </wp:positionV>
                <wp:extent cx="164465" cy="65405"/>
                <wp:effectExtent l="0" t="7620" r="0" b="0"/>
                <wp:wrapNone/>
                <wp:docPr id="1" name="Isosceles Triangle 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 rot="5400000">
                          <a:off x="0" y="0"/>
                          <a:ext cx="164465" cy="65405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FAA26D3D-D897-4be2-8F04-BA451C77F1D7}"/>
                          <a:ext uri="{C572A759-6A51-4108-AA02-DFA0A04FC94B}"/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0D8B13C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2" o:spid="_x0000_s1026" type="#_x0000_t5" alt="&quot;&quot;" style="position:absolute;margin-left:-3.95pt;margin-top:10.5pt;width:12.95pt;height:5.15pt;rotation:9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" fillcolor="black" stroked="f">
                <o:lock v:ext="edit" aspectratio="t"/>
              </v:shape>
            </w:pict>
          </mc:Fallback>
        </mc:AlternateContent>
      </w:r>
      <w:r w:rsidR="00C978B8" w:rsidRPr="004058A2">
        <w:rPr>
          <w:u w:val="single"/>
        </w:rPr>
        <w:tab/>
      </w:r>
      <w:r w:rsidR="00C978B8" w:rsidRPr="004058A2">
        <w:tab/>
      </w:r>
      <w:r w:rsidR="00C978B8" w:rsidRPr="004058A2">
        <w:rPr>
          <w:u w:val="single"/>
        </w:rPr>
        <w:tab/>
      </w:r>
    </w:p>
    <w:p w14:paraId="12F380F9" w14:textId="77777777" w:rsidR="00C978B8" w:rsidRDefault="00C978B8" w:rsidP="00530818">
      <w:pPr>
        <w:pStyle w:val="WAnote"/>
        <w:tabs>
          <w:tab w:val="clear" w:pos="3983"/>
          <w:tab w:val="left" w:pos="4680"/>
        </w:tabs>
        <w:spacing w:before="0" w:after="240"/>
        <w:ind w:left="360"/>
        <w:rPr>
          <w:i/>
          <w:sz w:val="20"/>
          <w:szCs w:val="20"/>
        </w:rPr>
      </w:pPr>
      <w:r w:rsidRPr="004058A2">
        <w:rPr>
          <w:i/>
          <w:sz w:val="20"/>
          <w:szCs w:val="20"/>
        </w:rPr>
        <w:t>Signature</w:t>
      </w:r>
      <w:r>
        <w:rPr>
          <w:i/>
          <w:sz w:val="20"/>
          <w:szCs w:val="20"/>
        </w:rPr>
        <w:tab/>
      </w:r>
      <w:r w:rsidR="00F17F5C">
        <w:rPr>
          <w:i/>
          <w:sz w:val="20"/>
          <w:szCs w:val="20"/>
        </w:rPr>
        <w:t>of server</w:t>
      </w:r>
      <w:r w:rsidRPr="004058A2">
        <w:rPr>
          <w:i/>
          <w:sz w:val="20"/>
          <w:szCs w:val="20"/>
        </w:rPr>
        <w:tab/>
        <w:t xml:space="preserve">Print or </w:t>
      </w:r>
      <w:r w:rsidR="00E7029B">
        <w:rPr>
          <w:i/>
          <w:sz w:val="20"/>
          <w:szCs w:val="20"/>
        </w:rPr>
        <w:t>t</w:t>
      </w:r>
      <w:r w:rsidRPr="004058A2">
        <w:rPr>
          <w:i/>
          <w:sz w:val="20"/>
          <w:szCs w:val="20"/>
        </w:rPr>
        <w:t xml:space="preserve">ype </w:t>
      </w:r>
      <w:r w:rsidR="00E7029B">
        <w:rPr>
          <w:i/>
          <w:sz w:val="20"/>
          <w:szCs w:val="20"/>
        </w:rPr>
        <w:t>n</w:t>
      </w:r>
      <w:r w:rsidRPr="004058A2">
        <w:rPr>
          <w:i/>
          <w:sz w:val="20"/>
          <w:szCs w:val="20"/>
        </w:rPr>
        <w:t>ame</w:t>
      </w:r>
      <w:r w:rsidR="00F17F5C">
        <w:rPr>
          <w:i/>
          <w:sz w:val="20"/>
          <w:szCs w:val="20"/>
        </w:rPr>
        <w:t xml:space="preserve"> of server</w:t>
      </w:r>
    </w:p>
    <w:p w14:paraId="22A77B05" w14:textId="77777777" w:rsidR="003662A6" w:rsidRDefault="003662A6" w:rsidP="006F5CEB">
      <w:pPr>
        <w:pStyle w:val="WAItem"/>
        <w:keepNext w:val="0"/>
        <w:spacing w:before="360"/>
        <w:rPr>
          <w:rFonts w:ascii="Arial" w:hAnsi="Arial"/>
          <w:b/>
        </w:rPr>
      </w:pPr>
      <w:r>
        <w:rPr>
          <w:rFonts w:ascii="Arial" w:hAnsi="Arial"/>
          <w:b/>
        </w:rPr>
        <w:lastRenderedPageBreak/>
        <w:t>To the party having these documents served</w:t>
      </w:r>
      <w:r w:rsidRPr="001E794F">
        <w:rPr>
          <w:rFonts w:ascii="Arial" w:hAnsi="Arial"/>
          <w:b/>
        </w:rPr>
        <w:t xml:space="preserve">: </w:t>
      </w:r>
    </w:p>
    <w:p w14:paraId="0E2728E4" w14:textId="77777777" w:rsidR="001C5827" w:rsidRPr="001E794F" w:rsidRDefault="001C5827" w:rsidP="00E31892">
      <w:pPr>
        <w:pStyle w:val="WAItem"/>
        <w:keepNext w:val="0"/>
        <w:spacing w:before="0"/>
        <w:rPr>
          <w:rFonts w:ascii="Arial" w:hAnsi="Arial"/>
          <w:b/>
        </w:rPr>
      </w:pPr>
    </w:p>
    <w:p w14:paraId="0F585D8A" w14:textId="77777777" w:rsidR="003662A6" w:rsidRPr="00350504" w:rsidRDefault="003662A6" w:rsidP="00530818">
      <w:pPr>
        <w:pStyle w:val="WABulletList"/>
        <w:tabs>
          <w:tab w:val="clear" w:pos="900"/>
          <w:tab w:val="left" w:pos="360"/>
        </w:tabs>
        <w:ind w:left="360"/>
        <w:rPr>
          <w:rFonts w:ascii="Helvetica" w:hAnsi="Helvetica"/>
          <w:b/>
          <w:color w:val="000000"/>
        </w:rPr>
      </w:pPr>
      <w:r w:rsidRPr="00350504">
        <w:rPr>
          <w:color w:val="000000"/>
        </w:rPr>
        <w:t xml:space="preserve">File the original </w:t>
      </w:r>
      <w:r w:rsidRPr="00350504">
        <w:rPr>
          <w:i/>
          <w:color w:val="000000"/>
        </w:rPr>
        <w:t xml:space="preserve">Proof of </w:t>
      </w:r>
      <w:r w:rsidR="006C1900">
        <w:rPr>
          <w:i/>
          <w:color w:val="000000"/>
        </w:rPr>
        <w:t xml:space="preserve">Personal </w:t>
      </w:r>
      <w:r w:rsidRPr="00350504">
        <w:rPr>
          <w:i/>
          <w:color w:val="000000"/>
        </w:rPr>
        <w:t>Service</w:t>
      </w:r>
      <w:r w:rsidRPr="00350504">
        <w:rPr>
          <w:color w:val="000000"/>
        </w:rPr>
        <w:t xml:space="preserve"> with the court clerk. </w:t>
      </w:r>
    </w:p>
    <w:p w14:paraId="4C093F23" w14:textId="77777777" w:rsidR="003662A6" w:rsidRPr="003B17C1" w:rsidRDefault="003662A6" w:rsidP="006F5CEB">
      <w:pPr>
        <w:pStyle w:val="WABulletList"/>
        <w:tabs>
          <w:tab w:val="clear" w:pos="900"/>
          <w:tab w:val="left" w:pos="360"/>
        </w:tabs>
        <w:spacing w:before="120" w:after="120"/>
        <w:ind w:left="360"/>
        <w:rPr>
          <w:color w:val="000000"/>
        </w:rPr>
      </w:pPr>
      <w:r w:rsidRPr="00350504">
        <w:rPr>
          <w:color w:val="000000"/>
        </w:rPr>
        <w:t xml:space="preserve">If you served a </w:t>
      </w:r>
      <w:r w:rsidRPr="00F17F5C">
        <w:rPr>
          <w:i/>
          <w:color w:val="000000"/>
        </w:rPr>
        <w:t>Restraining Order</w:t>
      </w:r>
      <w:r w:rsidRPr="00350504">
        <w:rPr>
          <w:color w:val="000000"/>
        </w:rPr>
        <w:t xml:space="preserve"> signed by the court, you must also </w:t>
      </w:r>
      <w:r>
        <w:rPr>
          <w:color w:val="000000"/>
        </w:rPr>
        <w:t xml:space="preserve">give </w:t>
      </w:r>
      <w:r w:rsidRPr="00350504">
        <w:rPr>
          <w:color w:val="000000"/>
        </w:rPr>
        <w:t xml:space="preserve">a copy of </w:t>
      </w:r>
      <w:r>
        <w:rPr>
          <w:color w:val="000000"/>
        </w:rPr>
        <w:t xml:space="preserve">this </w:t>
      </w:r>
      <w:r w:rsidR="001C5827">
        <w:rPr>
          <w:color w:val="000000"/>
        </w:rPr>
        <w:br/>
      </w:r>
      <w:r w:rsidRPr="00C978B8">
        <w:rPr>
          <w:i/>
          <w:color w:val="000000"/>
        </w:rPr>
        <w:t xml:space="preserve">Proof of </w:t>
      </w:r>
      <w:r w:rsidR="006C1900">
        <w:rPr>
          <w:i/>
          <w:color w:val="000000"/>
        </w:rPr>
        <w:t xml:space="preserve">Personal </w:t>
      </w:r>
      <w:r w:rsidRPr="00C978B8">
        <w:rPr>
          <w:i/>
          <w:color w:val="000000"/>
        </w:rPr>
        <w:t>Service</w:t>
      </w:r>
      <w:r>
        <w:rPr>
          <w:color w:val="000000"/>
        </w:rPr>
        <w:t xml:space="preserve"> </w:t>
      </w:r>
      <w:r w:rsidR="009D1382">
        <w:t xml:space="preserve">and a </w:t>
      </w:r>
      <w:r w:rsidR="009D1382" w:rsidRPr="001B56D8">
        <w:rPr>
          <w:i/>
        </w:rPr>
        <w:t>Law Enforcement Information Sheet</w:t>
      </w:r>
      <w:r w:rsidR="009D1382">
        <w:t xml:space="preserve"> </w:t>
      </w:r>
      <w:r w:rsidRPr="00350504">
        <w:rPr>
          <w:color w:val="000000"/>
        </w:rPr>
        <w:t xml:space="preserve">to law </w:t>
      </w:r>
      <w:r>
        <w:rPr>
          <w:color w:val="000000"/>
        </w:rPr>
        <w:t>enforcement.</w:t>
      </w:r>
      <w:r w:rsidRPr="00350504">
        <w:rPr>
          <w:color w:val="000000"/>
        </w:rPr>
        <w:t xml:space="preserve"> </w:t>
      </w:r>
    </w:p>
    <w:p w14:paraId="19C810E9" w14:textId="77777777" w:rsidR="003B17C1" w:rsidRPr="003B17C1" w:rsidRDefault="003B17C1" w:rsidP="00E81EA2">
      <w:pPr>
        <w:pStyle w:val="WABulletList"/>
        <w:tabs>
          <w:tab w:val="clear" w:pos="900"/>
          <w:tab w:val="left" w:pos="360"/>
        </w:tabs>
        <w:spacing w:before="120" w:after="240"/>
        <w:ind w:left="360"/>
        <w:rPr>
          <w:color w:val="000000"/>
        </w:rPr>
      </w:pPr>
      <w:r>
        <w:rPr>
          <w:color w:val="000000"/>
        </w:rPr>
        <w:t xml:space="preserve">If the documents were personally served outside of Washington state, </w:t>
      </w:r>
      <w:r w:rsidR="00EE381A">
        <w:rPr>
          <w:color w:val="000000"/>
        </w:rPr>
        <w:t xml:space="preserve">you must </w:t>
      </w:r>
      <w:r>
        <w:rPr>
          <w:color w:val="000000"/>
        </w:rPr>
        <w:t>fill out and file form FL All Family 102 (</w:t>
      </w:r>
      <w:r w:rsidRPr="003B17C1">
        <w:rPr>
          <w:i/>
          <w:color w:val="000000"/>
        </w:rPr>
        <w:t>Decl</w:t>
      </w:r>
      <w:r>
        <w:rPr>
          <w:i/>
          <w:color w:val="000000"/>
        </w:rPr>
        <w:t>aration:</w:t>
      </w:r>
      <w:r w:rsidR="001C5827">
        <w:rPr>
          <w:i/>
          <w:color w:val="000000"/>
        </w:rPr>
        <w:t xml:space="preserve"> </w:t>
      </w:r>
      <w:r>
        <w:rPr>
          <w:i/>
          <w:color w:val="000000"/>
        </w:rPr>
        <w:t xml:space="preserve"> </w:t>
      </w:r>
      <w:r w:rsidRPr="003B17C1">
        <w:rPr>
          <w:i/>
          <w:color w:val="000000"/>
        </w:rPr>
        <w:t xml:space="preserve">Personal Service Could Not be </w:t>
      </w:r>
      <w:r w:rsidR="001C5827">
        <w:rPr>
          <w:i/>
          <w:color w:val="000000"/>
        </w:rPr>
        <w:t>M</w:t>
      </w:r>
      <w:r w:rsidR="000B54F8" w:rsidRPr="003B17C1">
        <w:rPr>
          <w:i/>
          <w:color w:val="000000"/>
        </w:rPr>
        <w:t>ade</w:t>
      </w:r>
      <w:r w:rsidRPr="003B17C1">
        <w:rPr>
          <w:i/>
          <w:color w:val="000000"/>
        </w:rPr>
        <w:t xml:space="preserve"> in Washington</w:t>
      </w:r>
      <w:r>
        <w:rPr>
          <w:color w:val="000000"/>
        </w:rPr>
        <w:t>)</w:t>
      </w:r>
      <w:r w:rsidRPr="003B17C1">
        <w:rPr>
          <w:color w:val="000000"/>
        </w:rPr>
        <w:t>.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9242"/>
      </w:tblGrid>
      <w:tr w:rsidR="0063072A" w:rsidRPr="00C536BE" w14:paraId="0E9FE579" w14:textId="77777777" w:rsidTr="00296F14">
        <w:tc>
          <w:tcPr>
            <w:tcW w:w="9468" w:type="dxa"/>
            <w:shd w:val="clear" w:color="auto" w:fill="auto"/>
          </w:tcPr>
          <w:p w14:paraId="2B3D8367" w14:textId="77777777" w:rsidR="009435C6" w:rsidRDefault="006F5CEB" w:rsidP="00530818">
            <w:pPr>
              <w:pStyle w:val="WAItem"/>
              <w:keepNext w:val="0"/>
              <w:spacing w:before="120"/>
              <w:ind w:left="360" w:hanging="360"/>
              <w:rPr>
                <w:rFonts w:ascii="Arial" w:hAnsi="Arial"/>
                <w:b/>
                <w:sz w:val="22"/>
                <w:szCs w:val="22"/>
              </w:rPr>
            </w:pPr>
            <w:r w:rsidRPr="006F5CEB">
              <w:rPr>
                <w:rFonts w:ascii="Arial" w:hAnsi="Arial"/>
                <w:sz w:val="22"/>
                <w:szCs w:val="22"/>
              </w:rPr>
              <w:t>[  ]</w:t>
            </w:r>
            <w:r w:rsidR="00C16D50" w:rsidRPr="00E45A56">
              <w:rPr>
                <w:rFonts w:ascii="Arial" w:hAnsi="Arial"/>
                <w:b/>
                <w:sz w:val="22"/>
                <w:szCs w:val="22"/>
              </w:rPr>
              <w:tab/>
            </w:r>
            <w:r w:rsidR="0015295E">
              <w:rPr>
                <w:rFonts w:ascii="Arial" w:hAnsi="Arial"/>
                <w:b/>
                <w:sz w:val="22"/>
                <w:szCs w:val="22"/>
              </w:rPr>
              <w:t xml:space="preserve">To the Server: </w:t>
            </w:r>
            <w:r w:rsidR="008C048B">
              <w:rPr>
                <w:rFonts w:ascii="Arial" w:hAnsi="Arial"/>
                <w:b/>
                <w:sz w:val="22"/>
                <w:szCs w:val="22"/>
              </w:rPr>
              <w:t xml:space="preserve"> </w:t>
            </w:r>
            <w:r w:rsidR="0015295E" w:rsidRPr="00DB45EF">
              <w:rPr>
                <w:rFonts w:ascii="Arial" w:hAnsi="Arial"/>
                <w:sz w:val="22"/>
                <w:szCs w:val="22"/>
              </w:rPr>
              <w:t>c</w:t>
            </w:r>
            <w:r w:rsidR="00C16D50" w:rsidRPr="00DB45EF">
              <w:rPr>
                <w:rFonts w:ascii="Arial" w:hAnsi="Arial"/>
                <w:sz w:val="22"/>
                <w:szCs w:val="22"/>
              </w:rPr>
              <w:t>heck here i</w:t>
            </w:r>
            <w:r w:rsidR="0063072A" w:rsidRPr="00DB45EF">
              <w:rPr>
                <w:rFonts w:ascii="Arial" w:hAnsi="Arial"/>
                <w:sz w:val="22"/>
                <w:szCs w:val="22"/>
              </w:rPr>
              <w:t xml:space="preserve">f you personally served the documents </w:t>
            </w:r>
            <w:r w:rsidR="0063072A" w:rsidRPr="00DB45EF">
              <w:rPr>
                <w:rFonts w:ascii="Arial" w:hAnsi="Arial"/>
                <w:i/>
                <w:sz w:val="22"/>
                <w:szCs w:val="22"/>
              </w:rPr>
              <w:t>outside</w:t>
            </w:r>
            <w:r w:rsidR="0063072A" w:rsidRPr="00DB45EF">
              <w:rPr>
                <w:rFonts w:ascii="Arial" w:hAnsi="Arial"/>
                <w:sz w:val="22"/>
                <w:szCs w:val="22"/>
              </w:rPr>
              <w:t xml:space="preserve"> Washington </w:t>
            </w:r>
            <w:r w:rsidR="00AB471E">
              <w:rPr>
                <w:rFonts w:ascii="Arial" w:hAnsi="Arial"/>
                <w:sz w:val="22"/>
                <w:szCs w:val="22"/>
              </w:rPr>
              <w:t>s</w:t>
            </w:r>
            <w:r w:rsidR="0063072A" w:rsidRPr="00DB45EF">
              <w:rPr>
                <w:rFonts w:ascii="Arial" w:hAnsi="Arial"/>
                <w:sz w:val="22"/>
                <w:szCs w:val="22"/>
              </w:rPr>
              <w:t>tate</w:t>
            </w:r>
            <w:r w:rsidR="00C16D50" w:rsidRPr="00DB45EF">
              <w:rPr>
                <w:rFonts w:ascii="Arial" w:hAnsi="Arial"/>
                <w:sz w:val="22"/>
                <w:szCs w:val="22"/>
              </w:rPr>
              <w:t>.  Y</w:t>
            </w:r>
            <w:r w:rsidR="0063072A" w:rsidRPr="00DB45EF">
              <w:rPr>
                <w:rFonts w:ascii="Arial" w:hAnsi="Arial"/>
                <w:sz w:val="22"/>
                <w:szCs w:val="22"/>
              </w:rPr>
              <w:t xml:space="preserve">our signature must be notarized or sworn before a court clerk. </w:t>
            </w:r>
          </w:p>
          <w:p w14:paraId="71E6C834" w14:textId="77777777" w:rsidR="009435C6" w:rsidRPr="00AB25BA" w:rsidRDefault="009435C6" w:rsidP="00E31892">
            <w:pPr>
              <w:pStyle w:val="WAItem"/>
              <w:keepNext w:val="0"/>
              <w:spacing w:before="0"/>
              <w:ind w:left="360" w:hanging="360"/>
              <w:rPr>
                <w:rFonts w:ascii="Arial" w:hAnsi="Arial"/>
                <w:i/>
                <w:sz w:val="22"/>
                <w:szCs w:val="22"/>
              </w:rPr>
            </w:pPr>
          </w:p>
          <w:p w14:paraId="3D9B5F2A" w14:textId="77777777" w:rsidR="0063072A" w:rsidRPr="00C536BE" w:rsidRDefault="0063072A" w:rsidP="00530818">
            <w:pPr>
              <w:pStyle w:val="WAItem"/>
              <w:keepNext w:val="0"/>
              <w:spacing w:before="40"/>
              <w:ind w:left="360" w:firstLine="0"/>
              <w:rPr>
                <w:rFonts w:ascii="Arial" w:hAnsi="Arial"/>
                <w:b/>
                <w:i/>
                <w:sz w:val="20"/>
                <w:szCs w:val="20"/>
              </w:rPr>
            </w:pPr>
            <w:r w:rsidRPr="00C536BE">
              <w:rPr>
                <w:rFonts w:ascii="Arial" w:hAnsi="Arial"/>
                <w:i/>
                <w:sz w:val="20"/>
                <w:szCs w:val="20"/>
              </w:rPr>
              <w:t xml:space="preserve">(For personal service in Washington </w:t>
            </w:r>
            <w:r w:rsidR="00AB471E">
              <w:rPr>
                <w:rFonts w:ascii="Arial" w:hAnsi="Arial"/>
                <w:i/>
                <w:sz w:val="20"/>
                <w:szCs w:val="20"/>
              </w:rPr>
              <w:t>s</w:t>
            </w:r>
            <w:r w:rsidRPr="00C536BE">
              <w:rPr>
                <w:rFonts w:ascii="Arial" w:hAnsi="Arial"/>
                <w:i/>
                <w:sz w:val="20"/>
                <w:szCs w:val="20"/>
              </w:rPr>
              <w:t xml:space="preserve">tate, your signature does </w:t>
            </w:r>
            <w:r w:rsidRPr="00C536BE">
              <w:rPr>
                <w:rFonts w:ascii="Arial" w:hAnsi="Arial"/>
                <w:b/>
                <w:i/>
                <w:sz w:val="20"/>
                <w:szCs w:val="20"/>
              </w:rPr>
              <w:t>not</w:t>
            </w:r>
            <w:r w:rsidRPr="00C536BE">
              <w:rPr>
                <w:rFonts w:ascii="Arial" w:hAnsi="Arial"/>
                <w:i/>
                <w:sz w:val="20"/>
                <w:szCs w:val="20"/>
              </w:rPr>
              <w:t xml:space="preserve"> need to be notarized or sworn before a court clerk.)</w:t>
            </w:r>
          </w:p>
          <w:p w14:paraId="0C9E93DF" w14:textId="177AEECE" w:rsidR="0063072A" w:rsidRPr="00C536BE" w:rsidRDefault="00342A76" w:rsidP="00530818">
            <w:pPr>
              <w:tabs>
                <w:tab w:val="left" w:pos="-1440"/>
                <w:tab w:val="right" w:pos="9162"/>
              </w:tabs>
              <w:spacing w:before="120" w:line="280" w:lineRule="exact"/>
              <w:ind w:left="720"/>
              <w:rPr>
                <w:rFonts w:ascii="Arial" w:hAnsi="Arial" w:cs="Arial"/>
                <w:sz w:val="22"/>
                <w:szCs w:val="2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1" behindDoc="0" locked="0" layoutInCell="1" allowOverlap="1" wp14:anchorId="2A338026" wp14:editId="3EDA6F69">
                      <wp:simplePos x="0" y="0"/>
                      <wp:positionH relativeFrom="column">
                        <wp:posOffset>3072765</wp:posOffset>
                      </wp:positionH>
                      <wp:positionV relativeFrom="paragraph">
                        <wp:posOffset>405765</wp:posOffset>
                      </wp:positionV>
                      <wp:extent cx="164465" cy="65405"/>
                      <wp:effectExtent l="0" t="7620" r="0" b="0"/>
                      <wp:wrapNone/>
                      <wp:docPr id="7" name="Isosceles Triangle 2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 rot="5400000">
                                <a:off x="0" y="0"/>
                                <a:ext cx="164465" cy="65405"/>
                              </a:xfrm>
                              <a:prstGeom prst="triangle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FAA26D3D-D897-4be2-8F04-BA451C77F1D7}"/>
                                <a:ext uri="{C572A759-6A51-4108-AA02-DFA0A04FC94B}"/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F4BE8D" id="Isosceles Triangle 2" o:spid="_x0000_s1026" type="#_x0000_t5" alt="&quot;&quot;" style="position:absolute;margin-left:241.95pt;margin-top:31.95pt;width:12.95pt;height:5.15pt;rotation:90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" fillcolor="black" stroked="f">
                      <o:lock v:ext="edit" aspectratio="t"/>
                    </v:shape>
                  </w:pict>
                </mc:Fallback>
              </mc:AlternateContent>
            </w:r>
            <w:r w:rsidR="0063072A" w:rsidRPr="00C536BE">
              <w:rPr>
                <w:rFonts w:ascii="Arial" w:hAnsi="Arial" w:cs="Arial"/>
                <w:sz w:val="22"/>
                <w:szCs w:val="22"/>
              </w:rPr>
              <w:t xml:space="preserve">Signed and sworn to before me on </w:t>
            </w:r>
            <w:r w:rsidR="0063072A" w:rsidRPr="00C536BE">
              <w:rPr>
                <w:rFonts w:ascii="Arial" w:hAnsi="Arial" w:cs="Arial"/>
                <w:i/>
                <w:sz w:val="22"/>
                <w:szCs w:val="22"/>
              </w:rPr>
              <w:t>(date):</w:t>
            </w:r>
            <w:r w:rsidR="00C16D50" w:rsidRPr="00C536BE">
              <w:rPr>
                <w:rFonts w:ascii="Arial" w:hAnsi="Arial" w:cs="Arial"/>
                <w:sz w:val="22"/>
                <w:szCs w:val="22"/>
              </w:rPr>
              <w:t xml:space="preserve">  </w:t>
            </w:r>
            <w:r w:rsidR="0063072A" w:rsidRPr="00C536BE">
              <w:rPr>
                <w:rFonts w:ascii="Arial" w:hAnsi="Arial" w:cs="Arial"/>
                <w:sz w:val="22"/>
                <w:szCs w:val="22"/>
                <w:u w:val="single"/>
              </w:rPr>
              <w:tab/>
            </w:r>
            <w:r w:rsidR="0063072A" w:rsidRPr="00C536BE"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3A9B7BAC" w14:textId="77777777" w:rsidR="0063072A" w:rsidRPr="00C536BE" w:rsidRDefault="0063072A" w:rsidP="00530818">
            <w:pPr>
              <w:tabs>
                <w:tab w:val="right" w:pos="9162"/>
              </w:tabs>
              <w:spacing w:before="200" w:after="0"/>
              <w:ind w:left="4939"/>
              <w:rPr>
                <w:rFonts w:ascii="Arial" w:hAnsi="Arial" w:cs="Arial"/>
                <w:i/>
                <w:sz w:val="18"/>
                <w:szCs w:val="18"/>
              </w:rPr>
            </w:pPr>
            <w:r w:rsidRPr="00C536BE">
              <w:rPr>
                <w:rFonts w:ascii="Arial" w:hAnsi="Arial" w:cs="Arial"/>
                <w:sz w:val="22"/>
                <w:szCs w:val="22"/>
                <w:u w:val="single"/>
              </w:rPr>
              <w:tab/>
            </w:r>
            <w:r w:rsidRPr="00C536BE">
              <w:rPr>
                <w:rFonts w:ascii="Arial" w:hAnsi="Arial" w:cs="Arial"/>
                <w:sz w:val="22"/>
                <w:szCs w:val="22"/>
                <w:u w:val="single"/>
              </w:rPr>
              <w:br/>
            </w:r>
            <w:r w:rsidRPr="00C536BE">
              <w:rPr>
                <w:rFonts w:ascii="Arial" w:hAnsi="Arial" w:cs="Arial"/>
                <w:i/>
                <w:sz w:val="18"/>
                <w:szCs w:val="18"/>
              </w:rPr>
              <w:t>Signature of notary or court clerk</w:t>
            </w:r>
          </w:p>
          <w:p w14:paraId="79E44F05" w14:textId="77777777" w:rsidR="0063072A" w:rsidRPr="00C536BE" w:rsidRDefault="0063072A" w:rsidP="00530818">
            <w:pPr>
              <w:tabs>
                <w:tab w:val="right" w:pos="9162"/>
              </w:tabs>
              <w:spacing w:before="200" w:after="0"/>
              <w:ind w:left="4939"/>
              <w:rPr>
                <w:rFonts w:ascii="Arial" w:hAnsi="Arial" w:cs="Arial"/>
                <w:i/>
                <w:sz w:val="22"/>
                <w:szCs w:val="22"/>
              </w:rPr>
            </w:pPr>
            <w:r w:rsidRPr="00C536BE">
              <w:rPr>
                <w:rFonts w:ascii="Arial" w:hAnsi="Arial" w:cs="Arial"/>
                <w:sz w:val="22"/>
                <w:szCs w:val="22"/>
                <w:u w:val="single"/>
              </w:rPr>
              <w:tab/>
            </w:r>
            <w:r w:rsidR="00C16D50" w:rsidRPr="00C536BE">
              <w:rPr>
                <w:rFonts w:ascii="Arial" w:hAnsi="Arial" w:cs="Arial"/>
                <w:sz w:val="22"/>
                <w:szCs w:val="22"/>
                <w:u w:val="single"/>
              </w:rPr>
              <w:br/>
            </w:r>
            <w:r w:rsidR="00C16D50" w:rsidRPr="00C536BE">
              <w:rPr>
                <w:rFonts w:ascii="Arial" w:hAnsi="Arial" w:cs="Arial"/>
                <w:i/>
                <w:sz w:val="18"/>
                <w:szCs w:val="18"/>
              </w:rPr>
              <w:t>Print name of notary or court clerk</w:t>
            </w:r>
          </w:p>
          <w:p w14:paraId="46B87557" w14:textId="77777777" w:rsidR="0063072A" w:rsidRPr="00E45A56" w:rsidRDefault="006F5CEB" w:rsidP="00530818">
            <w:pPr>
              <w:tabs>
                <w:tab w:val="right" w:pos="9162"/>
              </w:tabs>
              <w:spacing w:before="120" w:after="0"/>
              <w:ind w:left="5299" w:hanging="36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[  ]</w:t>
            </w:r>
            <w:r w:rsidR="00C16D50" w:rsidRPr="00E45A56">
              <w:rPr>
                <w:rFonts w:ascii="Arial" w:hAnsi="Arial" w:cs="Arial"/>
                <w:sz w:val="21"/>
                <w:szCs w:val="21"/>
              </w:rPr>
              <w:tab/>
              <w:t>I am a notary public</w:t>
            </w:r>
            <w:r w:rsidR="0063072A" w:rsidRPr="00E45A56">
              <w:rPr>
                <w:rFonts w:ascii="Arial" w:hAnsi="Arial" w:cs="Arial"/>
                <w:sz w:val="21"/>
                <w:szCs w:val="21"/>
              </w:rPr>
              <w:t xml:space="preserve"> in and for the state of</w:t>
            </w:r>
            <w:r w:rsidR="007D22EB" w:rsidRPr="00E45A56">
              <w:rPr>
                <w:rFonts w:ascii="Arial" w:hAnsi="Arial" w:cs="Arial"/>
                <w:sz w:val="21"/>
                <w:szCs w:val="21"/>
              </w:rPr>
              <w:t xml:space="preserve">: </w:t>
            </w:r>
            <w:r w:rsidR="00C16D50" w:rsidRPr="00E45A56">
              <w:rPr>
                <w:rFonts w:ascii="Arial" w:hAnsi="Arial" w:cs="Arial"/>
                <w:sz w:val="21"/>
                <w:szCs w:val="21"/>
                <w:u w:val="single"/>
              </w:rPr>
              <w:tab/>
            </w:r>
          </w:p>
          <w:p w14:paraId="2D7A74A1" w14:textId="77777777" w:rsidR="0063072A" w:rsidRPr="00E45A56" w:rsidRDefault="0063072A" w:rsidP="00530818">
            <w:pPr>
              <w:tabs>
                <w:tab w:val="right" w:pos="9162"/>
              </w:tabs>
              <w:spacing w:before="120" w:after="0"/>
              <w:ind w:left="5299"/>
              <w:rPr>
                <w:rFonts w:ascii="Arial" w:hAnsi="Arial" w:cs="Arial"/>
                <w:sz w:val="21"/>
                <w:szCs w:val="21"/>
                <w:u w:val="single"/>
              </w:rPr>
            </w:pPr>
            <w:r w:rsidRPr="00E45A56">
              <w:rPr>
                <w:rFonts w:ascii="Arial" w:hAnsi="Arial" w:cs="Arial"/>
                <w:sz w:val="21"/>
                <w:szCs w:val="21"/>
              </w:rPr>
              <w:t xml:space="preserve">My commission expires: </w:t>
            </w:r>
            <w:r w:rsidRPr="00E45A56">
              <w:rPr>
                <w:rFonts w:ascii="Arial" w:hAnsi="Arial" w:cs="Arial"/>
                <w:sz w:val="21"/>
                <w:szCs w:val="21"/>
                <w:u w:val="single"/>
              </w:rPr>
              <w:tab/>
            </w:r>
          </w:p>
          <w:p w14:paraId="4DD91F27" w14:textId="77777777" w:rsidR="00C16D50" w:rsidRPr="00E45A56" w:rsidRDefault="006F5CEB" w:rsidP="00530818">
            <w:pPr>
              <w:tabs>
                <w:tab w:val="right" w:pos="9162"/>
              </w:tabs>
              <w:spacing w:before="160" w:after="0"/>
              <w:ind w:left="5299" w:hanging="36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[  ]</w:t>
            </w:r>
            <w:r w:rsidR="008112BC" w:rsidRPr="00E45A56">
              <w:rPr>
                <w:rFonts w:ascii="Arial" w:hAnsi="Arial" w:cs="Arial"/>
                <w:sz w:val="21"/>
                <w:szCs w:val="21"/>
              </w:rPr>
              <w:tab/>
            </w:r>
            <w:r w:rsidR="00C16D50" w:rsidRPr="00E45A56">
              <w:rPr>
                <w:rFonts w:ascii="Arial" w:hAnsi="Arial" w:cs="Arial"/>
                <w:sz w:val="21"/>
                <w:szCs w:val="21"/>
              </w:rPr>
              <w:t xml:space="preserve">I am a court clerk in </w:t>
            </w:r>
            <w:r w:rsidR="008112BC" w:rsidRPr="00E45A56">
              <w:rPr>
                <w:rFonts w:ascii="Arial" w:hAnsi="Arial" w:cs="Arial"/>
                <w:sz w:val="21"/>
                <w:szCs w:val="21"/>
              </w:rPr>
              <w:t xml:space="preserve">a court of record in </w:t>
            </w:r>
          </w:p>
          <w:p w14:paraId="1D8CECC4" w14:textId="77777777" w:rsidR="00C16D50" w:rsidRPr="00E45A56" w:rsidRDefault="00C16D50" w:rsidP="00530818">
            <w:pPr>
              <w:tabs>
                <w:tab w:val="right" w:pos="9162"/>
              </w:tabs>
              <w:spacing w:before="80" w:after="0"/>
              <w:ind w:left="5299"/>
              <w:rPr>
                <w:rFonts w:ascii="Arial" w:hAnsi="Arial" w:cs="Arial"/>
                <w:i/>
                <w:sz w:val="21"/>
                <w:szCs w:val="21"/>
                <w:u w:val="single"/>
              </w:rPr>
            </w:pPr>
            <w:r w:rsidRPr="00E45A56">
              <w:rPr>
                <w:rFonts w:ascii="Arial" w:hAnsi="Arial" w:cs="Arial"/>
                <w:i/>
                <w:sz w:val="21"/>
                <w:szCs w:val="21"/>
              </w:rPr>
              <w:t xml:space="preserve">(county): </w:t>
            </w:r>
            <w:r w:rsidRPr="00E45A56">
              <w:rPr>
                <w:rFonts w:ascii="Arial" w:hAnsi="Arial" w:cs="Arial"/>
                <w:i/>
                <w:sz w:val="21"/>
                <w:szCs w:val="21"/>
                <w:u w:val="single"/>
              </w:rPr>
              <w:tab/>
            </w:r>
          </w:p>
          <w:p w14:paraId="4263EDA0" w14:textId="77777777" w:rsidR="0063072A" w:rsidRPr="00C536BE" w:rsidRDefault="008112BC" w:rsidP="00530818">
            <w:pPr>
              <w:tabs>
                <w:tab w:val="left" w:pos="5292"/>
                <w:tab w:val="right" w:pos="9162"/>
              </w:tabs>
              <w:spacing w:before="80" w:after="120"/>
              <w:ind w:left="1422"/>
              <w:rPr>
                <w:rFonts w:ascii="Arial" w:hAnsi="Arial" w:cs="Arial"/>
                <w:i/>
                <w:sz w:val="22"/>
                <w:szCs w:val="22"/>
              </w:rPr>
            </w:pPr>
            <w:r w:rsidRPr="00E45A56">
              <w:rPr>
                <w:rFonts w:ascii="Arial" w:hAnsi="Arial" w:cs="Arial"/>
                <w:i/>
                <w:sz w:val="18"/>
                <w:szCs w:val="18"/>
              </w:rPr>
              <w:t>(Print seal above.)</w:t>
            </w:r>
            <w:r w:rsidRPr="00E45A56">
              <w:rPr>
                <w:rFonts w:ascii="Arial" w:hAnsi="Arial" w:cs="Arial"/>
                <w:i/>
                <w:sz w:val="21"/>
                <w:szCs w:val="21"/>
              </w:rPr>
              <w:tab/>
            </w:r>
            <w:r w:rsidR="00C16D50" w:rsidRPr="00E45A56">
              <w:rPr>
                <w:rFonts w:ascii="Arial" w:hAnsi="Arial" w:cs="Arial"/>
                <w:i/>
                <w:sz w:val="21"/>
                <w:szCs w:val="21"/>
              </w:rPr>
              <w:t xml:space="preserve">(state): </w:t>
            </w:r>
            <w:r w:rsidR="00C16D50" w:rsidRPr="00E45A56">
              <w:rPr>
                <w:rFonts w:ascii="Arial" w:hAnsi="Arial" w:cs="Arial"/>
                <w:i/>
                <w:sz w:val="21"/>
                <w:szCs w:val="21"/>
                <w:u w:val="single"/>
              </w:rPr>
              <w:tab/>
            </w:r>
          </w:p>
        </w:tc>
      </w:tr>
    </w:tbl>
    <w:p w14:paraId="27331E56" w14:textId="77777777" w:rsidR="000B77FA" w:rsidRPr="00B82B0A" w:rsidRDefault="000B77FA" w:rsidP="00530818">
      <w:pPr>
        <w:pStyle w:val="WAItem"/>
        <w:keepNext w:val="0"/>
        <w:spacing w:before="0"/>
        <w:rPr>
          <w:rFonts w:ascii="Arial" w:hAnsi="Arial"/>
          <w:b/>
          <w:color w:val="000000"/>
        </w:rPr>
      </w:pPr>
    </w:p>
    <w:sectPr w:rsidR="000B77FA" w:rsidRPr="00B82B0A" w:rsidSect="00CE08DB">
      <w:footerReference w:type="default" r:id="rId11"/>
      <w:pgSz w:w="12240" w:h="15840" w:code="1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985254" w14:textId="77777777" w:rsidR="009E4C4B" w:rsidRDefault="009E4C4B">
      <w:pPr>
        <w:spacing w:after="0"/>
      </w:pPr>
      <w:r>
        <w:separator/>
      </w:r>
    </w:p>
  </w:endnote>
  <w:endnote w:type="continuationSeparator" w:id="0">
    <w:p w14:paraId="4DED0B54" w14:textId="77777777" w:rsidR="009E4C4B" w:rsidRDefault="009E4C4B">
      <w:pPr>
        <w:spacing w:after="0"/>
      </w:pPr>
      <w:r>
        <w:continuationSeparator/>
      </w:r>
    </w:p>
  </w:endnote>
  <w:endnote w:type="continuationNotice" w:id="1">
    <w:p w14:paraId="2170CDFF" w14:textId="77777777" w:rsidR="00804343" w:rsidRDefault="00804343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Lucida Grande">
    <w:altName w:val="Arial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3123"/>
      <w:gridCol w:w="3139"/>
      <w:gridCol w:w="3098"/>
    </w:tblGrid>
    <w:tr w:rsidR="0020345D" w:rsidRPr="005A22CD" w14:paraId="285C63AE" w14:textId="77777777" w:rsidTr="005A22CD">
      <w:tc>
        <w:tcPr>
          <w:tcW w:w="3192" w:type="dxa"/>
          <w:shd w:val="clear" w:color="auto" w:fill="auto"/>
        </w:tcPr>
        <w:p w14:paraId="21204E9B" w14:textId="77777777" w:rsidR="0020345D" w:rsidRPr="005A22CD" w:rsidRDefault="0020345D" w:rsidP="005A22CD">
          <w:pPr>
            <w:pStyle w:val="Footer"/>
            <w:tabs>
              <w:tab w:val="clear" w:pos="4320"/>
              <w:tab w:val="clear" w:pos="8640"/>
              <w:tab w:val="center" w:pos="4680"/>
              <w:tab w:val="right" w:pos="9360"/>
            </w:tabs>
            <w:rPr>
              <w:rFonts w:ascii="Arial" w:hAnsi="Arial" w:cs="Arial"/>
              <w:sz w:val="18"/>
              <w:szCs w:val="18"/>
            </w:rPr>
          </w:pPr>
          <w:r w:rsidRPr="005A22CD">
            <w:rPr>
              <w:rFonts w:ascii="Arial" w:hAnsi="Arial" w:cs="Arial"/>
              <w:sz w:val="18"/>
              <w:szCs w:val="18"/>
            </w:rPr>
            <w:t>CR 4(g), RCW 4.28.080</w:t>
          </w:r>
        </w:p>
        <w:p w14:paraId="6F744FEC" w14:textId="77777777" w:rsidR="0020345D" w:rsidRPr="005A22CD" w:rsidRDefault="0020345D" w:rsidP="005A22CD">
          <w:pPr>
            <w:pStyle w:val="Footer"/>
            <w:tabs>
              <w:tab w:val="center" w:pos="4680"/>
              <w:tab w:val="right" w:pos="9360"/>
            </w:tabs>
            <w:rPr>
              <w:rFonts w:ascii="Arial" w:hAnsi="Arial" w:cs="Arial"/>
              <w:sz w:val="18"/>
              <w:szCs w:val="18"/>
            </w:rPr>
          </w:pPr>
          <w:r w:rsidRPr="005A22CD">
            <w:rPr>
              <w:rFonts w:ascii="Arial" w:hAnsi="Arial" w:cs="Arial"/>
              <w:sz w:val="18"/>
              <w:szCs w:val="18"/>
            </w:rPr>
            <w:t xml:space="preserve">Optional Form </w:t>
          </w:r>
          <w:r w:rsidRPr="00E81EA2">
            <w:rPr>
              <w:rFonts w:ascii="Arial" w:hAnsi="Arial" w:cs="Arial"/>
              <w:i/>
              <w:sz w:val="18"/>
              <w:szCs w:val="18"/>
            </w:rPr>
            <w:t>(</w:t>
          </w:r>
          <w:r w:rsidR="00E908DA" w:rsidRPr="00E81EA2">
            <w:rPr>
              <w:rFonts w:ascii="Arial" w:hAnsi="Arial" w:cs="Arial"/>
              <w:i/>
              <w:sz w:val="18"/>
              <w:szCs w:val="18"/>
            </w:rPr>
            <w:t>0</w:t>
          </w:r>
          <w:r w:rsidR="00E81EA2" w:rsidRPr="00E81EA2">
            <w:rPr>
              <w:rFonts w:ascii="Arial" w:hAnsi="Arial" w:cs="Arial"/>
              <w:i/>
              <w:sz w:val="18"/>
              <w:szCs w:val="18"/>
            </w:rPr>
            <w:t>6</w:t>
          </w:r>
          <w:r w:rsidR="00E908DA" w:rsidRPr="00E81EA2">
            <w:rPr>
              <w:rFonts w:ascii="Arial" w:hAnsi="Arial" w:cs="Arial"/>
              <w:i/>
              <w:sz w:val="18"/>
              <w:szCs w:val="18"/>
            </w:rPr>
            <w:t>/20</w:t>
          </w:r>
          <w:r w:rsidR="00E81EA2" w:rsidRPr="00E81EA2">
            <w:rPr>
              <w:rFonts w:ascii="Arial" w:hAnsi="Arial" w:cs="Arial"/>
              <w:i/>
              <w:sz w:val="18"/>
              <w:szCs w:val="18"/>
            </w:rPr>
            <w:t>20</w:t>
          </w:r>
          <w:r w:rsidRPr="00E81EA2">
            <w:rPr>
              <w:rFonts w:ascii="Arial" w:hAnsi="Arial" w:cs="Arial"/>
              <w:i/>
              <w:sz w:val="18"/>
              <w:szCs w:val="18"/>
            </w:rPr>
            <w:t>)</w:t>
          </w:r>
        </w:p>
        <w:p w14:paraId="5C2AF2BD" w14:textId="77777777" w:rsidR="0020345D" w:rsidRPr="005A22CD" w:rsidRDefault="00E64FB8" w:rsidP="005A22CD">
          <w:pPr>
            <w:pStyle w:val="Footer"/>
            <w:tabs>
              <w:tab w:val="clear" w:pos="4320"/>
              <w:tab w:val="clear" w:pos="8640"/>
              <w:tab w:val="center" w:pos="4680"/>
              <w:tab w:val="right" w:pos="9360"/>
            </w:tabs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b/>
              <w:sz w:val="18"/>
              <w:szCs w:val="18"/>
            </w:rPr>
            <w:t>FL All Family 101</w:t>
          </w:r>
        </w:p>
      </w:tc>
      <w:tc>
        <w:tcPr>
          <w:tcW w:w="3192" w:type="dxa"/>
          <w:shd w:val="clear" w:color="auto" w:fill="auto"/>
        </w:tcPr>
        <w:p w14:paraId="76AF2CFA" w14:textId="77777777" w:rsidR="0020345D" w:rsidRPr="005A22CD" w:rsidRDefault="0020345D" w:rsidP="005A22CD">
          <w:pPr>
            <w:pStyle w:val="Footer"/>
            <w:tabs>
              <w:tab w:val="clear" w:pos="4320"/>
              <w:tab w:val="clear" w:pos="8640"/>
              <w:tab w:val="center" w:pos="4680"/>
              <w:tab w:val="right" w:pos="9360"/>
            </w:tabs>
            <w:jc w:val="center"/>
            <w:rPr>
              <w:rFonts w:ascii="Arial" w:hAnsi="Arial" w:cs="Arial"/>
              <w:sz w:val="18"/>
              <w:szCs w:val="18"/>
            </w:rPr>
          </w:pPr>
          <w:r w:rsidRPr="005A22CD">
            <w:rPr>
              <w:rFonts w:ascii="Arial" w:hAnsi="Arial" w:cs="Arial"/>
              <w:sz w:val="18"/>
              <w:szCs w:val="18"/>
            </w:rPr>
            <w:t xml:space="preserve">Proof of </w:t>
          </w:r>
          <w:r w:rsidR="00D60BAB">
            <w:rPr>
              <w:rFonts w:ascii="Arial" w:hAnsi="Arial" w:cs="Arial"/>
              <w:sz w:val="18"/>
              <w:szCs w:val="18"/>
            </w:rPr>
            <w:t xml:space="preserve">Personal </w:t>
          </w:r>
          <w:r w:rsidRPr="005A22CD">
            <w:rPr>
              <w:rFonts w:ascii="Arial" w:hAnsi="Arial" w:cs="Arial"/>
              <w:sz w:val="18"/>
              <w:szCs w:val="18"/>
            </w:rPr>
            <w:t>Service</w:t>
          </w:r>
        </w:p>
        <w:p w14:paraId="395D5760" w14:textId="77777777" w:rsidR="006C1900" w:rsidRDefault="006C1900" w:rsidP="006C1900">
          <w:pPr>
            <w:pStyle w:val="Footer"/>
            <w:tabs>
              <w:tab w:val="clear" w:pos="4320"/>
              <w:tab w:val="clear" w:pos="8640"/>
              <w:tab w:val="center" w:pos="1488"/>
              <w:tab w:val="right" w:pos="2976"/>
              <w:tab w:val="center" w:pos="4680"/>
              <w:tab w:val="right" w:pos="9360"/>
            </w:tabs>
            <w:rPr>
              <w:rFonts w:ascii="Arial" w:hAnsi="Arial" w:cs="Arial"/>
              <w:b/>
              <w:sz w:val="18"/>
              <w:szCs w:val="18"/>
            </w:rPr>
          </w:pPr>
        </w:p>
        <w:p w14:paraId="4CEDCEB9" w14:textId="45EBCD04" w:rsidR="0020345D" w:rsidRPr="00F17F5C" w:rsidRDefault="006C1900" w:rsidP="006C1900">
          <w:pPr>
            <w:pStyle w:val="Footer"/>
            <w:tabs>
              <w:tab w:val="clear" w:pos="4320"/>
              <w:tab w:val="clear" w:pos="8640"/>
              <w:tab w:val="center" w:pos="1488"/>
              <w:tab w:val="right" w:pos="2976"/>
              <w:tab w:val="center" w:pos="4680"/>
              <w:tab w:val="right" w:pos="9360"/>
            </w:tabs>
            <w:rPr>
              <w:rFonts w:ascii="Arial" w:hAnsi="Arial" w:cs="Arial"/>
              <w:b/>
              <w:sz w:val="18"/>
              <w:szCs w:val="18"/>
            </w:rPr>
          </w:pPr>
          <w:r>
            <w:rPr>
              <w:rFonts w:ascii="Arial" w:hAnsi="Arial" w:cs="Arial"/>
              <w:b/>
              <w:sz w:val="18"/>
              <w:szCs w:val="18"/>
            </w:rPr>
            <w:tab/>
          </w:r>
          <w:r w:rsidR="0020345D" w:rsidRPr="00F17F5C">
            <w:rPr>
              <w:rFonts w:ascii="Arial" w:hAnsi="Arial" w:cs="Arial"/>
              <w:b/>
              <w:sz w:val="18"/>
              <w:szCs w:val="18"/>
            </w:rPr>
            <w:t>p.</w:t>
          </w:r>
          <w:r w:rsidR="00F17F5C" w:rsidRPr="00F17F5C">
            <w:rPr>
              <w:rFonts w:ascii="Arial" w:hAnsi="Arial" w:cs="Arial"/>
              <w:b/>
              <w:sz w:val="18"/>
              <w:szCs w:val="18"/>
            </w:rPr>
            <w:t xml:space="preserve"> </w:t>
          </w:r>
          <w:r w:rsidR="00367BE2" w:rsidRPr="00F17F5C">
            <w:rPr>
              <w:rFonts w:ascii="Arial" w:hAnsi="Arial" w:cs="Arial"/>
              <w:b/>
              <w:sz w:val="18"/>
              <w:szCs w:val="18"/>
            </w:rPr>
            <w:fldChar w:fldCharType="begin"/>
          </w:r>
          <w:r w:rsidR="00F17F5C" w:rsidRPr="00F17F5C">
            <w:rPr>
              <w:rFonts w:ascii="Arial" w:hAnsi="Arial" w:cs="Arial"/>
              <w:b/>
              <w:sz w:val="18"/>
              <w:szCs w:val="18"/>
            </w:rPr>
            <w:instrText xml:space="preserve"> PAGE  \* Arabic  \* MERGEFORMAT </w:instrText>
          </w:r>
          <w:r w:rsidR="00367BE2" w:rsidRPr="00F17F5C">
            <w:rPr>
              <w:rFonts w:ascii="Arial" w:hAnsi="Arial" w:cs="Arial"/>
              <w:b/>
              <w:sz w:val="18"/>
              <w:szCs w:val="18"/>
            </w:rPr>
            <w:fldChar w:fldCharType="separate"/>
          </w:r>
          <w:r w:rsidR="008D3EC1">
            <w:rPr>
              <w:rFonts w:ascii="Arial" w:hAnsi="Arial" w:cs="Arial"/>
              <w:b/>
              <w:noProof/>
              <w:sz w:val="18"/>
              <w:szCs w:val="18"/>
            </w:rPr>
            <w:t>2</w:t>
          </w:r>
          <w:r w:rsidR="00367BE2" w:rsidRPr="00F17F5C">
            <w:rPr>
              <w:rFonts w:ascii="Arial" w:hAnsi="Arial" w:cs="Arial"/>
              <w:b/>
              <w:sz w:val="18"/>
              <w:szCs w:val="18"/>
            </w:rPr>
            <w:fldChar w:fldCharType="end"/>
          </w:r>
          <w:r w:rsidR="00F17F5C" w:rsidRPr="00F17F5C">
            <w:rPr>
              <w:rFonts w:ascii="Arial" w:hAnsi="Arial" w:cs="Arial"/>
              <w:b/>
              <w:sz w:val="18"/>
              <w:szCs w:val="18"/>
            </w:rPr>
            <w:t xml:space="preserve"> of </w:t>
          </w:r>
          <w:r w:rsidR="00CE08DB" w:rsidRPr="00CE08DB">
            <w:rPr>
              <w:rFonts w:ascii="Arial" w:hAnsi="Arial" w:cs="Arial"/>
              <w:b/>
              <w:bCs/>
              <w:sz w:val="18"/>
              <w:szCs w:val="18"/>
            </w:rPr>
            <w:fldChar w:fldCharType="begin"/>
          </w:r>
          <w:r w:rsidR="00CE08DB" w:rsidRPr="00CE08DB">
            <w:rPr>
              <w:rFonts w:ascii="Arial" w:hAnsi="Arial" w:cs="Arial"/>
              <w:b/>
              <w:bCs/>
              <w:sz w:val="18"/>
              <w:szCs w:val="18"/>
            </w:rPr>
            <w:instrText xml:space="preserve"> SECTIONPAGES   \* MERGEFORMAT </w:instrText>
          </w:r>
          <w:r w:rsidR="00CE08DB" w:rsidRPr="00CE08DB">
            <w:rPr>
              <w:rFonts w:ascii="Arial" w:hAnsi="Arial" w:cs="Arial"/>
              <w:b/>
              <w:bCs/>
              <w:sz w:val="18"/>
              <w:szCs w:val="18"/>
            </w:rPr>
            <w:fldChar w:fldCharType="separate"/>
          </w:r>
          <w:r w:rsidR="00296F14">
            <w:rPr>
              <w:rFonts w:ascii="Arial" w:hAnsi="Arial" w:cs="Arial"/>
              <w:b/>
              <w:bCs/>
              <w:noProof/>
              <w:sz w:val="18"/>
              <w:szCs w:val="18"/>
            </w:rPr>
            <w:t>3</w:t>
          </w:r>
          <w:r w:rsidR="00CE08DB" w:rsidRPr="00CE08DB">
            <w:rPr>
              <w:rFonts w:ascii="Arial" w:hAnsi="Arial" w:cs="Arial"/>
              <w:b/>
              <w:bCs/>
              <w:sz w:val="18"/>
              <w:szCs w:val="18"/>
            </w:rPr>
            <w:fldChar w:fldCharType="end"/>
          </w:r>
          <w:r>
            <w:rPr>
              <w:rFonts w:ascii="Arial" w:hAnsi="Arial" w:cs="Arial"/>
              <w:b/>
              <w:noProof/>
              <w:sz w:val="18"/>
              <w:szCs w:val="18"/>
            </w:rPr>
            <w:tab/>
          </w:r>
        </w:p>
      </w:tc>
      <w:tc>
        <w:tcPr>
          <w:tcW w:w="3192" w:type="dxa"/>
          <w:shd w:val="clear" w:color="auto" w:fill="auto"/>
        </w:tcPr>
        <w:p w14:paraId="5A2068AC" w14:textId="77777777" w:rsidR="0020345D" w:rsidRPr="005A22CD" w:rsidRDefault="0020345D" w:rsidP="005A22CD">
          <w:pPr>
            <w:pStyle w:val="Footer"/>
            <w:tabs>
              <w:tab w:val="clear" w:pos="4320"/>
              <w:tab w:val="clear" w:pos="8640"/>
              <w:tab w:val="center" w:pos="4680"/>
              <w:tab w:val="right" w:pos="9360"/>
            </w:tabs>
            <w:rPr>
              <w:rFonts w:ascii="Arial" w:hAnsi="Arial" w:cs="Arial"/>
              <w:sz w:val="18"/>
              <w:szCs w:val="18"/>
            </w:rPr>
          </w:pPr>
        </w:p>
      </w:tc>
    </w:tr>
  </w:tbl>
  <w:p w14:paraId="7B68D1D7" w14:textId="77777777" w:rsidR="000B77FA" w:rsidRPr="0020345D" w:rsidRDefault="000B77FA" w:rsidP="0020345D">
    <w:pPr>
      <w:pStyle w:val="Footer"/>
      <w:tabs>
        <w:tab w:val="clear" w:pos="4320"/>
        <w:tab w:val="clear" w:pos="8640"/>
        <w:tab w:val="center" w:pos="4680"/>
        <w:tab w:val="right" w:pos="9360"/>
      </w:tabs>
      <w:rPr>
        <w:rFonts w:ascii="Arial" w:hAnsi="Arial" w:cs="Arial"/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D0B754" w14:textId="77777777" w:rsidR="009E4C4B" w:rsidRDefault="009E4C4B">
      <w:pPr>
        <w:spacing w:after="0"/>
      </w:pPr>
      <w:r>
        <w:separator/>
      </w:r>
    </w:p>
  </w:footnote>
  <w:footnote w:type="continuationSeparator" w:id="0">
    <w:p w14:paraId="19DC0047" w14:textId="77777777" w:rsidR="009E4C4B" w:rsidRDefault="009E4C4B">
      <w:pPr>
        <w:spacing w:after="0"/>
      </w:pPr>
      <w:r>
        <w:continuationSeparator/>
      </w:r>
    </w:p>
  </w:footnote>
  <w:footnote w:type="continuationNotice" w:id="1">
    <w:p w14:paraId="259088B6" w14:textId="77777777" w:rsidR="00804343" w:rsidRDefault="00804343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2634" type="#_x0000_t75" style="width:18pt;height:18pt;visibility:visible" o:bullet="t">
        <v:imagedata r:id="rId1" o:title=""/>
      </v:shape>
    </w:pict>
  </w:numPicBullet>
  <w:numPicBullet w:numPicBulletId="1">
    <w:pict>
      <v:shape id="_x0000_i2635" type="#_x0000_t75" alt="11_BIG" style="width:15pt;height:15pt;visibility:visible" o:bullet="t">
        <v:imagedata r:id="rId2" o:title=""/>
      </v:shape>
    </w:pict>
  </w:numPicBullet>
  <w:numPicBullet w:numPicBulletId="2">
    <w:pict>
      <v:shape id="_x0000_i2636" type="#_x0000_t75" style="width:14.5pt;height:14.5pt;visibility:visible" o:bullet="t">
        <v:imagedata r:id="rId3" o:title=""/>
      </v:shape>
    </w:pict>
  </w:numPicBullet>
  <w:numPicBullet w:numPicBulletId="3">
    <w:pict>
      <v:shape id="_x0000_i2637" type="#_x0000_t75" style="width:14.5pt;height:14.5pt;visibility:visible" o:bullet="t">
        <v:imagedata r:id="rId4" o:title=""/>
      </v:shape>
    </w:pict>
  </w:numPicBullet>
  <w:numPicBullet w:numPicBulletId="4">
    <w:pict>
      <v:shape id="_x0000_i2638" type="#_x0000_t75" style="width:18pt;height:18pt;visibility:visible" o:bullet="t">
        <v:imagedata r:id="rId5" o:title=""/>
      </v:shape>
    </w:pict>
  </w:numPicBullet>
  <w:numPicBullet w:numPicBulletId="5">
    <w:pict>
      <v:shape id="_x0000_i2639" type="#_x0000_t75" style="width:18pt;height:18pt;visibility:visible" o:bullet="t">
        <v:imagedata r:id="rId6" o:title=""/>
      </v:shape>
    </w:pict>
  </w:numPicBullet>
  <w:abstractNum w:abstractNumId="0" w15:restartNumberingAfterBreak="0">
    <w:nsid w:val="FFFFFF1D"/>
    <w:multiLevelType w:val="multilevel"/>
    <w:tmpl w:val="E688AE08"/>
    <w:lvl w:ilvl="0">
      <w:start w:val="1"/>
      <w:numFmt w:val="bullet"/>
      <w:pStyle w:val="PlaceholderText1"/>
      <w:lvlText w:val=""/>
      <w:lvlJc w:val="left"/>
      <w:pPr>
        <w:tabs>
          <w:tab w:val="num" w:pos="450"/>
        </w:tabs>
        <w:ind w:left="450"/>
      </w:pPr>
      <w:rPr>
        <w:rFonts w:ascii="Symbol" w:hAnsi="Symbol" w:hint="default"/>
      </w:rPr>
    </w:lvl>
    <w:lvl w:ilvl="1">
      <w:start w:val="1"/>
      <w:numFmt w:val="bullet"/>
      <w:pStyle w:val="NoSpacing"/>
      <w:lvlText w:val=""/>
      <w:lvlJc w:val="left"/>
      <w:pPr>
        <w:tabs>
          <w:tab w:val="num" w:pos="1170"/>
        </w:tabs>
        <w:ind w:left="1530" w:hanging="360"/>
      </w:pPr>
      <w:rPr>
        <w:rFonts w:ascii="Symbol" w:hAnsi="Symbol" w:hint="default"/>
      </w:rPr>
    </w:lvl>
    <w:lvl w:ilvl="2">
      <w:start w:val="1"/>
      <w:numFmt w:val="bullet"/>
      <w:pStyle w:val="LightShading1"/>
      <w:lvlText w:val="o"/>
      <w:lvlJc w:val="left"/>
      <w:pPr>
        <w:tabs>
          <w:tab w:val="num" w:pos="1890"/>
        </w:tabs>
        <w:ind w:left="2250" w:hanging="360"/>
      </w:pPr>
      <w:rPr>
        <w:rFonts w:ascii="Courier New" w:hAnsi="Courier New" w:hint="default"/>
      </w:rPr>
    </w:lvl>
    <w:lvl w:ilvl="3">
      <w:start w:val="1"/>
      <w:numFmt w:val="bullet"/>
      <w:pStyle w:val="LightList1"/>
      <w:lvlText w:val=""/>
      <w:lvlJc w:val="left"/>
      <w:pPr>
        <w:tabs>
          <w:tab w:val="num" w:pos="2610"/>
        </w:tabs>
        <w:ind w:left="2970" w:hanging="360"/>
      </w:pPr>
      <w:rPr>
        <w:rFonts w:ascii="Wingdings" w:hAnsi="Wingdings" w:hint="default"/>
      </w:rPr>
    </w:lvl>
    <w:lvl w:ilvl="4">
      <w:start w:val="1"/>
      <w:numFmt w:val="bullet"/>
      <w:pStyle w:val="LightGrid1"/>
      <w:lvlText w:val=""/>
      <w:lvlJc w:val="left"/>
      <w:pPr>
        <w:tabs>
          <w:tab w:val="num" w:pos="3330"/>
        </w:tabs>
        <w:ind w:left="3690" w:hanging="360"/>
      </w:pPr>
      <w:rPr>
        <w:rFonts w:ascii="Wingdings" w:hAnsi="Wingdings" w:hint="default"/>
      </w:rPr>
    </w:lvl>
    <w:lvl w:ilvl="5">
      <w:start w:val="1"/>
      <w:numFmt w:val="bullet"/>
      <w:pStyle w:val="MediumShading11"/>
      <w:lvlText w:val=""/>
      <w:lvlJc w:val="left"/>
      <w:pPr>
        <w:tabs>
          <w:tab w:val="num" w:pos="4050"/>
        </w:tabs>
        <w:ind w:left="4410" w:hanging="360"/>
      </w:pPr>
      <w:rPr>
        <w:rFonts w:ascii="Symbol" w:hAnsi="Symbol" w:hint="default"/>
      </w:rPr>
    </w:lvl>
    <w:lvl w:ilvl="6">
      <w:start w:val="1"/>
      <w:numFmt w:val="bullet"/>
      <w:pStyle w:val="MediumShading21"/>
      <w:lvlText w:val="o"/>
      <w:lvlJc w:val="left"/>
      <w:pPr>
        <w:tabs>
          <w:tab w:val="num" w:pos="4770"/>
        </w:tabs>
        <w:ind w:left="5130" w:hanging="360"/>
      </w:pPr>
      <w:rPr>
        <w:rFonts w:ascii="Courier New" w:hAnsi="Courier New" w:hint="default"/>
      </w:rPr>
    </w:lvl>
    <w:lvl w:ilvl="7">
      <w:start w:val="1"/>
      <w:numFmt w:val="bullet"/>
      <w:pStyle w:val="MediumList11"/>
      <w:lvlText w:val=""/>
      <w:lvlJc w:val="left"/>
      <w:pPr>
        <w:tabs>
          <w:tab w:val="num" w:pos="5490"/>
        </w:tabs>
        <w:ind w:left="5850" w:hanging="360"/>
      </w:pPr>
      <w:rPr>
        <w:rFonts w:ascii="Wingdings" w:hAnsi="Wingdings" w:hint="default"/>
      </w:rPr>
    </w:lvl>
    <w:lvl w:ilvl="8">
      <w:start w:val="1"/>
      <w:numFmt w:val="bullet"/>
      <w:pStyle w:val="MediumList21"/>
      <w:lvlText w:val=""/>
      <w:lvlJc w:val="left"/>
      <w:pPr>
        <w:tabs>
          <w:tab w:val="num" w:pos="6210"/>
        </w:tabs>
        <w:ind w:left="657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185E10F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3BFCA71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A784F8C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3E3CC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3CF053A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5AFAB9B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22A2F7C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CC92A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ECD651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41D6FE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F5849BB"/>
    <w:multiLevelType w:val="hybridMultilevel"/>
    <w:tmpl w:val="F2EE17F2"/>
    <w:lvl w:ilvl="0" w:tplc="F1AAAEC8">
      <w:start w:val="1"/>
      <w:numFmt w:val="bullet"/>
      <w:pStyle w:val="WABulletLis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12" w15:restartNumberingAfterBreak="0">
    <w:nsid w:val="33144A34"/>
    <w:multiLevelType w:val="hybridMultilevel"/>
    <w:tmpl w:val="C34277F8"/>
    <w:lvl w:ilvl="0" w:tplc="D15A11AC">
      <w:start w:val="1"/>
      <w:numFmt w:val="decimal"/>
      <w:lvlText w:val="%1."/>
      <w:lvlJc w:val="left"/>
      <w:pPr>
        <w:ind w:left="720" w:hanging="360"/>
      </w:pPr>
      <w:rPr>
        <w:rFonts w:ascii="Arial Black" w:hAnsi="Arial Black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5993508">
    <w:abstractNumId w:val="0"/>
  </w:num>
  <w:num w:numId="2" w16cid:durableId="796097121">
    <w:abstractNumId w:val="11"/>
  </w:num>
  <w:num w:numId="3" w16cid:durableId="993333792">
    <w:abstractNumId w:val="10"/>
  </w:num>
  <w:num w:numId="4" w16cid:durableId="451444554">
    <w:abstractNumId w:val="8"/>
  </w:num>
  <w:num w:numId="5" w16cid:durableId="39942762">
    <w:abstractNumId w:val="7"/>
  </w:num>
  <w:num w:numId="6" w16cid:durableId="2134977934">
    <w:abstractNumId w:val="6"/>
  </w:num>
  <w:num w:numId="7" w16cid:durableId="1438482349">
    <w:abstractNumId w:val="5"/>
  </w:num>
  <w:num w:numId="8" w16cid:durableId="1401320896">
    <w:abstractNumId w:val="9"/>
  </w:num>
  <w:num w:numId="9" w16cid:durableId="372510501">
    <w:abstractNumId w:val="4"/>
  </w:num>
  <w:num w:numId="10" w16cid:durableId="1114667771">
    <w:abstractNumId w:val="3"/>
  </w:num>
  <w:num w:numId="11" w16cid:durableId="1162239845">
    <w:abstractNumId w:val="2"/>
  </w:num>
  <w:num w:numId="12" w16cid:durableId="1967152147">
    <w:abstractNumId w:val="1"/>
  </w:num>
  <w:num w:numId="13" w16cid:durableId="475491271">
    <w:abstractNumId w:val="12"/>
  </w:num>
  <w:num w:numId="14" w16cid:durableId="8646285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943"/>
    <w:rsid w:val="00000817"/>
    <w:rsid w:val="00004192"/>
    <w:rsid w:val="000069BF"/>
    <w:rsid w:val="00012598"/>
    <w:rsid w:val="00020802"/>
    <w:rsid w:val="000338CB"/>
    <w:rsid w:val="0006724F"/>
    <w:rsid w:val="00070400"/>
    <w:rsid w:val="00071701"/>
    <w:rsid w:val="000817BF"/>
    <w:rsid w:val="0009208F"/>
    <w:rsid w:val="00094678"/>
    <w:rsid w:val="000A0F57"/>
    <w:rsid w:val="000A6278"/>
    <w:rsid w:val="000B54F8"/>
    <w:rsid w:val="000B77FA"/>
    <w:rsid w:val="000C1D22"/>
    <w:rsid w:val="000D051C"/>
    <w:rsid w:val="00101739"/>
    <w:rsid w:val="00124BFB"/>
    <w:rsid w:val="001369E9"/>
    <w:rsid w:val="00137583"/>
    <w:rsid w:val="00144880"/>
    <w:rsid w:val="0015295E"/>
    <w:rsid w:val="00177A24"/>
    <w:rsid w:val="001835B8"/>
    <w:rsid w:val="001916C8"/>
    <w:rsid w:val="001A23CE"/>
    <w:rsid w:val="001B18D8"/>
    <w:rsid w:val="001B23B4"/>
    <w:rsid w:val="001C1286"/>
    <w:rsid w:val="001C5827"/>
    <w:rsid w:val="001E0E6E"/>
    <w:rsid w:val="001E30FF"/>
    <w:rsid w:val="001E794F"/>
    <w:rsid w:val="001F05D0"/>
    <w:rsid w:val="0020345D"/>
    <w:rsid w:val="00214B91"/>
    <w:rsid w:val="00216870"/>
    <w:rsid w:val="002177A9"/>
    <w:rsid w:val="00224183"/>
    <w:rsid w:val="00225ECF"/>
    <w:rsid w:val="0023224A"/>
    <w:rsid w:val="00236550"/>
    <w:rsid w:val="00245644"/>
    <w:rsid w:val="002457B0"/>
    <w:rsid w:val="002544DD"/>
    <w:rsid w:val="00265A28"/>
    <w:rsid w:val="00270C2C"/>
    <w:rsid w:val="00276AF4"/>
    <w:rsid w:val="0027704C"/>
    <w:rsid w:val="002813D0"/>
    <w:rsid w:val="00296F14"/>
    <w:rsid w:val="002A7D72"/>
    <w:rsid w:val="002A7D82"/>
    <w:rsid w:val="002B1322"/>
    <w:rsid w:val="002C38B9"/>
    <w:rsid w:val="002C60D8"/>
    <w:rsid w:val="002E0DE3"/>
    <w:rsid w:val="002E128D"/>
    <w:rsid w:val="00306AF8"/>
    <w:rsid w:val="00306D3C"/>
    <w:rsid w:val="00342A76"/>
    <w:rsid w:val="003516EA"/>
    <w:rsid w:val="003525B2"/>
    <w:rsid w:val="00352AE6"/>
    <w:rsid w:val="00354B5A"/>
    <w:rsid w:val="003662A6"/>
    <w:rsid w:val="00367BE2"/>
    <w:rsid w:val="00376CDD"/>
    <w:rsid w:val="0038091D"/>
    <w:rsid w:val="003B17C1"/>
    <w:rsid w:val="003D2FA0"/>
    <w:rsid w:val="003D3546"/>
    <w:rsid w:val="003D62CC"/>
    <w:rsid w:val="003E321A"/>
    <w:rsid w:val="004049C5"/>
    <w:rsid w:val="00404F5B"/>
    <w:rsid w:val="0044210E"/>
    <w:rsid w:val="004422B6"/>
    <w:rsid w:val="00445AF7"/>
    <w:rsid w:val="00446CF6"/>
    <w:rsid w:val="0045184D"/>
    <w:rsid w:val="00463B1F"/>
    <w:rsid w:val="00464775"/>
    <w:rsid w:val="00466CA2"/>
    <w:rsid w:val="00470E59"/>
    <w:rsid w:val="00492654"/>
    <w:rsid w:val="004B512B"/>
    <w:rsid w:val="004C48F3"/>
    <w:rsid w:val="004D56A5"/>
    <w:rsid w:val="004F5955"/>
    <w:rsid w:val="004F7B53"/>
    <w:rsid w:val="0050258B"/>
    <w:rsid w:val="005218F9"/>
    <w:rsid w:val="00521EAA"/>
    <w:rsid w:val="00530818"/>
    <w:rsid w:val="00532495"/>
    <w:rsid w:val="00534CEB"/>
    <w:rsid w:val="005772D4"/>
    <w:rsid w:val="005A22CD"/>
    <w:rsid w:val="005A4446"/>
    <w:rsid w:val="005E40AE"/>
    <w:rsid w:val="005E6EC4"/>
    <w:rsid w:val="00602B5A"/>
    <w:rsid w:val="00603CBF"/>
    <w:rsid w:val="00622CB6"/>
    <w:rsid w:val="00624F85"/>
    <w:rsid w:val="0063072A"/>
    <w:rsid w:val="006375E2"/>
    <w:rsid w:val="00657C33"/>
    <w:rsid w:val="00661832"/>
    <w:rsid w:val="00663525"/>
    <w:rsid w:val="00670352"/>
    <w:rsid w:val="00687622"/>
    <w:rsid w:val="00693C5C"/>
    <w:rsid w:val="006B061C"/>
    <w:rsid w:val="006B1244"/>
    <w:rsid w:val="006B5326"/>
    <w:rsid w:val="006C1900"/>
    <w:rsid w:val="006C25FF"/>
    <w:rsid w:val="006C654F"/>
    <w:rsid w:val="006C72CB"/>
    <w:rsid w:val="006E1E66"/>
    <w:rsid w:val="006F5CEB"/>
    <w:rsid w:val="00700B43"/>
    <w:rsid w:val="0070178D"/>
    <w:rsid w:val="007119C6"/>
    <w:rsid w:val="00713F8B"/>
    <w:rsid w:val="007152C9"/>
    <w:rsid w:val="007426DB"/>
    <w:rsid w:val="00782CC5"/>
    <w:rsid w:val="00793ED9"/>
    <w:rsid w:val="007A355F"/>
    <w:rsid w:val="007C0B3F"/>
    <w:rsid w:val="007C1BB2"/>
    <w:rsid w:val="007C4984"/>
    <w:rsid w:val="007D22EB"/>
    <w:rsid w:val="007E0799"/>
    <w:rsid w:val="008003C0"/>
    <w:rsid w:val="008007E5"/>
    <w:rsid w:val="00802E6F"/>
    <w:rsid w:val="00804343"/>
    <w:rsid w:val="008112BC"/>
    <w:rsid w:val="008166E6"/>
    <w:rsid w:val="00823F61"/>
    <w:rsid w:val="00836C05"/>
    <w:rsid w:val="00851ACB"/>
    <w:rsid w:val="00864AA3"/>
    <w:rsid w:val="00884025"/>
    <w:rsid w:val="00890684"/>
    <w:rsid w:val="008A5BEB"/>
    <w:rsid w:val="008C048B"/>
    <w:rsid w:val="008C6189"/>
    <w:rsid w:val="008D03C9"/>
    <w:rsid w:val="008D3EC1"/>
    <w:rsid w:val="008D786E"/>
    <w:rsid w:val="008E0BB5"/>
    <w:rsid w:val="008F0B74"/>
    <w:rsid w:val="009142AA"/>
    <w:rsid w:val="00914DAA"/>
    <w:rsid w:val="0092553C"/>
    <w:rsid w:val="00926540"/>
    <w:rsid w:val="00931088"/>
    <w:rsid w:val="00932991"/>
    <w:rsid w:val="0093590D"/>
    <w:rsid w:val="009435C6"/>
    <w:rsid w:val="00971A0A"/>
    <w:rsid w:val="0097649B"/>
    <w:rsid w:val="00980598"/>
    <w:rsid w:val="00981BAA"/>
    <w:rsid w:val="00994392"/>
    <w:rsid w:val="009948F4"/>
    <w:rsid w:val="009B19D4"/>
    <w:rsid w:val="009C3577"/>
    <w:rsid w:val="009D1382"/>
    <w:rsid w:val="009E3AB1"/>
    <w:rsid w:val="009E4C4B"/>
    <w:rsid w:val="009F7859"/>
    <w:rsid w:val="00A226E7"/>
    <w:rsid w:val="00A24A1B"/>
    <w:rsid w:val="00A4274E"/>
    <w:rsid w:val="00A44E59"/>
    <w:rsid w:val="00A505A7"/>
    <w:rsid w:val="00A80B7C"/>
    <w:rsid w:val="00A83744"/>
    <w:rsid w:val="00A915CF"/>
    <w:rsid w:val="00A91E74"/>
    <w:rsid w:val="00AA6927"/>
    <w:rsid w:val="00AB25BA"/>
    <w:rsid w:val="00AB471E"/>
    <w:rsid w:val="00AB5B27"/>
    <w:rsid w:val="00AC5D5F"/>
    <w:rsid w:val="00B0368B"/>
    <w:rsid w:val="00B12985"/>
    <w:rsid w:val="00B14C68"/>
    <w:rsid w:val="00B41317"/>
    <w:rsid w:val="00B54ED6"/>
    <w:rsid w:val="00B56FF0"/>
    <w:rsid w:val="00B667CF"/>
    <w:rsid w:val="00B76E50"/>
    <w:rsid w:val="00B82B0A"/>
    <w:rsid w:val="00BC203B"/>
    <w:rsid w:val="00C16034"/>
    <w:rsid w:val="00C16D50"/>
    <w:rsid w:val="00C45A01"/>
    <w:rsid w:val="00C46EA3"/>
    <w:rsid w:val="00C520C3"/>
    <w:rsid w:val="00C536BE"/>
    <w:rsid w:val="00C60943"/>
    <w:rsid w:val="00C62B59"/>
    <w:rsid w:val="00C70533"/>
    <w:rsid w:val="00C83D94"/>
    <w:rsid w:val="00C978B8"/>
    <w:rsid w:val="00CB5A6D"/>
    <w:rsid w:val="00CC7920"/>
    <w:rsid w:val="00CD6407"/>
    <w:rsid w:val="00CE08DB"/>
    <w:rsid w:val="00CF6FD6"/>
    <w:rsid w:val="00D0168E"/>
    <w:rsid w:val="00D06EEE"/>
    <w:rsid w:val="00D17DAF"/>
    <w:rsid w:val="00D31FAF"/>
    <w:rsid w:val="00D60BAB"/>
    <w:rsid w:val="00D643B4"/>
    <w:rsid w:val="00D64537"/>
    <w:rsid w:val="00D661EA"/>
    <w:rsid w:val="00D74CAD"/>
    <w:rsid w:val="00D9757B"/>
    <w:rsid w:val="00DA5563"/>
    <w:rsid w:val="00DA78BB"/>
    <w:rsid w:val="00DB45EF"/>
    <w:rsid w:val="00E02CD3"/>
    <w:rsid w:val="00E168A3"/>
    <w:rsid w:val="00E267CF"/>
    <w:rsid w:val="00E31892"/>
    <w:rsid w:val="00E346FB"/>
    <w:rsid w:val="00E34C9A"/>
    <w:rsid w:val="00E436AE"/>
    <w:rsid w:val="00E45A56"/>
    <w:rsid w:val="00E633A7"/>
    <w:rsid w:val="00E64FB8"/>
    <w:rsid w:val="00E65BA8"/>
    <w:rsid w:val="00E7029B"/>
    <w:rsid w:val="00E81EA2"/>
    <w:rsid w:val="00E908DA"/>
    <w:rsid w:val="00E922C4"/>
    <w:rsid w:val="00E97B84"/>
    <w:rsid w:val="00EA3DB6"/>
    <w:rsid w:val="00EA5166"/>
    <w:rsid w:val="00EE381A"/>
    <w:rsid w:val="00EE754C"/>
    <w:rsid w:val="00EF5C7D"/>
    <w:rsid w:val="00F108E3"/>
    <w:rsid w:val="00F150AD"/>
    <w:rsid w:val="00F17F5C"/>
    <w:rsid w:val="00F20ADE"/>
    <w:rsid w:val="00F21E5C"/>
    <w:rsid w:val="00F224A8"/>
    <w:rsid w:val="00F70863"/>
    <w:rsid w:val="00F805AF"/>
    <w:rsid w:val="00F8438E"/>
    <w:rsid w:val="00F952AD"/>
    <w:rsid w:val="00FC010F"/>
    <w:rsid w:val="00FC6B1B"/>
    <w:rsid w:val="00FE155F"/>
    <w:rsid w:val="00FE2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."/>
  <w:listSeparator w:val=","/>
  <w14:docId w14:val="78749367"/>
  <w15:chartTrackingRefBased/>
  <w15:docId w15:val="{7AFAEB4D-DF74-43D0-9892-DB6738630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mbria" w:eastAsia="Cambria" w:hAnsi="Cambria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16D50"/>
    <w:pPr>
      <w:spacing w:after="200"/>
    </w:pPr>
    <w:rPr>
      <w:rFonts w:eastAsia="MS Mincho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laceholderText1">
    <w:name w:val="Placeholder Text1"/>
    <w:basedOn w:val="Normal"/>
    <w:rsid w:val="00C60943"/>
    <w:pPr>
      <w:keepNext/>
      <w:numPr>
        <w:numId w:val="1"/>
      </w:numPr>
      <w:spacing w:after="0"/>
      <w:contextualSpacing/>
      <w:outlineLvl w:val="0"/>
    </w:pPr>
    <w:rPr>
      <w:rFonts w:ascii="Verdana" w:eastAsia="MS Gothic" w:hAnsi="Verdana"/>
    </w:rPr>
  </w:style>
  <w:style w:type="paragraph" w:styleId="NoSpacing">
    <w:name w:val="No Spacing"/>
    <w:basedOn w:val="Normal"/>
    <w:qFormat/>
    <w:rsid w:val="00C60943"/>
    <w:pPr>
      <w:keepNext/>
      <w:numPr>
        <w:ilvl w:val="1"/>
        <w:numId w:val="1"/>
      </w:numPr>
      <w:spacing w:after="0"/>
      <w:contextualSpacing/>
      <w:outlineLvl w:val="1"/>
    </w:pPr>
    <w:rPr>
      <w:rFonts w:ascii="Verdana" w:eastAsia="MS Gothic" w:hAnsi="Verdana"/>
    </w:rPr>
  </w:style>
  <w:style w:type="paragraph" w:customStyle="1" w:styleId="LightShading1">
    <w:name w:val="Light Shading1"/>
    <w:basedOn w:val="Normal"/>
    <w:rsid w:val="00C60943"/>
    <w:pPr>
      <w:keepNext/>
      <w:numPr>
        <w:ilvl w:val="2"/>
        <w:numId w:val="1"/>
      </w:numPr>
      <w:spacing w:after="0"/>
      <w:contextualSpacing/>
      <w:outlineLvl w:val="2"/>
    </w:pPr>
    <w:rPr>
      <w:rFonts w:ascii="Verdana" w:eastAsia="MS Gothic" w:hAnsi="Verdana"/>
    </w:rPr>
  </w:style>
  <w:style w:type="paragraph" w:customStyle="1" w:styleId="LightList1">
    <w:name w:val="Light List1"/>
    <w:basedOn w:val="Normal"/>
    <w:rsid w:val="00C60943"/>
    <w:pPr>
      <w:keepNext/>
      <w:numPr>
        <w:ilvl w:val="3"/>
        <w:numId w:val="1"/>
      </w:numPr>
      <w:spacing w:after="0"/>
      <w:contextualSpacing/>
      <w:outlineLvl w:val="3"/>
    </w:pPr>
    <w:rPr>
      <w:rFonts w:ascii="Verdana" w:eastAsia="MS Gothic" w:hAnsi="Verdana"/>
    </w:rPr>
  </w:style>
  <w:style w:type="paragraph" w:customStyle="1" w:styleId="LightGrid1">
    <w:name w:val="Light Grid1"/>
    <w:basedOn w:val="Normal"/>
    <w:rsid w:val="00C60943"/>
    <w:pPr>
      <w:keepNext/>
      <w:numPr>
        <w:ilvl w:val="4"/>
        <w:numId w:val="1"/>
      </w:numPr>
      <w:spacing w:after="0"/>
      <w:contextualSpacing/>
      <w:outlineLvl w:val="4"/>
    </w:pPr>
    <w:rPr>
      <w:rFonts w:ascii="Verdana" w:eastAsia="MS Gothic" w:hAnsi="Verdana"/>
    </w:rPr>
  </w:style>
  <w:style w:type="paragraph" w:customStyle="1" w:styleId="MediumShading11">
    <w:name w:val="Medium Shading 11"/>
    <w:basedOn w:val="Normal"/>
    <w:rsid w:val="00C60943"/>
    <w:pPr>
      <w:keepNext/>
      <w:numPr>
        <w:ilvl w:val="5"/>
        <w:numId w:val="1"/>
      </w:numPr>
      <w:spacing w:after="0"/>
      <w:contextualSpacing/>
      <w:outlineLvl w:val="5"/>
    </w:pPr>
    <w:rPr>
      <w:rFonts w:ascii="Verdana" w:eastAsia="MS Gothic" w:hAnsi="Verdana"/>
    </w:rPr>
  </w:style>
  <w:style w:type="paragraph" w:customStyle="1" w:styleId="MediumShading21">
    <w:name w:val="Medium Shading 21"/>
    <w:basedOn w:val="Normal"/>
    <w:rsid w:val="00C60943"/>
    <w:pPr>
      <w:keepNext/>
      <w:numPr>
        <w:ilvl w:val="6"/>
        <w:numId w:val="1"/>
      </w:numPr>
      <w:spacing w:after="0"/>
      <w:contextualSpacing/>
      <w:outlineLvl w:val="6"/>
    </w:pPr>
    <w:rPr>
      <w:rFonts w:ascii="Verdana" w:eastAsia="MS Gothic" w:hAnsi="Verdana"/>
    </w:rPr>
  </w:style>
  <w:style w:type="paragraph" w:customStyle="1" w:styleId="MediumList11">
    <w:name w:val="Medium List 11"/>
    <w:basedOn w:val="Normal"/>
    <w:rsid w:val="00C60943"/>
    <w:pPr>
      <w:keepNext/>
      <w:numPr>
        <w:ilvl w:val="7"/>
        <w:numId w:val="1"/>
      </w:numPr>
      <w:spacing w:after="0"/>
      <w:contextualSpacing/>
      <w:outlineLvl w:val="7"/>
    </w:pPr>
    <w:rPr>
      <w:rFonts w:ascii="Verdana" w:eastAsia="MS Gothic" w:hAnsi="Verdana"/>
    </w:rPr>
  </w:style>
  <w:style w:type="paragraph" w:customStyle="1" w:styleId="MediumList21">
    <w:name w:val="Medium List 21"/>
    <w:basedOn w:val="Normal"/>
    <w:rsid w:val="00C60943"/>
    <w:pPr>
      <w:keepNext/>
      <w:numPr>
        <w:ilvl w:val="8"/>
        <w:numId w:val="1"/>
      </w:numPr>
      <w:spacing w:after="0"/>
      <w:contextualSpacing/>
      <w:outlineLvl w:val="8"/>
    </w:pPr>
    <w:rPr>
      <w:rFonts w:ascii="Verdana" w:eastAsia="MS Gothic" w:hAnsi="Verdana"/>
    </w:rPr>
  </w:style>
  <w:style w:type="paragraph" w:styleId="Header">
    <w:name w:val="header"/>
    <w:basedOn w:val="Normal"/>
    <w:link w:val="HeaderChar"/>
    <w:rsid w:val="00C60943"/>
    <w:pPr>
      <w:tabs>
        <w:tab w:val="center" w:pos="4320"/>
        <w:tab w:val="right" w:pos="8640"/>
      </w:tabs>
      <w:spacing w:after="0"/>
    </w:pPr>
    <w:rPr>
      <w:sz w:val="20"/>
      <w:szCs w:val="20"/>
    </w:rPr>
  </w:style>
  <w:style w:type="character" w:customStyle="1" w:styleId="HeaderChar">
    <w:name w:val="Header Char"/>
    <w:link w:val="Header"/>
    <w:locked/>
    <w:rsid w:val="00C60943"/>
    <w:rPr>
      <w:rFonts w:ascii="Cambria" w:eastAsia="MS Mincho" w:hAnsi="Cambria" w:cs="Times New Roman"/>
      <w:lang w:eastAsia="ja-JP"/>
    </w:rPr>
  </w:style>
  <w:style w:type="paragraph" w:styleId="Footer">
    <w:name w:val="footer"/>
    <w:basedOn w:val="Normal"/>
    <w:link w:val="FooterChar"/>
    <w:uiPriority w:val="99"/>
    <w:rsid w:val="00C60943"/>
    <w:pPr>
      <w:tabs>
        <w:tab w:val="center" w:pos="4320"/>
        <w:tab w:val="right" w:pos="8640"/>
      </w:tabs>
      <w:spacing w:after="0"/>
    </w:pPr>
    <w:rPr>
      <w:sz w:val="20"/>
      <w:szCs w:val="20"/>
    </w:rPr>
  </w:style>
  <w:style w:type="character" w:customStyle="1" w:styleId="FooterChar">
    <w:name w:val="Footer Char"/>
    <w:link w:val="Footer"/>
    <w:uiPriority w:val="99"/>
    <w:locked/>
    <w:rsid w:val="00C60943"/>
    <w:rPr>
      <w:rFonts w:ascii="Cambria" w:eastAsia="MS Mincho" w:hAnsi="Cambria" w:cs="Times New Roman"/>
      <w:lang w:eastAsia="ja-JP"/>
    </w:rPr>
  </w:style>
  <w:style w:type="character" w:styleId="PageNumber">
    <w:name w:val="page number"/>
    <w:uiPriority w:val="99"/>
    <w:rsid w:val="00C60943"/>
    <w:rPr>
      <w:rFonts w:cs="Times New Roman"/>
    </w:rPr>
  </w:style>
  <w:style w:type="paragraph" w:styleId="BodyText">
    <w:name w:val="Body Text"/>
    <w:basedOn w:val="Normal"/>
    <w:link w:val="BodyTextChar"/>
    <w:rsid w:val="002E18C7"/>
    <w:pPr>
      <w:overflowPunct w:val="0"/>
      <w:autoSpaceDE w:val="0"/>
      <w:autoSpaceDN w:val="0"/>
      <w:adjustRightInd w:val="0"/>
      <w:spacing w:after="0"/>
      <w:textAlignment w:val="baseline"/>
    </w:pPr>
    <w:rPr>
      <w:rFonts w:ascii="Times New Roman" w:eastAsia="Cambria" w:hAnsi="Times New Roman"/>
      <w:b/>
      <w:szCs w:val="20"/>
    </w:rPr>
  </w:style>
  <w:style w:type="character" w:customStyle="1" w:styleId="BodyTextChar">
    <w:name w:val="Body Text Char"/>
    <w:link w:val="BodyText"/>
    <w:locked/>
    <w:rsid w:val="002E18C7"/>
    <w:rPr>
      <w:rFonts w:ascii="Times New Roman" w:hAnsi="Times New Roman" w:cs="Times New Roman"/>
      <w:b/>
      <w:sz w:val="24"/>
    </w:rPr>
  </w:style>
  <w:style w:type="paragraph" w:customStyle="1" w:styleId="ColorfulList-Accent11">
    <w:name w:val="Colorful List - Accent 11"/>
    <w:basedOn w:val="Normal"/>
    <w:uiPriority w:val="72"/>
    <w:qFormat/>
    <w:rsid w:val="002E18C7"/>
    <w:pPr>
      <w:overflowPunct w:val="0"/>
      <w:autoSpaceDE w:val="0"/>
      <w:autoSpaceDN w:val="0"/>
      <w:adjustRightInd w:val="0"/>
      <w:spacing w:after="0"/>
      <w:ind w:left="720"/>
      <w:contextualSpacing/>
      <w:textAlignment w:val="baseline"/>
    </w:pPr>
    <w:rPr>
      <w:rFonts w:ascii="Courier" w:eastAsia="Cambria" w:hAnsi="Courier"/>
      <w:szCs w:val="20"/>
      <w:lang w:eastAsia="en-US"/>
    </w:rPr>
  </w:style>
  <w:style w:type="character" w:styleId="Hyperlink">
    <w:name w:val="Hyperlink"/>
    <w:rsid w:val="002E18C7"/>
    <w:rPr>
      <w:rFonts w:cs="Times New Roman"/>
      <w:color w:val="0000FF"/>
      <w:u w:val="single"/>
    </w:rPr>
  </w:style>
  <w:style w:type="paragraph" w:customStyle="1" w:styleId="Default">
    <w:name w:val="Default"/>
    <w:rsid w:val="002E18C7"/>
    <w:pPr>
      <w:widowControl w:val="0"/>
      <w:autoSpaceDE w:val="0"/>
      <w:autoSpaceDN w:val="0"/>
      <w:adjustRightInd w:val="0"/>
    </w:pPr>
    <w:rPr>
      <w:rFonts w:ascii="Times New Roman" w:hAnsi="Times New Roman"/>
      <w:color w:val="000000"/>
      <w:sz w:val="24"/>
      <w:lang w:eastAsia="en-US"/>
    </w:rPr>
  </w:style>
  <w:style w:type="table" w:styleId="TableGrid">
    <w:name w:val="Table Grid"/>
    <w:basedOn w:val="TableNormal"/>
    <w:rsid w:val="002E18C7"/>
    <w:rPr>
      <w:rFonts w:eastAsia="MS Mincho"/>
      <w:sz w:val="24"/>
      <w:szCs w:val="24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semiHidden/>
    <w:rsid w:val="002E18C7"/>
    <w:pPr>
      <w:spacing w:after="0"/>
    </w:pPr>
    <w:rPr>
      <w:rFonts w:ascii="Lucida Grande" w:hAnsi="Lucida Grande"/>
      <w:sz w:val="18"/>
      <w:szCs w:val="20"/>
    </w:rPr>
  </w:style>
  <w:style w:type="character" w:customStyle="1" w:styleId="BalloonTextChar">
    <w:name w:val="Balloon Text Char"/>
    <w:link w:val="BalloonText"/>
    <w:semiHidden/>
    <w:locked/>
    <w:rsid w:val="002E18C7"/>
    <w:rPr>
      <w:rFonts w:ascii="Lucida Grande" w:eastAsia="MS Mincho" w:hAnsi="Lucida Grande" w:cs="Times New Roman"/>
      <w:sz w:val="18"/>
      <w:lang w:eastAsia="ja-JP"/>
    </w:rPr>
  </w:style>
  <w:style w:type="character" w:styleId="CommentReference">
    <w:name w:val="annotation reference"/>
    <w:uiPriority w:val="99"/>
    <w:rsid w:val="002E18C7"/>
    <w:rPr>
      <w:rFonts w:cs="Times New Roman"/>
      <w:sz w:val="18"/>
    </w:rPr>
  </w:style>
  <w:style w:type="paragraph" w:styleId="CommentText">
    <w:name w:val="annotation text"/>
    <w:basedOn w:val="Normal"/>
    <w:link w:val="CommentTextChar"/>
    <w:rsid w:val="002E18C7"/>
    <w:rPr>
      <w:szCs w:val="20"/>
    </w:rPr>
  </w:style>
  <w:style w:type="character" w:customStyle="1" w:styleId="CommentTextChar">
    <w:name w:val="Comment Text Char"/>
    <w:link w:val="CommentText"/>
    <w:locked/>
    <w:rsid w:val="002E18C7"/>
    <w:rPr>
      <w:rFonts w:eastAsia="MS Mincho" w:cs="Times New Roman"/>
      <w:sz w:val="24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rsid w:val="002E18C7"/>
    <w:rPr>
      <w:b/>
    </w:rPr>
  </w:style>
  <w:style w:type="character" w:customStyle="1" w:styleId="CommentSubjectChar">
    <w:name w:val="Comment Subject Char"/>
    <w:link w:val="CommentSubject"/>
    <w:locked/>
    <w:rsid w:val="002E18C7"/>
    <w:rPr>
      <w:rFonts w:eastAsia="MS Mincho" w:cs="Times New Roman"/>
      <w:b/>
      <w:sz w:val="24"/>
      <w:lang w:eastAsia="ja-JP"/>
    </w:rPr>
  </w:style>
  <w:style w:type="paragraph" w:customStyle="1" w:styleId="WABigSubhead">
    <w:name w:val="WA Big Subhead"/>
    <w:next w:val="Normal"/>
    <w:qFormat/>
    <w:rsid w:val="00AA7E8F"/>
    <w:pPr>
      <w:tabs>
        <w:tab w:val="left" w:pos="540"/>
        <w:tab w:val="left" w:pos="2880"/>
      </w:tabs>
      <w:spacing w:before="240"/>
      <w:outlineLvl w:val="0"/>
    </w:pPr>
    <w:rPr>
      <w:rFonts w:ascii="Arial" w:eastAsia="MS Mincho" w:hAnsi="Arial" w:cs="Arial"/>
      <w:b/>
      <w:sz w:val="26"/>
      <w:szCs w:val="32"/>
      <w:lang w:eastAsia="ja-JP"/>
    </w:rPr>
  </w:style>
  <w:style w:type="paragraph" w:customStyle="1" w:styleId="WAItem">
    <w:name w:val="WA Item #"/>
    <w:basedOn w:val="Normal"/>
    <w:qFormat/>
    <w:rsid w:val="001E794F"/>
    <w:pPr>
      <w:keepNext/>
      <w:tabs>
        <w:tab w:val="left" w:pos="540"/>
      </w:tabs>
      <w:suppressAutoHyphens/>
      <w:spacing w:before="200" w:after="0"/>
      <w:ind w:left="547" w:hanging="547"/>
      <w:outlineLvl w:val="1"/>
    </w:pPr>
    <w:rPr>
      <w:rFonts w:ascii="Arial Black" w:hAnsi="Arial Black" w:cs="Arial"/>
      <w:szCs w:val="28"/>
    </w:rPr>
  </w:style>
  <w:style w:type="character" w:customStyle="1" w:styleId="WAItemTitle">
    <w:name w:val="WA Item Title"/>
    <w:uiPriority w:val="1"/>
    <w:qFormat/>
    <w:rsid w:val="00AA7E8F"/>
    <w:rPr>
      <w:rFonts w:ascii="Arial" w:hAnsi="Arial" w:cs="Arial"/>
      <w:b/>
      <w:spacing w:val="-2"/>
      <w:sz w:val="24"/>
    </w:rPr>
  </w:style>
  <w:style w:type="paragraph" w:customStyle="1" w:styleId="WABody6above">
    <w:name w:val="WA Body 6 above"/>
    <w:basedOn w:val="Normal"/>
    <w:qFormat/>
    <w:rsid w:val="00AA7E8F"/>
    <w:pPr>
      <w:tabs>
        <w:tab w:val="left" w:pos="900"/>
        <w:tab w:val="left" w:pos="1260"/>
      </w:tabs>
      <w:spacing w:before="120" w:after="0"/>
      <w:ind w:left="907" w:hanging="360"/>
    </w:pPr>
    <w:rPr>
      <w:rFonts w:ascii="Arial" w:hAnsi="Arial" w:cs="Arial"/>
      <w:sz w:val="22"/>
      <w:szCs w:val="22"/>
    </w:rPr>
  </w:style>
  <w:style w:type="paragraph" w:customStyle="1" w:styleId="WATableTitle">
    <w:name w:val="WA Table Title"/>
    <w:basedOn w:val="Normal"/>
    <w:qFormat/>
    <w:rsid w:val="00AA7E8F"/>
    <w:pPr>
      <w:tabs>
        <w:tab w:val="left" w:pos="9360"/>
      </w:tabs>
      <w:suppressAutoHyphens/>
      <w:spacing w:after="0"/>
      <w:jc w:val="center"/>
    </w:pPr>
    <w:rPr>
      <w:rFonts w:ascii="Arial" w:hAnsi="Arial" w:cs="Arial"/>
      <w:sz w:val="22"/>
      <w:szCs w:val="22"/>
    </w:rPr>
  </w:style>
  <w:style w:type="paragraph" w:customStyle="1" w:styleId="WABody4aboveIndented">
    <w:name w:val="WA Body 4 above Indented"/>
    <w:basedOn w:val="Normal"/>
    <w:qFormat/>
    <w:rsid w:val="00AA7E8F"/>
    <w:pPr>
      <w:tabs>
        <w:tab w:val="left" w:pos="1260"/>
        <w:tab w:val="left" w:pos="9360"/>
      </w:tabs>
      <w:suppressAutoHyphens/>
      <w:spacing w:before="80" w:after="0"/>
      <w:ind w:left="1267" w:hanging="360"/>
    </w:pPr>
    <w:rPr>
      <w:rFonts w:ascii="Arial" w:hAnsi="Arial" w:cs="Arial"/>
      <w:sz w:val="22"/>
      <w:szCs w:val="22"/>
    </w:rPr>
  </w:style>
  <w:style w:type="paragraph" w:customStyle="1" w:styleId="WABulletList">
    <w:name w:val="WA Bullet List"/>
    <w:basedOn w:val="Normal"/>
    <w:qFormat/>
    <w:rsid w:val="00567ACA"/>
    <w:pPr>
      <w:numPr>
        <w:numId w:val="2"/>
      </w:numPr>
      <w:tabs>
        <w:tab w:val="left" w:pos="900"/>
      </w:tabs>
      <w:suppressAutoHyphens/>
      <w:spacing w:before="60" w:after="0"/>
    </w:pPr>
    <w:rPr>
      <w:rFonts w:ascii="Arial" w:hAnsi="Arial" w:cs="Arial"/>
      <w:spacing w:val="-2"/>
      <w:sz w:val="22"/>
      <w:szCs w:val="22"/>
    </w:rPr>
  </w:style>
  <w:style w:type="character" w:customStyle="1" w:styleId="WAItal10">
    <w:name w:val="WA Ital 10"/>
    <w:uiPriority w:val="1"/>
    <w:qFormat/>
    <w:rsid w:val="00AA7E8F"/>
    <w:rPr>
      <w:rFonts w:ascii="Arial" w:hAnsi="Arial" w:cs="Arial"/>
      <w:i/>
      <w:sz w:val="20"/>
      <w:szCs w:val="20"/>
    </w:rPr>
  </w:style>
  <w:style w:type="paragraph" w:customStyle="1" w:styleId="WATableBodyText">
    <w:name w:val="WA Table Body Text"/>
    <w:basedOn w:val="Normal"/>
    <w:qFormat/>
    <w:rsid w:val="00AA7E8F"/>
    <w:pPr>
      <w:tabs>
        <w:tab w:val="left" w:pos="3983"/>
      </w:tabs>
      <w:spacing w:before="80" w:after="0"/>
      <w:ind w:left="540"/>
    </w:pPr>
    <w:rPr>
      <w:rFonts w:ascii="Arial" w:hAnsi="Arial" w:cs="Arial"/>
      <w:sz w:val="22"/>
      <w:szCs w:val="22"/>
    </w:rPr>
  </w:style>
  <w:style w:type="paragraph" w:customStyle="1" w:styleId="WAabc">
    <w:name w:val="WA a. b. c."/>
    <w:basedOn w:val="Normal"/>
    <w:qFormat/>
    <w:rsid w:val="00AA7E8F"/>
    <w:pPr>
      <w:tabs>
        <w:tab w:val="left" w:pos="900"/>
        <w:tab w:val="left" w:pos="1260"/>
      </w:tabs>
      <w:spacing w:before="80" w:after="0"/>
      <w:ind w:left="1260" w:hanging="360"/>
    </w:pPr>
    <w:rPr>
      <w:rFonts w:ascii="Arial" w:hAnsi="Arial" w:cs="Arial"/>
      <w:sz w:val="22"/>
      <w:szCs w:val="22"/>
    </w:rPr>
  </w:style>
  <w:style w:type="paragraph" w:customStyle="1" w:styleId="WAnote">
    <w:name w:val="WA note"/>
    <w:basedOn w:val="WATableBodyText"/>
    <w:qFormat/>
    <w:rsid w:val="003D7741"/>
    <w:pPr>
      <w:tabs>
        <w:tab w:val="left" w:pos="900"/>
      </w:tabs>
      <w:ind w:left="900" w:hanging="360"/>
    </w:pPr>
  </w:style>
  <w:style w:type="paragraph" w:customStyle="1" w:styleId="WAsubcheckbox">
    <w:name w:val="WA sub check box"/>
    <w:basedOn w:val="WABulletList"/>
    <w:qFormat/>
    <w:rsid w:val="00AA7E8F"/>
    <w:pPr>
      <w:numPr>
        <w:numId w:val="0"/>
      </w:numPr>
      <w:tabs>
        <w:tab w:val="left" w:pos="9360"/>
      </w:tabs>
      <w:spacing w:before="80"/>
      <w:ind w:left="900" w:hanging="360"/>
    </w:pPr>
  </w:style>
  <w:style w:type="paragraph" w:customStyle="1" w:styleId="WAsub-subcheck">
    <w:name w:val="WA sub-sub check"/>
    <w:basedOn w:val="Normal"/>
    <w:qFormat/>
    <w:rsid w:val="00AA7E8F"/>
    <w:pPr>
      <w:tabs>
        <w:tab w:val="left" w:pos="2520"/>
      </w:tabs>
      <w:spacing w:before="20" w:after="0"/>
      <w:ind w:left="2520" w:hanging="540"/>
    </w:pPr>
    <w:rPr>
      <w:rFonts w:ascii="Arial" w:hAnsi="Arial" w:cs="Arial"/>
      <w:sz w:val="22"/>
      <w:szCs w:val="22"/>
    </w:rPr>
  </w:style>
  <w:style w:type="paragraph" w:customStyle="1" w:styleId="ColorfulShading-Accent11">
    <w:name w:val="Colorful Shading - Accent 11"/>
    <w:hidden/>
    <w:rsid w:val="00AA7E8F"/>
    <w:rPr>
      <w:rFonts w:eastAsia="MS Mincho"/>
      <w:sz w:val="24"/>
      <w:szCs w:val="24"/>
      <w:lang w:eastAsia="ja-JP"/>
    </w:rPr>
  </w:style>
  <w:style w:type="character" w:styleId="Strong">
    <w:name w:val="Strong"/>
    <w:qFormat/>
    <w:rsid w:val="00AA7E8F"/>
    <w:rPr>
      <w:b/>
      <w:bCs/>
    </w:rPr>
  </w:style>
  <w:style w:type="paragraph" w:styleId="BodyText2">
    <w:name w:val="Body Text 2"/>
    <w:basedOn w:val="Normal"/>
    <w:link w:val="BodyText2Char"/>
    <w:rsid w:val="00AA7E8F"/>
    <w:pPr>
      <w:spacing w:after="120" w:line="480" w:lineRule="auto"/>
    </w:pPr>
  </w:style>
  <w:style w:type="character" w:customStyle="1" w:styleId="BodyText2Char">
    <w:name w:val="Body Text 2 Char"/>
    <w:link w:val="BodyText2"/>
    <w:rsid w:val="00AA7E8F"/>
    <w:rPr>
      <w:rFonts w:eastAsia="MS Mincho"/>
      <w:sz w:val="24"/>
      <w:szCs w:val="24"/>
      <w:lang w:eastAsia="ja-JP"/>
    </w:rPr>
  </w:style>
  <w:style w:type="paragraph" w:styleId="Revision">
    <w:name w:val="Revision"/>
    <w:hidden/>
    <w:rsid w:val="00DB45EF"/>
    <w:rPr>
      <w:rFonts w:eastAsia="MS Mincho"/>
      <w:sz w:val="24"/>
      <w:szCs w:val="24"/>
      <w:lang w:eastAsia="ja-JP"/>
    </w:rPr>
  </w:style>
  <w:style w:type="paragraph" w:customStyle="1" w:styleId="WACaptionPartyNameSpace">
    <w:name w:val="WA Caption Party Name Space"/>
    <w:basedOn w:val="Normal"/>
    <w:qFormat/>
    <w:rsid w:val="00270C2C"/>
    <w:pPr>
      <w:spacing w:before="60" w:after="60"/>
    </w:pPr>
    <w:rPr>
      <w:rFonts w:ascii="Arial" w:hAnsi="Arial" w:cs="Arial"/>
      <w:b/>
      <w:sz w:val="28"/>
      <w:szCs w:val="28"/>
    </w:rPr>
  </w:style>
  <w:style w:type="paragraph" w:customStyle="1" w:styleId="WACaptionPet-Respline">
    <w:name w:val="WA Caption Pet-Resp line"/>
    <w:basedOn w:val="Normal"/>
    <w:next w:val="WACaptionPartyNameSpace"/>
    <w:qFormat/>
    <w:rsid w:val="00270C2C"/>
    <w:pPr>
      <w:spacing w:before="60" w:after="60"/>
    </w:pPr>
    <w:rPr>
      <w:rFonts w:ascii="Arial" w:hAnsi="Arial" w:cs="Arial"/>
      <w:b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Relationship Id="rId6" Type="http://schemas.openxmlformats.org/officeDocument/2006/relationships/image" Target="media/image6.jpeg"/><Relationship Id="rId5" Type="http://schemas.openxmlformats.org/officeDocument/2006/relationships/image" Target="media/image5.jpe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75C27FA50C49148B5F891CBD1B91655" ma:contentTypeVersion="17" ma:contentTypeDescription="Create a new document." ma:contentTypeScope="" ma:versionID="cc535852399c1f6c2a00b3ed619c0a81">
  <xsd:schema xmlns:xsd="http://www.w3.org/2001/XMLSchema" xmlns:xs="http://www.w3.org/2001/XMLSchema" xmlns:p="http://schemas.microsoft.com/office/2006/metadata/properties" xmlns:ns2="1be6f6a6-baec-4e60-bf60-c7b1b1ac1846" xmlns:ns3="15fdc5b2-33e8-4e1b-9cda-df9c4c814dfa" targetNamespace="http://schemas.microsoft.com/office/2006/metadata/properties" ma:root="true" ma:fieldsID="ace96ce91371c08791f91d1eb6d6996a" ns2:_="" ns3:_="">
    <xsd:import namespace="1be6f6a6-baec-4e60-bf60-c7b1b1ac1846"/>
    <xsd:import namespace="15fdc5b2-33e8-4e1b-9cda-df9c4c814d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e6f6a6-baec-4e60-bf60-c7b1b1ac184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f70afcbe-28a7-4ae9-93c4-76d333575e6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fdc5b2-33e8-4e1b-9cda-df9c4c814dfa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cc836b63-f403-4905-b56f-6737a1eca808}" ma:internalName="TaxCatchAll" ma:showField="CatchAllData" ma:web="15fdc5b2-33e8-4e1b-9cda-df9c4c814df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be6f6a6-baec-4e60-bf60-c7b1b1ac1846">
      <Terms xmlns="http://schemas.microsoft.com/office/infopath/2007/PartnerControls"/>
    </lcf76f155ced4ddcb4097134ff3c332f>
    <TaxCatchAll xmlns="15fdc5b2-33e8-4e1b-9cda-df9c4c814dfa" xsi:nil="true"/>
  </documentManagement>
</p:properties>
</file>

<file path=customXml/itemProps1.xml><?xml version="1.0" encoding="utf-8"?>
<ds:datastoreItem xmlns:ds="http://schemas.openxmlformats.org/officeDocument/2006/customXml" ds:itemID="{F1D4F80E-444F-447B-9CD3-F7489DB18C9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48B2B63-DB5E-482E-8D5F-F55219E102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be6f6a6-baec-4e60-bf60-c7b1b1ac1846"/>
    <ds:schemaRef ds:uri="15fdc5b2-33e8-4e1b-9cda-df9c4c814d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D3B941C-59A6-4E3C-928D-F5E02C5F7F6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0C261CB-593A-4BCC-8F0F-29C8EC3075EE}">
  <ds:schemaRefs>
    <ds:schemaRef ds:uri="http://schemas.microsoft.com/office/2006/metadata/properties"/>
    <ds:schemaRef ds:uri="http://schemas.microsoft.com/office/infopath/2007/PartnerControls"/>
    <ds:schemaRef ds:uri="1be6f6a6-baec-4e60-bf60-c7b1b1ac1846"/>
    <ds:schemaRef ds:uri="15fdc5b2-33e8-4e1b-9cda-df9c4c814df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587</Words>
  <Characters>2821</Characters>
  <Application>Microsoft Office Word</Application>
  <DocSecurity>0</DocSecurity>
  <Lines>70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FL All Family 101 Proof of Personal Service</vt:lpstr>
    </vt:vector>
  </TitlesOfParts>
  <Company/>
  <LinksUpToDate>false</LinksUpToDate>
  <CharactersWithSpaces>3345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FL All Family 101 Proof of Personal Service</dc:title>
  <dc:subject/>
  <dc:creator>AOC</dc:creator>
  <cp:keywords/>
  <cp:lastModifiedBy>AOC</cp:lastModifiedBy>
  <cp:revision>5</cp:revision>
  <dcterms:created xsi:type="dcterms:W3CDTF">2024-09-16T16:14:00Z</dcterms:created>
  <dcterms:modified xsi:type="dcterms:W3CDTF">2024-09-25T21:29:00Z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0x010100875C27FA50C49148B5F891CBD1B91655</vt:lpwstr>
  </property>
  <property fmtid="{D5CDD505-2E9C-101B-9397-08002B2CF9AE}" pid="3" name="MediaServiceImageTags">
    <vt:lpwstr/>
  </property>
</Properties>
</file>