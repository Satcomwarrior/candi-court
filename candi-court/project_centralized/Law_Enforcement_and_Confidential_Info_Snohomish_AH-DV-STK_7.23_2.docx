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0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144" w:type="dxa"/>
          <w:right w:w="144" w:type="dxa"/>
        </w:tblCellMar>
        <w:tblLook w:val="00A0" w:firstRow="1" w:lastRow="0" w:firstColumn="1" w:lastColumn="0" w:noHBand="0" w:noVBand="0"/>
      </w:tblPr>
      <w:tblGrid>
        <w:gridCol w:w="6205"/>
        <w:gridCol w:w="2995"/>
      </w:tblGrid>
      <w:tr w:rsidR="0000058C" w:rsidRPr="00F70333" w14:paraId="0FF7CAF0" w14:textId="77777777" w:rsidTr="00A2281B">
        <w:trPr>
          <w:trHeight w:val="818"/>
          <w:jc w:val="center"/>
        </w:trPr>
        <w:tc>
          <w:tcPr>
            <w:tcW w:w="6205" w:type="dxa"/>
            <w:tcMar>
              <w:bottom w:w="43" w:type="dxa"/>
            </w:tcMar>
          </w:tcPr>
          <w:p w14:paraId="2B6C7692" w14:textId="70E27CE2" w:rsidR="0000058C" w:rsidRPr="000D158D" w:rsidRDefault="007A2F3A" w:rsidP="000D122F">
            <w:pPr>
              <w:tabs>
                <w:tab w:val="right" w:pos="8640"/>
                <w:tab w:val="right" w:pos="9360"/>
              </w:tabs>
              <w:spacing w:before="80" w:after="0"/>
              <w:ind w:left="43" w:right="434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b/>
                <w:sz w:val="32"/>
                <w:szCs w:val="28"/>
              </w:rPr>
              <w:t xml:space="preserve">Law Enforcement and </w:t>
            </w:r>
            <w:r w:rsidR="0000058C" w:rsidRPr="00C05CA0">
              <w:rPr>
                <w:rFonts w:ascii="Arial" w:hAnsi="Arial" w:cs="Arial"/>
                <w:b/>
                <w:sz w:val="32"/>
                <w:szCs w:val="28"/>
              </w:rPr>
              <w:t xml:space="preserve">Confidential </w:t>
            </w:r>
            <w:r w:rsidR="00E069BE">
              <w:rPr>
                <w:rFonts w:ascii="Arial" w:hAnsi="Arial" w:cs="Arial"/>
                <w:b/>
                <w:sz w:val="32"/>
                <w:szCs w:val="28"/>
              </w:rPr>
              <w:br/>
            </w:r>
            <w:r>
              <w:rPr>
                <w:rFonts w:ascii="Arial" w:hAnsi="Arial" w:cs="Arial"/>
                <w:b/>
                <w:sz w:val="32"/>
                <w:szCs w:val="28"/>
              </w:rPr>
              <w:t xml:space="preserve">Information </w:t>
            </w:r>
            <w:r w:rsidR="00DD1FE1">
              <w:rPr>
                <w:rFonts w:ascii="Arial" w:hAnsi="Arial" w:cs="Arial"/>
                <w:b/>
                <w:sz w:val="32"/>
                <w:szCs w:val="28"/>
              </w:rPr>
              <w:t>(LECIF)</w:t>
            </w:r>
          </w:p>
          <w:p w14:paraId="1D98C93C" w14:textId="03CAEC03" w:rsidR="00D168F0" w:rsidRPr="00A2281B" w:rsidRDefault="0000058C" w:rsidP="005325C3">
            <w:pPr>
              <w:tabs>
                <w:tab w:val="left" w:pos="2997"/>
                <w:tab w:val="right" w:pos="9360"/>
              </w:tabs>
              <w:spacing w:before="80" w:after="0"/>
              <w:ind w:left="43" w:right="306"/>
              <w:rPr>
                <w:rFonts w:ascii="Arial" w:hAnsi="Arial" w:cs="Arial"/>
                <w:b/>
                <w:sz w:val="28"/>
                <w:szCs w:val="28"/>
              </w:rPr>
            </w:pPr>
            <w:r w:rsidRPr="0078045F">
              <w:rPr>
                <w:rFonts w:ascii="Arial" w:hAnsi="Arial" w:cs="Arial"/>
                <w:b/>
              </w:rPr>
              <w:t>Clerk:</w:t>
            </w:r>
            <w:r w:rsidR="00295CDB">
              <w:rPr>
                <w:rFonts w:ascii="Arial" w:hAnsi="Arial" w:cs="Arial"/>
                <w:b/>
              </w:rPr>
              <w:t xml:space="preserve"> </w:t>
            </w:r>
            <w:r w:rsidRPr="0078045F">
              <w:rPr>
                <w:rFonts w:ascii="Arial" w:hAnsi="Arial" w:cs="Arial"/>
                <w:b/>
              </w:rPr>
              <w:t xml:space="preserve">Do </w:t>
            </w:r>
            <w:r w:rsidRPr="0078045F">
              <w:rPr>
                <w:rFonts w:ascii="Arial" w:hAnsi="Arial" w:cs="Arial"/>
                <w:b/>
                <w:u w:val="single"/>
              </w:rPr>
              <w:t>not</w:t>
            </w:r>
            <w:r w:rsidRPr="0078045F">
              <w:rPr>
                <w:rFonts w:ascii="Arial" w:hAnsi="Arial" w:cs="Arial"/>
                <w:b/>
              </w:rPr>
              <w:t xml:space="preserve"> file in a public access file</w:t>
            </w:r>
            <w:r w:rsidR="00974F8D" w:rsidRPr="0078045F">
              <w:rPr>
                <w:rFonts w:ascii="Arial" w:hAnsi="Arial" w:cs="Arial"/>
                <w:b/>
              </w:rPr>
              <w:t xml:space="preserve">. </w:t>
            </w:r>
            <w:r w:rsidR="00295CDB">
              <w:rPr>
                <w:rFonts w:ascii="Arial" w:hAnsi="Arial" w:cs="Arial"/>
                <w:b/>
              </w:rPr>
              <w:t>In criminal cases</w:t>
            </w:r>
            <w:r w:rsidR="0078045F">
              <w:rPr>
                <w:rFonts w:ascii="Arial" w:hAnsi="Arial" w:cs="Arial"/>
                <w:b/>
              </w:rPr>
              <w:t>,</w:t>
            </w:r>
            <w:r w:rsidR="00295CDB">
              <w:rPr>
                <w:rFonts w:ascii="Arial" w:hAnsi="Arial" w:cs="Arial"/>
                <w:b/>
              </w:rPr>
              <w:t xml:space="preserve"> do not file. </w:t>
            </w:r>
            <w:r w:rsidR="00974F8D" w:rsidRPr="0078045F">
              <w:rPr>
                <w:rFonts w:ascii="Arial" w:hAnsi="Arial" w:cs="Arial"/>
                <w:b/>
              </w:rPr>
              <w:t xml:space="preserve">Give to law </w:t>
            </w:r>
            <w:r w:rsidR="00974F8D" w:rsidRPr="00A2281B">
              <w:rPr>
                <w:rFonts w:ascii="Arial" w:hAnsi="Arial" w:cs="Arial"/>
                <w:b/>
                <w:sz w:val="28"/>
                <w:szCs w:val="28"/>
              </w:rPr>
              <w:t>enforcement.</w:t>
            </w:r>
            <w:r w:rsidR="00DA451F" w:rsidRPr="00A2281B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</w:p>
          <w:p w14:paraId="53418653" w14:textId="2A5D865E" w:rsidR="0000058C" w:rsidRDefault="00A2281B" w:rsidP="0056728F">
            <w:pPr>
              <w:tabs>
                <w:tab w:val="left" w:pos="1469"/>
              </w:tabs>
              <w:spacing w:before="80" w:after="0"/>
              <w:ind w:left="43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A2281B">
              <w:rPr>
                <w:rFonts w:ascii="Arial" w:hAnsi="Arial" w:cs="Arial"/>
                <w:b/>
                <w:sz w:val="28"/>
                <w:szCs w:val="28"/>
                <w:u w:val="single"/>
              </w:rPr>
              <w:t>SNOHOMISH COUNTY SUPERIOR COURT</w:t>
            </w:r>
          </w:p>
          <w:p w14:paraId="60F8984B" w14:textId="77777777" w:rsidR="00A2281B" w:rsidRPr="00A2281B" w:rsidRDefault="00A2281B" w:rsidP="0056728F">
            <w:pPr>
              <w:tabs>
                <w:tab w:val="left" w:pos="1469"/>
              </w:tabs>
              <w:spacing w:before="80" w:after="0"/>
              <w:ind w:left="43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D00184A" w14:textId="42951C0E" w:rsidR="0000058C" w:rsidRPr="00853725" w:rsidRDefault="00A2281B" w:rsidP="00A2281B">
            <w:pPr>
              <w:tabs>
                <w:tab w:val="left" w:pos="3142"/>
              </w:tabs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A2281B">
              <w:rPr>
                <w:rFonts w:ascii="Arial" w:hAnsi="Arial" w:cs="Arial"/>
                <w:b/>
                <w:sz w:val="28"/>
                <w:szCs w:val="28"/>
              </w:rPr>
              <w:t>CASE #</w:t>
            </w:r>
            <w:r w:rsidR="0000058C" w:rsidRPr="00A2281B">
              <w:rPr>
                <w:rFonts w:ascii="Arial" w:hAnsi="Arial" w:cs="Arial"/>
                <w:b/>
                <w:sz w:val="28"/>
                <w:szCs w:val="28"/>
              </w:rPr>
              <w:t>.:</w:t>
            </w:r>
            <w:r w:rsidR="004E4EEA">
              <w:rPr>
                <w:b/>
                <w:bCs/>
                <w:color w:val="000000" w:themeColor="text1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8"/>
                  <w:u w:val="single"/>
                </w:rPr>
                <w:alias w:val="cause_number"/>
                <w:tag w:val="cause_number"/>
                <w:id w:val="-1473280195"/>
                <w:placeholder>
                  <w:docPart w:val="8BBB363101DE45B48933E86C3405BE74"/>
                </w:placeholder>
              </w:sdtPr>
              <w:sdtContent>
                <w:r w:rsidR="004E4EEA">
                  <w:rPr>
                    <w:rFonts w:ascii="Arial" w:hAnsi="Arial" w:cs="Arial"/>
                    <w:b/>
                    <w:bCs/>
                    <w:color w:val="000000" w:themeColor="text1"/>
                    <w:sz w:val="28"/>
                    <w:u w:val="single"/>
                  </w:rPr>
                  <w:t xml:space="preserve"/>
                </w:r>
              </w:sdtContent>
            </w:sdt>
            <w:r w:rsidR="0000058C" w:rsidRPr="00A2281B">
              <w:rPr>
                <w:rFonts w:ascii="Arial" w:hAnsi="Arial" w:cs="Arial"/>
                <w:b/>
                <w:sz w:val="28"/>
                <w:szCs w:val="28"/>
                <w:u w:val="single"/>
              </w:rPr>
              <w:tab/>
            </w:r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>_________________</w:t>
            </w:r>
          </w:p>
        </w:tc>
        <w:tc>
          <w:tcPr>
            <w:tcW w:w="2995" w:type="dxa"/>
            <w:tcBorders>
              <w:top w:val="nil"/>
              <w:bottom w:val="nil"/>
              <w:right w:val="nil"/>
            </w:tcBorders>
          </w:tcPr>
          <w:p w14:paraId="37B0AD5E" w14:textId="77777777" w:rsidR="0000058C" w:rsidRPr="00D03BB4" w:rsidRDefault="0000058C" w:rsidP="000D122F">
            <w:pPr>
              <w:tabs>
                <w:tab w:val="left" w:pos="4537"/>
              </w:tabs>
              <w:spacing w:before="40" w:after="480"/>
              <w:outlineLvl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0312039" w14:textId="7F33D45D" w:rsidR="0000058C" w:rsidRPr="0056728F" w:rsidRDefault="0000058C" w:rsidP="00912C19">
      <w:pPr>
        <w:tabs>
          <w:tab w:val="left" w:pos="2412"/>
          <w:tab w:val="left" w:pos="5022"/>
        </w:tabs>
        <w:spacing w:after="0"/>
        <w:outlineLvl w:val="0"/>
        <w:rPr>
          <w:rFonts w:ascii="Arial" w:hAnsi="Arial" w:cs="Arial"/>
          <w:b/>
          <w:i/>
          <w:sz w:val="8"/>
          <w:szCs w:val="8"/>
        </w:rPr>
      </w:pPr>
    </w:p>
    <w:tbl>
      <w:tblPr>
        <w:tblW w:w="950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1" w:type="dxa"/>
          <w:right w:w="121" w:type="dxa"/>
        </w:tblCellMar>
        <w:tblLook w:val="0000" w:firstRow="0" w:lastRow="0" w:firstColumn="0" w:lastColumn="0" w:noHBand="0" w:noVBand="0"/>
      </w:tblPr>
      <w:tblGrid>
        <w:gridCol w:w="341"/>
        <w:gridCol w:w="1807"/>
        <w:gridCol w:w="630"/>
        <w:gridCol w:w="1511"/>
        <w:gridCol w:w="405"/>
        <w:gridCol w:w="559"/>
        <w:gridCol w:w="42"/>
        <w:gridCol w:w="1085"/>
        <w:gridCol w:w="524"/>
        <w:gridCol w:w="824"/>
        <w:gridCol w:w="182"/>
        <w:gridCol w:w="1578"/>
        <w:gridCol w:w="16"/>
      </w:tblGrid>
      <w:tr w:rsidR="00974F8D" w:rsidRPr="0000058C" w14:paraId="1550F5D1" w14:textId="77777777" w:rsidTr="00EE7694">
        <w:trPr>
          <w:gridAfter w:val="1"/>
          <w:wAfter w:w="16" w:type="dxa"/>
          <w:cantSplit/>
          <w:jc w:val="center"/>
        </w:trPr>
        <w:tc>
          <w:tcPr>
            <w:tcW w:w="9488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ADE5AC" w14:textId="0CCE99ED" w:rsidR="00974F8D" w:rsidRPr="005325C3" w:rsidRDefault="00FC4C5F" w:rsidP="005325C3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b/>
                <w:i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iCs/>
                <w:color w:val="000000" w:themeColor="text1"/>
                <w:sz w:val="22"/>
                <w:szCs w:val="22"/>
                <w:lang w:eastAsia="en-US"/>
              </w:rPr>
              <w:t xml:space="preserve">Law Enforcement: </w:t>
            </w:r>
            <w:r w:rsidR="00974F8D" w:rsidRPr="005325C3">
              <w:rPr>
                <w:rFonts w:ascii="Arial" w:eastAsia="Times New Roman" w:hAnsi="Arial" w:cs="Arial"/>
                <w:bCs/>
                <w:iCs/>
                <w:color w:val="000000" w:themeColor="text1"/>
                <w:sz w:val="22"/>
                <w:szCs w:val="22"/>
                <w:lang w:eastAsia="en-US"/>
              </w:rPr>
              <w:t xml:space="preserve">Do </w:t>
            </w:r>
            <w:r w:rsidR="006447DF" w:rsidRPr="005325C3">
              <w:rPr>
                <w:rFonts w:ascii="Arial" w:eastAsia="Times New Roman" w:hAnsi="Arial" w:cs="Arial"/>
                <w:b/>
                <w:iCs/>
                <w:color w:val="000000" w:themeColor="text1"/>
                <w:sz w:val="22"/>
                <w:szCs w:val="22"/>
                <w:lang w:eastAsia="en-US"/>
              </w:rPr>
              <w:t>not</w:t>
            </w:r>
            <w:r w:rsidR="006447DF">
              <w:rPr>
                <w:rFonts w:ascii="Arial" w:eastAsia="Times New Roman" w:hAnsi="Arial" w:cs="Arial"/>
                <w:bCs/>
                <w:iCs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974F8D" w:rsidRPr="005325C3">
              <w:rPr>
                <w:rFonts w:ascii="Arial" w:eastAsia="Times New Roman" w:hAnsi="Arial" w:cs="Arial"/>
                <w:bCs/>
                <w:iCs/>
                <w:color w:val="000000" w:themeColor="text1"/>
                <w:sz w:val="22"/>
                <w:szCs w:val="22"/>
                <w:lang w:eastAsia="en-US"/>
              </w:rPr>
              <w:t xml:space="preserve">serve or show </w:t>
            </w:r>
            <w:r w:rsidR="00213F62">
              <w:rPr>
                <w:rFonts w:ascii="Arial" w:eastAsia="Times New Roman" w:hAnsi="Arial" w:cs="Arial"/>
                <w:bCs/>
                <w:iCs/>
                <w:color w:val="000000" w:themeColor="text1"/>
                <w:sz w:val="22"/>
                <w:szCs w:val="22"/>
                <w:lang w:eastAsia="en-US"/>
              </w:rPr>
              <w:t xml:space="preserve">a </w:t>
            </w:r>
            <w:r w:rsidR="00154275" w:rsidRPr="005325C3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22"/>
                <w:szCs w:val="22"/>
                <w:lang w:eastAsia="en-US"/>
              </w:rPr>
              <w:t>completed</w:t>
            </w:r>
            <w:r w:rsidR="00154275" w:rsidRPr="005325C3">
              <w:rPr>
                <w:rFonts w:ascii="Arial" w:eastAsia="Times New Roman" w:hAnsi="Arial" w:cs="Arial"/>
                <w:bCs/>
                <w:iCs/>
                <w:color w:val="000000" w:themeColor="text1"/>
                <w:sz w:val="22"/>
                <w:szCs w:val="22"/>
                <w:lang w:eastAsia="en-US"/>
              </w:rPr>
              <w:t xml:space="preserve"> LECIF to the </w:t>
            </w:r>
            <w:r w:rsidR="00213F62">
              <w:rPr>
                <w:rFonts w:ascii="Arial" w:eastAsia="Times New Roman" w:hAnsi="Arial" w:cs="Arial"/>
                <w:bCs/>
                <w:iCs/>
                <w:color w:val="000000" w:themeColor="text1"/>
                <w:sz w:val="22"/>
                <w:szCs w:val="22"/>
                <w:lang w:eastAsia="en-US"/>
              </w:rPr>
              <w:t>other party</w:t>
            </w:r>
            <w:r w:rsidR="00154275" w:rsidRPr="005325C3">
              <w:rPr>
                <w:rFonts w:ascii="Arial" w:eastAsia="Times New Roman" w:hAnsi="Arial" w:cs="Arial"/>
                <w:bCs/>
                <w:iCs/>
                <w:color w:val="000000" w:themeColor="text1"/>
                <w:sz w:val="22"/>
                <w:szCs w:val="22"/>
                <w:lang w:eastAsia="en-US"/>
              </w:rPr>
              <w:t xml:space="preserve">. </w:t>
            </w:r>
          </w:p>
        </w:tc>
      </w:tr>
      <w:tr w:rsidR="0000058C" w:rsidRPr="0000058C" w14:paraId="43614D29" w14:textId="77777777" w:rsidTr="00EE7694">
        <w:trPr>
          <w:gridAfter w:val="1"/>
          <w:wAfter w:w="16" w:type="dxa"/>
          <w:cantSplit/>
          <w:jc w:val="center"/>
        </w:trPr>
        <w:tc>
          <w:tcPr>
            <w:tcW w:w="9488" w:type="dxa"/>
            <w:gridSpan w:val="1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DFBCF9" w14:textId="53C478E1" w:rsidR="003D19C8" w:rsidRPr="0000058C" w:rsidRDefault="00BC01BF" w:rsidP="00DC3AA7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b/>
                <w:i/>
                <w:lang w:eastAsia="en-US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Instructions</w:t>
            </w:r>
            <w:r w:rsidR="00B77FE0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</w:t>
            </w:r>
            <w:r w:rsidR="00B77FE0"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– </w:t>
            </w:r>
            <w:r w:rsidR="009E3BC4" w:rsidRPr="009E3BC4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The</w:t>
            </w:r>
            <w:r w:rsidR="00DA45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DA451F" w:rsidRPr="00DA451F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US"/>
              </w:rPr>
              <w:t xml:space="preserve">Petitioner and/or </w:t>
            </w:r>
            <w:r w:rsidRPr="00DA451F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US"/>
              </w:rPr>
              <w:t>Protected Person</w:t>
            </w:r>
            <w:r w:rsidR="009E3B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9E3BC4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must complete this form</w:t>
            </w:r>
            <w:r w:rsidR="00692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.</w:t>
            </w:r>
            <w:r w:rsidRPr="005325C3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Fill out </w:t>
            </w:r>
            <w:r w:rsidR="008C6031" w:rsidRPr="005325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all</w:t>
            </w:r>
            <w:r w:rsidR="008C6031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sections </w:t>
            </w:r>
            <w:r w:rsidRPr="005325C3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as much as you can. If you do not know, write “unknown.” </w:t>
            </w:r>
            <w:r w:rsidR="008C6031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br/>
            </w:r>
            <w:r w:rsidR="0000058C" w:rsidRPr="005325C3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Type or print clearly!</w:t>
            </w:r>
            <w:r w:rsidR="0000058C" w:rsidRPr="005325C3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="00E973FF" w:rsidRPr="005325C3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If law enforcement cannot read this form, they cannot serve or enforce your order!</w:t>
            </w:r>
          </w:p>
        </w:tc>
      </w:tr>
      <w:tr w:rsidR="001F1AA3" w:rsidRPr="001F1AA3" w14:paraId="2165081C" w14:textId="77777777" w:rsidTr="00DA451F">
        <w:trPr>
          <w:gridAfter w:val="1"/>
          <w:wAfter w:w="16" w:type="dxa"/>
          <w:cantSplit/>
          <w:jc w:val="center"/>
        </w:trPr>
        <w:tc>
          <w:tcPr>
            <w:tcW w:w="9488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0DB2DA15" w14:textId="024B1808" w:rsidR="0000058C" w:rsidRPr="001F1AA3" w:rsidRDefault="000F4E34" w:rsidP="00031BB9">
            <w:pPr>
              <w:tabs>
                <w:tab w:val="left" w:pos="-720"/>
                <w:tab w:val="left" w:pos="10679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Arial" w:eastAsia="Times New Roman" w:hAnsi="Arial" w:cs="Arial"/>
                <w:color w:val="FFFFFF" w:themeColor="background1"/>
                <w:sz w:val="18"/>
                <w:szCs w:val="20"/>
                <w:lang w:eastAsia="en-US"/>
              </w:rPr>
            </w:pPr>
            <w:r w:rsidRPr="00DA451F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 xml:space="preserve">1. </w:t>
            </w:r>
            <w:r w:rsidR="0000058C" w:rsidRPr="00DA451F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Restrained Person’s Info</w:t>
            </w:r>
          </w:p>
        </w:tc>
      </w:tr>
      <w:tr w:rsidR="0000058C" w:rsidRPr="0000058C" w14:paraId="136E9CBF" w14:textId="77777777" w:rsidTr="00EE7694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jc w:val="center"/>
        </w:trPr>
        <w:tc>
          <w:tcPr>
            <w:tcW w:w="6380" w:type="dxa"/>
            <w:gridSpan w:val="8"/>
            <w:tcBorders>
              <w:top w:val="single" w:sz="12" w:space="0" w:color="auto"/>
            </w:tcBorders>
          </w:tcPr>
          <w:p w14:paraId="3BF4E1A7" w14:textId="2F1E3D35" w:rsidR="0000058C" w:rsidRPr="0000058C" w:rsidRDefault="0000058C" w:rsidP="008E3D79">
            <w:pPr>
              <w:tabs>
                <w:tab w:val="left" w:pos="862"/>
                <w:tab w:val="left" w:pos="2572"/>
                <w:tab w:val="left" w:pos="4552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Name: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ab/>
              <w:t>First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ab/>
              <w:t>Middle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ab/>
              <w:t>Last</w:t>
            </w:r>
          </w:p>
          <w:p w14:paraId="3C81A872" w14:textId="5E2A7642" w:rsidR="0000058C" w:rsidRPr="00FF5393" w:rsidRDefault="004211C5" w:rsidP="004211C5">
            <w:pPr>
              <w:pStyle w:val="LECIFblankline"/>
              <w:tabs>
                <w:tab w:val="left" w:pos="885"/>
                <w:tab w:val="left" w:pos="2565"/>
                <w:tab w:val="left" w:pos="4545"/>
              </w:tabs>
            </w:pPr>
            <w:r>
              <w:tab/>
            </w:r>
            <w:sdt>
              <w:sdtPr>
                <w:rPr>
                  <w:b/>
                  <w:bCs/>
                  <w:color w:val="000000" w:themeColor="text1"/>
                </w:rPr>
                <w:alias w:val="respondent_first_name"/>
                <w:tag w:val="respondent_first_name"/>
                <w:id w:val="1681843451"/>
                <w:placeholder>
                  <w:docPart w:val="182608321C2B439494908349D8789020"/>
                </w:placeholder>
              </w:sdtPr>
              <w:sdtContent>
                <w:r>
                  <w:rPr>
                    <w:b/>
                    <w:bCs/>
                    <w:color w:val="000000" w:themeColor="text1"/>
                  </w:rPr>
                  <w:t xml:space="preserve">Candi </w:t>
                </w:r>
              </w:sdtContent>
            </w:sdt>
            <w:r>
              <w:rPr>
                <w:b/>
                <w:bCs/>
                <w:color w:val="000000" w:themeColor="text1"/>
              </w:rPr>
              <w:tab/>
            </w:r>
            <w:sdt>
              <w:sdtPr>
                <w:rPr>
                  <w:b/>
                  <w:bCs/>
                  <w:color w:val="000000" w:themeColor="text1"/>
                </w:rPr>
                <w:alias w:val="respondent_middle_name"/>
                <w:tag w:val="respondent_middle_name"/>
                <w:id w:val="-966590598"/>
                <w:placeholder>
                  <w:docPart w:val="6BE8BB2712264300BD47B4ED0DD0CE50"/>
                </w:placeholder>
              </w:sdtPr>
              <w:sdtContent>
                <w:r>
                  <w:rPr>
                    <w:b/>
                    <w:bCs/>
                    <w:color w:val="000000" w:themeColor="text1"/>
                  </w:rPr>
                  <w:t xml:space="preserve">Lynne</w:t>
                </w:r>
              </w:sdtContent>
            </w:sdt>
            <w:r>
              <w:rPr>
                <w:b/>
                <w:bCs/>
                <w:color w:val="000000" w:themeColor="text1"/>
              </w:rPr>
              <w:tab/>
            </w:r>
            <w:sdt>
              <w:sdtPr>
                <w:rPr>
                  <w:b/>
                  <w:bCs/>
                  <w:color w:val="000000" w:themeColor="text1"/>
                </w:rPr>
                <w:alias w:val="respondent_last_name"/>
                <w:tag w:val="respondent_last_name"/>
                <w:id w:val="1983268395"/>
                <w:placeholder>
                  <w:docPart w:val="B8B3541755BA43D1ACFB5EFFCFF6410E"/>
                </w:placeholder>
              </w:sdtPr>
              <w:sdtContent>
                <w:r>
                  <w:rPr>
                    <w:b/>
                    <w:bCs/>
                    <w:color w:val="000000" w:themeColor="text1"/>
                  </w:rPr>
                  <w:t xml:space="preserve">Brightwell</w:t>
                </w:r>
              </w:sdtContent>
            </w:sdt>
          </w:p>
        </w:tc>
        <w:tc>
          <w:tcPr>
            <w:tcW w:w="3108" w:type="dxa"/>
            <w:gridSpan w:val="4"/>
            <w:tcBorders>
              <w:top w:val="single" w:sz="12" w:space="0" w:color="auto"/>
            </w:tcBorders>
          </w:tcPr>
          <w:p w14:paraId="55280304" w14:textId="361EDD9E" w:rsidR="0000058C" w:rsidRPr="0000058C" w:rsidRDefault="0000058C" w:rsidP="0000058C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Date of Birth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br/>
              <w:t>(if unknown give age range)</w:t>
            </w:r>
          </w:p>
          <w:p w14:paraId="7B0895FA" w14:textId="7CDAC4DE" w:rsidR="0000058C" w:rsidRPr="00FF5393" w:rsidRDefault="00000000" w:rsidP="004211C5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respondent_dob_date"/>
                <w:tag w:val="respondent_dob_date"/>
                <w:id w:val="1624347141"/>
                <w:placeholder>
                  <w:docPart w:val="0B1DAE048E324493BED0521FD8A57F0E"/>
                </w:placeholder>
              </w:sdtPr>
              <w:sdtContent>
                <w:r w:rsidR="004211C5">
                  <w:rPr>
                    <w:b/>
                  </w:rPr>
                  <w:t xml:space="preserve">01/22/1982</w:t>
                </w:r>
              </w:sdtContent>
            </w:sdt>
            <w:r w:rsidR="004211C5">
              <w:rPr>
                <w:b/>
              </w:rPr>
              <w:t xml:space="preserve"> </w:t>
            </w:r>
            <w:sdt>
              <w:sdtPr>
                <w:rPr>
                  <w:b/>
                  <w:bCs/>
                </w:rPr>
                <w:alias w:val="respondent_age_range"/>
                <w:tag w:val="respondent_age_range"/>
                <w:id w:val="333351505"/>
                <w:placeholder>
                  <w:docPart w:val="47C7668BDF8C42F391CF1D12754E40FE"/>
                </w:placeholder>
              </w:sdtPr>
              <w:sdtContent>
                <w:r w:rsidR="004211C5" w:rsidRPr="0028428F">
                  <w:rPr>
                    <w:b/>
                    <w:bCs/>
                  </w:rPr>
                  <w:t xml:space="preserve"/>
                </w:r>
              </w:sdtContent>
            </w:sdt>
          </w:p>
        </w:tc>
      </w:tr>
      <w:tr w:rsidR="0000058C" w:rsidRPr="0000058C" w14:paraId="4AE62046" w14:textId="77777777" w:rsidTr="006F4E00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jc w:val="center"/>
        </w:trPr>
        <w:tc>
          <w:tcPr>
            <w:tcW w:w="6380" w:type="dxa"/>
            <w:gridSpan w:val="8"/>
          </w:tcPr>
          <w:p w14:paraId="158007DB" w14:textId="77777777" w:rsidR="0000058C" w:rsidRPr="0000058C" w:rsidRDefault="0000058C" w:rsidP="0000058C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Nickname/Alias/AKA (“Also known as”)</w:t>
            </w:r>
          </w:p>
          <w:p w14:paraId="6BBA2670" w14:textId="524D689B" w:rsidR="0000058C" w:rsidRPr="00FF5393" w:rsidRDefault="00000000" w:rsidP="000978C0">
            <w:pPr>
              <w:pStyle w:val="LECIFblankline"/>
            </w:pPr>
            <w:sdt>
              <w:sdtPr>
                <w:rPr>
                  <w:b/>
                  <w:bCs/>
                  <w:color w:val="000000" w:themeColor="text1"/>
                </w:rPr>
                <w:alias w:val="respondent_nickname"/>
                <w:tag w:val="respondent_nickname"/>
                <w:id w:val="571019611"/>
                <w:placeholder>
                  <w:docPart w:val="E105815BF96441CCACC2DF4374374C69"/>
                </w:placeholder>
              </w:sdtPr>
              <w:sdtContent>
                <w:r w:rsidR="004211C5">
                  <w:rPr>
                    <w:b/>
                    <w:bCs/>
                    <w:color w:val="000000" w:themeColor="text1"/>
                  </w:rPr>
                  <w:t xml:space="preserve"/>
                </w:r>
              </w:sdtContent>
            </w:sdt>
          </w:p>
        </w:tc>
        <w:tc>
          <w:tcPr>
            <w:tcW w:w="3108" w:type="dxa"/>
            <w:gridSpan w:val="4"/>
          </w:tcPr>
          <w:p w14:paraId="5F617445" w14:textId="5928B530" w:rsidR="0000058C" w:rsidRPr="0000058C" w:rsidRDefault="0000058C" w:rsidP="0000058C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Relationship to Protected Person</w:t>
            </w:r>
          </w:p>
          <w:p w14:paraId="38B67653" w14:textId="653A29E2" w:rsidR="0000058C" w:rsidRPr="0000058C" w:rsidRDefault="00000000" w:rsidP="004211C5">
            <w:pPr>
              <w:pStyle w:val="LECIFblankline"/>
              <w:jc w:val="center"/>
            </w:pPr>
            <w:sdt>
              <w:sdtPr>
                <w:rPr>
                  <w:b/>
                  <w:bCs/>
                  <w:color w:val="000000" w:themeColor="text1"/>
                </w:rPr>
                <w:alias w:val="victim_relation_brief"/>
                <w:tag w:val="victim_relation_brief"/>
                <w:id w:val="224736169"/>
                <w:placeholder>
                  <w:docPart w:val="64DA82FBEB874C60BF1E5313CA3941DB"/>
                </w:placeholder>
              </w:sdtPr>
              <w:sdtContent>
                <w:r w:rsidR="004211C5">
                  <w:rPr>
                    <w:b/>
                    <w:bCs/>
                    <w:color w:val="000000" w:themeColor="text1"/>
                  </w:rPr>
                  <w:t xml:space="preserve">Intimate Partners: spouse/ex</w:t>
                </w:r>
              </w:sdtContent>
            </w:sdt>
          </w:p>
        </w:tc>
      </w:tr>
      <w:tr w:rsidR="008E3D79" w:rsidRPr="0000058C" w14:paraId="50E2FCE9" w14:textId="77777777" w:rsidTr="006F4E00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jc w:val="center"/>
        </w:trPr>
        <w:tc>
          <w:tcPr>
            <w:tcW w:w="2778" w:type="dxa"/>
            <w:gridSpan w:val="3"/>
          </w:tcPr>
          <w:p w14:paraId="6B2F1864" w14:textId="5757A8D5" w:rsidR="008E3D79" w:rsidRPr="0000058C" w:rsidRDefault="008E3D79" w:rsidP="008E3D79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Sex</w:t>
            </w:r>
          </w:p>
          <w:p w14:paraId="3F12932D" w14:textId="7ED384B4" w:rsidR="008E3D79" w:rsidRPr="0000058C" w:rsidRDefault="00000000" w:rsidP="004211C5">
            <w:pPr>
              <w:pStyle w:val="LECIFblankline"/>
              <w:jc w:val="center"/>
            </w:pPr>
            <w:sdt>
              <w:sdtPr>
                <w:rPr>
                  <w:b/>
                  <w:bCs/>
                  <w:color w:val="000000" w:themeColor="text1"/>
                </w:rPr>
                <w:alias w:val="respondent_gender_label"/>
                <w:tag w:val="respondent_gender_label"/>
                <w:id w:val="227196267"/>
                <w:placeholder>
                  <w:docPart w:val="1BA05231F8C14F068565E773E1954B8B"/>
                </w:placeholder>
              </w:sdtPr>
              <w:sdtContent>
                <w:r w:rsidR="004211C5">
                  <w:rPr>
                    <w:b/>
                    <w:bCs/>
                    <w:color w:val="000000" w:themeColor="text1"/>
                  </w:rPr>
                  <w:t xml:space="preserve">F</w:t>
                </w:r>
              </w:sdtContent>
            </w:sdt>
          </w:p>
        </w:tc>
        <w:tc>
          <w:tcPr>
            <w:tcW w:w="3602" w:type="dxa"/>
            <w:gridSpan w:val="5"/>
          </w:tcPr>
          <w:p w14:paraId="0AFCEB7B" w14:textId="77777777" w:rsidR="008E3D79" w:rsidRDefault="008E3D79" w:rsidP="00B56C2F">
            <w:pPr>
              <w:pStyle w:val="LECIFlabel"/>
              <w:tabs>
                <w:tab w:val="left" w:pos="-720"/>
              </w:tabs>
            </w:pPr>
            <w:r>
              <w:t>Race</w:t>
            </w:r>
          </w:p>
          <w:p w14:paraId="46A502C8" w14:textId="786CC01F" w:rsidR="00FF5393" w:rsidRPr="0000058C" w:rsidRDefault="00000000" w:rsidP="004211C5">
            <w:pPr>
              <w:pStyle w:val="LECIFblankline"/>
              <w:jc w:val="center"/>
            </w:pPr>
            <w:sdt>
              <w:sdtPr>
                <w:rPr>
                  <w:b/>
                  <w:bCs/>
                  <w:color w:val="000000" w:themeColor="text1"/>
                </w:rPr>
                <w:alias w:val="respondent_race"/>
                <w:tag w:val="respondent_race"/>
                <w:id w:val="-607351755"/>
                <w:placeholder>
                  <w:docPart w:val="32FCED0A561F4835B16EF73081EE34B4"/>
                </w:placeholder>
              </w:sdtPr>
              <w:sdtContent>
                <w:r w:rsidR="004211C5">
                  <w:rPr>
                    <w:b/>
                    <w:bCs/>
                    <w:color w:val="000000" w:themeColor="text1"/>
                  </w:rPr>
                  <w:t xml:space="preserve">B</w:t>
                </w:r>
              </w:sdtContent>
            </w:sdt>
          </w:p>
        </w:tc>
        <w:tc>
          <w:tcPr>
            <w:tcW w:w="1530" w:type="dxa"/>
            <w:gridSpan w:val="3"/>
          </w:tcPr>
          <w:p w14:paraId="32DE346F" w14:textId="77777777" w:rsidR="008E3D79" w:rsidRPr="0000058C" w:rsidRDefault="008E3D79" w:rsidP="008E3D79">
            <w:pPr>
              <w:tabs>
                <w:tab w:val="center" w:pos="554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ind w:left="190" w:hanging="19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Height</w:t>
            </w:r>
          </w:p>
          <w:p w14:paraId="43689FE7" w14:textId="1A14BFED" w:rsidR="008E3D79" w:rsidRPr="0000058C" w:rsidRDefault="00000000" w:rsidP="004211C5">
            <w:pPr>
              <w:pStyle w:val="LECIFblankline"/>
              <w:jc w:val="center"/>
            </w:pPr>
            <w:sdt>
              <w:sdtPr>
                <w:rPr>
                  <w:b/>
                  <w:bCs/>
                  <w:color w:val="000000" w:themeColor="text1"/>
                </w:rPr>
                <w:alias w:val="respondent_height"/>
                <w:tag w:val="respondent_height"/>
                <w:id w:val="75867872"/>
                <w:placeholder>
                  <w:docPart w:val="144D698702104FDC9A9611FC2447AEAA"/>
                </w:placeholder>
              </w:sdtPr>
              <w:sdtContent>
                <w:r w:rsidR="004211C5">
                  <w:rPr>
                    <w:b/>
                    <w:bCs/>
                    <w:color w:val="000000" w:themeColor="text1"/>
                  </w:rPr>
                  <w:t xml:space="preserve">6'04"</w:t>
                </w:r>
              </w:sdtContent>
            </w:sdt>
          </w:p>
        </w:tc>
        <w:tc>
          <w:tcPr>
            <w:tcW w:w="1578" w:type="dxa"/>
          </w:tcPr>
          <w:p w14:paraId="77A53C5A" w14:textId="77777777" w:rsidR="008E3D79" w:rsidRPr="0000058C" w:rsidRDefault="008E3D79" w:rsidP="008E3D79">
            <w:pPr>
              <w:tabs>
                <w:tab w:val="center" w:pos="554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Weight</w:t>
            </w:r>
          </w:p>
          <w:p w14:paraId="7583806E" w14:textId="6A8AB3AB" w:rsidR="008E3D79" w:rsidRPr="0000058C" w:rsidRDefault="00000000" w:rsidP="004211C5">
            <w:pPr>
              <w:pStyle w:val="LECIFblankline"/>
              <w:jc w:val="center"/>
            </w:pPr>
            <w:sdt>
              <w:sdtPr>
                <w:rPr>
                  <w:b/>
                  <w:bCs/>
                  <w:color w:val="000000" w:themeColor="text1"/>
                </w:rPr>
                <w:alias w:val="respondent_weight"/>
                <w:tag w:val="respondent_weight"/>
                <w:id w:val="-761221000"/>
                <w:placeholder>
                  <w:docPart w:val="31B469181EE342D8A0E425189D4E76FB"/>
                </w:placeholder>
              </w:sdtPr>
              <w:sdtContent>
                <w:r w:rsidR="004211C5">
                  <w:rPr>
                    <w:b/>
                    <w:bCs/>
                    <w:color w:val="000000" w:themeColor="text1"/>
                  </w:rPr>
                  <w:t xml:space="preserve">300 lbs</w:t>
                </w:r>
              </w:sdtContent>
            </w:sdt>
          </w:p>
        </w:tc>
      </w:tr>
      <w:tr w:rsidR="008E3D79" w:rsidRPr="0000058C" w14:paraId="72F2CE53" w14:textId="77777777" w:rsidTr="006F4E00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jc w:val="center"/>
        </w:trPr>
        <w:tc>
          <w:tcPr>
            <w:tcW w:w="2778" w:type="dxa"/>
            <w:gridSpan w:val="3"/>
          </w:tcPr>
          <w:p w14:paraId="47411E46" w14:textId="53B1FF7F" w:rsidR="008E3D79" w:rsidRPr="0000058C" w:rsidRDefault="00FF5393" w:rsidP="008E3D79">
            <w:pPr>
              <w:tabs>
                <w:tab w:val="center" w:pos="554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Eye </w:t>
            </w:r>
            <w:r w:rsidR="008E3D79"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Color</w:t>
            </w:r>
          </w:p>
          <w:p w14:paraId="45AADED4" w14:textId="0F845105" w:rsidR="008E3D79" w:rsidRPr="0000058C" w:rsidRDefault="00000000" w:rsidP="004211C5">
            <w:pPr>
              <w:pStyle w:val="LECIFblankline"/>
              <w:jc w:val="center"/>
            </w:pPr>
            <w:sdt>
              <w:sdtPr>
                <w:rPr>
                  <w:b/>
                  <w:bCs/>
                  <w:color w:val="000000" w:themeColor="text1"/>
                </w:rPr>
                <w:alias w:val="respondent_eye_color"/>
                <w:tag w:val="respondent_eye_color"/>
                <w:id w:val="231895306"/>
                <w:placeholder>
                  <w:docPart w:val="6A85EF5F8367404982F7F94D918CC53B"/>
                </w:placeholder>
              </w:sdtPr>
              <w:sdtContent>
                <w:r w:rsidR="004211C5">
                  <w:rPr>
                    <w:b/>
                    <w:bCs/>
                    <w:color w:val="000000" w:themeColor="text1"/>
                  </w:rPr>
                  <w:t xml:space="preserve">Brown</w:t>
                </w:r>
              </w:sdtContent>
            </w:sdt>
          </w:p>
        </w:tc>
        <w:tc>
          <w:tcPr>
            <w:tcW w:w="3602" w:type="dxa"/>
            <w:gridSpan w:val="5"/>
          </w:tcPr>
          <w:p w14:paraId="3DD91702" w14:textId="12352C52" w:rsidR="008E3D79" w:rsidRPr="0000058C" w:rsidRDefault="00FF5393" w:rsidP="008E3D79">
            <w:pPr>
              <w:tabs>
                <w:tab w:val="left" w:pos="0"/>
                <w:tab w:val="center" w:pos="563"/>
                <w:tab w:val="left" w:pos="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Hair </w:t>
            </w:r>
            <w:r w:rsidR="008E3D79"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Color</w:t>
            </w:r>
          </w:p>
          <w:p w14:paraId="47334381" w14:textId="4795FA29" w:rsidR="008E3D79" w:rsidRPr="0000058C" w:rsidRDefault="00000000" w:rsidP="004211C5">
            <w:pPr>
              <w:pStyle w:val="LECIFblankline"/>
              <w:jc w:val="center"/>
            </w:pPr>
            <w:sdt>
              <w:sdtPr>
                <w:rPr>
                  <w:b/>
                  <w:bCs/>
                  <w:color w:val="000000" w:themeColor="text1"/>
                </w:rPr>
                <w:alias w:val="respondent_hair"/>
                <w:tag w:val="respondent_hair"/>
                <w:id w:val="-1948152446"/>
                <w:placeholder>
                  <w:docPart w:val="448EF72942F743608AECD97A11EFD069"/>
                </w:placeholder>
              </w:sdtPr>
              <w:sdtContent>
                <w:r w:rsidR="004211C5">
                  <w:rPr>
                    <w:b/>
                    <w:bCs/>
                    <w:color w:val="000000" w:themeColor="text1"/>
                  </w:rPr>
                  <w:t xml:space="preserve">Black</w:t>
                </w:r>
              </w:sdtContent>
            </w:sdt>
          </w:p>
        </w:tc>
        <w:tc>
          <w:tcPr>
            <w:tcW w:w="1530" w:type="dxa"/>
            <w:gridSpan w:val="3"/>
          </w:tcPr>
          <w:p w14:paraId="777F336D" w14:textId="77777777" w:rsidR="008E3D79" w:rsidRPr="0000058C" w:rsidRDefault="008E3D79" w:rsidP="008E3D79">
            <w:pPr>
              <w:tabs>
                <w:tab w:val="center" w:pos="554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Skin Tone</w:t>
            </w:r>
          </w:p>
          <w:p w14:paraId="14B19990" w14:textId="6E1AD3E8" w:rsidR="008E3D79" w:rsidRPr="0000058C" w:rsidRDefault="00000000" w:rsidP="004211C5">
            <w:pPr>
              <w:pStyle w:val="LECIFblankline"/>
              <w:jc w:val="center"/>
            </w:pPr>
            <w:sdt>
              <w:sdtPr>
                <w:rPr>
                  <w:b/>
                  <w:bCs/>
                  <w:color w:val="000000" w:themeColor="text1"/>
                </w:rPr>
                <w:alias w:val="respondent_skin"/>
                <w:tag w:val="respondent_skin"/>
                <w:id w:val="-1271849782"/>
                <w:placeholder>
                  <w:docPart w:val="EB818F2E704740CBB762798CCD9E9822"/>
                </w:placeholder>
              </w:sdtPr>
              <w:sdtContent>
                <w:r w:rsidR="004211C5">
                  <w:rPr>
                    <w:b/>
                    <w:bCs/>
                    <w:color w:val="000000" w:themeColor="text1"/>
                  </w:rPr>
                  <w:t xml:space="preserve">Medium</w:t>
                </w:r>
              </w:sdtContent>
            </w:sdt>
          </w:p>
        </w:tc>
        <w:tc>
          <w:tcPr>
            <w:tcW w:w="1578" w:type="dxa"/>
          </w:tcPr>
          <w:p w14:paraId="441D0C95" w14:textId="77777777" w:rsidR="008E3D79" w:rsidRDefault="008E3D79" w:rsidP="00D40817">
            <w:pPr>
              <w:pStyle w:val="LECIFlabel"/>
              <w:tabs>
                <w:tab w:val="left" w:pos="-720"/>
              </w:tabs>
            </w:pPr>
            <w:r w:rsidRPr="0000058C">
              <w:t>Build</w:t>
            </w:r>
          </w:p>
          <w:p w14:paraId="1878F244" w14:textId="442531A5" w:rsidR="00FF5393" w:rsidRPr="00FF5393" w:rsidRDefault="00000000" w:rsidP="004211C5">
            <w:pPr>
              <w:pStyle w:val="LECIFblankline"/>
              <w:jc w:val="center"/>
            </w:pPr>
            <w:sdt>
              <w:sdtPr>
                <w:rPr>
                  <w:b/>
                  <w:bCs/>
                  <w:color w:val="000000" w:themeColor="text1"/>
                </w:rPr>
                <w:alias w:val="respondent_build"/>
                <w:tag w:val="respondent_build"/>
                <w:id w:val="685647120"/>
                <w:placeholder>
                  <w:docPart w:val="AB168B774CC44B87A95B2FEE70CBD2C2"/>
                </w:placeholder>
              </w:sdtPr>
              <w:sdtContent>
                <w:r w:rsidR="004211C5">
                  <w:rPr>
                    <w:b/>
                    <w:bCs/>
                    <w:color w:val="000000" w:themeColor="text1"/>
                  </w:rPr>
                  <w:t xml:space="preserve">Heavy set</w:t>
                </w:r>
              </w:sdtContent>
            </w:sdt>
          </w:p>
        </w:tc>
      </w:tr>
      <w:tr w:rsidR="0000058C" w:rsidRPr="0000058C" w14:paraId="0B4579A4" w14:textId="77777777" w:rsidTr="00EE7694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jc w:val="center"/>
        </w:trPr>
        <w:tc>
          <w:tcPr>
            <w:tcW w:w="4694" w:type="dxa"/>
            <w:gridSpan w:val="5"/>
            <w:tcBorders>
              <w:bottom w:val="single" w:sz="12" w:space="0" w:color="auto"/>
            </w:tcBorders>
          </w:tcPr>
          <w:p w14:paraId="48D633C2" w14:textId="0D61DE4D" w:rsidR="0000058C" w:rsidRPr="0000058C" w:rsidRDefault="0000058C" w:rsidP="0000058C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Phone</w:t>
            </w:r>
            <w:r w:rsidR="002E3E63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/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s w</w:t>
            </w:r>
            <w:r w:rsidR="002E3E63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ith 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Area Code (voice):</w:t>
            </w:r>
          </w:p>
          <w:p w14:paraId="5C8C6F6B" w14:textId="0EE42F14" w:rsidR="0000058C" w:rsidRPr="0000058C" w:rsidRDefault="00000000" w:rsidP="000978C0">
            <w:pPr>
              <w:pStyle w:val="LECIFblankline"/>
            </w:pPr>
            <w:sdt>
              <w:sdtPr>
                <w:rPr>
                  <w:b/>
                </w:rPr>
                <w:alias w:val="respondent_cell"/>
                <w:tag w:val="respondent_cell"/>
                <w:id w:val="1377279905"/>
                <w:placeholder>
                  <w:docPart w:val="504A6C4D0BEE4AE580B7307FEC64046D"/>
                </w:placeholder>
              </w:sdtPr>
              <w:sdtContent>
                <w:r w:rsidR="004211C5">
                  <w:rPr>
                    <w:b/>
                  </w:rPr>
                  <w:t xml:space="preserve">(719) 233-9549</w:t>
                </w:r>
              </w:sdtContent>
            </w:sdt>
          </w:p>
        </w:tc>
        <w:tc>
          <w:tcPr>
            <w:tcW w:w="4794" w:type="dxa"/>
            <w:gridSpan w:val="7"/>
            <w:tcBorders>
              <w:bottom w:val="single" w:sz="12" w:space="0" w:color="auto"/>
            </w:tcBorders>
          </w:tcPr>
          <w:p w14:paraId="129B42D3" w14:textId="77777777" w:rsidR="0000058C" w:rsidRPr="0000058C" w:rsidRDefault="0000058C" w:rsidP="0000058C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Need Interpreter?</w:t>
            </w:r>
          </w:p>
          <w:p w14:paraId="695F6228" w14:textId="5C2654A4" w:rsidR="0000058C" w:rsidRPr="0000058C" w:rsidRDefault="00000000" w:rsidP="0001787A">
            <w:pPr>
              <w:tabs>
                <w:tab w:val="left" w:pos="-720"/>
                <w:tab w:val="left" w:pos="1830"/>
              </w:tabs>
              <w:suppressAutoHyphens/>
              <w:overflowPunct w:val="0"/>
              <w:autoSpaceDE w:val="0"/>
              <w:autoSpaceDN w:val="0"/>
              <w:adjustRightInd w:val="0"/>
              <w:spacing w:before="60" w:after="2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is_respondent_need_interpreter_not"/>
                <w:tag w:val="is_respondent_need_interpreter_not"/>
                <w:id w:val="-577894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11C5">
                  <w:rPr>
                    <w:rFonts w:ascii="MS Gothic" w:eastAsia="MS Gothic" w:hAnsi="MS Gothic" w:cs="Arial" w:hint="eastAsia"/>
                    <w:sz w:val="18"/>
                  </w:rPr>
                  <w:t>☒</w:t>
                </w:r>
              </w:sdtContent>
            </w:sdt>
            <w:r w:rsidR="004211C5"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r w:rsidR="0000058C"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No  </w:t>
            </w:r>
            <w:sdt>
              <w:sdtPr>
                <w:rPr>
                  <w:rFonts w:ascii="Arial" w:hAnsi="Arial" w:cs="Arial"/>
                  <w:sz w:val="18"/>
                </w:rPr>
                <w:alias w:val="is_respondent_need_interpreter"/>
                <w:tag w:val="is_respondent_need_interpreter"/>
                <w:id w:val="-506529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11C5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  <w:r w:rsidR="00DA451F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r w:rsidR="0000058C"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Yes</w:t>
            </w:r>
            <w:r w:rsidR="0078540E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  <w:t>Language:</w:t>
            </w:r>
            <w:r w:rsidR="004211C5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18"/>
                </w:rPr>
                <w:alias w:val="respondent_language"/>
                <w:tag w:val="respondent_language"/>
                <w:id w:val="-1882696718"/>
                <w:placeholder>
                  <w:docPart w:val="F5C9D398CFBB40CB9201702CB7F0B2E7"/>
                </w:placeholder>
              </w:sdtPr>
              <w:sdtContent>
                <w:r w:rsidR="004211C5">
                  <w:rPr>
                    <w:rFonts w:ascii="Arial" w:hAnsi="Arial" w:cs="Arial"/>
                    <w:b/>
                    <w:sz w:val="18"/>
                  </w:rPr>
                  <w:t xml:space="preserve"/>
                </w:r>
              </w:sdtContent>
            </w:sdt>
          </w:p>
        </w:tc>
      </w:tr>
      <w:tr w:rsidR="00760187" w:rsidRPr="0000058C" w14:paraId="10AE99E3" w14:textId="77777777" w:rsidTr="00DA451F">
        <w:trPr>
          <w:gridAfter w:val="1"/>
          <w:wAfter w:w="16" w:type="dxa"/>
          <w:cantSplit/>
          <w:jc w:val="center"/>
        </w:trPr>
        <w:tc>
          <w:tcPr>
            <w:tcW w:w="9488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F440CDF" w14:textId="336C5B54" w:rsidR="00760187" w:rsidRPr="00DA451F" w:rsidRDefault="000F4E34" w:rsidP="00031BB9">
            <w:pPr>
              <w:keepNext/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FFFFFF" w:themeColor="background1"/>
                <w:sz w:val="18"/>
                <w:szCs w:val="20"/>
                <w:lang w:eastAsia="en-US"/>
              </w:rPr>
            </w:pPr>
            <w:r w:rsidRPr="00DA451F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 xml:space="preserve">2. </w:t>
            </w:r>
            <w:r w:rsidR="00760187" w:rsidRPr="00DA451F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 xml:space="preserve">Where can the </w:t>
            </w:r>
            <w:r w:rsidR="00E87EF2" w:rsidRPr="00DA451F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R</w:t>
            </w:r>
            <w:r w:rsidR="00760187" w:rsidRPr="00DA451F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 xml:space="preserve">estrained </w:t>
            </w:r>
            <w:r w:rsidR="00E87EF2" w:rsidRPr="00DA451F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P</w:t>
            </w:r>
            <w:r w:rsidR="00760187" w:rsidRPr="00DA451F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erson be served?</w:t>
            </w:r>
            <w:r w:rsidR="00760187" w:rsidRPr="00DA451F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US"/>
              </w:rPr>
              <w:t xml:space="preserve"> </w:t>
            </w:r>
            <w:r w:rsidR="00760187" w:rsidRPr="00DA451F">
              <w:rPr>
                <w:rFonts w:ascii="Arial" w:eastAsia="Times New Roman" w:hAnsi="Arial" w:cs="Arial"/>
                <w:bCs/>
                <w:iCs/>
                <w:color w:val="FFFFFF" w:themeColor="background1"/>
                <w:sz w:val="20"/>
                <w:szCs w:val="20"/>
                <w:lang w:eastAsia="en-US"/>
              </w:rPr>
              <w:t>List all known contact information.</w:t>
            </w:r>
          </w:p>
        </w:tc>
      </w:tr>
      <w:tr w:rsidR="00DA451F" w:rsidRPr="0000058C" w14:paraId="419E3B54" w14:textId="77777777" w:rsidTr="00DA451F">
        <w:trPr>
          <w:gridAfter w:val="1"/>
          <w:wAfter w:w="16" w:type="dxa"/>
          <w:cantSplit/>
          <w:jc w:val="center"/>
        </w:trPr>
        <w:tc>
          <w:tcPr>
            <w:tcW w:w="9488" w:type="dxa"/>
            <w:gridSpan w:val="12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A5B5E88" w14:textId="44E1BA22" w:rsidR="00DA451F" w:rsidRDefault="00DA451F" w:rsidP="0001787A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Is the respondent currently in jail or in a healthcare/treatment facility? 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en-US"/>
                </w:rPr>
                <w:alias w:val="is_respondent_in_jail_no"/>
                <w:tag w:val="is_respondent_in_jail_no"/>
                <w:id w:val="-1941749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627">
                  <w:rPr>
                    <w:rFonts w:ascii="MS Gothic" w:eastAsia="MS Gothic" w:hAnsi="MS Gothic" w:cs="Arial" w:hint="eastAsia"/>
                    <w:sz w:val="20"/>
                    <w:szCs w:val="20"/>
                    <w:lang w:eastAsia="en-US"/>
                  </w:rPr>
                  <w:t>☒</w:t>
                </w:r>
              </w:sdtContent>
            </w:sdt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No   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en-US"/>
                </w:rPr>
                <w:alias w:val="is_respondent_in_jail_yes"/>
                <w:tag w:val="is_respondent_in_jail_yes"/>
                <w:id w:val="-1302835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627">
                  <w:rPr>
                    <w:rFonts w:ascii="MS Gothic" w:eastAsia="MS Gothic" w:hAnsi="MS Gothic" w:cs="Arial" w:hint="eastAsia"/>
                    <w:sz w:val="20"/>
                    <w:szCs w:val="20"/>
                    <w:lang w:eastAsia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Yes</w:t>
            </w:r>
          </w:p>
          <w:p w14:paraId="7E133326" w14:textId="206BD75A" w:rsidR="00DA451F" w:rsidRPr="0000058C" w:rsidRDefault="00DA451F" w:rsidP="00BA2627">
            <w:pPr>
              <w:tabs>
                <w:tab w:val="left" w:pos="-720"/>
                <w:tab w:val="left" w:pos="5447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If yes, where:</w:t>
            </w:r>
            <w:r w:rsidR="00BA2627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sz w:val="20"/>
                  <w:szCs w:val="20"/>
                  <w:u w:val="single"/>
                  <w:lang w:eastAsia="en-US"/>
                </w:rPr>
                <w:alias w:val="respondent_current_place"/>
                <w:tag w:val="respondent_current_place"/>
                <w:id w:val="-1332520374"/>
                <w:placeholder>
                  <w:docPart w:val="8A493525DD5F4E8D8E6839F29C98FE4E"/>
                </w:placeholder>
              </w:sdtPr>
              <w:sdtContent>
                <w:r w:rsidR="00BA2627">
                  <w:rPr>
                    <w:rFonts w:ascii="Arial" w:eastAsia="Times New Roman" w:hAnsi="Arial" w:cs="Arial"/>
                    <w:b/>
                    <w:sz w:val="20"/>
                    <w:szCs w:val="20"/>
                    <w:u w:val="single"/>
                    <w:lang w:eastAsia="en-US"/>
                  </w:rPr>
                  <w:t xml:space="preserve"/>
                </w:r>
              </w:sdtContent>
            </w:sdt>
            <w:r w:rsidR="00BA2627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en-US"/>
              </w:rPr>
              <w:tab/>
            </w:r>
          </w:p>
        </w:tc>
      </w:tr>
      <w:tr w:rsidR="00760187" w:rsidRPr="0000058C" w14:paraId="6C2C4F0F" w14:textId="77777777" w:rsidTr="00EE7694">
        <w:trPr>
          <w:gridAfter w:val="1"/>
          <w:wAfter w:w="16" w:type="dxa"/>
          <w:cantSplit/>
          <w:jc w:val="center"/>
        </w:trPr>
        <w:tc>
          <w:tcPr>
            <w:tcW w:w="9488" w:type="dxa"/>
            <w:gridSpan w:val="1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57AAE75" w14:textId="2413EBAF" w:rsidR="00760187" w:rsidRPr="00A3197F" w:rsidRDefault="00DA451F" w:rsidP="0001787A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Current / </w:t>
            </w:r>
            <w:r w:rsidR="00760187"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Last Known Address</w:t>
            </w: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:  Respondent is currently living at this location?</w:t>
            </w:r>
            <w:r w:rsidR="00BA2627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sz w:val="18"/>
                  <w:szCs w:val="20"/>
                  <w:lang w:eastAsia="en-US"/>
                </w:rPr>
                <w:alias w:val="is_currently_living_no"/>
                <w:tag w:val="is_currently_living_no"/>
                <w:id w:val="2106222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627">
                  <w:rPr>
                    <w:rFonts w:ascii="MS Gothic" w:eastAsia="MS Gothic" w:hAnsi="MS Gothic" w:cs="Arial" w:hint="eastAsia"/>
                    <w:sz w:val="18"/>
                    <w:szCs w:val="20"/>
                    <w:lang w:eastAsia="en-US"/>
                  </w:rPr>
                  <w:t>☐</w:t>
                </w:r>
              </w:sdtContent>
            </w:sdt>
            <w:r w:rsidR="00BA2627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No   </w:t>
            </w:r>
            <w:sdt>
              <w:sdtPr>
                <w:rPr>
                  <w:rFonts w:ascii="Arial" w:eastAsia="Times New Roman" w:hAnsi="Arial" w:cs="Arial"/>
                  <w:sz w:val="18"/>
                  <w:szCs w:val="20"/>
                  <w:lang w:eastAsia="en-US"/>
                </w:rPr>
                <w:alias w:val="is_currently_living_yes"/>
                <w:tag w:val="is_currently_living_yes"/>
                <w:id w:val="-193582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627">
                  <w:rPr>
                    <w:rFonts w:ascii="MS Gothic" w:eastAsia="MS Gothic" w:hAnsi="MS Gothic" w:cs="Arial" w:hint="eastAsia"/>
                    <w:sz w:val="18"/>
                    <w:szCs w:val="20"/>
                    <w:lang w:eastAsia="en-US"/>
                  </w:rPr>
                  <w:t>☒</w:t>
                </w:r>
              </w:sdtContent>
            </w:sdt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Yes</w:t>
            </w:r>
            <w:r w:rsidR="00A3197F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br/>
            </w:r>
            <w:r w:rsidR="00760187" w:rsidRPr="005325C3"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  <w:t>Street:</w:t>
            </w:r>
            <w:r w:rsidR="00BA2627"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respondent_address_street_num"/>
                <w:tag w:val="respondent_address_street_num"/>
                <w:id w:val="-685060578"/>
                <w:placeholder>
                  <w:docPart w:val="F64B775933E84F11840618C161DE7B4F"/>
                </w:placeholder>
              </w:sdtPr>
              <w:sdtContent>
                <w:r w:rsidR="00BA2627">
                  <w:rPr>
                    <w:rFonts w:ascii="Arial" w:hAnsi="Arial" w:cs="Arial"/>
                    <w:b/>
                    <w:sz w:val="20"/>
                  </w:rPr>
                  <w:t xml:space="preserve">1024</w:t>
                </w:r>
              </w:sdtContent>
            </w:sdt>
            <w:r w:rsidR="00BA2627">
              <w:rPr>
                <w:rFonts w:ascii="Arial" w:hAnsi="Arial" w:cs="Arial"/>
                <w:b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respondent_address_street_name"/>
                <w:tag w:val="respondent_address_street_name"/>
                <w:id w:val="833265964"/>
                <w:placeholder>
                  <w:docPart w:val="252E1C29AE1244DAA769E47DA119A3EF"/>
                </w:placeholder>
              </w:sdtPr>
              <w:sdtContent>
                <w:r w:rsidR="00BA2627">
                  <w:rPr>
                    <w:rFonts w:ascii="Arial" w:hAnsi="Arial" w:cs="Arial"/>
                    <w:b/>
                    <w:sz w:val="20"/>
                  </w:rPr>
                  <w:t xml:space="preserve">South Machias Road</w:t>
                </w:r>
              </w:sdtContent>
            </w:sdt>
            <w:r w:rsidR="00BA2627">
              <w:rPr>
                <w:rFonts w:ascii="Arial" w:hAnsi="Arial" w:cs="Arial"/>
                <w:b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8"/>
                </w:rPr>
                <w:alias w:val="respondent_address_unit_number"/>
                <w:tag w:val="respondent_address_unit_number"/>
                <w:id w:val="-2143876560"/>
                <w:placeholder>
                  <w:docPart w:val="4A7F56E5385F48819A4494CD8878C40D"/>
                </w:placeholder>
              </w:sdtPr>
              <w:sdtContent>
                <w:r w:rsidR="00BA2627">
                  <w:rPr>
                    <w:rFonts w:ascii="Arial" w:hAnsi="Arial" w:cs="Arial"/>
                    <w:b/>
                    <w:sz w:val="20"/>
                    <w:szCs w:val="28"/>
                  </w:rPr>
                  <w:t xml:space="preserve">78</w:t>
                </w:r>
              </w:sdtContent>
            </w:sdt>
          </w:p>
          <w:p w14:paraId="3B23EC48" w14:textId="7A4D5F2B" w:rsidR="00760187" w:rsidRPr="0000058C" w:rsidRDefault="00760187" w:rsidP="007C4579">
            <w:pPr>
              <w:tabs>
                <w:tab w:val="left" w:pos="5047"/>
                <w:tab w:val="left" w:pos="7207"/>
              </w:tabs>
              <w:suppressAutoHyphen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City:</w:t>
            </w:r>
            <w:r w:rsidR="00BA2627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8"/>
                </w:rPr>
                <w:alias w:val="respondent_address_city"/>
                <w:tag w:val="respondent_address_city"/>
                <w:id w:val="-458412394"/>
                <w:placeholder>
                  <w:docPart w:val="3C3874C534CB4F8B90AB7624921E5679"/>
                </w:placeholder>
              </w:sdtPr>
              <w:sdtContent>
                <w:r w:rsidR="00BA2627">
                  <w:rPr>
                    <w:rFonts w:ascii="Arial" w:hAnsi="Arial" w:cs="Arial"/>
                    <w:b/>
                    <w:sz w:val="20"/>
                    <w:szCs w:val="28"/>
                  </w:rPr>
                  <w:t xml:space="preserve">Snohomish</w:t>
                </w:r>
              </w:sdtContent>
            </w:sdt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ab/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State:</w:t>
            </w:r>
            <w:r w:rsidR="00BA2627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8"/>
                </w:rPr>
                <w:alias w:val="respondent_address_state"/>
                <w:tag w:val="respondent_address_state"/>
                <w:id w:val="-1438365593"/>
                <w:placeholder>
                  <w:docPart w:val="67538C308CFB4F4B942C38FAF4E7DCBB"/>
                </w:placeholder>
              </w:sdtPr>
              <w:sdtContent>
                <w:r w:rsidR="00BA2627">
                  <w:rPr>
                    <w:rFonts w:ascii="Arial" w:hAnsi="Arial" w:cs="Arial"/>
                    <w:b/>
                    <w:sz w:val="20"/>
                    <w:szCs w:val="28"/>
                  </w:rPr>
                  <w:t xml:space="preserve">WA</w:t>
                </w:r>
              </w:sdtContent>
            </w:sdt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ab/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Zip:</w:t>
            </w:r>
            <w:r w:rsidR="00BA2627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8"/>
                </w:rPr>
                <w:alias w:val="respondent_address_zip"/>
                <w:tag w:val="respondent_address_zip"/>
                <w:id w:val="1213548646"/>
                <w:placeholder>
                  <w:docPart w:val="E1B4DBBDF9844C0FB9354BC333FC0743"/>
                </w:placeholder>
              </w:sdtPr>
              <w:sdtContent>
                <w:r w:rsidR="00BA2627">
                  <w:rPr>
                    <w:rFonts w:ascii="Arial" w:hAnsi="Arial" w:cs="Arial"/>
                    <w:b/>
                    <w:sz w:val="20"/>
                    <w:szCs w:val="28"/>
                  </w:rPr>
                  <w:t xml:space="preserve">98290</w:t>
                </w:r>
              </w:sdtContent>
            </w:sdt>
          </w:p>
        </w:tc>
      </w:tr>
      <w:tr w:rsidR="00DA451F" w:rsidRPr="0000058C" w14:paraId="64038406" w14:textId="77777777" w:rsidTr="00CF756A">
        <w:trPr>
          <w:gridAfter w:val="1"/>
          <w:wAfter w:w="16" w:type="dxa"/>
          <w:cantSplit/>
          <w:jc w:val="center"/>
        </w:trPr>
        <w:tc>
          <w:tcPr>
            <w:tcW w:w="9488" w:type="dxa"/>
            <w:gridSpan w:val="12"/>
            <w:shd w:val="clear" w:color="auto" w:fill="auto"/>
            <w:vAlign w:val="center"/>
          </w:tcPr>
          <w:p w14:paraId="3AB59AE1" w14:textId="5D0D759D" w:rsidR="00DA451F" w:rsidRPr="0000058C" w:rsidRDefault="00DA451F" w:rsidP="00760187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Previous Address: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respondent_previous_address"/>
                <w:tag w:val="respondent_previous_address"/>
                <w:id w:val="-1344774254"/>
                <w:placeholder>
                  <w:docPart w:val="1DEE3A3DC65F4D32BA4E0F711E0DADD1"/>
                </w:placeholder>
              </w:sdtPr>
              <w:sdtContent>
                <w:r w:rsidR="00D528DE">
                  <w:rPr>
                    <w:rFonts w:ascii="Arial" w:hAnsi="Arial" w:cs="Arial"/>
                    <w:b/>
                    <w:sz w:val="20"/>
                  </w:rPr>
                  <w:t xml:space="preserve"/>
                </w:r>
              </w:sdtContent>
            </w:sdt>
          </w:p>
        </w:tc>
      </w:tr>
      <w:tr w:rsidR="007C4579" w:rsidRPr="0000058C" w14:paraId="047DED13" w14:textId="77777777" w:rsidTr="00A2281B">
        <w:trPr>
          <w:gridAfter w:val="1"/>
          <w:wAfter w:w="16" w:type="dxa"/>
          <w:cantSplit/>
          <w:jc w:val="center"/>
        </w:trPr>
        <w:tc>
          <w:tcPr>
            <w:tcW w:w="5295" w:type="dxa"/>
            <w:gridSpan w:val="7"/>
            <w:shd w:val="clear" w:color="auto" w:fill="auto"/>
            <w:vAlign w:val="center"/>
          </w:tcPr>
          <w:p w14:paraId="3D4E8E1A" w14:textId="4E409F53" w:rsidR="007C4579" w:rsidRPr="0000058C" w:rsidRDefault="007C4579" w:rsidP="00760187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Cell number (text):</w:t>
            </w:r>
            <w:r w:rsidR="00A75CB4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respondent_cell"/>
                <w:tag w:val="respondent_cell"/>
                <w:id w:val="-649051645"/>
                <w:placeholder>
                  <w:docPart w:val="0683B238F4AA42CB924FF6360BDC59F0"/>
                </w:placeholder>
              </w:sdtPr>
              <w:sdtContent>
                <w:r w:rsidR="00A75CB4">
                  <w:rPr>
                    <w:rFonts w:ascii="Arial" w:hAnsi="Arial" w:cs="Arial"/>
                    <w:b/>
                    <w:sz w:val="20"/>
                  </w:rPr>
                  <w:t xml:space="preserve">(719) 233-9549</w:t>
                </w:r>
              </w:sdtContent>
            </w:sdt>
          </w:p>
        </w:tc>
        <w:tc>
          <w:tcPr>
            <w:tcW w:w="4193" w:type="dxa"/>
            <w:gridSpan w:val="5"/>
            <w:shd w:val="clear" w:color="auto" w:fill="auto"/>
            <w:vAlign w:val="center"/>
          </w:tcPr>
          <w:p w14:paraId="389D4572" w14:textId="4225A6FA" w:rsidR="007C4579" w:rsidRPr="0000058C" w:rsidRDefault="007C4579" w:rsidP="00760187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Email:</w:t>
            </w:r>
            <w:r w:rsidR="00A75CB4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respondent_email_address"/>
                <w:tag w:val="respondent_email_address"/>
                <w:id w:val="1757556313"/>
                <w:placeholder>
                  <w:docPart w:val="0AB4948687B4427F9D8724ABB09A47BC"/>
                </w:placeholder>
              </w:sdtPr>
              <w:sdtContent>
                <w:r w:rsidR="00A75CB4">
                  <w:rPr>
                    <w:rFonts w:ascii="Arial" w:hAnsi="Arial" w:cs="Arial"/>
                    <w:b/>
                    <w:sz w:val="20"/>
                  </w:rPr>
                  <w:t xml:space="preserve">chickakandi@msn.com</w:t>
                </w:r>
              </w:sdtContent>
            </w:sdt>
          </w:p>
        </w:tc>
      </w:tr>
      <w:tr w:rsidR="00760187" w:rsidRPr="0000058C" w14:paraId="58A70741" w14:textId="77777777" w:rsidTr="00DA451F">
        <w:trPr>
          <w:gridAfter w:val="1"/>
          <w:wAfter w:w="16" w:type="dxa"/>
          <w:cantSplit/>
          <w:trHeight w:val="520"/>
          <w:jc w:val="center"/>
        </w:trPr>
        <w:tc>
          <w:tcPr>
            <w:tcW w:w="9488" w:type="dxa"/>
            <w:gridSpan w:val="12"/>
            <w:shd w:val="clear" w:color="auto" w:fill="auto"/>
            <w:vAlign w:val="center"/>
          </w:tcPr>
          <w:p w14:paraId="43636F06" w14:textId="556EC8B4" w:rsidR="00760187" w:rsidRPr="005325C3" w:rsidRDefault="00760187" w:rsidP="00DA451F">
            <w:pPr>
              <w:tabs>
                <w:tab w:val="left" w:pos="0"/>
                <w:tab w:val="center" w:pos="563"/>
                <w:tab w:val="left" w:pos="720"/>
              </w:tabs>
              <w:suppressAutoHyphens/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Social Media Account/s &amp; User Name/s:</w:t>
            </w:r>
            <w:r w:rsidR="00A75CB4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respondent_social_accounts"/>
                <w:tag w:val="respondent_social_accounts"/>
                <w:id w:val="-632867068"/>
                <w:placeholder>
                  <w:docPart w:val="13096746367041F480706FD4901341EA"/>
                </w:placeholder>
              </w:sdtPr>
              <w:sdtContent>
                <w:r w:rsidR="00A75CB4">
                  <w:rPr>
                    <w:rFonts w:ascii="Arial" w:hAnsi="Arial" w:cs="Arial"/>
                    <w:b/>
                    <w:sz w:val="20"/>
                  </w:rPr>
                  <w:t xml:space="preserve"/>
                </w:r>
              </w:sdtContent>
            </w:sdt>
          </w:p>
        </w:tc>
      </w:tr>
      <w:tr w:rsidR="00760187" w:rsidRPr="0000058C" w14:paraId="635CAD02" w14:textId="77777777" w:rsidTr="00D75892">
        <w:trPr>
          <w:gridAfter w:val="1"/>
          <w:wAfter w:w="16" w:type="dxa"/>
          <w:cantSplit/>
          <w:jc w:val="center"/>
        </w:trPr>
        <w:tc>
          <w:tcPr>
            <w:tcW w:w="9488" w:type="dxa"/>
            <w:gridSpan w:val="12"/>
            <w:shd w:val="clear" w:color="auto" w:fill="auto"/>
            <w:vAlign w:val="center"/>
          </w:tcPr>
          <w:p w14:paraId="17A9ACF3" w14:textId="44B403D4" w:rsidR="00760187" w:rsidRPr="0000058C" w:rsidRDefault="00760187" w:rsidP="00760187">
            <w:pPr>
              <w:tabs>
                <w:tab w:val="left" w:pos="0"/>
                <w:tab w:val="center" w:pos="563"/>
                <w:tab w:val="left" w:pos="720"/>
              </w:tabs>
              <w:suppressAutoHyphen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Other:</w:t>
            </w:r>
            <w:r w:rsidR="005E3C3A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respondent_other_info"/>
                <w:tag w:val="respondent_other_info"/>
                <w:id w:val="1851072213"/>
                <w:placeholder>
                  <w:docPart w:val="2D22957CF7A0428BB2B842F96143280D"/>
                </w:placeholder>
              </w:sdtPr>
              <w:sdtContent>
                <w:r w:rsidR="005E3C3A">
                  <w:rPr>
                    <w:rFonts w:ascii="Arial" w:hAnsi="Arial" w:cs="Arial"/>
                    <w:b/>
                    <w:sz w:val="20"/>
                  </w:rPr>
                  <w:t xml:space="preserve"/>
                </w:r>
              </w:sdtContent>
            </w:sdt>
          </w:p>
        </w:tc>
      </w:tr>
      <w:tr w:rsidR="000978C0" w:rsidRPr="0000058C" w14:paraId="4EEF6117" w14:textId="77777777" w:rsidTr="006F4E00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trHeight w:val="385"/>
          <w:jc w:val="center"/>
        </w:trPr>
        <w:tc>
          <w:tcPr>
            <w:tcW w:w="2778" w:type="dxa"/>
            <w:gridSpan w:val="3"/>
          </w:tcPr>
          <w:p w14:paraId="65E52697" w14:textId="77777777" w:rsidR="000978C0" w:rsidRPr="0000058C" w:rsidRDefault="000978C0" w:rsidP="00884F3D">
            <w:pPr>
              <w:pStyle w:val="LECIFlabel"/>
            </w:pPr>
            <w:r w:rsidRPr="0000058C">
              <w:t>Employer</w:t>
            </w:r>
          </w:p>
          <w:p w14:paraId="039EDAC8" w14:textId="68219702" w:rsidR="000978C0" w:rsidRPr="000978C0" w:rsidRDefault="00000000" w:rsidP="000407DA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respondent_employername"/>
                <w:tag w:val="respondent_employername"/>
                <w:id w:val="-1702542901"/>
                <w:placeholder>
                  <w:docPart w:val="0F95541BF7FC4B8ABDD654052F0BB851"/>
                </w:placeholder>
              </w:sdtPr>
              <w:sdtContent>
                <w:r w:rsidR="000407DA">
                  <w:rPr>
                    <w:b/>
                  </w:rPr>
                  <w:t xml:space="preserve">Trane industries</w:t>
                </w:r>
              </w:sdtContent>
            </w:sdt>
          </w:p>
        </w:tc>
        <w:tc>
          <w:tcPr>
            <w:tcW w:w="4950" w:type="dxa"/>
            <w:gridSpan w:val="7"/>
          </w:tcPr>
          <w:p w14:paraId="1575B3C2" w14:textId="77777777" w:rsidR="000978C0" w:rsidRPr="0000058C" w:rsidRDefault="000978C0" w:rsidP="00884F3D">
            <w:pPr>
              <w:pStyle w:val="LECIFlabel"/>
            </w:pPr>
            <w:r w:rsidRPr="0000058C">
              <w:t>Employer's Address</w:t>
            </w:r>
          </w:p>
          <w:p w14:paraId="003BC9E8" w14:textId="0EB38BEF" w:rsidR="000978C0" w:rsidRPr="0000058C" w:rsidRDefault="00000000" w:rsidP="0039440F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respondent_employer_address"/>
                <w:tag w:val="respondent_employer_address"/>
                <w:id w:val="-1086227496"/>
                <w:placeholder>
                  <w:docPart w:val="CD1BD0A9A57F4B6B8625D30300451BCB"/>
                </w:placeholder>
              </w:sdtPr>
              <w:sdtContent>
                <w:r w:rsidR="0039440F">
                  <w:rPr>
                    <w:b/>
                  </w:rPr>
                  <w:t xml:space="preserve"/>
                </w:r>
              </w:sdtContent>
            </w:sdt>
          </w:p>
        </w:tc>
        <w:tc>
          <w:tcPr>
            <w:tcW w:w="1760" w:type="dxa"/>
            <w:gridSpan w:val="2"/>
          </w:tcPr>
          <w:p w14:paraId="28850E25" w14:textId="77777777" w:rsidR="000978C0" w:rsidRDefault="000978C0" w:rsidP="00884F3D">
            <w:pPr>
              <w:pStyle w:val="LECIFlabel"/>
            </w:pPr>
            <w:r>
              <w:t>Employer’s Phone</w:t>
            </w:r>
          </w:p>
          <w:p w14:paraId="10BD72F2" w14:textId="77642735" w:rsidR="000978C0" w:rsidRPr="0000058C" w:rsidRDefault="00000000" w:rsidP="0039440F">
            <w:pPr>
              <w:pStyle w:val="LECIFblankline"/>
              <w:jc w:val="center"/>
            </w:pPr>
            <w:sdt>
              <w:sdtPr>
                <w:rPr>
                  <w:b/>
                  <w:szCs w:val="18"/>
                </w:rPr>
                <w:alias w:val="respondent_workphone"/>
                <w:tag w:val="respondent_workphone"/>
                <w:id w:val="1586653664"/>
                <w:placeholder>
                  <w:docPart w:val="2B428C30DD1345ECA627187042C48839"/>
                </w:placeholder>
              </w:sdtPr>
              <w:sdtContent>
                <w:r w:rsidR="0039440F">
                  <w:rPr>
                    <w:b/>
                    <w:szCs w:val="18"/>
                  </w:rPr>
                  <w:t xml:space="preserve"/>
                </w:r>
              </w:sdtContent>
            </w:sdt>
          </w:p>
        </w:tc>
      </w:tr>
      <w:tr w:rsidR="000978C0" w:rsidRPr="0000058C" w14:paraId="62D4859B" w14:textId="77777777" w:rsidTr="006F4E00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trHeight w:val="385"/>
          <w:jc w:val="center"/>
        </w:trPr>
        <w:tc>
          <w:tcPr>
            <w:tcW w:w="2778" w:type="dxa"/>
            <w:gridSpan w:val="3"/>
          </w:tcPr>
          <w:p w14:paraId="45B3DD04" w14:textId="77777777" w:rsidR="00C870B8" w:rsidRDefault="00C870B8" w:rsidP="00C870B8">
            <w:pPr>
              <w:pStyle w:val="LECIFlabel"/>
            </w:pPr>
            <w:r>
              <w:t>Work Hours</w:t>
            </w:r>
          </w:p>
          <w:p w14:paraId="49A99955" w14:textId="09250D3A" w:rsidR="000978C0" w:rsidRPr="00297006" w:rsidRDefault="00000000" w:rsidP="00DD3EFA">
            <w:pPr>
              <w:pStyle w:val="LECIFblankline"/>
              <w:jc w:val="center"/>
              <w:rPr>
                <w:b/>
              </w:rPr>
            </w:pPr>
            <w:sdt>
              <w:sdtPr>
                <w:rPr>
                  <w:b/>
                </w:rPr>
                <w:alias w:val="respondent_workhours"/>
                <w:tag w:val="respondent_workhours"/>
                <w:id w:val="1559665577"/>
                <w:placeholder>
                  <w:docPart w:val="1B2D8AF7F4DB4BE9A7B6C64519A3E1DA"/>
                </w:placeholder>
              </w:sdtPr>
              <w:sdtContent>
                <w:r w:rsidR="00297006">
                  <w:rPr>
                    <w:b/>
                  </w:rPr>
                  <w:t xml:space="preserve">7am to 3pm</w:t>
                </w:r>
              </w:sdtContent>
            </w:sdt>
          </w:p>
        </w:tc>
        <w:tc>
          <w:tcPr>
            <w:tcW w:w="4950" w:type="dxa"/>
            <w:gridSpan w:val="7"/>
          </w:tcPr>
          <w:p w14:paraId="47E026FB" w14:textId="77777777" w:rsidR="00C870B8" w:rsidRDefault="00C870B8" w:rsidP="00C870B8">
            <w:pPr>
              <w:pStyle w:val="LECIFlabel"/>
            </w:pPr>
            <w:r w:rsidRPr="0000058C">
              <w:t>Driver</w:t>
            </w:r>
            <w:r>
              <w:t>’</w:t>
            </w:r>
            <w:r w:rsidRPr="0000058C">
              <w:t>s License or ID number</w:t>
            </w:r>
          </w:p>
          <w:p w14:paraId="017C7DED" w14:textId="3FC53BE3" w:rsidR="000978C0" w:rsidRPr="00595F63" w:rsidRDefault="00000000" w:rsidP="00C870B8">
            <w:pPr>
              <w:pStyle w:val="LECIFblankline"/>
              <w:suppressAutoHyphens w:val="0"/>
              <w:overflowPunct/>
              <w:autoSpaceDE/>
              <w:autoSpaceDN/>
              <w:adjustRightInd/>
              <w:jc w:val="center"/>
              <w:textAlignment w:val="auto"/>
            </w:pPr>
            <w:sdt>
              <w:sdtPr>
                <w:rPr>
                  <w:b/>
                </w:rPr>
                <w:alias w:val="respondent_license"/>
                <w:tag w:val="respondent_license"/>
                <w:id w:val="4341151"/>
                <w:placeholder>
                  <w:docPart w:val="AC68E8F6A3C44DDF8AEEA744B69BD429"/>
                </w:placeholder>
              </w:sdtPr>
              <w:sdtContent>
                <w:r w:rsidR="00C870B8">
                  <w:rPr>
                    <w:b/>
                  </w:rPr>
                  <w:t xml:space="preserve"/>
                </w:r>
              </w:sdtContent>
            </w:sdt>
          </w:p>
        </w:tc>
        <w:tc>
          <w:tcPr>
            <w:tcW w:w="1760" w:type="dxa"/>
            <w:gridSpan w:val="2"/>
          </w:tcPr>
          <w:p w14:paraId="150D5C62" w14:textId="77777777" w:rsidR="00C870B8" w:rsidRDefault="00C870B8" w:rsidP="00C870B8">
            <w:pPr>
              <w:pStyle w:val="LECIFlabel"/>
            </w:pPr>
            <w:r w:rsidRPr="0000058C">
              <w:t>State</w:t>
            </w:r>
          </w:p>
          <w:p w14:paraId="1B533993" w14:textId="51D4825E" w:rsidR="000978C0" w:rsidRPr="00595F63" w:rsidRDefault="00000000" w:rsidP="00C870B8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resp_state_issueing_id"/>
                <w:tag w:val="resp_state_issueing_id"/>
                <w:id w:val="-1185282281"/>
                <w:placeholder>
                  <w:docPart w:val="B6DCD5FF61EC4C23BDE21418AC4EB477"/>
                </w:placeholder>
              </w:sdtPr>
              <w:sdtContent>
                <w:r w:rsidR="00C870B8">
                  <w:rPr>
                    <w:b/>
                  </w:rPr>
                  <w:t xml:space="preserve">WA</w:t>
                </w:r>
              </w:sdtContent>
            </w:sdt>
          </w:p>
        </w:tc>
      </w:tr>
      <w:tr w:rsidR="00884F3D" w:rsidRPr="00456143" w14:paraId="750EC590" w14:textId="77777777" w:rsidTr="006F4E00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trHeight w:val="385"/>
          <w:jc w:val="center"/>
        </w:trPr>
        <w:tc>
          <w:tcPr>
            <w:tcW w:w="2778" w:type="dxa"/>
            <w:gridSpan w:val="3"/>
          </w:tcPr>
          <w:p w14:paraId="0D68B648" w14:textId="77777777" w:rsidR="00C870B8" w:rsidRDefault="00C870B8" w:rsidP="00C870B8">
            <w:pPr>
              <w:pStyle w:val="LECIFlabel"/>
            </w:pPr>
            <w:r w:rsidRPr="0000058C">
              <w:t>Vehicle Make and Model</w:t>
            </w:r>
          </w:p>
          <w:p w14:paraId="56AA1CAC" w14:textId="19F207F7" w:rsidR="00884F3D" w:rsidRPr="00297006" w:rsidRDefault="00000000" w:rsidP="00B17274">
            <w:pPr>
              <w:pStyle w:val="LECIFblankline"/>
              <w:jc w:val="center"/>
              <w:rPr>
                <w:b/>
                <w:sz w:val="18"/>
                <w:szCs w:val="18"/>
              </w:rPr>
            </w:pPr>
            <w:sdt>
              <w:sdtPr>
                <w:rPr>
                  <w:b/>
                </w:rPr>
                <w:alias w:val="respondent_vehicle_make_model"/>
                <w:tag w:val="respondent_vehicle_make_model"/>
                <w:id w:val="484749580"/>
                <w:placeholder>
                  <w:docPart w:val="9F0B5B5DCAB94D81B808D19AD656434F"/>
                </w:placeholder>
              </w:sdtPr>
              <w:sdtContent>
                <w:r w:rsidR="00297006">
                  <w:rPr>
                    <w:b/>
                  </w:rPr>
                  <w:t xml:space="preserve">Toyota 4Runner</w:t>
                </w:r>
              </w:sdtContent>
            </w:sdt>
          </w:p>
        </w:tc>
        <w:tc>
          <w:tcPr>
            <w:tcW w:w="2475" w:type="dxa"/>
            <w:gridSpan w:val="3"/>
          </w:tcPr>
          <w:p w14:paraId="670E5DFC" w14:textId="77777777" w:rsidR="00C870B8" w:rsidRDefault="00C870B8" w:rsidP="00C870B8">
            <w:pPr>
              <w:pStyle w:val="LECIFlabel"/>
            </w:pPr>
            <w:r w:rsidRPr="0000058C">
              <w:t>Vehicle License Number</w:t>
            </w:r>
          </w:p>
          <w:p w14:paraId="5A1455F0" w14:textId="58506155" w:rsidR="00DA451F" w:rsidRPr="00297006" w:rsidRDefault="00000000" w:rsidP="00B17274">
            <w:pPr>
              <w:pStyle w:val="LECIFblankline"/>
              <w:jc w:val="center"/>
              <w:rPr>
                <w:b/>
              </w:rPr>
            </w:pPr>
            <w:sdt>
              <w:sdtPr>
                <w:rPr>
                  <w:b/>
                </w:rPr>
                <w:alias w:val="respondent_vehicle_lic_num"/>
                <w:tag w:val="respondent_vehicle_lic_num"/>
                <w:id w:val="2136445792"/>
                <w:placeholder>
                  <w:docPart w:val="C8399ACF23C14F94891F3E0ECB3D18AF"/>
                </w:placeholder>
              </w:sdtPr>
              <w:sdtContent>
                <w:r w:rsidR="00297006">
                  <w:rPr>
                    <w:b/>
                  </w:rPr>
                  <w:t xml:space="preserve"/>
                </w:r>
              </w:sdtContent>
            </w:sdt>
          </w:p>
        </w:tc>
        <w:tc>
          <w:tcPr>
            <w:tcW w:w="2475" w:type="dxa"/>
            <w:gridSpan w:val="4"/>
          </w:tcPr>
          <w:p w14:paraId="340E25CF" w14:textId="77777777" w:rsidR="00C870B8" w:rsidRDefault="00C870B8" w:rsidP="00C870B8">
            <w:pPr>
              <w:pStyle w:val="LECIFlabel"/>
            </w:pPr>
            <w:r w:rsidRPr="0000058C">
              <w:t>Vehicle Color</w:t>
            </w:r>
          </w:p>
          <w:p w14:paraId="5931C4AF" w14:textId="18741A85" w:rsidR="00884F3D" w:rsidRPr="00297006" w:rsidRDefault="00000000" w:rsidP="00B17274">
            <w:pPr>
              <w:pStyle w:val="LECIFblankline"/>
              <w:jc w:val="center"/>
              <w:rPr>
                <w:b/>
              </w:rPr>
            </w:pPr>
            <w:sdt>
              <w:sdtPr>
                <w:rPr>
                  <w:b/>
                </w:rPr>
                <w:alias w:val="respondent_vehicle_color"/>
                <w:tag w:val="respondent_vehicle_color"/>
                <w:id w:val="972330565"/>
                <w:placeholder>
                  <w:docPart w:val="0584D6F9462F4115891EB5BB6A21D9EC"/>
                </w:placeholder>
              </w:sdtPr>
              <w:sdtContent>
                <w:r w:rsidR="00297006">
                  <w:rPr>
                    <w:b/>
                  </w:rPr>
                  <w:t xml:space="preserve">Red</w:t>
                </w:r>
              </w:sdtContent>
            </w:sdt>
          </w:p>
        </w:tc>
        <w:tc>
          <w:tcPr>
            <w:tcW w:w="1760" w:type="dxa"/>
            <w:gridSpan w:val="2"/>
          </w:tcPr>
          <w:p w14:paraId="3D5A8AF4" w14:textId="77777777" w:rsidR="00C870B8" w:rsidRDefault="00C870B8" w:rsidP="00C870B8">
            <w:pPr>
              <w:pStyle w:val="LECIFlabel"/>
            </w:pPr>
            <w:r w:rsidRPr="0000058C">
              <w:t>Vehicle Year</w:t>
            </w:r>
          </w:p>
          <w:p w14:paraId="78E7F0D3" w14:textId="69BD7A9E" w:rsidR="00F43AF2" w:rsidRPr="00297006" w:rsidRDefault="00000000" w:rsidP="00B17274">
            <w:pPr>
              <w:pStyle w:val="LECIFblankline"/>
              <w:jc w:val="center"/>
              <w:rPr>
                <w:b/>
              </w:rPr>
            </w:pPr>
            <w:sdt>
              <w:sdtPr>
                <w:rPr>
                  <w:b/>
                </w:rPr>
                <w:alias w:val="respondent_vehicle_year"/>
                <w:tag w:val="respondent_vehicle_year"/>
                <w:id w:val="1030227800"/>
                <w:placeholder>
                  <w:docPart w:val="2C89AC9B86134F24A27A7138638238C8"/>
                </w:placeholder>
              </w:sdtPr>
              <w:sdtContent>
                <w:r w:rsidR="00297006">
                  <w:rPr>
                    <w:b/>
                  </w:rPr>
                  <w:t xml:space="preserve">2022</w:t>
                </w:r>
              </w:sdtContent>
            </w:sdt>
          </w:p>
        </w:tc>
      </w:tr>
      <w:tr w:rsidR="00E87EF2" w:rsidRPr="0000058C" w14:paraId="74851918" w14:textId="77777777" w:rsidTr="00DA451F">
        <w:trPr>
          <w:cantSplit/>
          <w:jc w:val="center"/>
        </w:trPr>
        <w:tc>
          <w:tcPr>
            <w:tcW w:w="9504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437B8409" w14:textId="01ABF17F" w:rsidR="00E87EF2" w:rsidRPr="00762C74" w:rsidRDefault="000F4E34" w:rsidP="005325C3">
            <w:pPr>
              <w:keepNext/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outlineLvl w:val="0"/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DA451F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 xml:space="preserve">3. </w:t>
            </w:r>
            <w:r w:rsidR="00821467" w:rsidRPr="00DA451F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Disability, hazard, and weapon info about the Restrained Person</w:t>
            </w:r>
            <w:r w:rsidR="004D357A" w:rsidRPr="00DA451F"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br/>
            </w:r>
            <w:r w:rsidR="004D357A" w:rsidRPr="00DA451F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US"/>
              </w:rPr>
              <w:t xml:space="preserve">Law enforcement needs this info to serve </w:t>
            </w:r>
            <w:r w:rsidR="00BA5B06" w:rsidRPr="00DA451F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US"/>
              </w:rPr>
              <w:t xml:space="preserve">the </w:t>
            </w:r>
            <w:r w:rsidR="004D357A" w:rsidRPr="00DA451F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US"/>
              </w:rPr>
              <w:t>order safely</w:t>
            </w:r>
          </w:p>
        </w:tc>
      </w:tr>
      <w:tr w:rsidR="00BE7A25" w:rsidRPr="0000058C" w14:paraId="5DF34505" w14:textId="77777777" w:rsidTr="006F4E00">
        <w:trPr>
          <w:gridAfter w:val="1"/>
          <w:wAfter w:w="16" w:type="dxa"/>
          <w:cantSplit/>
          <w:jc w:val="center"/>
        </w:trPr>
        <w:tc>
          <w:tcPr>
            <w:tcW w:w="9488" w:type="dxa"/>
            <w:gridSpan w:val="12"/>
          </w:tcPr>
          <w:p w14:paraId="2ED2D41D" w14:textId="77777777" w:rsidR="00BE7A25" w:rsidRPr="002762EA" w:rsidRDefault="00BE7A25" w:rsidP="00BE7A25">
            <w:pPr>
              <w:tabs>
                <w:tab w:val="left" w:pos="0"/>
                <w:tab w:val="left" w:pos="9224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0"/>
              <w:textAlignment w:val="baseline"/>
              <w:rPr>
                <w:rFonts w:ascii="Arial" w:eastAsia="Times New Roman" w:hAnsi="Arial" w:cs="Arial"/>
                <w:sz w:val="20"/>
                <w:szCs w:val="20"/>
                <w:u w:val="single"/>
                <w:lang w:eastAsia="en-US"/>
              </w:rPr>
            </w:pPr>
            <w:r w:rsidRPr="002762EA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 xml:space="preserve">Does the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R</w:t>
            </w:r>
            <w:r w:rsidRPr="002762EA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 xml:space="preserve">estrained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P</w:t>
            </w:r>
            <w:r w:rsidRPr="002762EA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erson have a disability, brain injury, or impairment requiring special assistance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when law enforcement serves the order? </w:t>
            </w:r>
            <w:sdt>
              <w:sdtPr>
                <w:rPr>
                  <w:sz w:val="20"/>
                  <w:szCs w:val="18"/>
                </w:rPr>
                <w:alias w:val="is_respondent_disabled_not"/>
                <w:tag w:val="is_respondent_disabled_not"/>
                <w:id w:val="-867598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271F0">
                  <w:rPr>
                    <w:rFonts w:ascii="MS Gothic" w:eastAsia="MS Gothic" w:hAnsi="MS Gothic" w:hint="eastAsia"/>
                    <w:sz w:val="20"/>
                    <w:szCs w:val="18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No  </w:t>
            </w:r>
            <w:sdt>
              <w:sdtPr>
                <w:rPr>
                  <w:sz w:val="20"/>
                </w:rPr>
                <w:alias w:val="is_respondent_disabled"/>
                <w:tag w:val="is_respondent_disabled"/>
                <w:id w:val="1539782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Yes. If yes, describe (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add pages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, if needed):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  <w:u w:val="single"/>
                </w:rPr>
                <w:alias w:val="respondent_disability_description"/>
                <w:tag w:val="respondent_disability_description"/>
                <w:id w:val="-773478347"/>
                <w:placeholder>
                  <w:docPart w:val="07CA535D31DC4FE8970A7AB6D386CE42"/>
                </w:placeholder>
              </w:sdtPr>
              <w:sdtContent>
                <w:r>
                  <w:rPr>
                    <w:rFonts w:ascii="Arial" w:hAnsi="Arial" w:cs="Arial"/>
                    <w:b/>
                    <w:sz w:val="20"/>
                    <w:szCs w:val="18"/>
                    <w:u w:val="single"/>
                  </w:rPr>
                  <w:t xml:space="preserve"/>
                </w:r>
              </w:sdtContent>
            </w:sdt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eastAsia="en-US"/>
              </w:rPr>
              <w:tab/>
            </w:r>
          </w:p>
          <w:p w14:paraId="69201C26" w14:textId="77777777" w:rsidR="00BE7A25" w:rsidRPr="002762EA" w:rsidRDefault="00BE7A25" w:rsidP="00BE7A25">
            <w:pPr>
              <w:tabs>
                <w:tab w:val="left" w:pos="0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2762EA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Hazard Information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Restrained Person’s History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ncludes:</w:t>
            </w:r>
          </w:p>
          <w:p w14:paraId="0FE4BFD0" w14:textId="77777777" w:rsidR="00BE7A25" w:rsidRDefault="00000000" w:rsidP="00BE7A25">
            <w:pPr>
              <w:tabs>
                <w:tab w:val="left" w:pos="0"/>
                <w:tab w:val="left" w:pos="9134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sdt>
              <w:sdtPr>
                <w:rPr>
                  <w:sz w:val="22"/>
                </w:rPr>
                <w:alias w:val="is_res_haz_commitment"/>
                <w:tag w:val="is_res_haz_commitment"/>
                <w:id w:val="1156489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7A25" w:rsidRPr="00F94103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Involuntary/Voluntary Commitment  </w:t>
            </w:r>
            <w:sdt>
              <w:sdtPr>
                <w:rPr>
                  <w:sz w:val="22"/>
                </w:rPr>
                <w:alias w:val="is_res_haz_suicide"/>
                <w:tag w:val="is_res_haz_suicide"/>
                <w:id w:val="35285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7A25" w:rsidRPr="00F94103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Suicide Attempt or Threats (How recent?</w:t>
            </w:r>
            <w:r w:rsidR="00BE7A25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8"/>
                  <w:u w:val="single"/>
                </w:rPr>
                <w:alias w:val="respondent_hazards_suicide_explain"/>
                <w:tag w:val="respondent_hazards_suicide_explain"/>
                <w:id w:val="-251817651"/>
                <w:placeholder>
                  <w:docPart w:val="DA9098FA6B134277B083EB654D6087CF"/>
                </w:placeholder>
              </w:sdtPr>
              <w:sdtContent>
                <w:r w:rsidR="00BE7A25">
                  <w:rPr>
                    <w:rFonts w:ascii="Arial" w:hAnsi="Arial" w:cs="Arial"/>
                    <w:b/>
                    <w:sz w:val="20"/>
                    <w:szCs w:val="28"/>
                    <w:u w:val="single"/>
                  </w:rPr>
                  <w:t xml:space="preserve"/>
                </w:r>
              </w:sdtContent>
            </w:sdt>
            <w:r w:rsidR="00BE7A25" w:rsidRPr="002762EA">
              <w:rPr>
                <w:rFonts w:ascii="Arial" w:eastAsia="Times New Roman" w:hAnsi="Arial" w:cs="Arial"/>
                <w:sz w:val="20"/>
                <w:szCs w:val="20"/>
                <w:u w:val="single"/>
                <w:lang w:eastAsia="en-US"/>
              </w:rPr>
              <w:tab/>
            </w:r>
            <w:r w:rsidR="00BE7A25">
              <w:rPr>
                <w:rFonts w:ascii="Arial" w:eastAsia="Times New Roman" w:hAnsi="Arial" w:cs="Arial"/>
                <w:sz w:val="20"/>
                <w:szCs w:val="20"/>
                <w:u w:val="single"/>
                <w:lang w:eastAsia="en-US"/>
              </w:rPr>
              <w:t>)</w:t>
            </w:r>
          </w:p>
          <w:p w14:paraId="559F5884" w14:textId="77777777" w:rsidR="00BE7A25" w:rsidRPr="00385D6C" w:rsidRDefault="00000000" w:rsidP="00BE7A25">
            <w:pPr>
              <w:tabs>
                <w:tab w:val="left" w:pos="0"/>
                <w:tab w:val="left" w:pos="9224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u w:val="single"/>
                <w:lang w:eastAsia="en-US"/>
              </w:rPr>
            </w:pPr>
            <w:sdt>
              <w:sdtPr>
                <w:rPr>
                  <w:sz w:val="22"/>
                  <w:szCs w:val="28"/>
                </w:rPr>
                <w:alias w:val="is_res_haz_suicide_cop"/>
                <w:tag w:val="is_res_haz_suicide_cop"/>
                <w:id w:val="-141624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7A25"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☐</w:t>
                </w:r>
              </w:sdtContent>
            </w:sdt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Threats to “suicide by cop”  </w:t>
            </w:r>
            <w:sdt>
              <w:sdtPr>
                <w:rPr>
                  <w:sz w:val="22"/>
                </w:rPr>
                <w:alias w:val="is_res_haz_assault"/>
                <w:tag w:val="is_res_haz_assault"/>
                <w:id w:val="1139143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7A25" w:rsidRPr="00F94103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Assault  </w:t>
            </w:r>
            <w:sdt>
              <w:sdtPr>
                <w:rPr>
                  <w:sz w:val="22"/>
                </w:rPr>
                <w:alias w:val="is_res_haz_weapons"/>
                <w:tag w:val="is_res_haz_weapons"/>
                <w:id w:val="107093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7A25" w:rsidRPr="00F94103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Assault</w:t>
            </w:r>
            <w:proofErr w:type="spellEnd"/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with Weapons  </w:t>
            </w:r>
            <w:sdt>
              <w:sdtPr>
                <w:rPr>
                  <w:sz w:val="22"/>
                </w:rPr>
                <w:alias w:val="is_res_haz_alcoholdrugs"/>
                <w:tag w:val="is_res_haz_alcoholdrugs"/>
                <w:id w:val="-424798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7A25" w:rsidRPr="00F94103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Alcohol/Drug Abuse</w:t>
            </w:r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br/>
            </w:r>
            <w:sdt>
              <w:sdtPr>
                <w:rPr>
                  <w:sz w:val="22"/>
                </w:rPr>
                <w:alias w:val="is_res_haz_other"/>
                <w:tag w:val="is_res_haz_other"/>
                <w:id w:val="342129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7A25" w:rsidRPr="00F94103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Other:</w:t>
            </w:r>
            <w:r w:rsidR="00BE7A25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  <w:u w:val="single"/>
                </w:rPr>
                <w:alias w:val="respondent_hazards_other"/>
                <w:tag w:val="respondent_hazards_other"/>
                <w:id w:val="-1814782806"/>
                <w:placeholder>
                  <w:docPart w:val="7DF3660693FC453C8000B67F6E1D8892"/>
                </w:placeholder>
              </w:sdtPr>
              <w:sdtContent>
                <w:r w:rsidR="00BE7A25">
                  <w:rPr>
                    <w:rFonts w:ascii="Arial" w:hAnsi="Arial" w:cs="Arial"/>
                    <w:b/>
                    <w:sz w:val="20"/>
                    <w:szCs w:val="18"/>
                    <w:u w:val="single"/>
                  </w:rPr>
                  <w:t xml:space="preserve">Harassment and manipulation </w:t>
                </w:r>
              </w:sdtContent>
            </w:sdt>
            <w:r w:rsidR="00BE7A25" w:rsidRPr="00385D6C">
              <w:rPr>
                <w:rFonts w:ascii="Arial" w:eastAsia="Times New Roman" w:hAnsi="Arial" w:cs="Arial"/>
                <w:bCs/>
                <w:sz w:val="20"/>
                <w:szCs w:val="20"/>
                <w:u w:val="single"/>
                <w:lang w:eastAsia="en-US"/>
              </w:rPr>
              <w:tab/>
            </w:r>
          </w:p>
          <w:p w14:paraId="5D13A481" w14:textId="77777777" w:rsidR="00BE7A25" w:rsidRDefault="00BE7A25" w:rsidP="00BE7A25">
            <w:pPr>
              <w:tabs>
                <w:tab w:val="left" w:pos="0"/>
                <w:tab w:val="left" w:pos="2572"/>
                <w:tab w:val="left" w:pos="3652"/>
                <w:tab w:val="left" w:pos="5062"/>
                <w:tab w:val="left" w:pos="6532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2762EA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Concealed Pistol License: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ab/>
            </w:r>
            <w:sdt>
              <w:sdtPr>
                <w:rPr>
                  <w:sz w:val="22"/>
                  <w:szCs w:val="28"/>
                </w:rPr>
                <w:alias w:val="is_concealed_pistol_license_yes"/>
                <w:tag w:val="is_concealed_pistol_license_yes"/>
                <w:id w:val="1496760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Yes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sdt>
              <w:sdtPr>
                <w:rPr>
                  <w:sz w:val="22"/>
                  <w:szCs w:val="28"/>
                </w:rPr>
                <w:alias w:val="is_concealed_pistol_license_no"/>
                <w:tag w:val="is_concealed_pistol_license_no"/>
                <w:id w:val="1286548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☐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No</w:t>
            </w:r>
          </w:p>
          <w:p w14:paraId="559ADFEC" w14:textId="77777777" w:rsidR="00BE7A25" w:rsidRDefault="00BE7A25" w:rsidP="00BE7A25">
            <w:pPr>
              <w:tabs>
                <w:tab w:val="left" w:pos="0"/>
                <w:tab w:val="left" w:pos="2572"/>
                <w:tab w:val="left" w:pos="3652"/>
                <w:tab w:val="left" w:pos="5062"/>
                <w:tab w:val="left" w:pos="6532"/>
                <w:tab w:val="left" w:pos="913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2762EA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Weapons: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sz w:val="22"/>
                </w:rPr>
                <w:alias w:val="is_res_weapon_handguns"/>
                <w:tag w:val="is_res_weapon_handguns"/>
                <w:id w:val="-1430730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Handguns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sdt>
              <w:sdtPr>
                <w:rPr>
                  <w:bCs/>
                  <w:sz w:val="22"/>
                </w:rPr>
                <w:alias w:val="is_res_weapon_rifles"/>
                <w:tag w:val="is_res_weapon_rifles"/>
                <w:id w:val="-2054452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bCs/>
                    <w:sz w:val="22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Rifles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sdt>
              <w:sdtPr>
                <w:rPr>
                  <w:sz w:val="22"/>
                </w:rPr>
                <w:alias w:val="is_res_weapon_knives"/>
                <w:tag w:val="is_res_weapon_knives"/>
                <w:id w:val="-1403600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Knives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sdt>
              <w:sdtPr>
                <w:rPr>
                  <w:bCs/>
                  <w:sz w:val="22"/>
                </w:rPr>
                <w:alias w:val="is_res_weapon_explosives"/>
                <w:tag w:val="is_res_weapon_explosives"/>
                <w:id w:val="-189696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Cs/>
                    <w:sz w:val="22"/>
                  </w:rPr>
                  <w:t>☐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Explosives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sdt>
              <w:sdtPr>
                <w:rPr>
                  <w:bCs/>
                  <w:sz w:val="22"/>
                </w:rPr>
                <w:alias w:val="is_res_danger_weapons_unknown"/>
                <w:tag w:val="is_res_danger_weapons_unknown"/>
                <w:id w:val="-2006657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bCs/>
                    <w:sz w:val="22"/>
                  </w:rPr>
                  <w:t>☐</w:t>
                </w:r>
              </w:sdtContent>
            </w:sdt>
            <w:r w:rsidRPr="006C271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Unknow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</w:t>
            </w:r>
          </w:p>
          <w:p w14:paraId="318D52A0" w14:textId="77777777" w:rsidR="00BE7A25" w:rsidRPr="002762EA" w:rsidRDefault="00000000" w:rsidP="00BE7A25">
            <w:pPr>
              <w:tabs>
                <w:tab w:val="left" w:pos="0"/>
                <w:tab w:val="left" w:pos="2572"/>
                <w:tab w:val="left" w:pos="3652"/>
                <w:tab w:val="left" w:pos="9130"/>
                <w:tab w:val="left" w:pos="9224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sdt>
              <w:sdtPr>
                <w:alias w:val="is_res_weapon_other"/>
                <w:tag w:val="is_res_weapon_other"/>
                <w:id w:val="485295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7A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Other</w:t>
            </w:r>
            <w:r w:rsidR="00BE7A25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(include unassembled firearms and specify)</w:t>
            </w:r>
            <w:r w:rsidR="00BE7A25"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:</w:t>
            </w:r>
            <w:r w:rsidR="00BE7A25"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u w:val="single"/>
                </w:rPr>
                <w:alias w:val="res_weapon_other_description"/>
                <w:tag w:val="res_weapon_other_description"/>
                <w:id w:val="-833373846"/>
                <w:placeholder>
                  <w:docPart w:val="F281F90EF07E4F8983731A6DC18F8B11"/>
                </w:placeholder>
              </w:sdtPr>
              <w:sdtContent>
                <w:r w:rsidR="00BE7A25">
                  <w:rPr>
                    <w:rFonts w:ascii="Arial" w:hAnsi="Arial" w:cs="Arial"/>
                    <w:b/>
                    <w:sz w:val="20"/>
                    <w:u w:val="single"/>
                  </w:rPr>
                  <w:t xml:space="preserve"/>
                </w:r>
              </w:sdtContent>
            </w:sdt>
            <w:r w:rsidR="00BE7A25" w:rsidRPr="00B53C0B">
              <w:rPr>
                <w:rFonts w:ascii="Arial" w:eastAsia="Times New Roman" w:hAnsi="Arial" w:cs="Arial"/>
                <w:sz w:val="20"/>
                <w:szCs w:val="20"/>
                <w:u w:val="single"/>
                <w:lang w:eastAsia="en-US"/>
              </w:rPr>
              <w:tab/>
            </w:r>
          </w:p>
          <w:p w14:paraId="15A7A190" w14:textId="77777777" w:rsidR="00BE7A25" w:rsidRDefault="00BE7A25" w:rsidP="00BE7A25">
            <w:pPr>
              <w:tabs>
                <w:tab w:val="left" w:pos="0"/>
                <w:tab w:val="left" w:pos="2572"/>
                <w:tab w:val="left" w:pos="3652"/>
                <w:tab w:val="left" w:pos="5062"/>
                <w:tab w:val="left" w:pos="6532"/>
                <w:tab w:val="left" w:pos="913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2762EA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Location of Weapons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sdt>
              <w:sdtPr>
                <w:rPr>
                  <w:sz w:val="22"/>
                </w:rPr>
                <w:alias w:val="is_res_weapon_loc_vehicle"/>
                <w:tag w:val="is_res_weapon_loc_vehicle"/>
                <w:id w:val="618644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Vehicle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sdt>
              <w:sdtPr>
                <w:rPr>
                  <w:sz w:val="22"/>
                </w:rPr>
                <w:alias w:val="is_res_weapon_loc_onperson"/>
                <w:tag w:val="is_res_weapon_loc_onperson"/>
                <w:id w:val="1744219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On Person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sdt>
              <w:sdtPr>
                <w:rPr>
                  <w:sz w:val="22"/>
                </w:rPr>
                <w:alias w:val="is_res_weapon_loc_residence"/>
                <w:tag w:val="is_res_weapon_loc_residence"/>
                <w:id w:val="1570852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Residence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Describe in detail: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</w:p>
          <w:p w14:paraId="6B20A1FD" w14:textId="5AEDD831" w:rsidR="00BE7A25" w:rsidRPr="007733EB" w:rsidRDefault="00000000" w:rsidP="00BE7A25">
            <w:pPr>
              <w:tabs>
                <w:tab w:val="left" w:pos="0"/>
                <w:tab w:val="left" w:pos="9130"/>
              </w:tabs>
              <w:suppressAutoHyphen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eastAsia="Times New Roman" w:hAnsi="Arial" w:cs="Arial"/>
                <w:sz w:val="20"/>
                <w:szCs w:val="20"/>
                <w:u w:val="single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18"/>
                  <w:u w:val="single"/>
                </w:rPr>
                <w:alias w:val="respondent_hazard_weapons_location_detail"/>
                <w:tag w:val="respondent_hazard_weapons_location_detail"/>
                <w:id w:val="-94941508"/>
                <w:placeholder>
                  <w:docPart w:val="CDC7C3F2B3104DBCB71F6D9DB6491D13"/>
                </w:placeholder>
                <w:text/>
              </w:sdtPr>
              <w:sdtContent>
                <w:r w:rsidR="00BE7A25">
                  <w:rPr>
                    <w:rFonts w:ascii="Arial" w:hAnsi="Arial" w:cs="Arial"/>
                    <w:b/>
                    <w:sz w:val="20"/>
                    <w:szCs w:val="18"/>
                    <w:u w:val="single"/>
                  </w:rPr>
                  <w:t xml:space="preserve">  Her room her car and Samantha's room</w:t>
                </w:r>
              </w:sdtContent>
            </w:sdt>
            <w:r w:rsidR="00BE7A25" w:rsidRPr="00FE1B17">
              <w:rPr>
                <w:rFonts w:ascii="Arial" w:hAnsi="Arial" w:cs="Arial"/>
                <w:b/>
                <w:sz w:val="20"/>
                <w:szCs w:val="18"/>
                <w:u w:val="single"/>
              </w:rPr>
              <w:tab/>
            </w:r>
          </w:p>
        </w:tc>
      </w:tr>
      <w:tr w:rsidR="00BE7A25" w:rsidRPr="0000058C" w14:paraId="765D3DC5" w14:textId="77777777" w:rsidTr="006F4E00">
        <w:trPr>
          <w:gridAfter w:val="1"/>
          <w:wAfter w:w="16" w:type="dxa"/>
          <w:cantSplit/>
          <w:jc w:val="center"/>
        </w:trPr>
        <w:tc>
          <w:tcPr>
            <w:tcW w:w="9488" w:type="dxa"/>
            <w:gridSpan w:val="12"/>
          </w:tcPr>
          <w:p w14:paraId="4D4ECACE" w14:textId="77777777" w:rsidR="00BE7A25" w:rsidRDefault="00BE7A25" w:rsidP="00BE7A25">
            <w:pPr>
              <w:tabs>
                <w:tab w:val="left" w:pos="0"/>
                <w:tab w:val="left" w:pos="4739"/>
                <w:tab w:val="left" w:pos="5369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2762EA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Current Status</w:t>
            </w:r>
          </w:p>
          <w:p w14:paraId="62C71F05" w14:textId="77777777" w:rsidR="00BE7A25" w:rsidRPr="002762EA" w:rsidRDefault="00BE7A25" w:rsidP="00BE7A25">
            <w:pPr>
              <w:tabs>
                <w:tab w:val="left" w:pos="0"/>
                <w:tab w:val="left" w:pos="4739"/>
                <w:tab w:val="left" w:pos="5369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Is the restrained person a current or former cohabitant as an intimate partner? </w:t>
            </w:r>
            <w:sdt>
              <w:sdtPr>
                <w:rPr>
                  <w:sz w:val="22"/>
                  <w:szCs w:val="28"/>
                </w:rPr>
                <w:alias w:val="is_respondent_intimate_cohabitant"/>
                <w:tag w:val="is_respondent_intimate_cohabitant"/>
                <w:id w:val="-10681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2762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Yes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 </w:t>
            </w:r>
            <w:sdt>
              <w:sdtPr>
                <w:rPr>
                  <w:sz w:val="22"/>
                  <w:szCs w:val="28"/>
                </w:rPr>
                <w:alias w:val="is_respondent_intimate_cohabitant_not"/>
                <w:tag w:val="is_respondent_intimate_cohabitant_not"/>
                <w:id w:val="1627280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☐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2762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No</w:t>
            </w:r>
          </w:p>
          <w:p w14:paraId="0BFDE906" w14:textId="77777777" w:rsidR="00BE7A25" w:rsidRPr="002762EA" w:rsidRDefault="00BE7A25" w:rsidP="00BE7A25">
            <w:pPr>
              <w:tabs>
                <w:tab w:val="left" w:pos="0"/>
                <w:tab w:val="left" w:pos="5369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Are you and the restrained person living together now? </w:t>
            </w:r>
            <w:sdt>
              <w:sdtPr>
                <w:rPr>
                  <w:sz w:val="22"/>
                  <w:szCs w:val="28"/>
                </w:rPr>
                <w:alias w:val="is_pet_res_living_together"/>
                <w:tag w:val="is_pet_res_living_together"/>
                <w:id w:val="-143705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2762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Yes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sz w:val="22"/>
                  <w:szCs w:val="28"/>
                </w:rPr>
                <w:alias w:val="is_pet_res_living_together_not"/>
                <w:tag w:val="is_pet_res_living_together_not"/>
                <w:id w:val="-411319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☐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2762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No</w:t>
            </w:r>
          </w:p>
          <w:p w14:paraId="26E1355E" w14:textId="77777777" w:rsidR="00BE7A25" w:rsidRPr="002762EA" w:rsidRDefault="00BE7A25" w:rsidP="00BE7A25">
            <w:pPr>
              <w:tabs>
                <w:tab w:val="left" w:pos="0"/>
                <w:tab w:val="left" w:pos="5369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Does the restrained person know they may be moved out of the home? </w:t>
            </w:r>
            <w:sdt>
              <w:sdtPr>
                <w:rPr>
                  <w:sz w:val="22"/>
                  <w:szCs w:val="28"/>
                </w:rPr>
                <w:alias w:val="is_respondent_aware_eviction"/>
                <w:tag w:val="is_respondent_aware_eviction"/>
                <w:id w:val="-39358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☐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2762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Yes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 </w:t>
            </w:r>
            <w:sdt>
              <w:sdtPr>
                <w:rPr>
                  <w:sz w:val="22"/>
                  <w:szCs w:val="28"/>
                </w:rPr>
                <w:alias w:val="is_respondent_aware_eviction_not"/>
                <w:tag w:val="is_respondent_aware_eviction_not"/>
                <w:id w:val="-410009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☐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2762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No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 </w:t>
            </w:r>
            <w:sdt>
              <w:sdtPr>
                <w:rPr>
                  <w:sz w:val="22"/>
                  <w:szCs w:val="28"/>
                </w:rPr>
                <w:alias w:val="is_respondent_aware_eviction_na"/>
                <w:tag w:val="is_respondent_aware_eviction_na"/>
                <w:id w:val="-149255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8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2762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N/A</w:t>
            </w:r>
          </w:p>
          <w:p w14:paraId="28C914BE" w14:textId="77777777" w:rsidR="00BE7A25" w:rsidRPr="002762EA" w:rsidRDefault="00BE7A25" w:rsidP="00BE7A25">
            <w:pPr>
              <w:tabs>
                <w:tab w:val="left" w:pos="0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Does the restrained person know you are trying to get this order? </w:t>
            </w:r>
            <w:sdt>
              <w:sdtPr>
                <w:rPr>
                  <w:sz w:val="22"/>
                  <w:szCs w:val="28"/>
                </w:rPr>
                <w:alias w:val="is_respondent_aware_po"/>
                <w:tag w:val="is_respondent_aware_po"/>
                <w:id w:val="-1278789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8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2762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Yes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 </w:t>
            </w:r>
            <w:sdt>
              <w:sdtPr>
                <w:rPr>
                  <w:sz w:val="22"/>
                  <w:szCs w:val="28"/>
                </w:rPr>
                <w:alias w:val="is_respondent_aware_po_not"/>
                <w:tag w:val="is_respondent_aware_po_not"/>
                <w:id w:val="209465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8"/>
                  </w:rPr>
                  <w:t>☐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2762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No</w:t>
            </w:r>
          </w:p>
          <w:p w14:paraId="088F23CE" w14:textId="452D7C56" w:rsidR="00BE7A25" w:rsidRPr="002762EA" w:rsidRDefault="00BE7A25" w:rsidP="00BE7A25">
            <w:pPr>
              <w:tabs>
                <w:tab w:val="left" w:pos="0"/>
              </w:tabs>
              <w:suppressAutoHyphen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Is the restrained person likely to react violently when served? </w:t>
            </w:r>
            <w:sdt>
              <w:sdtPr>
                <w:rPr>
                  <w:sz w:val="22"/>
                  <w:szCs w:val="28"/>
                </w:rPr>
                <w:alias w:val="is_restraint_person_react"/>
                <w:tag w:val="is_restraint_person_react"/>
                <w:id w:val="75386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☒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2762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Yes</w:t>
            </w:r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 </w:t>
            </w:r>
            <w:sdt>
              <w:sdtPr>
                <w:rPr>
                  <w:sz w:val="22"/>
                  <w:szCs w:val="28"/>
                </w:rPr>
                <w:alias w:val="is_restraint_person_react_not"/>
                <w:tag w:val="is_restraint_person_react_not"/>
                <w:id w:val="-771629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☐</w:t>
                </w:r>
              </w:sdtContent>
            </w:sdt>
            <w:r w:rsidRPr="002762E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2762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No</w:t>
            </w:r>
          </w:p>
        </w:tc>
      </w:tr>
      <w:tr w:rsidR="00EE7694" w:rsidRPr="0000058C" w14:paraId="7036A109" w14:textId="77777777" w:rsidTr="00DA451F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jc w:val="center"/>
        </w:trPr>
        <w:tc>
          <w:tcPr>
            <w:tcW w:w="9488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5C10165C" w14:textId="46A932AF" w:rsidR="00EE7694" w:rsidRPr="00DA451F" w:rsidRDefault="000F4E34" w:rsidP="007266E3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Arial" w:eastAsia="Times New Roman" w:hAnsi="Arial" w:cs="Arial"/>
                <w:color w:val="FFFFFF" w:themeColor="background1"/>
                <w:sz w:val="18"/>
                <w:szCs w:val="20"/>
                <w:lang w:eastAsia="en-US"/>
              </w:rPr>
            </w:pPr>
            <w:r w:rsidRPr="00DA451F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 xml:space="preserve">4. </w:t>
            </w:r>
            <w:r w:rsidR="00DA451F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Petitioner/</w:t>
            </w:r>
            <w:r w:rsidR="00EE7694" w:rsidRPr="00DA451F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 xml:space="preserve">Protected </w:t>
            </w:r>
            <w:r w:rsidR="00DA451F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Adult Information (</w:t>
            </w:r>
            <w:r w:rsidR="007266E3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List minors on page 3.</w:t>
            </w:r>
            <w:r w:rsidR="00E2526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)</w:t>
            </w:r>
          </w:p>
        </w:tc>
      </w:tr>
      <w:tr w:rsidR="00DC1A7B" w:rsidRPr="0000058C" w14:paraId="615BFF73" w14:textId="77777777" w:rsidTr="00EE7694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jc w:val="center"/>
        </w:trPr>
        <w:tc>
          <w:tcPr>
            <w:tcW w:w="6380" w:type="dxa"/>
            <w:gridSpan w:val="8"/>
            <w:tcBorders>
              <w:top w:val="single" w:sz="12" w:space="0" w:color="auto"/>
            </w:tcBorders>
          </w:tcPr>
          <w:p w14:paraId="1FBF0B4D" w14:textId="0D853B4A" w:rsidR="00DC1A7B" w:rsidRPr="0000058C" w:rsidRDefault="00DC1A7B" w:rsidP="00CB6D2E">
            <w:pPr>
              <w:tabs>
                <w:tab w:val="left" w:pos="862"/>
                <w:tab w:val="left" w:pos="2572"/>
                <w:tab w:val="left" w:pos="4552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Name: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ab/>
              <w:t>First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ab/>
              <w:t>Middle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ab/>
              <w:t>Last</w:t>
            </w:r>
          </w:p>
          <w:p w14:paraId="7F214762" w14:textId="0EBFB03D" w:rsidR="00DC1A7B" w:rsidRPr="00FF5393" w:rsidRDefault="00AF28E4" w:rsidP="00AF28E4">
            <w:pPr>
              <w:pStyle w:val="LECIFblankline"/>
              <w:tabs>
                <w:tab w:val="left" w:pos="857"/>
                <w:tab w:val="left" w:pos="2567"/>
                <w:tab w:val="left" w:pos="4547"/>
              </w:tabs>
              <w:spacing w:before="120"/>
            </w:pPr>
            <w:r>
              <w:tab/>
            </w:r>
            <w:sdt>
              <w:sdtPr>
                <w:rPr>
                  <w:b/>
                </w:rPr>
                <w:alias w:val="petitioner_first_name"/>
                <w:tag w:val="petitioner_first_name"/>
                <w:id w:val="343902670"/>
                <w:placeholder>
                  <w:docPart w:val="17DAE54C6CFC4C59AB6EB3BF5A9CB10A"/>
                </w:placeholder>
              </w:sdtPr>
              <w:sdtContent>
                <w:r>
                  <w:rPr>
                    <w:b/>
                  </w:rPr>
                  <w:t xml:space="preserve">William </w:t>
                </w:r>
              </w:sdtContent>
            </w:sdt>
            <w:r>
              <w:rPr>
                <w:b/>
              </w:rPr>
              <w:tab/>
            </w:r>
            <w:sdt>
              <w:sdtPr>
                <w:rPr>
                  <w:b/>
                </w:rPr>
                <w:alias w:val="petitioner_middle_name"/>
                <w:tag w:val="petitioner_middle_name"/>
                <w:id w:val="-2060541067"/>
                <w:placeholder>
                  <w:docPart w:val="F72225F9F6494F84AE0D434B507757F6"/>
                </w:placeholder>
              </w:sdtPr>
              <w:sdtContent>
                <w:r>
                  <w:rPr>
                    <w:b/>
                  </w:rPr>
                  <w:t xml:space="preserve">Orley</w:t>
                </w:r>
              </w:sdtContent>
            </w:sdt>
            <w:r>
              <w:rPr>
                <w:b/>
              </w:rPr>
              <w:tab/>
            </w:r>
            <w:sdt>
              <w:sdtPr>
                <w:rPr>
                  <w:b/>
                </w:rPr>
                <w:alias w:val="petitioner_last_name"/>
                <w:tag w:val="petitioner_last_name"/>
                <w:id w:val="640080100"/>
                <w:placeholder>
                  <w:docPart w:val="46C9F3F6BB3A4D999FAA5361EF409FA4"/>
                </w:placeholder>
              </w:sdtPr>
              <w:sdtContent>
                <w:r>
                  <w:rPr>
                    <w:b/>
                  </w:rPr>
                  <w:t xml:space="preserve">Miller</w:t>
                </w:r>
              </w:sdtContent>
            </w:sdt>
          </w:p>
        </w:tc>
        <w:tc>
          <w:tcPr>
            <w:tcW w:w="3108" w:type="dxa"/>
            <w:gridSpan w:val="4"/>
            <w:tcBorders>
              <w:top w:val="single" w:sz="12" w:space="0" w:color="auto"/>
            </w:tcBorders>
          </w:tcPr>
          <w:p w14:paraId="3ABC8691" w14:textId="57C67A42" w:rsidR="00DC1A7B" w:rsidRPr="0000058C" w:rsidRDefault="00DC1A7B" w:rsidP="00CB6D2E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Date of Birth</w:t>
            </w:r>
          </w:p>
          <w:p w14:paraId="6D834E33" w14:textId="32A4C285" w:rsidR="00DC1A7B" w:rsidRPr="00FF5393" w:rsidRDefault="00000000" w:rsidP="00721938">
            <w:pPr>
              <w:pStyle w:val="LECIFblankline"/>
              <w:spacing w:before="120"/>
              <w:jc w:val="center"/>
            </w:pPr>
            <w:sdt>
              <w:sdtPr>
                <w:rPr>
                  <w:b/>
                </w:rPr>
                <w:alias w:val="petitioner_dob_date"/>
                <w:tag w:val="petitioner_dob_date"/>
                <w:id w:val="1895700604"/>
                <w:placeholder>
                  <w:docPart w:val="402A63F2DC15473FA5E9A36DEE3F69F2"/>
                </w:placeholder>
              </w:sdtPr>
              <w:sdtContent>
                <w:r w:rsidR="00721938">
                  <w:rPr>
                    <w:b/>
                  </w:rPr>
                  <w:t xml:space="preserve">08/21/1986</w:t>
                </w:r>
              </w:sdtContent>
            </w:sdt>
          </w:p>
        </w:tc>
      </w:tr>
      <w:tr w:rsidR="001C5186" w:rsidRPr="0000058C" w14:paraId="005F43A2" w14:textId="77777777" w:rsidTr="000C0CC1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trHeight w:val="573"/>
          <w:jc w:val="center"/>
        </w:trPr>
        <w:tc>
          <w:tcPr>
            <w:tcW w:w="6380" w:type="dxa"/>
            <w:gridSpan w:val="8"/>
            <w:tcBorders>
              <w:top w:val="single" w:sz="12" w:space="0" w:color="auto"/>
            </w:tcBorders>
          </w:tcPr>
          <w:p w14:paraId="768A2143" w14:textId="77777777" w:rsidR="001C5186" w:rsidRDefault="001C5186" w:rsidP="00CB6D2E">
            <w:pPr>
              <w:tabs>
                <w:tab w:val="left" w:pos="862"/>
                <w:tab w:val="left" w:pos="2572"/>
                <w:tab w:val="left" w:pos="4552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Nickname/Alias/Maiden/AKA (Also Known As)</w:t>
            </w:r>
          </w:p>
          <w:p w14:paraId="6B95FAAF" w14:textId="5E36A112" w:rsidR="001C5186" w:rsidRPr="0000058C" w:rsidRDefault="00000000" w:rsidP="00CB6D2E">
            <w:pPr>
              <w:tabs>
                <w:tab w:val="left" w:pos="862"/>
                <w:tab w:val="left" w:pos="2572"/>
                <w:tab w:val="left" w:pos="4552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petitioner_other_last_name"/>
                <w:tag w:val="petitioner_other_last_name"/>
                <w:id w:val="-1313177387"/>
                <w:placeholder>
                  <w:docPart w:val="1B9204657EA64B53B1E2B92D63A2702A"/>
                </w:placeholder>
              </w:sdtPr>
              <w:sdtContent>
                <w:r w:rsidR="00EB42F5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/>
                </w:r>
              </w:sdtContent>
            </w:sdt>
          </w:p>
        </w:tc>
        <w:tc>
          <w:tcPr>
            <w:tcW w:w="3108" w:type="dxa"/>
            <w:gridSpan w:val="4"/>
            <w:tcBorders>
              <w:top w:val="single" w:sz="12" w:space="0" w:color="auto"/>
            </w:tcBorders>
          </w:tcPr>
          <w:p w14:paraId="29AFB4CE" w14:textId="77777777" w:rsidR="001C5186" w:rsidRDefault="001C5186" w:rsidP="00CB6D2E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Drivers License or ID Number</w:t>
            </w:r>
          </w:p>
          <w:p w14:paraId="73BEF8E4" w14:textId="46A6B669" w:rsidR="00A62967" w:rsidRPr="0000058C" w:rsidRDefault="00000000" w:rsidP="00CB6D2E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pet_driver_license"/>
                <w:tag w:val="pet_driver_license"/>
                <w:id w:val="-68271959"/>
                <w:placeholder>
                  <w:docPart w:val="7D5F004142EE40A8BFADDAB6E06B7186"/>
                </w:placeholder>
              </w:sdtPr>
              <w:sdtContent>
                <w:r w:rsidR="00A62967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D02686417</w:t>
                </w:r>
              </w:sdtContent>
            </w:sdt>
          </w:p>
        </w:tc>
      </w:tr>
      <w:tr w:rsidR="00DC1A7B" w:rsidRPr="0000058C" w14:paraId="1DA7D314" w14:textId="77777777" w:rsidTr="006F4E00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jc w:val="center"/>
        </w:trPr>
        <w:tc>
          <w:tcPr>
            <w:tcW w:w="2778" w:type="dxa"/>
            <w:gridSpan w:val="3"/>
          </w:tcPr>
          <w:p w14:paraId="5E30A6F0" w14:textId="77777777" w:rsidR="00DC1A7B" w:rsidRPr="0000058C" w:rsidRDefault="00DC1A7B" w:rsidP="00CB6D2E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Sex</w:t>
            </w:r>
          </w:p>
          <w:p w14:paraId="0B813A74" w14:textId="5E123CF5" w:rsidR="00DC1A7B" w:rsidRPr="0000058C" w:rsidRDefault="00000000" w:rsidP="00AF3AFC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petitioner_gender_label"/>
                <w:tag w:val="petitioner_gender_label"/>
                <w:id w:val="865798630"/>
                <w:placeholder>
                  <w:docPart w:val="B5F1E590A782495BBEFE7215DB51860B"/>
                </w:placeholder>
              </w:sdtPr>
              <w:sdtContent>
                <w:r w:rsidR="00AF3AFC">
                  <w:rPr>
                    <w:b/>
                  </w:rPr>
                  <w:t xml:space="preserve">M</w:t>
                </w:r>
              </w:sdtContent>
            </w:sdt>
          </w:p>
        </w:tc>
        <w:tc>
          <w:tcPr>
            <w:tcW w:w="3602" w:type="dxa"/>
            <w:gridSpan w:val="5"/>
          </w:tcPr>
          <w:p w14:paraId="1495F4E0" w14:textId="77777777" w:rsidR="00AF3AFC" w:rsidRDefault="00AF3AFC" w:rsidP="00AF3AFC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Race</w:t>
            </w:r>
          </w:p>
          <w:p w14:paraId="2402785B" w14:textId="7BE60D4A" w:rsidR="00DC1A7B" w:rsidRPr="0000058C" w:rsidRDefault="00000000" w:rsidP="00AF3AFC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petitioner_race"/>
                <w:tag w:val="petitioner_race"/>
                <w:id w:val="-911145577"/>
                <w:placeholder>
                  <w:docPart w:val="43E1FA3084D3432E92D0C0A55263A5C1"/>
                </w:placeholder>
              </w:sdtPr>
              <w:sdtContent>
                <w:r w:rsidR="00AF3AFC">
                  <w:rPr>
                    <w:b/>
                  </w:rPr>
                  <w:t xml:space="preserve">W</w:t>
                </w:r>
              </w:sdtContent>
            </w:sdt>
          </w:p>
        </w:tc>
        <w:tc>
          <w:tcPr>
            <w:tcW w:w="1530" w:type="dxa"/>
            <w:gridSpan w:val="3"/>
          </w:tcPr>
          <w:p w14:paraId="24965088" w14:textId="77777777" w:rsidR="00AF3AFC" w:rsidRPr="0000058C" w:rsidRDefault="00AF3AFC" w:rsidP="00AF3AFC">
            <w:pPr>
              <w:tabs>
                <w:tab w:val="center" w:pos="554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ind w:left="190" w:hanging="19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Height</w:t>
            </w:r>
          </w:p>
          <w:p w14:paraId="7E913D55" w14:textId="340C4642" w:rsidR="00DC1A7B" w:rsidRPr="0000058C" w:rsidRDefault="00000000" w:rsidP="00AF3AFC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p_height"/>
                <w:tag w:val="p_height"/>
                <w:id w:val="1675303603"/>
                <w:placeholder>
                  <w:docPart w:val="75C23F75607B4986BA6CCD2CCA03564E"/>
                </w:placeholder>
              </w:sdtPr>
              <w:sdtContent>
                <w:r w:rsidR="00AF3AFC">
                  <w:rPr>
                    <w:b/>
                  </w:rPr>
                  <w:t xml:space="preserve">6'02"</w:t>
                </w:r>
              </w:sdtContent>
            </w:sdt>
          </w:p>
        </w:tc>
        <w:tc>
          <w:tcPr>
            <w:tcW w:w="1578" w:type="dxa"/>
          </w:tcPr>
          <w:p w14:paraId="4DEC51C8" w14:textId="77777777" w:rsidR="00AF3AFC" w:rsidRPr="0000058C" w:rsidRDefault="00AF3AFC" w:rsidP="00AF3AFC">
            <w:pPr>
              <w:tabs>
                <w:tab w:val="center" w:pos="554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Weight</w:t>
            </w:r>
          </w:p>
          <w:p w14:paraId="623EC8BD" w14:textId="20ABE002" w:rsidR="00DC1A7B" w:rsidRPr="0000058C" w:rsidRDefault="00000000" w:rsidP="00CE72B0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p_weight"/>
                <w:tag w:val="p_weight"/>
                <w:id w:val="188343156"/>
                <w:placeholder>
                  <w:docPart w:val="8327714328E842D28F34131237C941B6"/>
                </w:placeholder>
              </w:sdtPr>
              <w:sdtContent>
                <w:r w:rsidR="00AF3AFC">
                  <w:rPr>
                    <w:b/>
                  </w:rPr>
                  <w:t xml:space="preserve">210 lbs</w:t>
                </w:r>
              </w:sdtContent>
            </w:sdt>
          </w:p>
        </w:tc>
      </w:tr>
      <w:tr w:rsidR="00DC1A7B" w:rsidRPr="0000058C" w14:paraId="276CEA25" w14:textId="77777777" w:rsidTr="00AD73F3">
        <w:tblPrEx>
          <w:tblCellMar>
            <w:left w:w="120" w:type="dxa"/>
            <w:right w:w="120" w:type="dxa"/>
          </w:tblCellMar>
        </w:tblPrEx>
        <w:trPr>
          <w:gridAfter w:val="1"/>
          <w:wAfter w:w="16" w:type="dxa"/>
          <w:cantSplit/>
          <w:trHeight w:val="412"/>
          <w:jc w:val="center"/>
        </w:trPr>
        <w:tc>
          <w:tcPr>
            <w:tcW w:w="2778" w:type="dxa"/>
            <w:gridSpan w:val="3"/>
          </w:tcPr>
          <w:p w14:paraId="588DFB0A" w14:textId="77777777" w:rsidR="00A1387A" w:rsidRPr="0000058C" w:rsidRDefault="00A1387A" w:rsidP="00A1387A">
            <w:pPr>
              <w:tabs>
                <w:tab w:val="center" w:pos="554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Eye 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Color</w:t>
            </w:r>
          </w:p>
          <w:p w14:paraId="62C30973" w14:textId="60239457" w:rsidR="00DC1A7B" w:rsidRPr="0000058C" w:rsidRDefault="00000000" w:rsidP="00DF469E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petitioner_eye_color"/>
                <w:tag w:val="petitioner_eye_color"/>
                <w:id w:val="-835069106"/>
                <w:placeholder>
                  <w:docPart w:val="F71DCF7EAA794E8C95B519CF56538E61"/>
                </w:placeholder>
              </w:sdtPr>
              <w:sdtContent>
                <w:r w:rsidR="00A1387A">
                  <w:rPr>
                    <w:b/>
                  </w:rPr>
                  <w:t xml:space="preserve">Brown</w:t>
                </w:r>
              </w:sdtContent>
            </w:sdt>
          </w:p>
        </w:tc>
        <w:tc>
          <w:tcPr>
            <w:tcW w:w="3602" w:type="dxa"/>
            <w:gridSpan w:val="5"/>
          </w:tcPr>
          <w:p w14:paraId="17344E14" w14:textId="77777777" w:rsidR="00DF469E" w:rsidRPr="0000058C" w:rsidRDefault="00DF469E" w:rsidP="00DF469E">
            <w:pPr>
              <w:tabs>
                <w:tab w:val="left" w:pos="0"/>
                <w:tab w:val="center" w:pos="563"/>
                <w:tab w:val="left" w:pos="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Hair 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Color</w:t>
            </w:r>
          </w:p>
          <w:p w14:paraId="2EE84F30" w14:textId="48A6E55B" w:rsidR="00DC1A7B" w:rsidRPr="0000058C" w:rsidRDefault="00000000" w:rsidP="004F587C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petitioner_hair_color"/>
                <w:tag w:val="petitioner_hair_color"/>
                <w:id w:val="330877831"/>
                <w:placeholder>
                  <w:docPart w:val="5E53E2C18051406DAE27E68EF1CC9BC0"/>
                </w:placeholder>
              </w:sdtPr>
              <w:sdtContent>
                <w:r w:rsidR="00DF469E">
                  <w:rPr>
                    <w:b/>
                  </w:rPr>
                  <w:t xml:space="preserve">Brown</w:t>
                </w:r>
              </w:sdtContent>
            </w:sdt>
          </w:p>
        </w:tc>
        <w:tc>
          <w:tcPr>
            <w:tcW w:w="1530" w:type="dxa"/>
            <w:gridSpan w:val="3"/>
          </w:tcPr>
          <w:p w14:paraId="25470B32" w14:textId="77777777" w:rsidR="009D3B57" w:rsidRPr="0000058C" w:rsidRDefault="009D3B57" w:rsidP="009D3B57">
            <w:pPr>
              <w:tabs>
                <w:tab w:val="center" w:pos="554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Skin Tone</w:t>
            </w:r>
          </w:p>
          <w:p w14:paraId="31D485D0" w14:textId="6CADF187" w:rsidR="00DC1A7B" w:rsidRPr="0000058C" w:rsidRDefault="00000000" w:rsidP="00167091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petitioner_skin"/>
                <w:tag w:val="petitioner_skin"/>
                <w:id w:val="-241102037"/>
                <w:placeholder>
                  <w:docPart w:val="378F66F08ED549E7976CE8D349E6BD39"/>
                </w:placeholder>
              </w:sdtPr>
              <w:sdtContent>
                <w:r w:rsidR="009D3B57">
                  <w:rPr>
                    <w:b/>
                  </w:rPr>
                  <w:t xml:space="preserve">Fair</w:t>
                </w:r>
              </w:sdtContent>
            </w:sdt>
          </w:p>
        </w:tc>
        <w:tc>
          <w:tcPr>
            <w:tcW w:w="1578" w:type="dxa"/>
          </w:tcPr>
          <w:p w14:paraId="696A5C69" w14:textId="77777777" w:rsidR="00A22B46" w:rsidRDefault="00A22B46" w:rsidP="00A22B46">
            <w:pPr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Build</w:t>
            </w:r>
          </w:p>
          <w:p w14:paraId="417E5AC4" w14:textId="46E57AE5" w:rsidR="00DC1A7B" w:rsidRPr="00FF5393" w:rsidRDefault="00000000" w:rsidP="00A71621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petitioner_build"/>
                <w:tag w:val="petitioner_build"/>
                <w:id w:val="10026569"/>
                <w:placeholder>
                  <w:docPart w:val="EF8E88E5DFE247AAAFA7CFD6BD2F7592"/>
                </w:placeholder>
              </w:sdtPr>
              <w:sdtContent>
                <w:r w:rsidR="00A22B46">
                  <w:rPr>
                    <w:b/>
                  </w:rPr>
                  <w:t xml:space="preserve">Average</w:t>
                </w:r>
              </w:sdtContent>
            </w:sdt>
          </w:p>
        </w:tc>
      </w:tr>
      <w:tr w:rsidR="00884F3D" w:rsidRPr="0000058C" w14:paraId="57A8230D" w14:textId="77777777" w:rsidTr="007266E3">
        <w:tblPrEx>
          <w:tblCellMar>
            <w:left w:w="120" w:type="dxa"/>
            <w:right w:w="120" w:type="dxa"/>
          </w:tblCellMar>
        </w:tblPrEx>
        <w:trPr>
          <w:cantSplit/>
          <w:jc w:val="center"/>
        </w:trPr>
        <w:tc>
          <w:tcPr>
            <w:tcW w:w="9504" w:type="dxa"/>
            <w:gridSpan w:val="13"/>
            <w:shd w:val="clear" w:color="auto" w:fill="AEAAAA" w:themeFill="background2" w:themeFillShade="BF"/>
            <w:vAlign w:val="center"/>
          </w:tcPr>
          <w:p w14:paraId="50F4BA9E" w14:textId="7CD93B04" w:rsidR="00884F3D" w:rsidRPr="0000058C" w:rsidRDefault="00884F3D" w:rsidP="00884F3D">
            <w:pPr>
              <w:tabs>
                <w:tab w:val="center" w:pos="1105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7266E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If your information </w:t>
            </w:r>
            <w:r w:rsidR="001C5186" w:rsidRPr="007266E3">
              <w:rPr>
                <w:rFonts w:ascii="Cavolini" w:eastAsia="Times New Roman" w:hAnsi="Cavolini" w:cs="Cavolini"/>
                <w:b/>
                <w:i/>
                <w:sz w:val="22"/>
                <w:szCs w:val="22"/>
                <w:u w:val="single"/>
                <w:lang w:eastAsia="en-US"/>
              </w:rPr>
              <w:t>IS NOT CONFIDENTIAL</w:t>
            </w:r>
            <w:r w:rsidRPr="007266E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r w:rsidR="000F1D3B" w:rsidRPr="007266E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you MUST provide your address and phone number below.</w:t>
            </w:r>
            <w:r w:rsidR="007266E3" w:rsidRPr="007266E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884F3D" w:rsidRPr="0000058C" w14:paraId="274E5B39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jc w:val="center"/>
        </w:trPr>
        <w:tc>
          <w:tcPr>
            <w:tcW w:w="6380" w:type="dxa"/>
            <w:gridSpan w:val="8"/>
          </w:tcPr>
          <w:p w14:paraId="36FD9672" w14:textId="41711F57" w:rsidR="00884F3D" w:rsidRPr="0000058C" w:rsidRDefault="00884F3D" w:rsidP="00571DC6">
            <w:pPr>
              <w:tabs>
                <w:tab w:val="center" w:pos="2700"/>
              </w:tabs>
              <w:suppressAutoHyphens/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1C5186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US"/>
              </w:rPr>
              <w:t>Current Address</w:t>
            </w:r>
            <w:r w:rsidR="00A20826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. 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Street:</w:t>
            </w:r>
            <w:r w:rsidR="00420ADD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petitioner_address_street_num"/>
                <w:tag w:val="petitioner_address_street_num"/>
                <w:id w:val="1900947811"/>
                <w:placeholder>
                  <w:docPart w:val="B1079F34DE204201AA86CBC13153F135"/>
                </w:placeholder>
              </w:sdtPr>
              <w:sdtContent>
                <w:r w:rsidR="00420ADD">
                  <w:rPr>
                    <w:rFonts w:ascii="Arial" w:hAnsi="Arial" w:cs="Arial"/>
                    <w:b/>
                    <w:sz w:val="20"/>
                  </w:rPr>
                  <w:t xml:space="preserve">1024</w:t>
                </w:r>
              </w:sdtContent>
            </w:sdt>
            <w:r w:rsidR="00D118F1">
              <w:rPr>
                <w:rFonts w:ascii="Arial" w:hAnsi="Arial" w:cs="Arial"/>
                <w:b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petitioner_address_street_name"/>
                <w:tag w:val="petitioner_address_street_name"/>
                <w:id w:val="111105525"/>
                <w:placeholder>
                  <w:docPart w:val="4B6B935D3CCD4E67B1C4FF411BAD411A"/>
                </w:placeholder>
              </w:sdtPr>
              <w:sdtContent>
                <w:r w:rsidR="00D118F1">
                  <w:rPr>
                    <w:rFonts w:ascii="Arial" w:hAnsi="Arial" w:cs="Arial"/>
                    <w:b/>
                    <w:sz w:val="20"/>
                  </w:rPr>
                  <w:t xml:space="preserve">South Machias Road</w:t>
                </w:r>
              </w:sdtContent>
            </w:sdt>
            <w:r w:rsidR="00D118F1">
              <w:rPr>
                <w:rFonts w:ascii="Arial" w:hAnsi="Arial" w:cs="Arial"/>
                <w:b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petitioner_address_unit_number"/>
                <w:tag w:val="petitioner_address_unit_number"/>
                <w:id w:val="18593391"/>
                <w:placeholder>
                  <w:docPart w:val="2DBC786136F64E12863047699B915D40"/>
                </w:placeholder>
              </w:sdtPr>
              <w:sdtContent>
                <w:r w:rsidR="00D118F1">
                  <w:rPr>
                    <w:rFonts w:ascii="Arial" w:hAnsi="Arial" w:cs="Arial"/>
                    <w:b/>
                    <w:sz w:val="20"/>
                  </w:rPr>
                  <w:t xml:space="preserve"/>
                </w:r>
              </w:sdtContent>
            </w:sdt>
          </w:p>
          <w:p w14:paraId="39816C5B" w14:textId="6D0101D1" w:rsidR="00884F3D" w:rsidRPr="0000058C" w:rsidRDefault="00884F3D" w:rsidP="00762C74">
            <w:pPr>
              <w:tabs>
                <w:tab w:val="center" w:pos="3621"/>
                <w:tab w:val="left" w:pos="4971"/>
              </w:tabs>
              <w:suppressAutoHyphens/>
              <w:overflowPunct w:val="0"/>
              <w:autoSpaceDE w:val="0"/>
              <w:autoSpaceDN w:val="0"/>
              <w:adjustRightInd w:val="0"/>
              <w:spacing w:before="120" w:after="4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City:</w:t>
            </w:r>
            <w:r w:rsidR="00BE7B1A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petitioner_address_city"/>
                <w:tag w:val="petitioner_address_city"/>
                <w:id w:val="323549647"/>
                <w:placeholder>
                  <w:docPart w:val="DDCB98FAA4704B43A00619C3A237B292"/>
                </w:placeholder>
              </w:sdtPr>
              <w:sdtContent>
                <w:r w:rsidR="00BE7B1A">
                  <w:rPr>
                    <w:rFonts w:ascii="Arial" w:hAnsi="Arial" w:cs="Arial"/>
                    <w:b/>
                    <w:sz w:val="20"/>
                  </w:rPr>
                  <w:t xml:space="preserve">Snohomish</w:t>
                </w:r>
              </w:sdtContent>
            </w:sdt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ab/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State:</w:t>
            </w:r>
            <w:r w:rsidR="001F6D06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petitioner_address_state"/>
                <w:tag w:val="petitioner_address_state"/>
                <w:id w:val="-498430879"/>
                <w:placeholder>
                  <w:docPart w:val="7ED7634AE98F4EBAB988CC2B8116003E"/>
                </w:placeholder>
              </w:sdtPr>
              <w:sdtContent>
                <w:r w:rsidR="001F6D06">
                  <w:rPr>
                    <w:rFonts w:ascii="Arial" w:hAnsi="Arial" w:cs="Arial"/>
                    <w:b/>
                    <w:sz w:val="20"/>
                  </w:rPr>
                  <w:t xml:space="preserve">WA</w:t>
                </w:r>
              </w:sdtContent>
            </w:sdt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ab/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Zip:</w:t>
            </w:r>
            <w:r w:rsidR="0054769F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petitioner_address_zip"/>
                <w:tag w:val="petitioner_address_zip"/>
                <w:id w:val="-1057003187"/>
                <w:placeholder>
                  <w:docPart w:val="CF4D2E4B78854DBB85BCFB95AC74F744"/>
                </w:placeholder>
              </w:sdtPr>
              <w:sdtContent>
                <w:r w:rsidR="0054769F">
                  <w:rPr>
                    <w:rFonts w:ascii="Arial" w:hAnsi="Arial" w:cs="Arial"/>
                    <w:b/>
                    <w:sz w:val="20"/>
                  </w:rPr>
                  <w:t xml:space="preserve">98290</w:t>
                </w:r>
              </w:sdtContent>
            </w:sdt>
          </w:p>
        </w:tc>
        <w:tc>
          <w:tcPr>
            <w:tcW w:w="3124" w:type="dxa"/>
            <w:gridSpan w:val="5"/>
          </w:tcPr>
          <w:p w14:paraId="4A154AB1" w14:textId="77777777" w:rsidR="00884F3D" w:rsidRDefault="00884F3D" w:rsidP="00884F3D">
            <w:pPr>
              <w:tabs>
                <w:tab w:val="center" w:pos="1105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ind w:left="-19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Phone(s) w/Area Code</w:t>
            </w:r>
          </w:p>
          <w:p w14:paraId="3526A9D7" w14:textId="30E1B95D" w:rsidR="0049121E" w:rsidRPr="0000058C" w:rsidRDefault="00000000" w:rsidP="005325C3">
            <w:pPr>
              <w:tabs>
                <w:tab w:val="center" w:pos="1105"/>
              </w:tabs>
              <w:suppressAutoHyphens/>
              <w:overflowPunct w:val="0"/>
              <w:autoSpaceDE w:val="0"/>
              <w:autoSpaceDN w:val="0"/>
              <w:adjustRightInd w:val="0"/>
              <w:spacing w:before="60" w:after="4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16"/>
                </w:rPr>
                <w:alias w:val="petitioner_cell_not_confi"/>
                <w:tag w:val="petitioner_cell_not_confi"/>
                <w:id w:val="-1632618638"/>
                <w:placeholder>
                  <w:docPart w:val="30CE6322EC2F4CB188EF8F63D1A0DCA4"/>
                </w:placeholder>
                <w:text/>
              </w:sdtPr>
              <w:sdtContent>
                <w:r w:rsidR="00E81C62">
                  <w:rPr>
                    <w:rFonts w:ascii="Arial" w:hAnsi="Arial" w:cs="Arial"/>
                    <w:b/>
                    <w:sz w:val="20"/>
                    <w:szCs w:val="16"/>
                  </w:rPr>
                  <w:t xml:space="preserve">(206) 226-2085</w:t>
                </w:r>
              </w:sdtContent>
            </w:sdt>
          </w:p>
        </w:tc>
      </w:tr>
      <w:tr w:rsidR="001C5186" w:rsidRPr="0000058C" w14:paraId="2BF6BFC8" w14:textId="77777777" w:rsidTr="004A68F3">
        <w:tblPrEx>
          <w:tblCellMar>
            <w:left w:w="120" w:type="dxa"/>
            <w:right w:w="120" w:type="dxa"/>
          </w:tblCellMar>
        </w:tblPrEx>
        <w:trPr>
          <w:cantSplit/>
          <w:jc w:val="center"/>
        </w:trPr>
        <w:tc>
          <w:tcPr>
            <w:tcW w:w="9504" w:type="dxa"/>
            <w:gridSpan w:val="13"/>
          </w:tcPr>
          <w:p w14:paraId="6A4680AA" w14:textId="6A818C51" w:rsidR="001C5186" w:rsidRDefault="001C5186" w:rsidP="001C5186">
            <w:pPr>
              <w:tabs>
                <w:tab w:val="center" w:pos="1105"/>
                <w:tab w:val="left" w:pos="2925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ind w:left="-19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US"/>
              </w:rPr>
            </w:pPr>
            <w:r w:rsidRPr="001C5186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US"/>
              </w:rPr>
              <w:t>Previous Address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US"/>
              </w:rPr>
              <w:t xml:space="preserve"> (include house/bldg. #, street, city, state)</w:t>
            </w:r>
            <w:r w:rsidRPr="001C5186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US"/>
              </w:rPr>
              <w:tab/>
            </w:r>
          </w:p>
          <w:p w14:paraId="6829F05B" w14:textId="40CC4F72" w:rsidR="001C5186" w:rsidRPr="0000058C" w:rsidRDefault="00000000" w:rsidP="001C5186">
            <w:pPr>
              <w:tabs>
                <w:tab w:val="center" w:pos="1105"/>
                <w:tab w:val="left" w:pos="2925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ind w:left="-19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bCs/>
                  <w:sz w:val="20"/>
                </w:rPr>
                <w:alias w:val="petitioner_previous_address"/>
                <w:tag w:val="petitioner_previous_address"/>
                <w:id w:val="1521822114"/>
                <w:placeholder>
                  <w:docPart w:val="5F6042C51FC14813B5ED07E4EDE5995B"/>
                </w:placeholder>
                <w:text/>
              </w:sdtPr>
              <w:sdtContent>
                <w:r w:rsidR="00490823">
                  <w:rPr>
                    <w:rFonts w:ascii="Arial" w:hAnsi="Arial" w:cs="Arial"/>
                    <w:b/>
                    <w:bCs/>
                    <w:sz w:val="20"/>
                  </w:rPr>
                  <w:t xml:space="preserve"/>
                </w:r>
              </w:sdtContent>
            </w:sdt>
          </w:p>
        </w:tc>
      </w:tr>
      <w:tr w:rsidR="00884F3D" w:rsidRPr="0000058C" w14:paraId="3C0781BE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jc w:val="center"/>
        </w:trPr>
        <w:tc>
          <w:tcPr>
            <w:tcW w:w="6380" w:type="dxa"/>
            <w:gridSpan w:val="8"/>
            <w:vAlign w:val="center"/>
          </w:tcPr>
          <w:p w14:paraId="040E6371" w14:textId="2DC5E744" w:rsidR="00884F3D" w:rsidRPr="0000058C" w:rsidRDefault="00884F3D" w:rsidP="00884F3D">
            <w:pPr>
              <w:tabs>
                <w:tab w:val="center" w:pos="1105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Email address:</w:t>
            </w:r>
            <w:r w:rsidR="00FF06AF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20"/>
                </w:rPr>
                <w:alias w:val="petitioner_email_address"/>
                <w:tag w:val="petitioner_email_address"/>
                <w:id w:val="448140378"/>
                <w:placeholder>
                  <w:docPart w:val="B6294DF996A548788495D7C36E164CA6"/>
                </w:placeholder>
                <w:text/>
              </w:sdtPr>
              <w:sdtContent>
                <w:r w:rsidR="00FF06AF">
                  <w:rPr>
                    <w:rFonts w:ascii="Arial" w:hAnsi="Arial" w:cs="Arial"/>
                    <w:b/>
                    <w:bCs/>
                    <w:sz w:val="20"/>
                  </w:rPr>
                  <w:t xml:space="preserve">muddmonkiesinc@gmail.com</w:t>
                </w:r>
              </w:sdtContent>
            </w:sdt>
          </w:p>
        </w:tc>
        <w:tc>
          <w:tcPr>
            <w:tcW w:w="3124" w:type="dxa"/>
            <w:gridSpan w:val="5"/>
            <w:vAlign w:val="center"/>
          </w:tcPr>
          <w:p w14:paraId="37098F56" w14:textId="0D163DCD" w:rsidR="00884F3D" w:rsidRPr="0000058C" w:rsidRDefault="00884F3D" w:rsidP="00AD73F3">
            <w:pPr>
              <w:tabs>
                <w:tab w:val="center" w:pos="1105"/>
              </w:tabs>
              <w:suppressAutoHyphens/>
              <w:overflowPunct w:val="0"/>
              <w:autoSpaceDE w:val="0"/>
              <w:autoSpaceDN w:val="0"/>
              <w:adjustRightInd w:val="0"/>
              <w:spacing w:after="40"/>
              <w:ind w:left="-14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Need interpreter? </w:t>
            </w:r>
            <w:sdt>
              <w:sdtPr>
                <w:rPr>
                  <w:sz w:val="22"/>
                  <w:szCs w:val="28"/>
                </w:rPr>
                <w:alias w:val="is_petitioner_need_interpreter_not"/>
                <w:tag w:val="is_petitioner_need_interpreter_not"/>
                <w:id w:val="-2001957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27D5" w:rsidRPr="00F94103">
                  <w:rPr>
                    <w:rFonts w:ascii="MS Gothic" w:eastAsia="MS Gothic" w:hAnsi="MS Gothic" w:hint="eastAsia"/>
                    <w:sz w:val="22"/>
                    <w:szCs w:val="28"/>
                  </w:rPr>
                  <w:t>☒</w:t>
                </w:r>
              </w:sdtContent>
            </w:sdt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 xml:space="preserve"> No</w:t>
            </w:r>
            <w:r w:rsidRPr="0000058C">
              <w:rPr>
                <w:rFonts w:ascii="Arial" w:eastAsia="Times New Roman" w:hAnsi="Arial" w:cs="Arial"/>
                <w:bCs/>
                <w:sz w:val="18"/>
                <w:szCs w:val="20"/>
                <w:lang w:eastAsia="en-US"/>
              </w:rPr>
              <w:t xml:space="preserve">  </w:t>
            </w:r>
            <w:sdt>
              <w:sdtPr>
                <w:rPr>
                  <w:sz w:val="22"/>
                  <w:szCs w:val="28"/>
                </w:rPr>
                <w:alias w:val="is_petitioner_need_interpreter"/>
                <w:tag w:val="is_petitioner_need_interpreter"/>
                <w:id w:val="-449321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27D5">
                  <w:rPr>
                    <w:rFonts w:ascii="MS Gothic" w:eastAsia="MS Gothic" w:hAnsi="MS Gothic" w:hint="eastAsia"/>
                    <w:sz w:val="22"/>
                    <w:szCs w:val="28"/>
                  </w:rPr>
                  <w:t>☐</w:t>
                </w:r>
              </w:sdtContent>
            </w:sdt>
            <w:r w:rsidR="00DA451F">
              <w:rPr>
                <w:rFonts w:ascii="Arial" w:eastAsia="Times New Roman" w:hAnsi="Arial" w:cs="Arial"/>
                <w:bCs/>
                <w:sz w:val="18"/>
                <w:szCs w:val="20"/>
                <w:lang w:eastAsia="en-US"/>
              </w:rPr>
              <w:t xml:space="preserve"> </w:t>
            </w:r>
            <w:r w:rsidRPr="0000058C">
              <w:rPr>
                <w:rFonts w:ascii="Arial" w:eastAsia="Times New Roman" w:hAnsi="Arial" w:cs="Arial"/>
                <w:sz w:val="18"/>
                <w:szCs w:val="20"/>
                <w:lang w:eastAsia="en-US"/>
              </w:rPr>
              <w:t>Yes</w:t>
            </w:r>
          </w:p>
          <w:p w14:paraId="04CCB34F" w14:textId="039F5406" w:rsidR="00884F3D" w:rsidRPr="0000058C" w:rsidRDefault="00884F3D" w:rsidP="006F4E00">
            <w:pPr>
              <w:tabs>
                <w:tab w:val="center" w:pos="1105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ind w:left="-14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If yes, language:</w:t>
            </w:r>
            <w:r w:rsidR="00102EF7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alias w:val="petitioner_language"/>
                <w:tag w:val="petitioner_language"/>
                <w:id w:val="-1998560742"/>
                <w:placeholder>
                  <w:docPart w:val="27E866FBD1C84FAEB00867AF200471B4"/>
                </w:placeholder>
                <w:text/>
              </w:sdtPr>
              <w:sdtContent>
                <w:r w:rsidR="00102EF7">
                  <w:rPr>
                    <w:rFonts w:ascii="Arial" w:hAnsi="Arial" w:cs="Arial"/>
                    <w:b/>
                    <w:sz w:val="20"/>
                    <w:szCs w:val="18"/>
                  </w:rPr>
                  <w:t xml:space="preserve"/>
                </w:r>
              </w:sdtContent>
            </w:sdt>
          </w:p>
        </w:tc>
      </w:tr>
      <w:tr w:rsidR="00884F3D" w:rsidRPr="0000058C" w14:paraId="02DD8CBC" w14:textId="77777777" w:rsidTr="007266E3">
        <w:tblPrEx>
          <w:tblCellMar>
            <w:left w:w="120" w:type="dxa"/>
            <w:right w:w="120" w:type="dxa"/>
          </w:tblCellMar>
        </w:tblPrEx>
        <w:trPr>
          <w:cantSplit/>
          <w:trHeight w:val="308"/>
          <w:jc w:val="center"/>
        </w:trPr>
        <w:tc>
          <w:tcPr>
            <w:tcW w:w="9504" w:type="dxa"/>
            <w:gridSpan w:val="13"/>
            <w:shd w:val="clear" w:color="auto" w:fill="AEAAAA" w:themeFill="background2" w:themeFillShade="BF"/>
            <w:vAlign w:val="center"/>
          </w:tcPr>
          <w:p w14:paraId="070917AA" w14:textId="12142828" w:rsidR="00884F3D" w:rsidRPr="002B13AC" w:rsidRDefault="00884F3D" w:rsidP="002B13AC">
            <w:pPr>
              <w:tabs>
                <w:tab w:val="center" w:pos="1105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If your info</w:t>
            </w:r>
            <w:r w:rsidR="001C5186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r w:rsidR="001C5186" w:rsidRPr="007266E3">
              <w:rPr>
                <w:rFonts w:ascii="Cavolini" w:eastAsia="Times New Roman" w:hAnsi="Cavolini" w:cs="Cavolini"/>
                <w:b/>
                <w:bCs/>
                <w:i/>
                <w:iCs/>
                <w:sz w:val="22"/>
                <w:szCs w:val="22"/>
                <w:u w:val="single"/>
                <w:lang w:eastAsia="en-US"/>
              </w:rPr>
              <w:t>IS CONFIDENTIAL</w:t>
            </w:r>
            <w:r w:rsidRPr="000F1D3B">
              <w:rPr>
                <w:rFonts w:ascii="Cavolini" w:eastAsia="Times New Roman" w:hAnsi="Cavolini" w:cs="Cavolini"/>
                <w:lang w:eastAsia="en-US"/>
              </w:rPr>
              <w:t>,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r w:rsidR="000F1D3B" w:rsidRPr="000F1D3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US"/>
              </w:rPr>
              <w:t xml:space="preserve">(this means the respondent </w:t>
            </w:r>
            <w:r w:rsidR="000F1D3B" w:rsidRPr="007266E3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u w:val="single"/>
                <w:lang w:eastAsia="en-US"/>
              </w:rPr>
              <w:t>DOES NOT</w:t>
            </w:r>
            <w:r w:rsidR="000F1D3B" w:rsidRPr="000F1D3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US"/>
              </w:rPr>
              <w:t xml:space="preserve"> know where you live or you are in an address confidentiality program), 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you must </w:t>
            </w:r>
            <w:r w:rsidR="002B13A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give a 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name, address, and phone of someone willing to be your “contact.”</w:t>
            </w:r>
          </w:p>
        </w:tc>
      </w:tr>
      <w:tr w:rsidR="00A2281B" w:rsidRPr="0000058C" w14:paraId="2DA25CB5" w14:textId="77777777" w:rsidTr="00A2281B">
        <w:tblPrEx>
          <w:tblCellMar>
            <w:left w:w="120" w:type="dxa"/>
            <w:right w:w="120" w:type="dxa"/>
          </w:tblCellMar>
        </w:tblPrEx>
        <w:trPr>
          <w:cantSplit/>
          <w:trHeight w:val="307"/>
          <w:jc w:val="center"/>
        </w:trPr>
        <w:tc>
          <w:tcPr>
            <w:tcW w:w="5295" w:type="dxa"/>
            <w:gridSpan w:val="7"/>
            <w:vAlign w:val="center"/>
          </w:tcPr>
          <w:p w14:paraId="058FE7E7" w14:textId="1FEBB028" w:rsidR="00A2281B" w:rsidRPr="0000058C" w:rsidRDefault="00A2281B" w:rsidP="002B13AC">
            <w:pPr>
              <w:tabs>
                <w:tab w:val="center" w:pos="1105"/>
              </w:tabs>
              <w:suppressAutoHyphens/>
              <w:overflowPunct w:val="0"/>
              <w:autoSpaceDE w:val="0"/>
              <w:autoSpaceDN w:val="0"/>
              <w:adjustRightInd w:val="0"/>
              <w:spacing w:before="80" w:after="8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Contact Name:</w:t>
            </w:r>
            <w:r w:rsidR="001865B5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dv_confi_contact_name"/>
                <w:tag w:val="dv_confi_contact_name"/>
                <w:id w:val="-1017777039"/>
                <w:placeholder>
                  <w:docPart w:val="F3EFA6DE0C61405FBAEF41D5A7E8B9D0"/>
                </w:placeholder>
                <w:text/>
              </w:sdtPr>
              <w:sdtContent>
                <w:r w:rsidR="001865B5">
                  <w:rPr>
                    <w:rFonts w:ascii="Arial" w:hAnsi="Arial" w:cs="Arial"/>
                    <w:b/>
                    <w:sz w:val="20"/>
                  </w:rPr>
                  <w:t xml:space="preserve"/>
                </w:r>
              </w:sdtContent>
            </w:sdt>
          </w:p>
        </w:tc>
        <w:tc>
          <w:tcPr>
            <w:tcW w:w="4209" w:type="dxa"/>
            <w:gridSpan w:val="6"/>
            <w:vAlign w:val="center"/>
          </w:tcPr>
          <w:p w14:paraId="1C596C74" w14:textId="43226D5E" w:rsidR="00A2281B" w:rsidRPr="0000058C" w:rsidRDefault="00A2281B" w:rsidP="002B13AC">
            <w:pPr>
              <w:tabs>
                <w:tab w:val="center" w:pos="1105"/>
              </w:tabs>
              <w:suppressAutoHyphens/>
              <w:overflowPunct w:val="0"/>
              <w:autoSpaceDE w:val="0"/>
              <w:autoSpaceDN w:val="0"/>
              <w:adjustRightInd w:val="0"/>
              <w:spacing w:before="80" w:after="8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E-mail: </w:t>
            </w:r>
            <w:r w:rsidR="001865B5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8"/>
                </w:rPr>
                <w:alias w:val="dv_confi_contact_email"/>
                <w:tag w:val="dv_confi_contact_email"/>
                <w:id w:val="811903583"/>
                <w:placeholder>
                  <w:docPart w:val="B7881302143C4DE5BDE59A687B4D9AC8"/>
                </w:placeholder>
                <w:text/>
              </w:sdtPr>
              <w:sdtContent>
                <w:r w:rsidR="001865B5">
                  <w:rPr>
                    <w:rFonts w:ascii="Arial" w:hAnsi="Arial" w:cs="Arial"/>
                    <w:b/>
                    <w:sz w:val="20"/>
                    <w:szCs w:val="28"/>
                  </w:rPr>
                  <w:t xml:space="preserve"/>
                </w:r>
              </w:sdtContent>
            </w:sdt>
          </w:p>
        </w:tc>
      </w:tr>
      <w:tr w:rsidR="002B13AC" w:rsidRPr="0000058C" w14:paraId="65A7D2DE" w14:textId="77777777" w:rsidTr="00251D3C">
        <w:tblPrEx>
          <w:tblCellMar>
            <w:left w:w="120" w:type="dxa"/>
            <w:right w:w="120" w:type="dxa"/>
          </w:tblCellMar>
        </w:tblPrEx>
        <w:trPr>
          <w:cantSplit/>
          <w:jc w:val="center"/>
        </w:trPr>
        <w:tc>
          <w:tcPr>
            <w:tcW w:w="6380" w:type="dxa"/>
            <w:gridSpan w:val="8"/>
          </w:tcPr>
          <w:p w14:paraId="5646A7EE" w14:textId="07A339EE" w:rsidR="002B13AC" w:rsidRPr="0000058C" w:rsidRDefault="002B13AC" w:rsidP="00A2281B">
            <w:pPr>
              <w:pStyle w:val="LECIFlabel"/>
              <w:jc w:val="left"/>
            </w:pPr>
            <w:r w:rsidRPr="0000058C">
              <w:t>Contact Address</w:t>
            </w:r>
            <w:r w:rsidR="00A2281B">
              <w:t>, include house/bldg. #, street, city, state</w:t>
            </w:r>
          </w:p>
          <w:p w14:paraId="6FA5421B" w14:textId="0D14B643" w:rsidR="002B13AC" w:rsidRPr="0000058C" w:rsidRDefault="00000000" w:rsidP="002B13AC">
            <w:pPr>
              <w:pStyle w:val="LECIFblankline"/>
            </w:pPr>
            <w:sdt>
              <w:sdtPr>
                <w:rPr>
                  <w:b/>
                </w:rPr>
                <w:alias w:val="petitioner_alternative_address"/>
                <w:tag w:val="petitioner_alternative_address"/>
                <w:id w:val="1323780131"/>
                <w:placeholder>
                  <w:docPart w:val="07AE1CB7A55E4723B1459C5E1EA41EE8"/>
                </w:placeholder>
                <w:text/>
              </w:sdtPr>
              <w:sdtContent>
                <w:r w:rsidR="001865B5">
                  <w:rPr>
                    <w:b/>
                  </w:rPr>
                  <w:t xml:space="preserve"/>
                </w:r>
              </w:sdtContent>
            </w:sdt>
            <w:r w:rsidR="001865B5">
              <w:rPr>
                <w:noProof/>
                <w:color w:val="000000"/>
              </w:rPr>
              <w:t xml:space="preserve"> </w:t>
            </w:r>
            <w:r w:rsidR="00A87E6E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694AE6" wp14:editId="51D50F4F">
                      <wp:simplePos x="0" y="0"/>
                      <wp:positionH relativeFrom="column">
                        <wp:posOffset>-573716</wp:posOffset>
                      </wp:positionH>
                      <wp:positionV relativeFrom="paragraph">
                        <wp:posOffset>207777</wp:posOffset>
                      </wp:positionV>
                      <wp:extent cx="457200" cy="293298"/>
                      <wp:effectExtent l="0" t="19050" r="38100" b="31115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329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74BD4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-45.15pt;margin-top:16.35pt;width:36pt;height: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" adj="1467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124" w:type="dxa"/>
            <w:gridSpan w:val="5"/>
          </w:tcPr>
          <w:p w14:paraId="31E5EE2F" w14:textId="77777777" w:rsidR="002B13AC" w:rsidRPr="0000058C" w:rsidRDefault="002B13AC" w:rsidP="002B13AC">
            <w:pPr>
              <w:pStyle w:val="LECIFlabel"/>
            </w:pPr>
            <w:r w:rsidRPr="0000058C">
              <w:t>Contact Phone</w:t>
            </w:r>
          </w:p>
          <w:p w14:paraId="5CEF5BF6" w14:textId="7F676260" w:rsidR="002B13AC" w:rsidRPr="0000058C" w:rsidRDefault="00000000" w:rsidP="001865B5">
            <w:pPr>
              <w:pStyle w:val="LECIFblankline"/>
              <w:jc w:val="center"/>
            </w:pPr>
            <w:sdt>
              <w:sdtPr>
                <w:rPr>
                  <w:b/>
                </w:rPr>
                <w:alias w:val="dv_confi_contact_phone"/>
                <w:tag w:val="dv_confi_contact_phone"/>
                <w:id w:val="1397469479"/>
                <w:placeholder>
                  <w:docPart w:val="AEAEE71C2EB946FBA87627942CDFF69F"/>
                </w:placeholder>
                <w:text/>
              </w:sdtPr>
              <w:sdtContent>
                <w:r w:rsidR="001865B5">
                  <w:rPr>
                    <w:b/>
                  </w:rPr>
                  <w:t xml:space="preserve"/>
                </w:r>
              </w:sdtContent>
            </w:sdt>
          </w:p>
        </w:tc>
      </w:tr>
      <w:tr w:rsidR="007266E3" w:rsidRPr="0000058C" w14:paraId="5AC9DD08" w14:textId="77777777" w:rsidTr="000903C2">
        <w:tblPrEx>
          <w:tblCellMar>
            <w:left w:w="120" w:type="dxa"/>
            <w:right w:w="120" w:type="dxa"/>
          </w:tblCellMar>
        </w:tblPrEx>
        <w:trPr>
          <w:cantSplit/>
          <w:jc w:val="center"/>
        </w:trPr>
        <w:tc>
          <w:tcPr>
            <w:tcW w:w="9504" w:type="dxa"/>
            <w:gridSpan w:val="13"/>
          </w:tcPr>
          <w:p w14:paraId="59D2E4BE" w14:textId="355022A0" w:rsidR="007266E3" w:rsidRPr="007266E3" w:rsidRDefault="007266E3" w:rsidP="007266E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7266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How can law enforcement contact you and other protected household members if firearms are returned to the restrained person? (Email/s preferred. Update law enforcement with any changes.)</w:t>
            </w:r>
          </w:p>
          <w:p w14:paraId="1D121C06" w14:textId="0A96DD21" w:rsidR="007266E3" w:rsidRPr="00E27987" w:rsidRDefault="00000000" w:rsidP="00E27987">
            <w:pPr>
              <w:tabs>
                <w:tab w:val="left" w:pos="9137"/>
              </w:tabs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sdt>
              <w:sdtPr>
                <w:rPr>
                  <w:sz w:val="18"/>
                  <w:szCs w:val="18"/>
                </w:rPr>
                <w:alias w:val="is_how_to_contact_email"/>
                <w:tag w:val="is_how_to_contact_email"/>
                <w:id w:val="-1257743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B130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7E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7266E3" w:rsidRPr="007266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email above </w:t>
            </w:r>
            <w:sdt>
              <w:sdtPr>
                <w:rPr>
                  <w:sz w:val="18"/>
                  <w:szCs w:val="18"/>
                </w:rPr>
                <w:alias w:val="is_how_to_contact_phone"/>
                <w:tag w:val="is_how_to_contact_phone"/>
                <w:id w:val="1098830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24C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7E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7266E3" w:rsidRPr="007266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phone number above </w:t>
            </w:r>
            <w:sdt>
              <w:sdtPr>
                <w:rPr>
                  <w:sz w:val="18"/>
                  <w:szCs w:val="18"/>
                </w:rPr>
                <w:alias w:val="is_how_to_contact_address"/>
                <w:tag w:val="is_how_to_contact_address"/>
                <w:id w:val="-891581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786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7E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7266E3" w:rsidRPr="007266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address above </w:t>
            </w:r>
            <w:sdt>
              <w:sdtPr>
                <w:rPr>
                  <w:sz w:val="18"/>
                  <w:szCs w:val="18"/>
                </w:rPr>
                <w:alias w:val="is_how_to_contact_other"/>
                <w:tag w:val="is_how_to_contact_other"/>
                <w:id w:val="-175149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7865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A87E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7266E3" w:rsidRPr="007266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other:</w:t>
            </w:r>
            <w:r w:rsidR="000D1F5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sz w:val="18"/>
                  <w:u w:val="single"/>
                </w:rPr>
                <w:alias w:val="how_to_contact_other"/>
                <w:tag w:val="how_to_contact_other"/>
                <w:id w:val="-879636790"/>
                <w:placeholder>
                  <w:docPart w:val="0F0D9E67EC764002AB810153555E69F9"/>
                </w:placeholder>
                <w:text/>
              </w:sdtPr>
              <w:sdtContent>
                <w:r w:rsidR="000D1F53">
                  <w:rPr>
                    <w:sz w:val="18"/>
                    <w:u w:val="single"/>
                  </w:rPr>
                  <w:t xml:space="preserve">They are not a threat</w:t>
                </w:r>
              </w:sdtContent>
            </w:sdt>
            <w:r w:rsidR="004E1690">
              <w:rPr>
                <w:sz w:val="18"/>
                <w:u w:val="single"/>
              </w:rPr>
              <w:tab/>
            </w:r>
          </w:p>
        </w:tc>
      </w:tr>
      <w:tr w:rsidR="00884F3D" w:rsidRPr="001F1AA3" w14:paraId="370EBD79" w14:textId="77777777" w:rsidTr="00A2281B">
        <w:tblPrEx>
          <w:tblCellMar>
            <w:left w:w="120" w:type="dxa"/>
            <w:right w:w="120" w:type="dxa"/>
          </w:tblCellMar>
        </w:tblPrEx>
        <w:trPr>
          <w:cantSplit/>
          <w:jc w:val="center"/>
        </w:trPr>
        <w:tc>
          <w:tcPr>
            <w:tcW w:w="9504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3ADC78B0" w14:textId="215AF1BA" w:rsidR="00884F3D" w:rsidRPr="001F1AA3" w:rsidRDefault="000F4E34" w:rsidP="005325C3">
            <w:pPr>
              <w:pStyle w:val="Heading1"/>
              <w:spacing w:before="60" w:after="60"/>
              <w:rPr>
                <w:color w:val="FFFFFF" w:themeColor="background1"/>
              </w:rPr>
            </w:pPr>
            <w:bookmarkStart w:id="0" w:name="_Hlk142302447"/>
            <w:r w:rsidRPr="00A2281B">
              <w:rPr>
                <w:color w:val="FFFFFF" w:themeColor="background1"/>
              </w:rPr>
              <w:t xml:space="preserve">5. </w:t>
            </w:r>
            <w:r w:rsidR="00884F3D" w:rsidRPr="00A2281B">
              <w:rPr>
                <w:color w:val="FFFFFF" w:themeColor="background1"/>
              </w:rPr>
              <w:t>Minor’s Info</w:t>
            </w:r>
          </w:p>
        </w:tc>
      </w:tr>
      <w:tr w:rsidR="00884F3D" w:rsidRPr="0000058C" w14:paraId="3A96E58A" w14:textId="77777777" w:rsidTr="00EE7694">
        <w:trPr>
          <w:cantSplit/>
          <w:jc w:val="center"/>
        </w:trPr>
        <w:tc>
          <w:tcPr>
            <w:tcW w:w="9504" w:type="dxa"/>
            <w:gridSpan w:val="13"/>
            <w:tcBorders>
              <w:top w:val="single" w:sz="12" w:space="0" w:color="auto"/>
            </w:tcBorders>
            <w:vAlign w:val="center"/>
          </w:tcPr>
          <w:p w14:paraId="2B4614C0" w14:textId="03A77638" w:rsidR="00884F3D" w:rsidRPr="0000058C" w:rsidRDefault="00884F3D" w:rsidP="00884F3D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For relationship, use terms such as child, grandchild, stepchild, nephew, or none.</w:t>
            </w:r>
          </w:p>
        </w:tc>
      </w:tr>
      <w:tr w:rsidR="00BB2D30" w:rsidRPr="0000058C" w14:paraId="3DCBBD92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jc w:val="center"/>
        </w:trPr>
        <w:tc>
          <w:tcPr>
            <w:tcW w:w="341" w:type="dxa"/>
            <w:vMerge w:val="restart"/>
            <w:shd w:val="clear" w:color="auto" w:fill="auto"/>
          </w:tcPr>
          <w:p w14:paraId="49F0A62A" w14:textId="5F781933" w:rsidR="00BB2D30" w:rsidRPr="0000058C" w:rsidRDefault="00BB2D30" w:rsidP="00BB2D30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163" w:type="dxa"/>
            <w:gridSpan w:val="12"/>
            <w:shd w:val="clear" w:color="auto" w:fill="auto"/>
          </w:tcPr>
          <w:p w14:paraId="42F9F103" w14:textId="77777777" w:rsidR="00BB2D30" w:rsidRPr="0000058C" w:rsidRDefault="00BB2D30" w:rsidP="00BB2D30">
            <w:pPr>
              <w:tabs>
                <w:tab w:val="left" w:pos="691"/>
                <w:tab w:val="left" w:pos="2311"/>
                <w:tab w:val="left" w:pos="4561"/>
              </w:tabs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Name: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First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Middle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Last</w:t>
            </w:r>
          </w:p>
          <w:p w14:paraId="5C22CAD2" w14:textId="099FD942" w:rsidR="00BB2D30" w:rsidRPr="0000058C" w:rsidRDefault="00BB2D30" w:rsidP="004619D1">
            <w:pPr>
              <w:pStyle w:val="LECIFblankline"/>
              <w:tabs>
                <w:tab w:val="left" w:pos="601"/>
                <w:tab w:val="left" w:pos="2311"/>
                <w:tab w:val="left" w:pos="4561"/>
              </w:tabs>
            </w:pPr>
            <w:r>
              <w:tab/>
            </w:r>
            <w:sdt>
              <w:sdtPr>
                <w:rPr>
                  <w:b/>
                </w:rPr>
                <w:alias w:val="minor_first_0"/>
                <w:tag w:val="minor_first_0"/>
                <w:id w:val="270592649"/>
                <w:placeholder>
                  <w:docPart w:val="CA68F4DF3ED9422D973CA9087E6D321F"/>
                </w:placeholder>
                <w:text/>
              </w:sdtPr>
              <w:sdtContent>
                <w:r>
                  <w:rPr>
                    <w:b/>
                  </w:rPr>
                  <w:t xml:space="preserve"> </w:t>
                </w:r>
              </w:sdtContent>
            </w:sdt>
            <w:r>
              <w:tab/>
            </w:r>
            <w:sdt>
              <w:sdtPr>
                <w:rPr>
                  <w:b/>
                </w:rPr>
                <w:alias w:val="minor_middle_0"/>
                <w:tag w:val="minor_middle_0"/>
                <w:id w:val="-399210769"/>
                <w:placeholder>
                  <w:docPart w:val="1840F44B7E2E4AE698BCE580BBC37385"/>
                </w:placeholder>
                <w:text/>
              </w:sdtPr>
              <w:sdtContent>
                <w:r>
                  <w:rPr>
                    <w:b/>
                  </w:rPr>
                  <w:t xml:space="preserve"> </w:t>
                </w:r>
              </w:sdtContent>
            </w:sdt>
            <w:r>
              <w:tab/>
            </w:r>
            <w:sdt>
              <w:sdtPr>
                <w:rPr>
                  <w:b/>
                </w:rPr>
                <w:alias w:val="minor_last_0"/>
                <w:tag w:val="minor_last_0"/>
                <w:id w:val="-752194613"/>
                <w:placeholder>
                  <w:docPart w:val="9D716B9D2A1740888BE37DE42076E814"/>
                </w:placeholder>
                <w:text/>
              </w:sdt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BB2D30" w:rsidRPr="0000058C" w14:paraId="67094E25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trHeight w:val="145"/>
          <w:jc w:val="center"/>
        </w:trPr>
        <w:tc>
          <w:tcPr>
            <w:tcW w:w="341" w:type="dxa"/>
            <w:vMerge/>
            <w:shd w:val="clear" w:color="auto" w:fill="auto"/>
          </w:tcPr>
          <w:p w14:paraId="4C34575D" w14:textId="77777777" w:rsidR="00BB2D30" w:rsidRPr="0000058C" w:rsidRDefault="00BB2D30" w:rsidP="00BB2D30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</w:p>
        </w:tc>
        <w:tc>
          <w:tcPr>
            <w:tcW w:w="1807" w:type="dxa"/>
            <w:shd w:val="clear" w:color="auto" w:fill="auto"/>
          </w:tcPr>
          <w:p w14:paraId="21E09B8D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Birth Date</w:t>
            </w:r>
          </w:p>
          <w:p w14:paraId="52A401CB" w14:textId="40BC33A9" w:rsidR="00BB2D30" w:rsidRPr="0000058C" w:rsidRDefault="00000000" w:rsidP="00BB2D30">
            <w:pPr>
              <w:pStyle w:val="LECIFblankline"/>
            </w:pPr>
            <w:sdt>
              <w:sdtPr>
                <w:rPr>
                  <w:b/>
                </w:rPr>
                <w:alias w:val="minor_dob_0"/>
                <w:tag w:val="minor_dob_0"/>
                <w:id w:val="-1133167737"/>
                <w:placeholder>
                  <w:docPart w:val="DA5B23C12E8849A7B2BD8C0C4CC95FED"/>
                </w:placeholder>
                <w:text/>
              </w:sdtPr>
              <w:sdtContent>
                <w:r w:rsidR="00BB2D30"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2141" w:type="dxa"/>
            <w:gridSpan w:val="2"/>
            <w:shd w:val="clear" w:color="auto" w:fill="auto"/>
          </w:tcPr>
          <w:p w14:paraId="4413DA14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Sex</w:t>
            </w:r>
          </w:p>
          <w:p w14:paraId="1CFCE1C5" w14:textId="48A20FAD" w:rsidR="00BB2D30" w:rsidRPr="0000058C" w:rsidRDefault="00000000" w:rsidP="00BB2D30">
            <w:pPr>
              <w:pStyle w:val="LECIFblankline"/>
            </w:pPr>
            <w:sdt>
              <w:sdtPr>
                <w:rPr>
                  <w:b/>
                </w:rPr>
                <w:alias w:val="minor_sex_0"/>
                <w:tag w:val="minor_sex_0"/>
                <w:id w:val="694820901"/>
                <w:placeholder>
                  <w:docPart w:val="8D896A7E33894EEA88754F528BBB2BBE"/>
                </w:placeholder>
                <w:text/>
              </w:sdtPr>
              <w:sdtContent>
                <w:r w:rsidR="00BB2D30"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2615" w:type="dxa"/>
            <w:gridSpan w:val="5"/>
            <w:shd w:val="clear" w:color="auto" w:fill="auto"/>
          </w:tcPr>
          <w:p w14:paraId="09A4D74F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Race</w:t>
            </w:r>
          </w:p>
          <w:p w14:paraId="13733F6D" w14:textId="13E49FEF" w:rsidR="00BB2D30" w:rsidRPr="0000058C" w:rsidRDefault="00000000" w:rsidP="00BB2D30">
            <w:pPr>
              <w:pStyle w:val="LECIFblankline"/>
            </w:pPr>
            <w:sdt>
              <w:sdtPr>
                <w:rPr>
                  <w:b/>
                </w:rPr>
                <w:alias w:val="minor_race_0"/>
                <w:tag w:val="minor_race_0"/>
                <w:id w:val="1202063321"/>
                <w:placeholder>
                  <w:docPart w:val="BA99DF4E819742AD86D709063B357D9E"/>
                </w:placeholder>
                <w:text/>
              </w:sdtPr>
              <w:sdtContent>
                <w:r w:rsidR="00BB2D30"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2600" w:type="dxa"/>
            <w:gridSpan w:val="4"/>
            <w:shd w:val="clear" w:color="auto" w:fill="auto"/>
          </w:tcPr>
          <w:p w14:paraId="68102ED4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Resides With</w:t>
            </w:r>
          </w:p>
          <w:p w14:paraId="22E284B1" w14:textId="4FE15FFB" w:rsidR="00BB2D30" w:rsidRPr="0000058C" w:rsidRDefault="00000000" w:rsidP="00BB2D30">
            <w:pPr>
              <w:pStyle w:val="LECIFblankline"/>
            </w:pPr>
            <w:sdt>
              <w:sdtPr>
                <w:rPr>
                  <w:b/>
                </w:rPr>
                <w:alias w:val="minor_resides_0"/>
                <w:tag w:val="minor_resides_0"/>
                <w:id w:val="-1148211027"/>
                <w:placeholder>
                  <w:docPart w:val="D9987A41AC1443409BCA65EE4B556F1D"/>
                </w:placeholder>
                <w:text/>
              </w:sdtPr>
              <w:sdtContent>
                <w:r w:rsidR="00BB2D30">
                  <w:rPr>
                    <w:b/>
                  </w:rPr>
                  <w:t xml:space="preserve"> </w:t>
                </w:r>
              </w:sdtContent>
            </w:sdt>
          </w:p>
        </w:tc>
      </w:tr>
      <w:tr w:rsidR="00BB2D30" w:rsidRPr="0000058C" w14:paraId="640C0E70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trHeight w:val="145"/>
          <w:jc w:val="center"/>
        </w:trPr>
        <w:tc>
          <w:tcPr>
            <w:tcW w:w="341" w:type="dxa"/>
            <w:vMerge/>
            <w:shd w:val="clear" w:color="auto" w:fill="auto"/>
          </w:tcPr>
          <w:p w14:paraId="6B07C518" w14:textId="77777777" w:rsidR="00BB2D30" w:rsidRPr="0000058C" w:rsidRDefault="00BB2D30" w:rsidP="00BB2D30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</w:p>
        </w:tc>
        <w:tc>
          <w:tcPr>
            <w:tcW w:w="3948" w:type="dxa"/>
            <w:gridSpan w:val="3"/>
            <w:shd w:val="clear" w:color="auto" w:fill="auto"/>
          </w:tcPr>
          <w:p w14:paraId="242119E3" w14:textId="3920A11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Relationship to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br/>
              <w:t>Protected Person: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rel_you_0"/>
                <w:tag w:val="minor_rel_you_0"/>
                <w:id w:val="542256068"/>
                <w:placeholder>
                  <w:docPart w:val="9BCA026F42824D3684D60177C5BFAC6E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5215" w:type="dxa"/>
            <w:gridSpan w:val="9"/>
            <w:shd w:val="clear" w:color="auto" w:fill="auto"/>
          </w:tcPr>
          <w:p w14:paraId="24EAF029" w14:textId="7EE72415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Relationship to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br/>
              <w:t>Restrained Person: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rel_respondent_0"/>
                <w:tag w:val="minor_rel_respondent_0"/>
                <w:id w:val="451684677"/>
                <w:placeholder>
                  <w:docPart w:val="08FB2068D6BD4B22B019166DBD3FD887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</w:tr>
      <w:tr w:rsidR="00BB2D30" w:rsidRPr="0000058C" w14:paraId="5D547053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trHeight w:val="145"/>
          <w:jc w:val="center"/>
        </w:trPr>
        <w:tc>
          <w:tcPr>
            <w:tcW w:w="341" w:type="dxa"/>
            <w:vMerge w:val="restart"/>
            <w:shd w:val="clear" w:color="auto" w:fill="auto"/>
          </w:tcPr>
          <w:p w14:paraId="42C32B29" w14:textId="77777777" w:rsidR="00BB2D30" w:rsidRPr="0000058C" w:rsidRDefault="00BB2D30" w:rsidP="00BB2D30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163" w:type="dxa"/>
            <w:gridSpan w:val="12"/>
            <w:shd w:val="clear" w:color="auto" w:fill="auto"/>
          </w:tcPr>
          <w:p w14:paraId="37D33787" w14:textId="77777777" w:rsidR="00BB2D30" w:rsidRPr="0000058C" w:rsidRDefault="00BB2D30" w:rsidP="00BB2D30">
            <w:pPr>
              <w:tabs>
                <w:tab w:val="left" w:pos="691"/>
                <w:tab w:val="left" w:pos="2311"/>
                <w:tab w:val="left" w:pos="4561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Name: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First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Middle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Last</w:t>
            </w:r>
          </w:p>
          <w:p w14:paraId="59744A54" w14:textId="3D061640" w:rsidR="00BB2D30" w:rsidRPr="0000058C" w:rsidRDefault="00BB2D30" w:rsidP="00BB2D30">
            <w:pPr>
              <w:tabs>
                <w:tab w:val="left" w:pos="691"/>
                <w:tab w:val="left" w:pos="2311"/>
                <w:tab w:val="left" w:pos="4561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n-US"/>
              </w:rPr>
              <w:tab/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first_1"/>
                <w:tag w:val="minor_first_1"/>
                <w:id w:val="-1058940161"/>
                <w:placeholder>
                  <w:docPart w:val="0D076907454747409A1656333EB84ABC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  <w:r>
              <w:rPr>
                <w:rFonts w:ascii="Arial" w:eastAsia="Times New Roman" w:hAnsi="Arial" w:cs="Arial"/>
                <w:b/>
                <w:sz w:val="16"/>
                <w:szCs w:val="16"/>
                <w:lang w:eastAsia="en-US"/>
              </w:rPr>
              <w:tab/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middle_1"/>
                <w:tag w:val="minor_middle_1"/>
                <w:id w:val="-1493483175"/>
                <w:placeholder>
                  <w:docPart w:val="FB65F98EE57C4A888E04A2224036E597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  <w:r>
              <w:rPr>
                <w:rFonts w:ascii="Arial" w:eastAsia="Times New Roman" w:hAnsi="Arial" w:cs="Arial"/>
                <w:b/>
                <w:sz w:val="16"/>
                <w:szCs w:val="16"/>
                <w:lang w:eastAsia="en-US"/>
              </w:rPr>
              <w:tab/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last_1"/>
                <w:tag w:val="minor_last_1"/>
                <w:id w:val="-1304611849"/>
                <w:placeholder>
                  <w:docPart w:val="6185040C40A44CB782726EC9C67901B8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</w:tr>
      <w:tr w:rsidR="00BB2D30" w:rsidRPr="0000058C" w14:paraId="61A885C4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trHeight w:val="145"/>
          <w:jc w:val="center"/>
        </w:trPr>
        <w:tc>
          <w:tcPr>
            <w:tcW w:w="341" w:type="dxa"/>
            <w:vMerge/>
            <w:shd w:val="clear" w:color="auto" w:fill="auto"/>
          </w:tcPr>
          <w:p w14:paraId="0B660B01" w14:textId="77777777" w:rsidR="00BB2D30" w:rsidRPr="0000058C" w:rsidRDefault="00BB2D30" w:rsidP="00BB2D30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</w:p>
        </w:tc>
        <w:tc>
          <w:tcPr>
            <w:tcW w:w="1807" w:type="dxa"/>
            <w:shd w:val="clear" w:color="auto" w:fill="auto"/>
          </w:tcPr>
          <w:p w14:paraId="6F9A5AC5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Birth Date</w:t>
            </w:r>
          </w:p>
          <w:p w14:paraId="5568407C" w14:textId="0F991B4D" w:rsidR="00BB2D30" w:rsidRPr="0000058C" w:rsidRDefault="0000000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dob_1"/>
                <w:tag w:val="minor_dob_1"/>
                <w:id w:val="-329911531"/>
                <w:placeholder>
                  <w:docPart w:val="14621657A306455DBFE5631BDC940A7C"/>
                </w:placeholder>
                <w:text/>
              </w:sdtPr>
              <w:sdtContent>
                <w:r w:rsidR="00BB2D30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2141" w:type="dxa"/>
            <w:gridSpan w:val="2"/>
            <w:shd w:val="clear" w:color="auto" w:fill="auto"/>
          </w:tcPr>
          <w:p w14:paraId="7D433A65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Sex</w:t>
            </w:r>
          </w:p>
          <w:p w14:paraId="658991D3" w14:textId="17242A8E" w:rsidR="00BB2D30" w:rsidRPr="0000058C" w:rsidRDefault="0000000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sex_1"/>
                <w:tag w:val="minor_sex_1"/>
                <w:id w:val="-1383938275"/>
                <w:placeholder>
                  <w:docPart w:val="85DBFEAC2FFC4E8EB8603F074A28CECE"/>
                </w:placeholder>
                <w:text/>
              </w:sdtPr>
              <w:sdtContent>
                <w:r w:rsidR="00BB2D30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2615" w:type="dxa"/>
            <w:gridSpan w:val="5"/>
            <w:shd w:val="clear" w:color="auto" w:fill="auto"/>
          </w:tcPr>
          <w:p w14:paraId="3F85F033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Race</w:t>
            </w:r>
          </w:p>
          <w:p w14:paraId="1043351E" w14:textId="105CB7F6" w:rsidR="00BB2D30" w:rsidRPr="0000058C" w:rsidRDefault="0000000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race_1"/>
                <w:tag w:val="minor_race_1"/>
                <w:id w:val="1434777170"/>
                <w:placeholder>
                  <w:docPart w:val="8307FE4946244153A72931F325E2A915"/>
                </w:placeholder>
                <w:text/>
              </w:sdtPr>
              <w:sdtContent>
                <w:r w:rsidR="00BB2D30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2600" w:type="dxa"/>
            <w:gridSpan w:val="4"/>
            <w:shd w:val="clear" w:color="auto" w:fill="auto"/>
          </w:tcPr>
          <w:p w14:paraId="1BC28333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Resides With</w:t>
            </w:r>
          </w:p>
          <w:p w14:paraId="69C91145" w14:textId="102FF347" w:rsidR="00BB2D30" w:rsidRPr="0000058C" w:rsidRDefault="0000000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resides_1"/>
                <w:tag w:val="minor_resides_1"/>
                <w:id w:val="-1598629403"/>
                <w:placeholder>
                  <w:docPart w:val="EEE6B282F0E04FCEBAF5A021C0781D5B"/>
                </w:placeholder>
                <w:text/>
              </w:sdtPr>
              <w:sdtContent>
                <w:r w:rsidR="00BB2D30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</w:tr>
      <w:tr w:rsidR="00BB2D30" w:rsidRPr="0000058C" w14:paraId="4FD0E169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trHeight w:val="145"/>
          <w:jc w:val="center"/>
        </w:trPr>
        <w:tc>
          <w:tcPr>
            <w:tcW w:w="341" w:type="dxa"/>
            <w:vMerge/>
            <w:shd w:val="clear" w:color="auto" w:fill="auto"/>
          </w:tcPr>
          <w:p w14:paraId="19209A28" w14:textId="77777777" w:rsidR="00BB2D30" w:rsidRPr="0000058C" w:rsidRDefault="00BB2D30" w:rsidP="00BB2D30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</w:p>
        </w:tc>
        <w:tc>
          <w:tcPr>
            <w:tcW w:w="3948" w:type="dxa"/>
            <w:gridSpan w:val="3"/>
            <w:shd w:val="clear" w:color="auto" w:fill="auto"/>
          </w:tcPr>
          <w:p w14:paraId="12C69DDE" w14:textId="777A57ED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Relationship to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br/>
              <w:t>Protected Person: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rel_you_1"/>
                <w:tag w:val="minor_rel_you_1"/>
                <w:id w:val="1458609147"/>
                <w:placeholder>
                  <w:docPart w:val="DB5A2EC38E304040BA1B85CE816EC4FA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5215" w:type="dxa"/>
            <w:gridSpan w:val="9"/>
            <w:shd w:val="clear" w:color="auto" w:fill="auto"/>
          </w:tcPr>
          <w:p w14:paraId="68A2FD00" w14:textId="3209C3D2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Relationship to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br/>
              <w:t>Restrained Person: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rel_respondent_1"/>
                <w:tag w:val="minor_rel_respondent_1"/>
                <w:id w:val="-376392489"/>
                <w:placeholder>
                  <w:docPart w:val="7CB1671A37124D9C891F6CA025D9ED2D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</w:tr>
      <w:tr w:rsidR="00BB2D30" w:rsidRPr="0000058C" w14:paraId="4DAC1ABE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trHeight w:val="145"/>
          <w:jc w:val="center"/>
        </w:trPr>
        <w:tc>
          <w:tcPr>
            <w:tcW w:w="341" w:type="dxa"/>
            <w:vMerge w:val="restart"/>
            <w:shd w:val="clear" w:color="auto" w:fill="auto"/>
          </w:tcPr>
          <w:p w14:paraId="46DF1FC6" w14:textId="77777777" w:rsidR="00BB2D30" w:rsidRPr="0000058C" w:rsidRDefault="00BB2D30" w:rsidP="00BB2D30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163" w:type="dxa"/>
            <w:gridSpan w:val="12"/>
            <w:shd w:val="clear" w:color="auto" w:fill="auto"/>
          </w:tcPr>
          <w:p w14:paraId="12AA9D73" w14:textId="77777777" w:rsidR="00BB2D30" w:rsidRPr="0000058C" w:rsidRDefault="00BB2D30" w:rsidP="00BB2D30">
            <w:pPr>
              <w:tabs>
                <w:tab w:val="left" w:pos="691"/>
                <w:tab w:val="left" w:pos="2311"/>
                <w:tab w:val="left" w:pos="4561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Name: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First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Middle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Last</w:t>
            </w:r>
          </w:p>
          <w:p w14:paraId="4C49FE42" w14:textId="3666FA94" w:rsidR="00BB2D30" w:rsidRPr="0000058C" w:rsidRDefault="00BB2D30" w:rsidP="00BB2D30">
            <w:pPr>
              <w:tabs>
                <w:tab w:val="left" w:pos="691"/>
                <w:tab w:val="left" w:pos="2311"/>
                <w:tab w:val="left" w:pos="4561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first_2"/>
                <w:tag w:val="minor_first_2"/>
                <w:id w:val="1091815213"/>
                <w:placeholder>
                  <w:docPart w:val="290750BE057A496EAA82FF3E69272E2B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middle_2"/>
                <w:tag w:val="minor_middle_2"/>
                <w:id w:val="1941097071"/>
                <w:placeholder>
                  <w:docPart w:val="474C7EB760D94A48A1BF92EF0D6951FE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ab/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last_2"/>
                <w:tag w:val="minor_last_2"/>
                <w:id w:val="1507019004"/>
                <w:placeholder>
                  <w:docPart w:val="BDE191161A454F359BE3D71874831918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</w:tr>
      <w:tr w:rsidR="00BB2D30" w:rsidRPr="0000058C" w14:paraId="0648A271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trHeight w:val="145"/>
          <w:jc w:val="center"/>
        </w:trPr>
        <w:tc>
          <w:tcPr>
            <w:tcW w:w="341" w:type="dxa"/>
            <w:vMerge/>
            <w:shd w:val="clear" w:color="auto" w:fill="auto"/>
          </w:tcPr>
          <w:p w14:paraId="5E8AD306" w14:textId="77777777" w:rsidR="00BB2D30" w:rsidRPr="0000058C" w:rsidRDefault="00BB2D30" w:rsidP="00BB2D30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</w:p>
        </w:tc>
        <w:tc>
          <w:tcPr>
            <w:tcW w:w="1807" w:type="dxa"/>
            <w:shd w:val="clear" w:color="auto" w:fill="auto"/>
          </w:tcPr>
          <w:p w14:paraId="107E8A94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Birth Date</w:t>
            </w:r>
          </w:p>
          <w:p w14:paraId="1FFF74BB" w14:textId="61970D94" w:rsidR="00BB2D30" w:rsidRPr="0000058C" w:rsidRDefault="0000000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dob_2"/>
                <w:tag w:val="minor_dob_2"/>
                <w:id w:val="-2123760213"/>
                <w:placeholder>
                  <w:docPart w:val="F5232C3C126948C78E3AB6D3E486EAA7"/>
                </w:placeholder>
                <w:text/>
              </w:sdtPr>
              <w:sdtContent>
                <w:r w:rsidR="00BB2D30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2141" w:type="dxa"/>
            <w:gridSpan w:val="2"/>
            <w:shd w:val="clear" w:color="auto" w:fill="auto"/>
          </w:tcPr>
          <w:p w14:paraId="340EAB51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Sex</w:t>
            </w:r>
          </w:p>
          <w:p w14:paraId="4BB2F2DD" w14:textId="31CF03FD" w:rsidR="00BB2D30" w:rsidRPr="0000058C" w:rsidRDefault="0000000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sex_2"/>
                <w:tag w:val="minor_sex_2"/>
                <w:id w:val="-1648197679"/>
                <w:placeholder>
                  <w:docPart w:val="827CC57280F8441C805C34EAEA8FEEE5"/>
                </w:placeholder>
                <w:text/>
              </w:sdtPr>
              <w:sdtContent>
                <w:r w:rsidR="00BB2D30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2615" w:type="dxa"/>
            <w:gridSpan w:val="5"/>
            <w:shd w:val="clear" w:color="auto" w:fill="auto"/>
          </w:tcPr>
          <w:p w14:paraId="6C61290B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Race</w:t>
            </w:r>
          </w:p>
          <w:p w14:paraId="6876AF05" w14:textId="66707744" w:rsidR="00BB2D30" w:rsidRPr="0000058C" w:rsidRDefault="0000000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race_2"/>
                <w:tag w:val="minor_race_2"/>
                <w:id w:val="-1163617936"/>
                <w:placeholder>
                  <w:docPart w:val="E9205A696BE443CAAE9EFB53C15461B5"/>
                </w:placeholder>
                <w:text/>
              </w:sdtPr>
              <w:sdtContent>
                <w:r w:rsidR="00BB2D30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2600" w:type="dxa"/>
            <w:gridSpan w:val="4"/>
            <w:shd w:val="clear" w:color="auto" w:fill="auto"/>
          </w:tcPr>
          <w:p w14:paraId="783FAA1E" w14:textId="77777777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Resides With</w:t>
            </w:r>
          </w:p>
          <w:p w14:paraId="29D5B334" w14:textId="3D6E4812" w:rsidR="00BB2D30" w:rsidRPr="0000058C" w:rsidRDefault="0000000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resides_2"/>
                <w:tag w:val="minor_resides_2"/>
                <w:id w:val="-1516533557"/>
                <w:placeholder>
                  <w:docPart w:val="B5D08A25D93145C5A5317850C341B6F9"/>
                </w:placeholder>
                <w:text/>
              </w:sdtPr>
              <w:sdtContent>
                <w:r w:rsidR="00BB2D30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</w:tr>
      <w:tr w:rsidR="00BB2D30" w:rsidRPr="0000058C" w14:paraId="25B86D9D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trHeight w:val="145"/>
          <w:jc w:val="center"/>
        </w:trPr>
        <w:tc>
          <w:tcPr>
            <w:tcW w:w="341" w:type="dxa"/>
            <w:vMerge/>
            <w:shd w:val="clear" w:color="auto" w:fill="auto"/>
          </w:tcPr>
          <w:p w14:paraId="2B8C86A5" w14:textId="77777777" w:rsidR="00BB2D30" w:rsidRPr="0000058C" w:rsidRDefault="00BB2D30" w:rsidP="00BB2D30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</w:p>
        </w:tc>
        <w:tc>
          <w:tcPr>
            <w:tcW w:w="3948" w:type="dxa"/>
            <w:gridSpan w:val="3"/>
            <w:shd w:val="clear" w:color="auto" w:fill="auto"/>
          </w:tcPr>
          <w:p w14:paraId="49162741" w14:textId="65A4E962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Relationship to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br/>
              <w:t>Protected Person: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rel_you_2"/>
                <w:tag w:val="minor_rel_you_2"/>
                <w:id w:val="-972745496"/>
                <w:placeholder>
                  <w:docPart w:val="571C3956D41243A88F378BAF57D37F7E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5215" w:type="dxa"/>
            <w:gridSpan w:val="9"/>
            <w:shd w:val="clear" w:color="auto" w:fill="auto"/>
          </w:tcPr>
          <w:p w14:paraId="71ECD51B" w14:textId="0837B7C6" w:rsidR="00BB2D30" w:rsidRPr="0000058C" w:rsidRDefault="00BB2D30" w:rsidP="00BB2D30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Relationship to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br/>
              <w:t>Restrained Person: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rel_respondent_2"/>
                <w:tag w:val="minor_rel_respondent_2"/>
                <w:id w:val="1791629328"/>
                <w:placeholder>
                  <w:docPart w:val="A59453BB234142B9AA49DC3940E9C793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</w:tr>
      <w:tr w:rsidR="00ED4197" w:rsidRPr="0000058C" w14:paraId="2F138365" w14:textId="77777777" w:rsidTr="006F4E00">
        <w:tblPrEx>
          <w:tblCellMar>
            <w:left w:w="120" w:type="dxa"/>
            <w:right w:w="120" w:type="dxa"/>
          </w:tblCellMar>
        </w:tblPrEx>
        <w:trPr>
          <w:cantSplit/>
          <w:trHeight w:val="145"/>
          <w:jc w:val="center"/>
        </w:trPr>
        <w:tc>
          <w:tcPr>
            <w:tcW w:w="341" w:type="dxa"/>
            <w:vMerge w:val="restart"/>
            <w:shd w:val="clear" w:color="auto" w:fill="auto"/>
          </w:tcPr>
          <w:p w14:paraId="41F48E60" w14:textId="77777777" w:rsidR="00ED4197" w:rsidRPr="0000058C" w:rsidRDefault="00ED4197" w:rsidP="00ED4197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163" w:type="dxa"/>
            <w:gridSpan w:val="12"/>
            <w:shd w:val="clear" w:color="auto" w:fill="auto"/>
          </w:tcPr>
          <w:p w14:paraId="4A1C87B0" w14:textId="77777777" w:rsidR="00ED4197" w:rsidRPr="0000058C" w:rsidRDefault="00ED4197" w:rsidP="00ED4197">
            <w:pPr>
              <w:tabs>
                <w:tab w:val="left" w:pos="691"/>
                <w:tab w:val="left" w:pos="2311"/>
                <w:tab w:val="left" w:pos="4561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Name: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First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Middle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Last</w:t>
            </w:r>
          </w:p>
          <w:p w14:paraId="4949CB92" w14:textId="438E3A49" w:rsidR="00ED4197" w:rsidRPr="0000058C" w:rsidRDefault="00ED4197" w:rsidP="00ED4197">
            <w:pPr>
              <w:tabs>
                <w:tab w:val="left" w:pos="691"/>
                <w:tab w:val="left" w:pos="2311"/>
                <w:tab w:val="left" w:pos="4561"/>
              </w:tabs>
              <w:suppressAutoHyphens/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eastAsia="Times New Roman" w:hAnsi="Arial" w:cs="Arial"/>
                <w:b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n-US"/>
              </w:rPr>
              <w:tab/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first_3"/>
                <w:tag w:val="minor_first_3"/>
                <w:id w:val="-188842199"/>
                <w:placeholder>
                  <w:docPart w:val="6FE79EE3E6424BD5BC5C87220210E7B6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  <w:r w:rsidRPr="009F1750">
              <w:rPr>
                <w:rFonts w:ascii="Arial" w:eastAsia="Times New Roman" w:hAnsi="Arial" w:cs="Arial"/>
                <w:b/>
                <w:sz w:val="16"/>
                <w:szCs w:val="16"/>
                <w:lang w:eastAsia="en-US"/>
              </w:rPr>
              <w:tab/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middle_3"/>
                <w:tag w:val="minor_middle_3"/>
                <w:id w:val="-1452165796"/>
                <w:placeholder>
                  <w:docPart w:val="B73EB7F122EA4026B7DDD69E1B2F6853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  <w:r w:rsidRPr="009F1750">
              <w:rPr>
                <w:rFonts w:ascii="Arial" w:eastAsia="Times New Roman" w:hAnsi="Arial" w:cs="Arial"/>
                <w:b/>
                <w:sz w:val="16"/>
                <w:szCs w:val="16"/>
                <w:lang w:eastAsia="en-US"/>
              </w:rPr>
              <w:tab/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last_3"/>
                <w:tag w:val="minor_last_3"/>
                <w:id w:val="-574668279"/>
                <w:placeholder>
                  <w:docPart w:val="B6919EC175F64541AC25124C46A72040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</w:tr>
      <w:tr w:rsidR="00ED4197" w:rsidRPr="0000058C" w14:paraId="5605BA24" w14:textId="77777777" w:rsidTr="00A2281B">
        <w:tblPrEx>
          <w:tblCellMar>
            <w:left w:w="120" w:type="dxa"/>
            <w:right w:w="120" w:type="dxa"/>
          </w:tblCellMar>
        </w:tblPrEx>
        <w:trPr>
          <w:cantSplit/>
          <w:trHeight w:val="60"/>
          <w:jc w:val="center"/>
        </w:trPr>
        <w:tc>
          <w:tcPr>
            <w:tcW w:w="341" w:type="dxa"/>
            <w:vMerge/>
            <w:shd w:val="clear" w:color="auto" w:fill="auto"/>
          </w:tcPr>
          <w:p w14:paraId="1AA48DFD" w14:textId="77777777" w:rsidR="00ED4197" w:rsidRPr="0000058C" w:rsidRDefault="00ED4197" w:rsidP="00ED4197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</w:p>
        </w:tc>
        <w:tc>
          <w:tcPr>
            <w:tcW w:w="1807" w:type="dxa"/>
            <w:shd w:val="clear" w:color="auto" w:fill="auto"/>
          </w:tcPr>
          <w:p w14:paraId="3E468FFA" w14:textId="77777777" w:rsidR="00ED4197" w:rsidRPr="0000058C" w:rsidRDefault="00ED4197" w:rsidP="00ED4197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Birth Date</w:t>
            </w:r>
          </w:p>
          <w:p w14:paraId="1C152EC0" w14:textId="340E41B6" w:rsidR="00ED4197" w:rsidRPr="0000058C" w:rsidRDefault="00000000" w:rsidP="00ED4197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dob_3"/>
                <w:tag w:val="minor_dob_3"/>
                <w:id w:val="-634261635"/>
                <w:placeholder>
                  <w:docPart w:val="415416EADFBC475C848AAF2F55D5115F"/>
                </w:placeholder>
                <w:text/>
              </w:sdtPr>
              <w:sdtContent>
                <w:r w:rsidR="00ED4197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2141" w:type="dxa"/>
            <w:gridSpan w:val="2"/>
            <w:shd w:val="clear" w:color="auto" w:fill="auto"/>
          </w:tcPr>
          <w:p w14:paraId="376B92F7" w14:textId="77777777" w:rsidR="00ED4197" w:rsidRPr="0000058C" w:rsidRDefault="00ED4197" w:rsidP="00ED4197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Sex</w:t>
            </w:r>
          </w:p>
          <w:p w14:paraId="228E376D" w14:textId="34F1F1D6" w:rsidR="00ED4197" w:rsidRPr="0000058C" w:rsidRDefault="00000000" w:rsidP="00ED4197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sex_3"/>
                <w:tag w:val="minor_sex_3"/>
                <w:id w:val="-528023471"/>
                <w:placeholder>
                  <w:docPart w:val="2BF6679639B540468FC421E9ED6B2320"/>
                </w:placeholder>
                <w:text/>
              </w:sdtPr>
              <w:sdtContent>
                <w:r w:rsidR="00ED4197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2615" w:type="dxa"/>
            <w:gridSpan w:val="5"/>
            <w:shd w:val="clear" w:color="auto" w:fill="auto"/>
          </w:tcPr>
          <w:p w14:paraId="688E1AA9" w14:textId="77777777" w:rsidR="00ED4197" w:rsidRPr="0000058C" w:rsidRDefault="00ED4197" w:rsidP="00ED4197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Race</w:t>
            </w:r>
          </w:p>
          <w:p w14:paraId="6F6F44F7" w14:textId="2EA1C4D9" w:rsidR="00ED4197" w:rsidRPr="0000058C" w:rsidRDefault="00000000" w:rsidP="00ED4197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race_3"/>
                <w:tag w:val="minor_race_3"/>
                <w:id w:val="-1447221024"/>
                <w:placeholder>
                  <w:docPart w:val="339A0C6BAA834084A03BAFD374E9001E"/>
                </w:placeholder>
                <w:text/>
              </w:sdtPr>
              <w:sdtContent>
                <w:r w:rsidR="00ED4197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2600" w:type="dxa"/>
            <w:gridSpan w:val="4"/>
            <w:shd w:val="clear" w:color="auto" w:fill="auto"/>
          </w:tcPr>
          <w:p w14:paraId="4C65F66C" w14:textId="77777777" w:rsidR="00ED4197" w:rsidRPr="0000058C" w:rsidRDefault="00ED4197" w:rsidP="00ED4197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Resides With</w:t>
            </w:r>
          </w:p>
          <w:p w14:paraId="46C03032" w14:textId="7EAB7921" w:rsidR="00ED4197" w:rsidRPr="0000058C" w:rsidRDefault="00000000" w:rsidP="00ED4197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minor_resides_3"/>
                <w:tag w:val="minor_resides_3"/>
                <w:id w:val="2026591695"/>
                <w:placeholder>
                  <w:docPart w:val="C05C72DE54374E3BBA6DC31CB9DB5788"/>
                </w:placeholder>
                <w:text/>
              </w:sdtPr>
              <w:sdtContent>
                <w:r w:rsidR="00ED4197"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</w:tr>
      <w:tr w:rsidR="00ED4197" w:rsidRPr="0000058C" w14:paraId="7CE95B3F" w14:textId="77777777" w:rsidTr="00EE7694">
        <w:tblPrEx>
          <w:tblCellMar>
            <w:left w:w="120" w:type="dxa"/>
            <w:right w:w="120" w:type="dxa"/>
          </w:tblCellMar>
        </w:tblPrEx>
        <w:trPr>
          <w:cantSplit/>
          <w:trHeight w:val="145"/>
          <w:jc w:val="center"/>
        </w:trPr>
        <w:tc>
          <w:tcPr>
            <w:tcW w:w="341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34C2D7F6" w14:textId="77777777" w:rsidR="00ED4197" w:rsidRPr="0000058C" w:rsidRDefault="00ED4197" w:rsidP="00ED4197">
            <w:pPr>
              <w:tabs>
                <w:tab w:val="center" w:pos="1229"/>
              </w:tabs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18"/>
                <w:szCs w:val="20"/>
                <w:lang w:eastAsia="en-US"/>
              </w:rPr>
            </w:pPr>
          </w:p>
        </w:tc>
        <w:tc>
          <w:tcPr>
            <w:tcW w:w="394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1E3CCE3" w14:textId="4238E8CD" w:rsidR="00ED4197" w:rsidRPr="0000058C" w:rsidRDefault="00ED4197" w:rsidP="00ED4197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Relationship to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br/>
              <w:t>Protected Person: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rel_you_3"/>
                <w:tag w:val="minor_rel_you_3"/>
                <w:id w:val="-1866434311"/>
                <w:placeholder>
                  <w:docPart w:val="A2E8A798D30F4AD7A59DBDD355F3998A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  <w:tc>
          <w:tcPr>
            <w:tcW w:w="5215" w:type="dxa"/>
            <w:gridSpan w:val="9"/>
            <w:tcBorders>
              <w:bottom w:val="single" w:sz="8" w:space="0" w:color="auto"/>
            </w:tcBorders>
            <w:shd w:val="clear" w:color="auto" w:fill="auto"/>
          </w:tcPr>
          <w:p w14:paraId="0B37F61D" w14:textId="204221AE" w:rsidR="00ED4197" w:rsidRPr="0000058C" w:rsidRDefault="00ED4197" w:rsidP="00ED4197">
            <w:pPr>
              <w:suppressAutoHyphens/>
              <w:overflowPunct w:val="0"/>
              <w:autoSpaceDE w:val="0"/>
              <w:autoSpaceDN w:val="0"/>
              <w:adjustRightInd w:val="0"/>
              <w:spacing w:before="20" w:after="2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Relationship to</w:t>
            </w: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br/>
              <w:t>Restrained Person: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alias w:val="minor_rel_respondent_3"/>
                <w:tag w:val="minor_rel_respondent_3"/>
                <w:id w:val="539322655"/>
                <w:placeholder>
                  <w:docPart w:val="F670B0C44DA64B6795C131AEA0D7B44A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</w:rPr>
                  <w:t xml:space="preserve"> </w:t>
                </w:r>
              </w:sdtContent>
            </w:sdt>
          </w:p>
        </w:tc>
      </w:tr>
      <w:bookmarkEnd w:id="0"/>
      <w:tr w:rsidR="00D97384" w:rsidRPr="00D97384" w14:paraId="2648F867" w14:textId="77777777" w:rsidTr="00D97384">
        <w:tblPrEx>
          <w:tblCellMar>
            <w:left w:w="120" w:type="dxa"/>
            <w:right w:w="120" w:type="dxa"/>
          </w:tblCellMar>
        </w:tblPrEx>
        <w:trPr>
          <w:cantSplit/>
          <w:trHeight w:val="336"/>
          <w:jc w:val="center"/>
        </w:trPr>
        <w:tc>
          <w:tcPr>
            <w:tcW w:w="9504" w:type="dxa"/>
            <w:gridSpan w:val="13"/>
            <w:shd w:val="clear" w:color="auto" w:fill="auto"/>
          </w:tcPr>
          <w:p w14:paraId="2874DCD7" w14:textId="10E3CE41" w:rsidR="00D97384" w:rsidRPr="00933D46" w:rsidRDefault="00000000" w:rsidP="00D97384">
            <w:pPr>
              <w:pStyle w:val="Heading1"/>
              <w:spacing w:before="40" w:after="40"/>
              <w:jc w:val="left"/>
              <w:rPr>
                <w:sz w:val="18"/>
                <w:szCs w:val="18"/>
              </w:rPr>
            </w:pPr>
            <w:sdt>
              <w:sdtPr>
                <w:rPr>
                  <w:b w:val="0"/>
                  <w:bCs/>
                  <w:sz w:val="18"/>
                  <w:szCs w:val="18"/>
                </w:rPr>
                <w:alias w:val="is_more_than_4_minors"/>
                <w:tag w:val="is_more_than_4_minors"/>
                <w:id w:val="-730528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2DEA">
                  <w:rPr>
                    <w:rFonts w:ascii="MS Gothic" w:eastAsia="MS Gothic" w:hAnsi="MS Gothic" w:hint="eastAsia"/>
                    <w:b w:val="0"/>
                    <w:bCs/>
                    <w:sz w:val="18"/>
                    <w:szCs w:val="18"/>
                  </w:rPr>
                  <w:t>☐</w:t>
                </w:r>
              </w:sdtContent>
            </w:sdt>
            <w:r w:rsidR="00A42DEA" w:rsidRPr="00933D46">
              <w:rPr>
                <w:sz w:val="18"/>
                <w:szCs w:val="18"/>
              </w:rPr>
              <w:t xml:space="preserve"> </w:t>
            </w:r>
            <w:r w:rsidR="00C7208E">
              <w:rPr>
                <w:sz w:val="18"/>
                <w:szCs w:val="18"/>
              </w:rPr>
              <w:t xml:space="preserve"> </w:t>
            </w:r>
            <w:r w:rsidR="00D97384" w:rsidRPr="00933D46">
              <w:rPr>
                <w:sz w:val="18"/>
                <w:szCs w:val="18"/>
              </w:rPr>
              <w:t xml:space="preserve">More than 4 minors are protected. </w:t>
            </w:r>
            <w:r w:rsidR="00D97384" w:rsidRPr="00933D46">
              <w:rPr>
                <w:b w:val="0"/>
                <w:bCs/>
                <w:sz w:val="18"/>
                <w:szCs w:val="18"/>
              </w:rPr>
              <w:t xml:space="preserve">(Attach </w:t>
            </w:r>
            <w:r w:rsidR="00AD6768">
              <w:rPr>
                <w:b w:val="0"/>
                <w:bCs/>
                <w:sz w:val="18"/>
                <w:szCs w:val="18"/>
              </w:rPr>
              <w:t>a page</w:t>
            </w:r>
            <w:r w:rsidR="002F6D87">
              <w:rPr>
                <w:b w:val="0"/>
                <w:bCs/>
                <w:sz w:val="18"/>
                <w:szCs w:val="18"/>
              </w:rPr>
              <w:t xml:space="preserve"> </w:t>
            </w:r>
            <w:r w:rsidR="00D97384" w:rsidRPr="00933D46">
              <w:rPr>
                <w:b w:val="0"/>
                <w:bCs/>
                <w:sz w:val="18"/>
                <w:szCs w:val="18"/>
              </w:rPr>
              <w:t>to list more children</w:t>
            </w:r>
            <w:r w:rsidR="002F6D87">
              <w:rPr>
                <w:b w:val="0"/>
                <w:bCs/>
                <w:sz w:val="18"/>
                <w:szCs w:val="18"/>
              </w:rPr>
              <w:t xml:space="preserve"> </w:t>
            </w:r>
            <w:r w:rsidR="00063E24">
              <w:rPr>
                <w:b w:val="0"/>
                <w:bCs/>
                <w:sz w:val="18"/>
                <w:szCs w:val="18"/>
              </w:rPr>
              <w:t>and their details.</w:t>
            </w:r>
            <w:r w:rsidR="00D97384" w:rsidRPr="00933D46">
              <w:rPr>
                <w:b w:val="0"/>
                <w:bCs/>
                <w:sz w:val="18"/>
                <w:szCs w:val="18"/>
              </w:rPr>
              <w:t>)</w:t>
            </w:r>
            <w:r w:rsidR="00A87E6E">
              <w:rPr>
                <w:b w:val="0"/>
                <w:bCs/>
                <w:sz w:val="18"/>
                <w:szCs w:val="18"/>
              </w:rPr>
              <w:t xml:space="preserve"> Attachment can be found at </w:t>
            </w:r>
            <w:hyperlink r:id="rId8" w:history="1">
              <w:r w:rsidR="00A87E6E" w:rsidRPr="00A87E6E">
                <w:rPr>
                  <w:rStyle w:val="Hyperlink"/>
                  <w:b w:val="0"/>
                  <w:bCs/>
                  <w:sz w:val="18"/>
                  <w:szCs w:val="18"/>
                </w:rPr>
                <w:t>po.snoco.org.</w:t>
              </w:r>
            </w:hyperlink>
            <w:r w:rsidR="00A87E6E">
              <w:rPr>
                <w:b w:val="0"/>
                <w:bCs/>
                <w:sz w:val="18"/>
                <w:szCs w:val="18"/>
              </w:rPr>
              <w:t xml:space="preserve"> </w:t>
            </w:r>
          </w:p>
        </w:tc>
      </w:tr>
      <w:tr w:rsidR="00884F3D" w:rsidRPr="001F1AA3" w14:paraId="08F2216B" w14:textId="77777777" w:rsidTr="00A2281B">
        <w:trPr>
          <w:cantSplit/>
          <w:trHeight w:val="336"/>
          <w:jc w:val="center"/>
        </w:trPr>
        <w:tc>
          <w:tcPr>
            <w:tcW w:w="9504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62EBBE58" w14:textId="371FB498" w:rsidR="00884F3D" w:rsidRPr="00A2281B" w:rsidRDefault="000F4E34" w:rsidP="005325C3">
            <w:pPr>
              <w:keepNext/>
              <w:tabs>
                <w:tab w:val="left" w:pos="0"/>
                <w:tab w:val="left" w:pos="3119"/>
                <w:tab w:val="center" w:pos="5274"/>
                <w:tab w:val="left" w:pos="5760"/>
              </w:tabs>
              <w:suppressAutoHyphens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FFFFFF" w:themeColor="background1"/>
                <w:sz w:val="22"/>
                <w:szCs w:val="20"/>
                <w:lang w:eastAsia="en-US"/>
              </w:rPr>
            </w:pPr>
            <w:r w:rsidRPr="00A2281B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0"/>
                <w:lang w:eastAsia="en-US"/>
              </w:rPr>
              <w:t xml:space="preserve">6. </w:t>
            </w:r>
            <w:r w:rsidR="002F6D87" w:rsidRPr="00A2281B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0"/>
                <w:lang w:eastAsia="en-US"/>
              </w:rPr>
              <w:t xml:space="preserve">Protected </w:t>
            </w:r>
            <w:r w:rsidR="00884F3D" w:rsidRPr="00A2281B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0"/>
                <w:lang w:eastAsia="en-US"/>
              </w:rPr>
              <w:t xml:space="preserve">Household Members or Adult Children </w:t>
            </w:r>
          </w:p>
        </w:tc>
      </w:tr>
      <w:tr w:rsidR="0072080C" w:rsidRPr="0000058C" w14:paraId="22A2FDB6" w14:textId="77777777" w:rsidTr="00EE7694">
        <w:trPr>
          <w:cantSplit/>
          <w:trHeight w:val="363"/>
          <w:jc w:val="center"/>
        </w:trPr>
        <w:tc>
          <w:tcPr>
            <w:tcW w:w="9504" w:type="dxa"/>
            <w:gridSpan w:val="13"/>
            <w:tcBorders>
              <w:top w:val="single" w:sz="12" w:space="0" w:color="auto"/>
            </w:tcBorders>
            <w:vAlign w:val="center"/>
          </w:tcPr>
          <w:p w14:paraId="4BF8CB7B" w14:textId="08090962" w:rsidR="0072080C" w:rsidRPr="0000058C" w:rsidRDefault="0072080C" w:rsidP="0072080C">
            <w:pPr>
              <w:tabs>
                <w:tab w:val="left" w:pos="0"/>
                <w:tab w:val="left" w:pos="576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Name: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alias w:val="adult_or_hh_fullname_0"/>
                <w:tag w:val="adult_or_hh_fullname_0"/>
                <w:id w:val="-548068932"/>
                <w:placeholder>
                  <w:docPart w:val="4C794F746E7E418C8214584D8FDB82F4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  <w:szCs w:val="18"/>
                  </w:rPr>
                  <w:t xml:space="preserve">William miller</w:t>
                </w:r>
              </w:sdtContent>
            </w:sdt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birth date: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alias w:val="adult_or_hh_dob_0"/>
                <w:tag w:val="adult_or_hh_dob_0"/>
                <w:id w:val="1551104724"/>
                <w:placeholder>
                  <w:docPart w:val="0F034E2FF4574290A8031BEE261AB5CF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  <w:szCs w:val="18"/>
                  </w:rPr>
                  <w:t xml:space="preserve">08/21/1986</w:t>
                </w:r>
              </w:sdtContent>
            </w:sdt>
          </w:p>
        </w:tc>
      </w:tr>
      <w:tr w:rsidR="0072080C" w:rsidRPr="0000058C" w14:paraId="31553369" w14:textId="77777777" w:rsidTr="000978C0">
        <w:trPr>
          <w:cantSplit/>
          <w:trHeight w:val="359"/>
          <w:jc w:val="center"/>
        </w:trPr>
        <w:tc>
          <w:tcPr>
            <w:tcW w:w="9504" w:type="dxa"/>
            <w:gridSpan w:val="13"/>
            <w:vAlign w:val="center"/>
          </w:tcPr>
          <w:p w14:paraId="61EBE24B" w14:textId="3518E836" w:rsidR="0072080C" w:rsidRPr="0000058C" w:rsidRDefault="0072080C" w:rsidP="0072080C">
            <w:pPr>
              <w:tabs>
                <w:tab w:val="left" w:pos="0"/>
                <w:tab w:val="left" w:pos="576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Name: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alias w:val="adult_or_hh_fullname_1"/>
                <w:tag w:val="adult_or_hh_fullname_1"/>
                <w:id w:val="-356890072"/>
                <w:placeholder>
                  <w:docPart w:val="944DDC8E3131480FB1AE115E67965772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  <w:szCs w:val="18"/>
                  </w:rPr>
                  <w:t xml:space="preserve"> </w:t>
                </w:r>
              </w:sdtContent>
            </w:sdt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birth date: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alias w:val="adult_or_hh_dob_1"/>
                <w:tag w:val="adult_or_hh_dob_1"/>
                <w:id w:val="-2131077481"/>
                <w:placeholder>
                  <w:docPart w:val="9EBC0661D67A481B8858F9214F205200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  <w:szCs w:val="18"/>
                  </w:rPr>
                  <w:t xml:space="preserve"> </w:t>
                </w:r>
              </w:sdtContent>
            </w:sdt>
          </w:p>
        </w:tc>
      </w:tr>
      <w:tr w:rsidR="0072080C" w:rsidRPr="0000058C" w14:paraId="5EE627C2" w14:textId="77777777" w:rsidTr="000978C0">
        <w:trPr>
          <w:cantSplit/>
          <w:trHeight w:val="359"/>
          <w:jc w:val="center"/>
        </w:trPr>
        <w:tc>
          <w:tcPr>
            <w:tcW w:w="9504" w:type="dxa"/>
            <w:gridSpan w:val="13"/>
            <w:vAlign w:val="center"/>
          </w:tcPr>
          <w:p w14:paraId="2CA206A8" w14:textId="4BEDC69A" w:rsidR="0072080C" w:rsidRPr="0000058C" w:rsidRDefault="0072080C" w:rsidP="0072080C">
            <w:pPr>
              <w:tabs>
                <w:tab w:val="left" w:pos="0"/>
                <w:tab w:val="left" w:pos="576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Name: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alias w:val="adult_or_hh_fullname_2"/>
                <w:tag w:val="adult_or_hh_fullname_2"/>
                <w:id w:val="-1480910096"/>
                <w:placeholder>
                  <w:docPart w:val="6918BC9349194AFCA0949959A83B8ED5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  <w:szCs w:val="18"/>
                  </w:rPr>
                  <w:t xml:space="preserve"> </w:t>
                </w:r>
              </w:sdtContent>
            </w:sdt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birth date: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alias w:val="adult_or_hh_dob_2"/>
                <w:tag w:val="adult_or_hh_dob_2"/>
                <w:id w:val="-1978901586"/>
                <w:placeholder>
                  <w:docPart w:val="CD92F3F65982463FB5A2B7BED13B1904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  <w:szCs w:val="18"/>
                  </w:rPr>
                  <w:t xml:space="preserve"> </w:t>
                </w:r>
              </w:sdtContent>
            </w:sdt>
          </w:p>
        </w:tc>
      </w:tr>
      <w:tr w:rsidR="0072080C" w:rsidRPr="0000058C" w14:paraId="38DB5019" w14:textId="77777777" w:rsidTr="00933D46">
        <w:trPr>
          <w:cantSplit/>
          <w:trHeight w:val="384"/>
          <w:jc w:val="center"/>
        </w:trPr>
        <w:tc>
          <w:tcPr>
            <w:tcW w:w="9504" w:type="dxa"/>
            <w:gridSpan w:val="13"/>
            <w:tcBorders>
              <w:bottom w:val="single" w:sz="18" w:space="0" w:color="auto"/>
            </w:tcBorders>
            <w:vAlign w:val="center"/>
          </w:tcPr>
          <w:p w14:paraId="3E901751" w14:textId="40686751" w:rsidR="0072080C" w:rsidRPr="0000058C" w:rsidRDefault="0072080C" w:rsidP="0072080C">
            <w:pPr>
              <w:tabs>
                <w:tab w:val="left" w:pos="0"/>
                <w:tab w:val="left" w:pos="5760"/>
              </w:tabs>
              <w:suppressAutoHyphens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Name: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alias w:val="adult_or_hh_fullname_3"/>
                <w:tag w:val="adult_or_hh_fullname_3"/>
                <w:id w:val="210157389"/>
                <w:placeholder>
                  <w:docPart w:val="E91953559030469D81C81E80D181DF76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  <w:szCs w:val="18"/>
                  </w:rPr>
                  <w:t xml:space="preserve"> </w:t>
                </w:r>
              </w:sdtContent>
            </w:sdt>
            <w:r w:rsidRPr="0000058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ab/>
              <w:t>birth date: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alias w:val="adult_or_hh_dob_3"/>
                <w:tag w:val="adult_or_hh_dob_3"/>
                <w:id w:val="-1989624011"/>
                <w:placeholder>
                  <w:docPart w:val="EA042FE03A13487E9F969784F8E9EAA2"/>
                </w:placeholder>
                <w:text/>
              </w:sdtPr>
              <w:sdtContent>
                <w:r>
                  <w:rPr>
                    <w:rFonts w:ascii="Arial" w:hAnsi="Arial" w:cs="Arial"/>
                    <w:b/>
                    <w:sz w:val="20"/>
                    <w:szCs w:val="18"/>
                  </w:rPr>
                  <w:t xml:space="preserve"> </w:t>
                </w:r>
              </w:sdtContent>
            </w:sdt>
          </w:p>
        </w:tc>
      </w:tr>
      <w:tr w:rsidR="00720EB5" w:rsidRPr="0000058C" w14:paraId="5E8E17E5" w14:textId="77777777" w:rsidTr="00933D46">
        <w:trPr>
          <w:cantSplit/>
          <w:jc w:val="center"/>
        </w:trPr>
        <w:tc>
          <w:tcPr>
            <w:tcW w:w="9504" w:type="dxa"/>
            <w:gridSpan w:val="1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CEEE05" w14:textId="381E33AC" w:rsidR="00720EB5" w:rsidRPr="0000058C" w:rsidRDefault="00720EB5" w:rsidP="00720EB5">
            <w:pPr>
              <w:tabs>
                <w:tab w:val="left" w:pos="2412"/>
                <w:tab w:val="left" w:pos="5022"/>
              </w:tabs>
              <w:spacing w:before="60" w:after="60"/>
              <w:outlineLvl w:val="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720EB5">
              <w:rPr>
                <w:rFonts w:ascii="Arial" w:hAnsi="Arial" w:cs="Arial"/>
                <w:b/>
                <w:sz w:val="22"/>
                <w:szCs w:val="22"/>
              </w:rPr>
              <w:t>Privacy Notice:</w:t>
            </w:r>
            <w:r w:rsidRPr="00720E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20EB5">
              <w:rPr>
                <w:rFonts w:ascii="Arial" w:hAnsi="Arial" w:cs="Arial"/>
                <w:sz w:val="20"/>
                <w:szCs w:val="20"/>
              </w:rPr>
              <w:t xml:space="preserve">Only court staff, law enforcement, and some state agencies may see this form. </w:t>
            </w:r>
            <w:r w:rsidR="0078540E">
              <w:rPr>
                <w:rFonts w:ascii="Arial" w:hAnsi="Arial" w:cs="Arial"/>
                <w:sz w:val="20"/>
                <w:szCs w:val="20"/>
              </w:rPr>
              <w:t>T</w:t>
            </w:r>
            <w:r w:rsidRPr="00720EB5">
              <w:rPr>
                <w:rFonts w:ascii="Arial" w:hAnsi="Arial" w:cs="Arial"/>
                <w:sz w:val="20"/>
                <w:szCs w:val="20"/>
              </w:rPr>
              <w:t xml:space="preserve">he other party and their lawyer may </w:t>
            </w:r>
            <w:r w:rsidR="00974500">
              <w:rPr>
                <w:rFonts w:ascii="Arial" w:hAnsi="Arial" w:cs="Arial"/>
                <w:sz w:val="20"/>
                <w:szCs w:val="20"/>
              </w:rPr>
              <w:t xml:space="preserve">not </w:t>
            </w:r>
            <w:r w:rsidRPr="00720EB5">
              <w:rPr>
                <w:rFonts w:ascii="Arial" w:hAnsi="Arial" w:cs="Arial"/>
                <w:sz w:val="20"/>
                <w:szCs w:val="20"/>
              </w:rPr>
              <w:t>see this form unless a court order allows it. State agencies may disclose the information in this form according to their own rules.</w:t>
            </w:r>
          </w:p>
        </w:tc>
      </w:tr>
      <w:tr w:rsidR="00124EE1" w:rsidRPr="0000058C" w14:paraId="125C096D" w14:textId="77777777" w:rsidTr="00E56E01">
        <w:trPr>
          <w:cantSplit/>
          <w:trHeight w:val="187"/>
          <w:jc w:val="center"/>
        </w:trPr>
        <w:tc>
          <w:tcPr>
            <w:tcW w:w="9504" w:type="dxa"/>
            <w:gridSpan w:val="13"/>
            <w:tcBorders>
              <w:top w:val="single" w:sz="8" w:space="0" w:color="auto"/>
            </w:tcBorders>
            <w:vAlign w:val="center"/>
          </w:tcPr>
          <w:p w14:paraId="683347F2" w14:textId="79B128AB" w:rsidR="00124EE1" w:rsidRPr="00720EB5" w:rsidRDefault="00124EE1" w:rsidP="00933D46">
            <w:pPr>
              <w:tabs>
                <w:tab w:val="left" w:pos="6480"/>
                <w:tab w:val="left" w:pos="6750"/>
                <w:tab w:val="left" w:pos="9360"/>
                <w:tab w:val="left" w:pos="10080"/>
              </w:tabs>
              <w:spacing w:before="60" w:after="60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933D4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Changes: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 </w:t>
            </w:r>
            <w:r w:rsidRPr="00933D46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If any information changes, fill out another copy of this form and file it with the court clerk.</w:t>
            </w:r>
          </w:p>
        </w:tc>
      </w:tr>
    </w:tbl>
    <w:p w14:paraId="509CA879" w14:textId="1C722A80" w:rsidR="00581D62" w:rsidRDefault="00581D62" w:rsidP="00933D46">
      <w:pPr>
        <w:tabs>
          <w:tab w:val="left" w:pos="9360"/>
        </w:tabs>
        <w:spacing w:before="60" w:after="0"/>
        <w:rPr>
          <w:rFonts w:ascii="Arial" w:hAnsi="Arial"/>
          <w:sz w:val="20"/>
          <w:szCs w:val="20"/>
        </w:rPr>
      </w:pPr>
      <w:r w:rsidRPr="00933D46">
        <w:rPr>
          <w:rFonts w:ascii="Arial" w:hAnsi="Arial"/>
          <w:sz w:val="20"/>
          <w:szCs w:val="20"/>
        </w:rPr>
        <w:t xml:space="preserve">I declare under penalty of perjury under </w:t>
      </w:r>
      <w:r w:rsidR="004159AF">
        <w:rPr>
          <w:rFonts w:ascii="Arial" w:hAnsi="Arial"/>
          <w:sz w:val="20"/>
          <w:szCs w:val="20"/>
        </w:rPr>
        <w:t xml:space="preserve">the laws of the </w:t>
      </w:r>
      <w:r w:rsidR="00456FE3">
        <w:rPr>
          <w:rFonts w:ascii="Arial" w:hAnsi="Arial"/>
          <w:sz w:val="20"/>
          <w:szCs w:val="20"/>
        </w:rPr>
        <w:t>St</w:t>
      </w:r>
      <w:r w:rsidR="004159AF">
        <w:rPr>
          <w:rFonts w:ascii="Arial" w:hAnsi="Arial"/>
          <w:sz w:val="20"/>
          <w:szCs w:val="20"/>
        </w:rPr>
        <w:t xml:space="preserve">ate of Washington </w:t>
      </w:r>
      <w:r w:rsidRPr="00933D46">
        <w:rPr>
          <w:rFonts w:ascii="Arial" w:hAnsi="Arial"/>
          <w:sz w:val="20"/>
          <w:szCs w:val="20"/>
        </w:rPr>
        <w:t>that</w:t>
      </w:r>
      <w:r w:rsidR="007A496B">
        <w:rPr>
          <w:rFonts w:ascii="Arial" w:hAnsi="Arial"/>
          <w:sz w:val="20"/>
          <w:szCs w:val="20"/>
        </w:rPr>
        <w:t>: 1</w:t>
      </w:r>
      <w:r w:rsidR="004159AF">
        <w:rPr>
          <w:rFonts w:ascii="Arial" w:hAnsi="Arial"/>
          <w:sz w:val="20"/>
          <w:szCs w:val="20"/>
        </w:rPr>
        <w:t>)</w:t>
      </w:r>
      <w:r w:rsidRPr="00933D46">
        <w:rPr>
          <w:rFonts w:ascii="Arial" w:hAnsi="Arial"/>
          <w:sz w:val="20"/>
          <w:szCs w:val="20"/>
        </w:rPr>
        <w:t xml:space="preserve"> the information on this form about me is true</w:t>
      </w:r>
      <w:r w:rsidR="004159AF">
        <w:rPr>
          <w:rFonts w:ascii="Arial" w:hAnsi="Arial"/>
          <w:sz w:val="20"/>
          <w:szCs w:val="20"/>
        </w:rPr>
        <w:t xml:space="preserve"> and correct</w:t>
      </w:r>
      <w:r w:rsidR="007A496B">
        <w:rPr>
          <w:rFonts w:ascii="Arial" w:hAnsi="Arial"/>
          <w:sz w:val="20"/>
          <w:szCs w:val="20"/>
        </w:rPr>
        <w:t>; 2</w:t>
      </w:r>
      <w:r w:rsidR="004159AF">
        <w:rPr>
          <w:rFonts w:ascii="Arial" w:hAnsi="Arial"/>
          <w:sz w:val="20"/>
          <w:szCs w:val="20"/>
        </w:rPr>
        <w:t>) t</w:t>
      </w:r>
      <w:r w:rsidRPr="00933D46">
        <w:rPr>
          <w:rFonts w:ascii="Arial" w:hAnsi="Arial"/>
          <w:sz w:val="20"/>
          <w:szCs w:val="20"/>
        </w:rPr>
        <w:t xml:space="preserve">he information about the other party is the </w:t>
      </w:r>
      <w:r w:rsidR="004159AF">
        <w:rPr>
          <w:rFonts w:ascii="Arial" w:hAnsi="Arial"/>
          <w:sz w:val="20"/>
          <w:szCs w:val="20"/>
        </w:rPr>
        <w:t xml:space="preserve">legitimate, current, or last known contact </w:t>
      </w:r>
      <w:r w:rsidRPr="00933D46">
        <w:rPr>
          <w:rFonts w:ascii="Arial" w:hAnsi="Arial"/>
          <w:sz w:val="20"/>
          <w:szCs w:val="20"/>
        </w:rPr>
        <w:t>information</w:t>
      </w:r>
      <w:r w:rsidR="00974500">
        <w:rPr>
          <w:rFonts w:ascii="Arial" w:hAnsi="Arial"/>
          <w:sz w:val="20"/>
          <w:szCs w:val="20"/>
        </w:rPr>
        <w:t>.</w:t>
      </w:r>
    </w:p>
    <w:p w14:paraId="5DDA72B3" w14:textId="12594CDB" w:rsidR="00011261" w:rsidRPr="00933D46" w:rsidRDefault="00011261" w:rsidP="00933D46">
      <w:pPr>
        <w:tabs>
          <w:tab w:val="left" w:pos="9360"/>
        </w:tabs>
        <w:spacing w:before="60" w:after="0"/>
        <w:outlineLvl w:val="0"/>
        <w:rPr>
          <w:rFonts w:ascii="Arial" w:hAnsi="Arial"/>
          <w:sz w:val="20"/>
          <w:szCs w:val="20"/>
        </w:rPr>
      </w:pPr>
      <w:r w:rsidRPr="00933D46">
        <w:rPr>
          <w:rFonts w:ascii="Arial" w:hAnsi="Arial"/>
          <w:sz w:val="20"/>
          <w:szCs w:val="20"/>
        </w:rPr>
        <w:t>I have attached ____ pages.</w:t>
      </w:r>
    </w:p>
    <w:p w14:paraId="57F8EED3" w14:textId="24DC97AA" w:rsidR="00581D62" w:rsidRPr="00933D46" w:rsidRDefault="00581D62" w:rsidP="00BC49E1">
      <w:pPr>
        <w:tabs>
          <w:tab w:val="left" w:pos="6480"/>
          <w:tab w:val="left" w:pos="6750"/>
          <w:tab w:val="left" w:pos="9360"/>
          <w:tab w:val="left" w:pos="10080"/>
        </w:tabs>
        <w:spacing w:before="120" w:after="0"/>
        <w:rPr>
          <w:rFonts w:ascii="Arial" w:hAnsi="Arial" w:cs="Arial"/>
          <w:sz w:val="20"/>
          <w:szCs w:val="20"/>
          <w:u w:val="single"/>
        </w:rPr>
      </w:pPr>
      <w:r w:rsidRPr="00933D46">
        <w:rPr>
          <w:rFonts w:ascii="Arial" w:hAnsi="Arial" w:cs="Arial"/>
          <w:sz w:val="20"/>
          <w:szCs w:val="20"/>
        </w:rPr>
        <w:t xml:space="preserve">Signed at </w:t>
      </w:r>
      <w:r w:rsidRPr="00933D46">
        <w:rPr>
          <w:rFonts w:ascii="Arial" w:hAnsi="Arial" w:cs="Arial"/>
          <w:i/>
          <w:sz w:val="20"/>
          <w:szCs w:val="20"/>
        </w:rPr>
        <w:t>(</w:t>
      </w:r>
      <w:r w:rsidR="0078540E">
        <w:rPr>
          <w:rFonts w:ascii="Arial" w:hAnsi="Arial" w:cs="Arial"/>
          <w:i/>
          <w:sz w:val="20"/>
          <w:szCs w:val="20"/>
        </w:rPr>
        <w:t>C</w:t>
      </w:r>
      <w:r w:rsidRPr="00933D46">
        <w:rPr>
          <w:rFonts w:ascii="Arial" w:hAnsi="Arial" w:cs="Arial"/>
          <w:i/>
          <w:sz w:val="20"/>
          <w:szCs w:val="20"/>
        </w:rPr>
        <w:t xml:space="preserve">ity and </w:t>
      </w:r>
      <w:r w:rsidR="0078540E">
        <w:rPr>
          <w:rFonts w:ascii="Arial" w:hAnsi="Arial" w:cs="Arial"/>
          <w:i/>
          <w:sz w:val="20"/>
          <w:szCs w:val="20"/>
        </w:rPr>
        <w:t>S</w:t>
      </w:r>
      <w:r w:rsidRPr="00933D46">
        <w:rPr>
          <w:rFonts w:ascii="Arial" w:hAnsi="Arial" w:cs="Arial"/>
          <w:i/>
          <w:sz w:val="20"/>
          <w:szCs w:val="20"/>
        </w:rPr>
        <w:t>tate):</w:t>
      </w:r>
      <w:r w:rsidR="00BE7A25">
        <w:rPr>
          <w:rFonts w:ascii="Arial" w:hAnsi="Arial" w:cs="Arial"/>
          <w:i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i/>
            <w:sz w:val="20"/>
            <w:szCs w:val="22"/>
            <w:u w:val="single"/>
          </w:rPr>
          <w:alias w:val="petitioner_city_state_sign"/>
          <w:tag w:val="petitioner_city_state_sign"/>
          <w:id w:val="-1081903004"/>
          <w:placeholder>
            <w:docPart w:val="3E351C5BDEEC4D27A0CD4CE23756466D"/>
          </w:placeholder>
        </w:sdtPr>
        <w:sdtContent>
          <w:r w:rsidR="00BE7A25">
            <w:rPr>
              <w:rFonts w:ascii="Arial" w:hAnsi="Arial" w:cs="Arial"/>
              <w:b/>
              <w:i/>
              <w:sz w:val="20"/>
              <w:szCs w:val="22"/>
              <w:u w:val="single"/>
            </w:rPr>
            <w:t xml:space="preserve">Everett, WA</w:t>
          </w:r>
        </w:sdtContent>
      </w:sdt>
      <w:r w:rsidRPr="00933D46">
        <w:rPr>
          <w:rFonts w:ascii="Arial" w:hAnsi="Arial" w:cs="Arial"/>
          <w:sz w:val="20"/>
          <w:szCs w:val="20"/>
          <w:u w:val="single"/>
        </w:rPr>
        <w:tab/>
      </w:r>
      <w:r w:rsidRPr="00933D46">
        <w:rPr>
          <w:rFonts w:ascii="Arial" w:hAnsi="Arial" w:cs="Arial"/>
          <w:sz w:val="20"/>
          <w:szCs w:val="20"/>
        </w:rPr>
        <w:tab/>
      </w:r>
      <w:r w:rsidR="0078540E">
        <w:rPr>
          <w:rFonts w:ascii="Arial" w:hAnsi="Arial" w:cs="Arial"/>
          <w:sz w:val="20"/>
          <w:szCs w:val="20"/>
        </w:rPr>
        <w:t>D</w:t>
      </w:r>
      <w:r w:rsidRPr="00933D46">
        <w:rPr>
          <w:rFonts w:ascii="Arial" w:hAnsi="Arial" w:cs="Arial"/>
          <w:sz w:val="20"/>
          <w:szCs w:val="20"/>
        </w:rPr>
        <w:t>ate:</w:t>
      </w:r>
      <w:r w:rsidR="00BE7A25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0"/>
            <w:u w:val="single"/>
          </w:rPr>
          <w:alias w:val="current_date"/>
          <w:tag w:val="current_date"/>
          <w:id w:val="926383887"/>
          <w:placeholder>
            <w:docPart w:val="AF6125B99B5A42FE9B2E254153F0CC3F"/>
          </w:placeholder>
          <w:text/>
        </w:sdtPr>
        <w:sdtContent>
          <w:r w:rsidR="00BE7A25">
            <w:rPr>
              <w:rFonts w:ascii="Arial" w:hAnsi="Arial" w:cs="Arial"/>
              <w:b/>
              <w:sz w:val="20"/>
              <w:u w:val="single"/>
            </w:rPr>
            <w:t xml:space="preserve">09/20/2024</w:t>
          </w:r>
        </w:sdtContent>
      </w:sdt>
      <w:r w:rsidRPr="00933D46">
        <w:rPr>
          <w:rFonts w:ascii="Arial" w:hAnsi="Arial" w:cs="Arial"/>
          <w:sz w:val="20"/>
          <w:szCs w:val="20"/>
          <w:u w:val="single"/>
        </w:rPr>
        <w:tab/>
      </w:r>
    </w:p>
    <w:p w14:paraId="03EF06FF" w14:textId="53ECD9AF" w:rsidR="00581D62" w:rsidRPr="0030463B" w:rsidRDefault="00BE7A25" w:rsidP="00BC49E1">
      <w:pPr>
        <w:tabs>
          <w:tab w:val="left" w:pos="4500"/>
          <w:tab w:val="left" w:pos="4770"/>
          <w:tab w:val="left" w:pos="9360"/>
        </w:tabs>
        <w:spacing w:before="240" w:after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</w:t>
      </w:r>
      <w:sdt>
        <w:sdtPr>
          <w:rPr>
            <w:rFonts w:ascii="Arial" w:hAnsi="Arial" w:cs="Arial"/>
            <w:sz w:val="22"/>
            <w:szCs w:val="22"/>
            <w:u w:val="single"/>
          </w:rPr>
          <w:alias w:val="dv_sig"/>
          <w:tag w:val="dv_sig"/>
          <w:id w:val="-903986670"/>
          <w:showingPlcHdr/>
          <w15:appearance w15:val="hidden"/>
          <w:picture/>
        </w:sdtPr>
        <w:sdtContent>
          <w:r>
            <w:rPr>
              <w:rFonts w:ascii="Arial" w:hAnsi="Arial" w:cs="Arial"/>
              <w:noProof/>
              <w:sz w:val="22"/>
              <w:szCs w:val="22"/>
              <w:u w:val="single"/>
            </w:rPr>
            <w:drawing>
              <wp:inline distT="0" distB="0" distL="0" distR="0" wp14:anchorId="648F8315" wp14:editId="70A49C03">
                <wp:extent cx="1905000" cy="4000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_dv_sig_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81D6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D4991" wp14:editId="1BAC08BC">
                <wp:simplePos x="0" y="0"/>
                <wp:positionH relativeFrom="column">
                  <wp:posOffset>-48260</wp:posOffset>
                </wp:positionH>
                <wp:positionV relativeFrom="paragraph">
                  <wp:posOffset>85725</wp:posOffset>
                </wp:positionV>
                <wp:extent cx="164465" cy="65405"/>
                <wp:effectExtent l="0" t="7620" r="0" b="0"/>
                <wp:wrapNone/>
                <wp:docPr id="5" name="Isosceles Tri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rot="5400000">
                          <a:off x="0" y="0"/>
                          <a:ext cx="164465" cy="654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/>
                          <a:ext uri="{C572A759-6A51-4108-AA02-DFA0A04FC94B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A322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3.8pt;margin-top:6.75pt;width:12.95pt;height:5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" fillcolor="black" stroked="f">
                <o:lock v:ext="edit" aspectratio="t"/>
              </v:shape>
            </w:pict>
          </mc:Fallback>
        </mc:AlternateContent>
      </w:r>
      <w:r w:rsidR="00581D62" w:rsidRPr="0030463B">
        <w:rPr>
          <w:rFonts w:ascii="Arial" w:hAnsi="Arial" w:cs="Arial"/>
          <w:sz w:val="22"/>
          <w:szCs w:val="22"/>
          <w:u w:val="single"/>
        </w:rPr>
        <w:tab/>
      </w:r>
      <w:r w:rsidR="00581D62" w:rsidRPr="0030463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b/>
            <w:sz w:val="20"/>
            <w:u w:val="single"/>
          </w:rPr>
          <w:alias w:val="form_filer_incl_pet"/>
          <w:tag w:val="form_filer_incl_pet"/>
          <w:id w:val="1729958555"/>
          <w:placeholder>
            <w:docPart w:val="E7A185DC08874073B81B8404D97A0F3B"/>
          </w:placeholder>
          <w:text/>
        </w:sdtPr>
        <w:sdtContent>
          <w:r>
            <w:rPr>
              <w:rFonts w:ascii="Arial" w:hAnsi="Arial" w:cs="Arial"/>
              <w:b/>
              <w:sz w:val="20"/>
              <w:u w:val="single"/>
            </w:rPr>
            <w:t xml:space="preserve">William  Orley Miller</w:t>
          </w:r>
        </w:sdtContent>
      </w:sdt>
      <w:r w:rsidR="00581D62" w:rsidRPr="0030463B">
        <w:rPr>
          <w:rFonts w:ascii="Arial" w:hAnsi="Arial" w:cs="Arial"/>
          <w:sz w:val="22"/>
          <w:szCs w:val="22"/>
          <w:u w:val="single"/>
        </w:rPr>
        <w:tab/>
      </w:r>
    </w:p>
    <w:p w14:paraId="67D7B074" w14:textId="589930A0" w:rsidR="00B818F6" w:rsidRPr="00C92DEA" w:rsidRDefault="00DC3AA7" w:rsidP="00C92DEA">
      <w:pPr>
        <w:tabs>
          <w:tab w:val="left" w:pos="4770"/>
          <w:tab w:val="left" w:pos="936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</w:t>
      </w:r>
      <w:r w:rsidR="00581D62" w:rsidRPr="00EB3B2D">
        <w:rPr>
          <w:rFonts w:ascii="Arial" w:hAnsi="Arial" w:cs="Arial"/>
          <w:sz w:val="20"/>
          <w:szCs w:val="20"/>
        </w:rPr>
        <w:t xml:space="preserve"> here</w:t>
      </w:r>
      <w:r w:rsidR="00581D62" w:rsidRPr="00EB3B2D">
        <w:rPr>
          <w:rFonts w:ascii="Arial" w:hAnsi="Arial" w:cs="Arial"/>
          <w:sz w:val="20"/>
          <w:szCs w:val="20"/>
        </w:rPr>
        <w:tab/>
        <w:t>Print name here</w:t>
      </w:r>
    </w:p>
    <w:sectPr w:rsidR="00B818F6" w:rsidRPr="00C92DEA" w:rsidSect="00B818F6">
      <w:footerReference w:type="default" r:id="rId10"/>
      <w:pgSz w:w="12240" w:h="15840" w:code="1"/>
      <w:pgMar w:top="144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11C00" w14:textId="77777777" w:rsidR="00CC2FAA" w:rsidRDefault="00CC2FAA" w:rsidP="00F53E19">
      <w:pPr>
        <w:spacing w:after="0"/>
      </w:pPr>
      <w:r>
        <w:separator/>
      </w:r>
    </w:p>
  </w:endnote>
  <w:endnote w:type="continuationSeparator" w:id="0">
    <w:p w14:paraId="3C8485C5" w14:textId="77777777" w:rsidR="00CC2FAA" w:rsidRDefault="00CC2FAA" w:rsidP="00F53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 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140"/>
      <w:gridCol w:w="5220"/>
    </w:tblGrid>
    <w:tr w:rsidR="00DA451F" w:rsidRPr="00F53E19" w14:paraId="1D0999F6" w14:textId="77777777" w:rsidTr="00DA451F">
      <w:tc>
        <w:tcPr>
          <w:tcW w:w="4140" w:type="dxa"/>
          <w:shd w:val="clear" w:color="auto" w:fill="auto"/>
        </w:tcPr>
        <w:p w14:paraId="2ADB4AEC" w14:textId="0BA6E0D0" w:rsidR="00DA451F" w:rsidRPr="00F53E19" w:rsidRDefault="00DA451F" w:rsidP="00DA451F">
          <w:pPr>
            <w:tabs>
              <w:tab w:val="center" w:pos="4680"/>
              <w:tab w:val="right" w:pos="9360"/>
            </w:tabs>
            <w:overflowPunct w:val="0"/>
            <w:autoSpaceDE w:val="0"/>
            <w:autoSpaceDN w:val="0"/>
            <w:adjustRightInd w:val="0"/>
            <w:spacing w:after="0"/>
            <w:textAlignment w:val="baseline"/>
            <w:rPr>
              <w:rFonts w:ascii="Arial" w:eastAsia="Times New Roman" w:hAnsi="Arial" w:cs="Arial"/>
              <w:sz w:val="18"/>
              <w:szCs w:val="18"/>
              <w:lang w:eastAsia="en-US"/>
            </w:rPr>
          </w:pPr>
          <w:r w:rsidRPr="00F53E19">
            <w:rPr>
              <w:rFonts w:ascii="Arial" w:eastAsia="Times New Roman" w:hAnsi="Arial" w:cs="Arial"/>
              <w:sz w:val="18"/>
              <w:szCs w:val="18"/>
              <w:lang w:eastAsia="en-US"/>
            </w:rPr>
            <w:t>RCW 7.105</w:t>
          </w:r>
          <w:r>
            <w:rPr>
              <w:rFonts w:ascii="Arial" w:eastAsia="Times New Roman" w:hAnsi="Arial" w:cs="Arial"/>
              <w:sz w:val="18"/>
              <w:szCs w:val="18"/>
              <w:lang w:eastAsia="en-US"/>
            </w:rPr>
            <w:t xml:space="preserve">.115 </w:t>
          </w:r>
          <w:r w:rsidRPr="00F53E19">
            <w:rPr>
              <w:rFonts w:ascii="Arial" w:eastAsia="Times New Roman" w:hAnsi="Arial" w:cs="Arial"/>
              <w:sz w:val="18"/>
              <w:szCs w:val="18"/>
              <w:lang w:eastAsia="en-US"/>
            </w:rPr>
            <w:t xml:space="preserve">Mandatory </w:t>
          </w:r>
          <w:r w:rsidR="009D2AD4">
            <w:rPr>
              <w:rFonts w:ascii="Arial" w:eastAsia="Times New Roman" w:hAnsi="Arial" w:cs="Arial"/>
              <w:i/>
              <w:sz w:val="18"/>
              <w:szCs w:val="18"/>
              <w:lang w:eastAsia="en-US"/>
            </w:rPr>
            <w:t>7</w:t>
          </w:r>
          <w:r w:rsidRPr="0001787A">
            <w:rPr>
              <w:rFonts w:ascii="Arial" w:eastAsia="Times New Roman" w:hAnsi="Arial" w:cs="Arial"/>
              <w:i/>
              <w:sz w:val="18"/>
              <w:szCs w:val="18"/>
              <w:lang w:eastAsia="en-US"/>
            </w:rPr>
            <w:t>/202</w:t>
          </w:r>
          <w:r>
            <w:rPr>
              <w:rFonts w:ascii="Arial" w:eastAsia="Times New Roman" w:hAnsi="Arial" w:cs="Arial"/>
              <w:i/>
              <w:sz w:val="18"/>
              <w:szCs w:val="18"/>
              <w:lang w:eastAsia="en-US"/>
            </w:rPr>
            <w:t>3</w:t>
          </w:r>
          <w:r w:rsidRPr="0001787A">
            <w:rPr>
              <w:rFonts w:ascii="Arial" w:eastAsia="Times New Roman" w:hAnsi="Arial" w:cs="Arial"/>
              <w:i/>
              <w:sz w:val="18"/>
              <w:szCs w:val="18"/>
              <w:lang w:eastAsia="en-US"/>
            </w:rPr>
            <w:t>)</w:t>
          </w:r>
          <w:r>
            <w:rPr>
              <w:rFonts w:ascii="Arial" w:eastAsia="Times New Roman" w:hAnsi="Arial" w:cs="Arial"/>
              <w:i/>
              <w:sz w:val="18"/>
              <w:szCs w:val="18"/>
              <w:lang w:eastAsia="en-US"/>
            </w:rPr>
            <w:t xml:space="preserve"> </w:t>
          </w:r>
          <w:r w:rsidRPr="00F53E19">
            <w:rPr>
              <w:rFonts w:ascii="Arial" w:eastAsia="Times New Roman" w:hAnsi="Arial" w:cs="Arial"/>
              <w:b/>
              <w:sz w:val="18"/>
              <w:szCs w:val="18"/>
              <w:lang w:eastAsia="en-US"/>
            </w:rPr>
            <w:t xml:space="preserve">PO </w:t>
          </w:r>
          <w:r>
            <w:rPr>
              <w:rFonts w:ascii="Arial" w:eastAsia="Times New Roman" w:hAnsi="Arial" w:cs="Arial"/>
              <w:b/>
              <w:sz w:val="18"/>
              <w:szCs w:val="18"/>
              <w:lang w:eastAsia="en-US"/>
            </w:rPr>
            <w:t>003</w:t>
          </w:r>
          <w:r>
            <w:rPr>
              <w:rFonts w:ascii="Arial" w:eastAsia="Times New Roman" w:hAnsi="Arial" w:cs="Arial"/>
              <w:b/>
              <w:sz w:val="18"/>
              <w:szCs w:val="18"/>
              <w:lang w:eastAsia="en-US"/>
            </w:rPr>
            <w:tab/>
          </w:r>
        </w:p>
      </w:tc>
      <w:tc>
        <w:tcPr>
          <w:tcW w:w="5220" w:type="dxa"/>
          <w:shd w:val="clear" w:color="auto" w:fill="auto"/>
        </w:tcPr>
        <w:p w14:paraId="65FBE9EF" w14:textId="30BD9E1C" w:rsidR="00DA451F" w:rsidRPr="00F53E19" w:rsidRDefault="00DA451F" w:rsidP="00DA451F">
          <w:pPr>
            <w:tabs>
              <w:tab w:val="center" w:pos="4680"/>
              <w:tab w:val="right" w:pos="9360"/>
            </w:tabs>
            <w:overflowPunct w:val="0"/>
            <w:autoSpaceDE w:val="0"/>
            <w:autoSpaceDN w:val="0"/>
            <w:adjustRightInd w:val="0"/>
            <w:spacing w:after="0"/>
            <w:jc w:val="right"/>
            <w:textAlignment w:val="baseline"/>
            <w:rPr>
              <w:rFonts w:ascii="Arial" w:eastAsia="Times New Roman" w:hAnsi="Arial" w:cs="Arial"/>
              <w:b/>
              <w:sz w:val="18"/>
              <w:szCs w:val="18"/>
              <w:lang w:eastAsia="en-US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en-US"/>
            </w:rPr>
            <w:t xml:space="preserve">Law Enforcement and Confidential Information </w:t>
          </w:r>
          <w:r w:rsidRPr="00F53E19">
            <w:rPr>
              <w:rFonts w:ascii="Arial" w:eastAsia="Times New Roman" w:hAnsi="Arial" w:cs="Arial"/>
              <w:b/>
              <w:sz w:val="18"/>
              <w:szCs w:val="18"/>
              <w:lang w:eastAsia="en-US"/>
            </w:rPr>
            <w:t xml:space="preserve">p. </w:t>
          </w:r>
          <w:r w:rsidRPr="00F53E19">
            <w:rPr>
              <w:rFonts w:ascii="Arial" w:eastAsia="Times New Roman" w:hAnsi="Arial" w:cs="Arial"/>
              <w:b/>
              <w:sz w:val="18"/>
              <w:szCs w:val="18"/>
              <w:lang w:eastAsia="en-US"/>
            </w:rPr>
            <w:fldChar w:fldCharType="begin"/>
          </w:r>
          <w:r w:rsidRPr="00F53E19">
            <w:rPr>
              <w:rFonts w:ascii="Arial" w:eastAsia="Times New Roman" w:hAnsi="Arial" w:cs="Arial"/>
              <w:b/>
              <w:sz w:val="18"/>
              <w:szCs w:val="18"/>
              <w:lang w:eastAsia="en-US"/>
            </w:rPr>
            <w:instrText xml:space="preserve"> PAGE  \* Arabic  \* MERGEFORMAT </w:instrText>
          </w:r>
          <w:r w:rsidRPr="00F53E19">
            <w:rPr>
              <w:rFonts w:ascii="Arial" w:eastAsia="Times New Roman" w:hAnsi="Arial" w:cs="Arial"/>
              <w:b/>
              <w:sz w:val="18"/>
              <w:szCs w:val="18"/>
              <w:lang w:eastAsia="en-US"/>
            </w:rPr>
            <w:fldChar w:fldCharType="separate"/>
          </w:r>
          <w:r>
            <w:rPr>
              <w:rFonts w:ascii="Arial" w:eastAsia="Times New Roman" w:hAnsi="Arial" w:cs="Arial"/>
              <w:b/>
              <w:noProof/>
              <w:sz w:val="18"/>
              <w:szCs w:val="18"/>
              <w:lang w:eastAsia="en-US"/>
            </w:rPr>
            <w:t>3</w:t>
          </w:r>
          <w:r w:rsidRPr="00F53E19">
            <w:rPr>
              <w:rFonts w:ascii="Arial" w:eastAsia="Times New Roman" w:hAnsi="Arial" w:cs="Arial"/>
              <w:b/>
              <w:sz w:val="18"/>
              <w:szCs w:val="18"/>
              <w:lang w:eastAsia="en-US"/>
            </w:rPr>
            <w:fldChar w:fldCharType="end"/>
          </w:r>
          <w:r w:rsidRPr="00F53E19">
            <w:rPr>
              <w:rFonts w:ascii="Arial" w:eastAsia="Times New Roman" w:hAnsi="Arial" w:cs="Arial"/>
              <w:b/>
              <w:sz w:val="18"/>
              <w:szCs w:val="18"/>
              <w:lang w:eastAsia="en-US"/>
            </w:rPr>
            <w:t xml:space="preserve"> of </w:t>
          </w:r>
          <w:r w:rsidRPr="00F53E19">
            <w:rPr>
              <w:rFonts w:ascii="Arial" w:eastAsia="Times New Roman" w:hAnsi="Arial"/>
              <w:b/>
              <w:sz w:val="20"/>
              <w:szCs w:val="20"/>
              <w:lang w:eastAsia="en-US"/>
            </w:rPr>
            <w:fldChar w:fldCharType="begin"/>
          </w:r>
          <w:r w:rsidRPr="00F53E19">
            <w:rPr>
              <w:rFonts w:ascii="Arial" w:eastAsia="Times New Roman" w:hAnsi="Arial"/>
              <w:b/>
              <w:sz w:val="20"/>
              <w:szCs w:val="20"/>
              <w:lang w:eastAsia="en-US"/>
            </w:rPr>
            <w:instrText xml:space="preserve"> NUMPAGES  \* Arabic  \* MERGEFORMAT </w:instrText>
          </w:r>
          <w:r w:rsidRPr="00F53E19">
            <w:rPr>
              <w:rFonts w:ascii="Arial" w:eastAsia="Times New Roman" w:hAnsi="Arial"/>
              <w:b/>
              <w:sz w:val="20"/>
              <w:szCs w:val="20"/>
              <w:lang w:eastAsia="en-US"/>
            </w:rPr>
            <w:fldChar w:fldCharType="separate"/>
          </w:r>
          <w:r w:rsidRPr="00802736">
            <w:rPr>
              <w:rFonts w:ascii="Arial" w:eastAsia="Times New Roman" w:hAnsi="Arial" w:cs="Arial"/>
              <w:b/>
              <w:noProof/>
              <w:sz w:val="18"/>
              <w:szCs w:val="18"/>
              <w:lang w:eastAsia="en-US"/>
            </w:rPr>
            <w:t>3</w:t>
          </w:r>
          <w:r w:rsidRPr="00F53E19">
            <w:rPr>
              <w:rFonts w:ascii="Arial" w:eastAsia="Times New Roman" w:hAnsi="Arial" w:cs="Arial"/>
              <w:b/>
              <w:noProof/>
              <w:sz w:val="18"/>
              <w:szCs w:val="18"/>
              <w:lang w:eastAsia="en-US"/>
            </w:rPr>
            <w:fldChar w:fldCharType="end"/>
          </w:r>
        </w:p>
      </w:tc>
    </w:tr>
  </w:tbl>
  <w:p w14:paraId="6D16AFF2" w14:textId="27934F3A" w:rsidR="00F53E19" w:rsidRPr="00F53E19" w:rsidRDefault="00F53E19" w:rsidP="00F53E19">
    <w:pPr>
      <w:pStyle w:val="Footer"/>
      <w:rPr>
        <w:rFonts w:ascii="Arial" w:hAnsi="Arial" w:cs="Arial"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42DB6" w14:textId="77777777" w:rsidR="00CC2FAA" w:rsidRDefault="00CC2FAA" w:rsidP="00F53E19">
      <w:pPr>
        <w:spacing w:after="0"/>
      </w:pPr>
      <w:r>
        <w:separator/>
      </w:r>
    </w:p>
  </w:footnote>
  <w:footnote w:type="continuationSeparator" w:id="0">
    <w:p w14:paraId="7E2FE384" w14:textId="77777777" w:rsidR="00CC2FAA" w:rsidRDefault="00CC2FAA" w:rsidP="00F53E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E118A"/>
    <w:multiLevelType w:val="hybridMultilevel"/>
    <w:tmpl w:val="0690054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3144A34"/>
    <w:multiLevelType w:val="hybridMultilevel"/>
    <w:tmpl w:val="BE7E7ED6"/>
    <w:lvl w:ilvl="0" w:tplc="3BA698EE">
      <w:start w:val="1"/>
      <w:numFmt w:val="decimal"/>
      <w:pStyle w:val="WAItem"/>
      <w:lvlText w:val="%1."/>
      <w:lvlJc w:val="left"/>
      <w:pPr>
        <w:ind w:left="90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140881134">
    <w:abstractNumId w:val="1"/>
  </w:num>
  <w:num w:numId="2" w16cid:durableId="119939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8C"/>
    <w:rsid w:val="0000058C"/>
    <w:rsid w:val="00011261"/>
    <w:rsid w:val="0001423D"/>
    <w:rsid w:val="0001787A"/>
    <w:rsid w:val="0002000D"/>
    <w:rsid w:val="00031BB9"/>
    <w:rsid w:val="000407DA"/>
    <w:rsid w:val="00047828"/>
    <w:rsid w:val="00063E24"/>
    <w:rsid w:val="00070CFD"/>
    <w:rsid w:val="00077114"/>
    <w:rsid w:val="00086D8B"/>
    <w:rsid w:val="000978C0"/>
    <w:rsid w:val="000C0CC1"/>
    <w:rsid w:val="000C4353"/>
    <w:rsid w:val="000D1F53"/>
    <w:rsid w:val="000F1D3B"/>
    <w:rsid w:val="000F2C7C"/>
    <w:rsid w:val="000F4E34"/>
    <w:rsid w:val="001028C3"/>
    <w:rsid w:val="00102EF7"/>
    <w:rsid w:val="00114964"/>
    <w:rsid w:val="00124EE1"/>
    <w:rsid w:val="00134D79"/>
    <w:rsid w:val="00154275"/>
    <w:rsid w:val="0015609A"/>
    <w:rsid w:val="00167091"/>
    <w:rsid w:val="00182EA4"/>
    <w:rsid w:val="0018454E"/>
    <w:rsid w:val="001865B5"/>
    <w:rsid w:val="001B13F2"/>
    <w:rsid w:val="001B27D5"/>
    <w:rsid w:val="001B75E3"/>
    <w:rsid w:val="001C0C6B"/>
    <w:rsid w:val="001C5186"/>
    <w:rsid w:val="001F1AA3"/>
    <w:rsid w:val="001F6D06"/>
    <w:rsid w:val="00213F62"/>
    <w:rsid w:val="00220036"/>
    <w:rsid w:val="002210AE"/>
    <w:rsid w:val="002310E8"/>
    <w:rsid w:val="002345C0"/>
    <w:rsid w:val="00236F5B"/>
    <w:rsid w:val="00247B1B"/>
    <w:rsid w:val="00255247"/>
    <w:rsid w:val="002665CC"/>
    <w:rsid w:val="002762EA"/>
    <w:rsid w:val="0028428F"/>
    <w:rsid w:val="00295CDB"/>
    <w:rsid w:val="00297006"/>
    <w:rsid w:val="00297865"/>
    <w:rsid w:val="002A790F"/>
    <w:rsid w:val="002B13AC"/>
    <w:rsid w:val="002C22EC"/>
    <w:rsid w:val="002E1A93"/>
    <w:rsid w:val="002E3E63"/>
    <w:rsid w:val="002F6D87"/>
    <w:rsid w:val="00303A18"/>
    <w:rsid w:val="0030787A"/>
    <w:rsid w:val="00331D88"/>
    <w:rsid w:val="00332166"/>
    <w:rsid w:val="003334C3"/>
    <w:rsid w:val="00333A6B"/>
    <w:rsid w:val="00343923"/>
    <w:rsid w:val="00360C20"/>
    <w:rsid w:val="003810FB"/>
    <w:rsid w:val="003833EF"/>
    <w:rsid w:val="0038537E"/>
    <w:rsid w:val="00385D6C"/>
    <w:rsid w:val="0039440F"/>
    <w:rsid w:val="00395951"/>
    <w:rsid w:val="003C0997"/>
    <w:rsid w:val="003D19C8"/>
    <w:rsid w:val="003D5A9B"/>
    <w:rsid w:val="003E125D"/>
    <w:rsid w:val="003E48EF"/>
    <w:rsid w:val="003E4C69"/>
    <w:rsid w:val="004159AF"/>
    <w:rsid w:val="00420ADD"/>
    <w:rsid w:val="004211C5"/>
    <w:rsid w:val="0042603E"/>
    <w:rsid w:val="00452B92"/>
    <w:rsid w:val="00456143"/>
    <w:rsid w:val="00456FE3"/>
    <w:rsid w:val="004619D1"/>
    <w:rsid w:val="0046689C"/>
    <w:rsid w:val="004778A9"/>
    <w:rsid w:val="00490823"/>
    <w:rsid w:val="0049121E"/>
    <w:rsid w:val="004A0727"/>
    <w:rsid w:val="004A2517"/>
    <w:rsid w:val="004B1023"/>
    <w:rsid w:val="004B4117"/>
    <w:rsid w:val="004C01E2"/>
    <w:rsid w:val="004C1AC3"/>
    <w:rsid w:val="004D262C"/>
    <w:rsid w:val="004D357A"/>
    <w:rsid w:val="004E1690"/>
    <w:rsid w:val="004E4EEA"/>
    <w:rsid w:val="004E7A8F"/>
    <w:rsid w:val="004F587C"/>
    <w:rsid w:val="00525187"/>
    <w:rsid w:val="005325C3"/>
    <w:rsid w:val="0054769F"/>
    <w:rsid w:val="00564624"/>
    <w:rsid w:val="0056728F"/>
    <w:rsid w:val="00571DC6"/>
    <w:rsid w:val="00575700"/>
    <w:rsid w:val="00581D62"/>
    <w:rsid w:val="00592F83"/>
    <w:rsid w:val="00595F63"/>
    <w:rsid w:val="005A2299"/>
    <w:rsid w:val="005B23BC"/>
    <w:rsid w:val="005B337C"/>
    <w:rsid w:val="005C763E"/>
    <w:rsid w:val="005D46D6"/>
    <w:rsid w:val="005E3C3A"/>
    <w:rsid w:val="0061219E"/>
    <w:rsid w:val="006135C3"/>
    <w:rsid w:val="00614FB3"/>
    <w:rsid w:val="00615C82"/>
    <w:rsid w:val="00624072"/>
    <w:rsid w:val="0062772D"/>
    <w:rsid w:val="00643B27"/>
    <w:rsid w:val="006447DF"/>
    <w:rsid w:val="00663B23"/>
    <w:rsid w:val="00665935"/>
    <w:rsid w:val="006825E9"/>
    <w:rsid w:val="006828A9"/>
    <w:rsid w:val="006926EF"/>
    <w:rsid w:val="006966C3"/>
    <w:rsid w:val="006A6F88"/>
    <w:rsid w:val="006F4E00"/>
    <w:rsid w:val="007160DB"/>
    <w:rsid w:val="0072080C"/>
    <w:rsid w:val="00720EB5"/>
    <w:rsid w:val="00721938"/>
    <w:rsid w:val="007230CE"/>
    <w:rsid w:val="007266E3"/>
    <w:rsid w:val="007364D9"/>
    <w:rsid w:val="0074391E"/>
    <w:rsid w:val="00743C95"/>
    <w:rsid w:val="00760187"/>
    <w:rsid w:val="00760640"/>
    <w:rsid w:val="00762C74"/>
    <w:rsid w:val="007733EB"/>
    <w:rsid w:val="00774696"/>
    <w:rsid w:val="0078045F"/>
    <w:rsid w:val="0078540E"/>
    <w:rsid w:val="00794408"/>
    <w:rsid w:val="007A03ED"/>
    <w:rsid w:val="007A2F3A"/>
    <w:rsid w:val="007A496B"/>
    <w:rsid w:val="007C37FB"/>
    <w:rsid w:val="007C4579"/>
    <w:rsid w:val="007C4A99"/>
    <w:rsid w:val="007D0689"/>
    <w:rsid w:val="007D0E55"/>
    <w:rsid w:val="007D2100"/>
    <w:rsid w:val="007E306E"/>
    <w:rsid w:val="00802736"/>
    <w:rsid w:val="00814812"/>
    <w:rsid w:val="00817BEA"/>
    <w:rsid w:val="00821467"/>
    <w:rsid w:val="00827616"/>
    <w:rsid w:val="00830F9C"/>
    <w:rsid w:val="008402FD"/>
    <w:rsid w:val="0084670B"/>
    <w:rsid w:val="008518C9"/>
    <w:rsid w:val="0086404E"/>
    <w:rsid w:val="008647F8"/>
    <w:rsid w:val="008658E9"/>
    <w:rsid w:val="00866295"/>
    <w:rsid w:val="00884F3D"/>
    <w:rsid w:val="00886BF5"/>
    <w:rsid w:val="008B0A4F"/>
    <w:rsid w:val="008B1525"/>
    <w:rsid w:val="008C25B8"/>
    <w:rsid w:val="008C6031"/>
    <w:rsid w:val="008C788E"/>
    <w:rsid w:val="008E3D79"/>
    <w:rsid w:val="00912C19"/>
    <w:rsid w:val="009257CA"/>
    <w:rsid w:val="00933D46"/>
    <w:rsid w:val="00943AFE"/>
    <w:rsid w:val="009549AD"/>
    <w:rsid w:val="009660AC"/>
    <w:rsid w:val="00967954"/>
    <w:rsid w:val="00970A8E"/>
    <w:rsid w:val="00971AC4"/>
    <w:rsid w:val="00974500"/>
    <w:rsid w:val="00974F8D"/>
    <w:rsid w:val="0097773F"/>
    <w:rsid w:val="00993EF4"/>
    <w:rsid w:val="009945D1"/>
    <w:rsid w:val="009A3DAA"/>
    <w:rsid w:val="009B1132"/>
    <w:rsid w:val="009D2AD4"/>
    <w:rsid w:val="009D3B57"/>
    <w:rsid w:val="009E0318"/>
    <w:rsid w:val="009E3BC4"/>
    <w:rsid w:val="009E5A2A"/>
    <w:rsid w:val="009E655F"/>
    <w:rsid w:val="009E7525"/>
    <w:rsid w:val="009F3E86"/>
    <w:rsid w:val="00A02FDD"/>
    <w:rsid w:val="00A1387A"/>
    <w:rsid w:val="00A16D2D"/>
    <w:rsid w:val="00A20826"/>
    <w:rsid w:val="00A21834"/>
    <w:rsid w:val="00A2281B"/>
    <w:rsid w:val="00A22B46"/>
    <w:rsid w:val="00A27142"/>
    <w:rsid w:val="00A3197F"/>
    <w:rsid w:val="00A42DEA"/>
    <w:rsid w:val="00A46F7D"/>
    <w:rsid w:val="00A4796F"/>
    <w:rsid w:val="00A52C59"/>
    <w:rsid w:val="00A62967"/>
    <w:rsid w:val="00A65857"/>
    <w:rsid w:val="00A71621"/>
    <w:rsid w:val="00A75812"/>
    <w:rsid w:val="00A75CB4"/>
    <w:rsid w:val="00A87E6E"/>
    <w:rsid w:val="00A93273"/>
    <w:rsid w:val="00AB537C"/>
    <w:rsid w:val="00AD2825"/>
    <w:rsid w:val="00AD6768"/>
    <w:rsid w:val="00AD73F3"/>
    <w:rsid w:val="00AE1AA6"/>
    <w:rsid w:val="00AF28E4"/>
    <w:rsid w:val="00AF3AFC"/>
    <w:rsid w:val="00B1231D"/>
    <w:rsid w:val="00B17274"/>
    <w:rsid w:val="00B22E80"/>
    <w:rsid w:val="00B30119"/>
    <w:rsid w:val="00B53C0B"/>
    <w:rsid w:val="00B56C2F"/>
    <w:rsid w:val="00B5778A"/>
    <w:rsid w:val="00B77FE0"/>
    <w:rsid w:val="00B818F6"/>
    <w:rsid w:val="00BA2627"/>
    <w:rsid w:val="00BA385E"/>
    <w:rsid w:val="00BA4B55"/>
    <w:rsid w:val="00BA5B06"/>
    <w:rsid w:val="00BA61AD"/>
    <w:rsid w:val="00BB1306"/>
    <w:rsid w:val="00BB2D30"/>
    <w:rsid w:val="00BB66C1"/>
    <w:rsid w:val="00BC01BF"/>
    <w:rsid w:val="00BC47BD"/>
    <w:rsid w:val="00BC49E1"/>
    <w:rsid w:val="00BD1D58"/>
    <w:rsid w:val="00BE4B96"/>
    <w:rsid w:val="00BE4FA7"/>
    <w:rsid w:val="00BE7957"/>
    <w:rsid w:val="00BE7A25"/>
    <w:rsid w:val="00BE7B1A"/>
    <w:rsid w:val="00BF1A7E"/>
    <w:rsid w:val="00BF4433"/>
    <w:rsid w:val="00C37D0D"/>
    <w:rsid w:val="00C45843"/>
    <w:rsid w:val="00C623A6"/>
    <w:rsid w:val="00C7208E"/>
    <w:rsid w:val="00C801E6"/>
    <w:rsid w:val="00C870B8"/>
    <w:rsid w:val="00C92DEA"/>
    <w:rsid w:val="00C95CEB"/>
    <w:rsid w:val="00CB790D"/>
    <w:rsid w:val="00CC2FAA"/>
    <w:rsid w:val="00CE72B0"/>
    <w:rsid w:val="00D03129"/>
    <w:rsid w:val="00D118F1"/>
    <w:rsid w:val="00D168F0"/>
    <w:rsid w:val="00D27BBA"/>
    <w:rsid w:val="00D3082A"/>
    <w:rsid w:val="00D40817"/>
    <w:rsid w:val="00D528DE"/>
    <w:rsid w:val="00D52B10"/>
    <w:rsid w:val="00D53609"/>
    <w:rsid w:val="00D5513E"/>
    <w:rsid w:val="00D612ED"/>
    <w:rsid w:val="00D66A62"/>
    <w:rsid w:val="00D73F98"/>
    <w:rsid w:val="00D75753"/>
    <w:rsid w:val="00D912CB"/>
    <w:rsid w:val="00D97384"/>
    <w:rsid w:val="00DA451F"/>
    <w:rsid w:val="00DC1A7B"/>
    <w:rsid w:val="00DC3AA7"/>
    <w:rsid w:val="00DD1FE1"/>
    <w:rsid w:val="00DD3EFA"/>
    <w:rsid w:val="00DF24C0"/>
    <w:rsid w:val="00DF469E"/>
    <w:rsid w:val="00DF5AAA"/>
    <w:rsid w:val="00E069BE"/>
    <w:rsid w:val="00E2189E"/>
    <w:rsid w:val="00E25260"/>
    <w:rsid w:val="00E27987"/>
    <w:rsid w:val="00E32847"/>
    <w:rsid w:val="00E441B1"/>
    <w:rsid w:val="00E512B8"/>
    <w:rsid w:val="00E56E01"/>
    <w:rsid w:val="00E67FCC"/>
    <w:rsid w:val="00E7213D"/>
    <w:rsid w:val="00E81C62"/>
    <w:rsid w:val="00E81EFC"/>
    <w:rsid w:val="00E822C0"/>
    <w:rsid w:val="00E861EB"/>
    <w:rsid w:val="00E87EF2"/>
    <w:rsid w:val="00E973FF"/>
    <w:rsid w:val="00EA0D9A"/>
    <w:rsid w:val="00EA35E5"/>
    <w:rsid w:val="00EB42F5"/>
    <w:rsid w:val="00EC0589"/>
    <w:rsid w:val="00ED4197"/>
    <w:rsid w:val="00ED756D"/>
    <w:rsid w:val="00EE5075"/>
    <w:rsid w:val="00EE6D74"/>
    <w:rsid w:val="00EE6F77"/>
    <w:rsid w:val="00EE7694"/>
    <w:rsid w:val="00F10DFE"/>
    <w:rsid w:val="00F13847"/>
    <w:rsid w:val="00F43AF2"/>
    <w:rsid w:val="00F53E19"/>
    <w:rsid w:val="00F81C3A"/>
    <w:rsid w:val="00F85F2B"/>
    <w:rsid w:val="00F920E4"/>
    <w:rsid w:val="00F92F9E"/>
    <w:rsid w:val="00F9309B"/>
    <w:rsid w:val="00FB7E87"/>
    <w:rsid w:val="00FC32C5"/>
    <w:rsid w:val="00FC4C5F"/>
    <w:rsid w:val="00FE56A4"/>
    <w:rsid w:val="00FF06AE"/>
    <w:rsid w:val="00FF06AF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23E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8C"/>
    <w:pPr>
      <w:spacing w:after="200"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D88"/>
    <w:pPr>
      <w:keepNext/>
      <w:tabs>
        <w:tab w:val="center" w:pos="1229"/>
      </w:tabs>
      <w:suppressAutoHyphens/>
      <w:overflowPunct w:val="0"/>
      <w:autoSpaceDE w:val="0"/>
      <w:autoSpaceDN w:val="0"/>
      <w:adjustRightInd w:val="0"/>
      <w:spacing w:before="20" w:after="20"/>
      <w:jc w:val="center"/>
      <w:textAlignment w:val="baseline"/>
      <w:outlineLvl w:val="0"/>
    </w:pPr>
    <w:rPr>
      <w:rFonts w:ascii="Arial" w:eastAsia="Times New Roman" w:hAnsi="Arial" w:cs="Arial"/>
      <w:b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B337C"/>
    <w:pPr>
      <w:tabs>
        <w:tab w:val="left" w:pos="-720"/>
      </w:tabs>
      <w:suppressAutoHyphens/>
      <w:overflowPunct w:val="0"/>
      <w:autoSpaceDE w:val="0"/>
      <w:autoSpaceDN w:val="0"/>
      <w:adjustRightInd w:val="0"/>
      <w:spacing w:after="0"/>
      <w:textAlignment w:val="baseline"/>
    </w:pPr>
    <w:rPr>
      <w:rFonts w:ascii="Arial" w:hAnsi="Arial" w:cs="Arial"/>
      <w:i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99"/>
    <w:rsid w:val="005B337C"/>
    <w:rPr>
      <w:rFonts w:ascii="Arial" w:eastAsia="MS Mincho" w:hAnsi="Arial" w:cs="Arial"/>
      <w:i/>
      <w:sz w:val="19"/>
      <w:szCs w:val="19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93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E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EF4"/>
    <w:rPr>
      <w:rFonts w:ascii="Cambria" w:eastAsia="MS Mincho" w:hAnsi="Cambria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93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93EF4"/>
    <w:rPr>
      <w:rFonts w:ascii="Cambria" w:eastAsia="MS Mincho" w:hAnsi="Cambria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unhideWhenUsed/>
    <w:rsid w:val="00993E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93EF4"/>
    <w:rPr>
      <w:rFonts w:ascii="Segoe UI" w:eastAsia="MS Mincho" w:hAnsi="Segoe UI" w:cs="Segoe UI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1D88"/>
    <w:rPr>
      <w:rFonts w:ascii="Arial" w:eastAsia="Times New Roman" w:hAnsi="Arial" w:cs="Arial"/>
      <w:b/>
      <w:szCs w:val="20"/>
    </w:rPr>
  </w:style>
  <w:style w:type="paragraph" w:customStyle="1" w:styleId="WAItem">
    <w:name w:val="WA Item #"/>
    <w:basedOn w:val="Normal"/>
    <w:qFormat/>
    <w:rsid w:val="00581D62"/>
    <w:pPr>
      <w:keepNext/>
      <w:numPr>
        <w:numId w:val="1"/>
      </w:numPr>
      <w:tabs>
        <w:tab w:val="left" w:pos="540"/>
      </w:tabs>
      <w:suppressAutoHyphens/>
      <w:spacing w:before="200" w:after="0"/>
      <w:ind w:left="446" w:hanging="446"/>
      <w:outlineLvl w:val="1"/>
    </w:pPr>
    <w:rPr>
      <w:rFonts w:ascii="Arial" w:hAnsi="Arial" w:cs="Arial"/>
      <w:b/>
      <w:szCs w:val="28"/>
    </w:rPr>
  </w:style>
  <w:style w:type="paragraph" w:styleId="Revision">
    <w:name w:val="Revision"/>
    <w:hidden/>
    <w:uiPriority w:val="99"/>
    <w:semiHidden/>
    <w:rsid w:val="00E069BE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paragraph" w:customStyle="1" w:styleId="Default">
    <w:name w:val="Default"/>
    <w:rsid w:val="00395951"/>
    <w:pPr>
      <w:autoSpaceDE w:val="0"/>
      <w:autoSpaceDN w:val="0"/>
      <w:adjustRightInd w:val="0"/>
      <w:spacing w:after="0" w:line="240" w:lineRule="auto"/>
    </w:pPr>
    <w:rPr>
      <w:rFonts w:ascii="Courier New PSMT" w:hAnsi="Courier New PSMT" w:cs="Courier New PSMT"/>
      <w:color w:val="000000"/>
      <w:sz w:val="24"/>
      <w:szCs w:val="24"/>
    </w:rPr>
  </w:style>
  <w:style w:type="paragraph" w:customStyle="1" w:styleId="LECIFblankline">
    <w:name w:val="LECIF blank line"/>
    <w:qFormat/>
    <w:rsid w:val="000978C0"/>
    <w:pPr>
      <w:suppressAutoHyphens/>
      <w:overflowPunct w:val="0"/>
      <w:autoSpaceDE w:val="0"/>
      <w:autoSpaceDN w:val="0"/>
      <w:adjustRightInd w:val="0"/>
      <w:spacing w:before="60" w:after="4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LECIFlabel">
    <w:name w:val="LECIF label"/>
    <w:qFormat/>
    <w:rsid w:val="00884F3D"/>
    <w:pPr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E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E19"/>
    <w:rPr>
      <w:rFonts w:ascii="Cambria" w:eastAsia="MS Mincho" w:hAnsi="Cambria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53E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E19"/>
    <w:rPr>
      <w:rFonts w:ascii="Cambria" w:eastAsia="MS Mincho" w:hAnsi="Cambria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F4E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97F"/>
    <w:pPr>
      <w:spacing w:before="100" w:beforeAutospacing="1" w:after="100" w:afterAutospacing="1"/>
    </w:pPr>
    <w:rPr>
      <w:rFonts w:ascii="Times New Roman" w:eastAsiaTheme="minorHAnsi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A87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E6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rsid w:val="008C2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s://www.snohomishcountywa.gov/5520/Protection-Orders" TargetMode="External"/>
  <Relationship Id="rId13" Type="http://schemas.openxmlformats.org/officeDocument/2006/relationships/theme" Target="theme/theme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glossaryDocument" Target="glossary/document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image" Target="media/image1.png"/>
  <Relationship Id="rId9_dv_sig_0" Type="http://schemas.openxmlformats.org/officeDocument/2006/relationships/image" Target="media/dv_sig_d54e846f-af23-4d98-86d3-0880b37529bd.png"/>
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2608321C2B439494908349D878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2E1DF-BCF2-44C3-A7FD-ABE16D08B68A}"/>
      </w:docPartPr>
      <w:docPartBody>
        <w:p w:rsidR="00950656" w:rsidRDefault="00061701" w:rsidP="00061701">
          <w:pPr>
            <w:pStyle w:val="182608321C2B439494908349D8789020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6BE8BB2712264300BD47B4ED0DD0C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B60D5-7443-4EE8-8BF8-215E3AD490AE}"/>
      </w:docPartPr>
      <w:docPartBody>
        <w:p w:rsidR="00950656" w:rsidRDefault="00061701" w:rsidP="00061701">
          <w:pPr>
            <w:pStyle w:val="6BE8BB2712264300BD47B4ED0DD0CE50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B8B3541755BA43D1ACFB5EFFCFF64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13AA1-8AEE-4582-BEFA-B8B1DD4EC20B}"/>
      </w:docPartPr>
      <w:docPartBody>
        <w:p w:rsidR="00950656" w:rsidRDefault="00061701" w:rsidP="00061701">
          <w:pPr>
            <w:pStyle w:val="B8B3541755BA43D1ACFB5EFFCFF6410E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0B1DAE048E324493BED0521FD8A57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0182-2A96-422B-8B1A-7E3B1DE50257}"/>
      </w:docPartPr>
      <w:docPartBody>
        <w:p w:rsidR="00950656" w:rsidRDefault="00061701" w:rsidP="00061701">
          <w:pPr>
            <w:pStyle w:val="0B1DAE048E324493BED0521FD8A57F0E"/>
          </w:pPr>
          <w:r w:rsidRPr="0068084E">
            <w:rPr>
              <w:rStyle w:val="PlaceholderText"/>
              <w:rFonts w:ascii="Arial" w:hAnsi="Arial" w:cs="Arial"/>
              <w:color w:val="000000" w:themeColor="text1"/>
            </w:rPr>
            <w:t xml:space="preserve">    </w:t>
          </w:r>
        </w:p>
      </w:docPartBody>
    </w:docPart>
    <w:docPart>
      <w:docPartPr>
        <w:name w:val="E105815BF96441CCACC2DF4374374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0C4E4-B6C5-4996-8A0F-7A2712B090BF}"/>
      </w:docPartPr>
      <w:docPartBody>
        <w:p w:rsidR="00950656" w:rsidRDefault="00061701" w:rsidP="00061701">
          <w:pPr>
            <w:pStyle w:val="E105815BF96441CCACC2DF4374374C69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64DA82FBEB874C60BF1E5313CA394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D91E7-AF6F-467E-8562-9C1C11BD5501}"/>
      </w:docPartPr>
      <w:docPartBody>
        <w:p w:rsidR="00950656" w:rsidRDefault="00061701" w:rsidP="00061701">
          <w:pPr>
            <w:pStyle w:val="64DA82FBEB874C60BF1E5313CA3941DB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47C7668BDF8C42F391CF1D12754E4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6DCDD-0476-4308-A3FB-7CD2AF621B45}"/>
      </w:docPartPr>
      <w:docPartBody>
        <w:p w:rsidR="00950656" w:rsidRDefault="00061701" w:rsidP="00061701">
          <w:pPr>
            <w:pStyle w:val="47C7668BDF8C42F391CF1D12754E40FE"/>
          </w:pPr>
          <w:r w:rsidRPr="0068084E">
            <w:rPr>
              <w:rStyle w:val="PlaceholderText"/>
              <w:rFonts w:ascii="Arial" w:hAnsi="Arial" w:cs="Arial"/>
              <w:color w:val="000000" w:themeColor="text1"/>
            </w:rPr>
            <w:t xml:space="preserve">    </w:t>
          </w:r>
        </w:p>
      </w:docPartBody>
    </w:docPart>
    <w:docPart>
      <w:docPartPr>
        <w:name w:val="1BA05231F8C14F068565E773E195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E5BEE-4FD1-4637-8B4B-917610013DF6}"/>
      </w:docPartPr>
      <w:docPartBody>
        <w:p w:rsidR="00950656" w:rsidRDefault="00061701" w:rsidP="00061701">
          <w:pPr>
            <w:pStyle w:val="1BA05231F8C14F068565E773E1954B8B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32FCED0A561F4835B16EF73081EE3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84292-D838-4850-962C-9A86DE64965C}"/>
      </w:docPartPr>
      <w:docPartBody>
        <w:p w:rsidR="00950656" w:rsidRDefault="00061701" w:rsidP="00061701">
          <w:pPr>
            <w:pStyle w:val="32FCED0A561F4835B16EF73081EE34B4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144D698702104FDC9A9611FC2447A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4C2C8-5F1F-4AC3-AD3F-3B3C271208FA}"/>
      </w:docPartPr>
      <w:docPartBody>
        <w:p w:rsidR="00950656" w:rsidRDefault="00061701" w:rsidP="00061701">
          <w:pPr>
            <w:pStyle w:val="144D698702104FDC9A9611FC2447AEAA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31B469181EE342D8A0E425189D4E7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6A83D-6EAA-4A65-B2E0-34BDC6CE8013}"/>
      </w:docPartPr>
      <w:docPartBody>
        <w:p w:rsidR="00950656" w:rsidRDefault="00061701" w:rsidP="00061701">
          <w:pPr>
            <w:pStyle w:val="31B469181EE342D8A0E425189D4E76FB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6A85EF5F8367404982F7F94D918CC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10A7C-18BF-4E68-A12A-7129F5BF3766}"/>
      </w:docPartPr>
      <w:docPartBody>
        <w:p w:rsidR="00950656" w:rsidRDefault="00061701" w:rsidP="00061701">
          <w:pPr>
            <w:pStyle w:val="6A85EF5F8367404982F7F94D918CC53B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448EF72942F743608AECD97A11EFD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E512F-2CA4-41A9-B60F-DF5F267741F2}"/>
      </w:docPartPr>
      <w:docPartBody>
        <w:p w:rsidR="00950656" w:rsidRDefault="00061701" w:rsidP="00061701">
          <w:pPr>
            <w:pStyle w:val="448EF72942F743608AECD97A11EFD069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EB818F2E704740CBB762798CCD9E9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FF2DC-510B-4B5B-8A61-70D98F480E67}"/>
      </w:docPartPr>
      <w:docPartBody>
        <w:p w:rsidR="00950656" w:rsidRDefault="00061701" w:rsidP="00061701">
          <w:pPr>
            <w:pStyle w:val="EB818F2E704740CBB762798CCD9E9822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AB168B774CC44B87A95B2FEE70CBD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1E52F-EB85-42FB-B6BF-CE4DCEA4C5E6}"/>
      </w:docPartPr>
      <w:docPartBody>
        <w:p w:rsidR="00950656" w:rsidRDefault="00061701" w:rsidP="00061701">
          <w:pPr>
            <w:pStyle w:val="AB168B774CC44B87A95B2FEE70CBD2C2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  <w:docPart>
      <w:docPartPr>
        <w:name w:val="504A6C4D0BEE4AE580B7307FEC640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09F8A-E38F-41C3-A9DD-0CA678D8C208}"/>
      </w:docPartPr>
      <w:docPartBody>
        <w:p w:rsidR="00950656" w:rsidRDefault="00061701" w:rsidP="00061701">
          <w:pPr>
            <w:pStyle w:val="504A6C4D0BEE4AE580B7307FEC64046D"/>
          </w:pPr>
          <w:r w:rsidRPr="00D2500A">
            <w:rPr>
              <w:rStyle w:val="PlaceholderText"/>
              <w:rFonts w:ascii="Arial" w:hAnsi="Arial" w:cs="Arial"/>
            </w:rPr>
            <w:t xml:space="preserve"> </w:t>
          </w:r>
        </w:p>
      </w:docPartBody>
    </w:docPart>
    <w:docPart>
      <w:docPartPr>
        <w:name w:val="F5C9D398CFBB40CB9201702CB7F0B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E74A-0B83-4EA8-9327-4600A87E466B}"/>
      </w:docPartPr>
      <w:docPartBody>
        <w:p w:rsidR="00950656" w:rsidRDefault="00061701" w:rsidP="00061701">
          <w:pPr>
            <w:pStyle w:val="F5C9D398CFBB40CB9201702CB7F0B2E7"/>
          </w:pPr>
          <w:r w:rsidRPr="007B3364">
            <w:rPr>
              <w:rStyle w:val="PlaceholderText"/>
              <w:rFonts w:ascii="Arial" w:hAnsi="Arial" w:cs="Arial"/>
            </w:rPr>
            <w:t>.</w:t>
          </w:r>
        </w:p>
      </w:docPartBody>
    </w:docPart>
    <w:docPart>
      <w:docPartPr>
        <w:name w:val="8A493525DD5F4E8D8E6839F29C98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94578-56E0-485C-9231-E9B7B80FCEE7}"/>
      </w:docPartPr>
      <w:docPartBody>
        <w:p w:rsidR="00950656" w:rsidRDefault="00061701" w:rsidP="00061701">
          <w:pPr>
            <w:pStyle w:val="8A493525DD5F4E8D8E6839F29C98FE4E"/>
          </w:pPr>
          <w:r w:rsidRPr="003B6FD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4B775933E84F11840618C161DE7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DF47F-2CFC-46E2-B9A0-B6A5200EF3C9}"/>
      </w:docPartPr>
      <w:docPartBody>
        <w:p w:rsidR="00950656" w:rsidRDefault="00061701" w:rsidP="00061701">
          <w:pPr>
            <w:pStyle w:val="F64B775933E84F11840618C161DE7B4F"/>
          </w:pPr>
          <w:r w:rsidRPr="006662F7"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252E1C29AE1244DAA769E47DA119A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8CE9C-6572-4199-9035-D25231EC3222}"/>
      </w:docPartPr>
      <w:docPartBody>
        <w:p w:rsidR="00950656" w:rsidRDefault="00061701" w:rsidP="00061701">
          <w:pPr>
            <w:pStyle w:val="252E1C29AE1244DAA769E47DA119A3EF"/>
          </w:pPr>
          <w:r w:rsidRPr="006662F7"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4A7F56E5385F48819A4494CD8878C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57800-F7C6-4765-B0D2-A15DF4E2CAEC}"/>
      </w:docPartPr>
      <w:docPartBody>
        <w:p w:rsidR="00950656" w:rsidRDefault="00061701" w:rsidP="00061701">
          <w:pPr>
            <w:pStyle w:val="4A7F56E5385F48819A4494CD8878C40D"/>
          </w:pPr>
          <w:r w:rsidRPr="006662F7">
            <w:rPr>
              <w:rStyle w:val="PlaceholderText"/>
              <w:rFonts w:ascii="Arial" w:hAnsi="Arial" w:cs="Arial"/>
            </w:rPr>
            <w:t xml:space="preserve"> .</w:t>
          </w:r>
        </w:p>
      </w:docPartBody>
    </w:docPart>
    <w:docPart>
      <w:docPartPr>
        <w:name w:val="3C3874C534CB4F8B90AB7624921E5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269B5-A527-4FEB-9010-77D9D3A34AF9}"/>
      </w:docPartPr>
      <w:docPartBody>
        <w:p w:rsidR="00950656" w:rsidRDefault="00061701" w:rsidP="00061701">
          <w:pPr>
            <w:pStyle w:val="3C3874C534CB4F8B90AB7624921E5679"/>
          </w:pPr>
          <w:r w:rsidRPr="00E84824">
            <w:rPr>
              <w:rStyle w:val="PlaceholderText"/>
              <w:rFonts w:ascii="Arial" w:hAnsi="Arial" w:cs="Arial"/>
            </w:rPr>
            <w:t xml:space="preserve"> </w:t>
          </w:r>
        </w:p>
      </w:docPartBody>
    </w:docPart>
    <w:docPart>
      <w:docPartPr>
        <w:name w:val="67538C308CFB4F4B942C38FAF4E7D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941B7-54E8-448E-B8E3-EE20B4DE5F98}"/>
      </w:docPartPr>
      <w:docPartBody>
        <w:p w:rsidR="00950656" w:rsidRDefault="00061701" w:rsidP="00061701">
          <w:pPr>
            <w:pStyle w:val="67538C308CFB4F4B942C38FAF4E7DCBB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B4DBBDF9844C0FB9354BC333FC0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60106-B7DD-4874-A5E5-E00C297B9D5E}"/>
      </w:docPartPr>
      <w:docPartBody>
        <w:p w:rsidR="00950656" w:rsidRDefault="00061701" w:rsidP="00061701">
          <w:pPr>
            <w:pStyle w:val="E1B4DBBDF9844C0FB9354BC333FC0743"/>
          </w:pPr>
          <w:r>
            <w:rPr>
              <w:rStyle w:val="PlaceholderText"/>
              <w:rFonts w:ascii="Arial" w:hAnsi="Arial" w:cs="Arial"/>
            </w:rPr>
            <w:t xml:space="preserve"> </w:t>
          </w:r>
        </w:p>
      </w:docPartBody>
    </w:docPart>
    <w:docPart>
      <w:docPartPr>
        <w:name w:val="0683B238F4AA42CB924FF6360BDC5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1B616-3B25-4951-B890-56608FA5E432}"/>
      </w:docPartPr>
      <w:docPartBody>
        <w:p w:rsidR="00950656" w:rsidRDefault="00061701" w:rsidP="00061701">
          <w:pPr>
            <w:pStyle w:val="0683B238F4AA42CB924FF6360BDC59F0"/>
          </w:pPr>
          <w:r w:rsidRPr="00D2500A">
            <w:rPr>
              <w:rStyle w:val="PlaceholderText"/>
              <w:rFonts w:ascii="Arial" w:hAnsi="Arial" w:cs="Arial"/>
            </w:rPr>
            <w:t xml:space="preserve"> </w:t>
          </w:r>
        </w:p>
      </w:docPartBody>
    </w:docPart>
    <w:docPart>
      <w:docPartPr>
        <w:name w:val="0AB4948687B4427F9D8724ABB09A4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B108-56D1-4401-BC7E-B344DE884A39}"/>
      </w:docPartPr>
      <w:docPartBody>
        <w:p w:rsidR="00950656" w:rsidRDefault="00061701" w:rsidP="00061701">
          <w:pPr>
            <w:pStyle w:val="0AB4948687B4427F9D8724ABB09A47BC"/>
          </w:pPr>
          <w:r w:rsidRPr="00644E16">
            <w:rPr>
              <w:rStyle w:val="PlaceholderText"/>
              <w:rFonts w:ascii="Arial" w:hAnsi="Arial" w:cs="Arial"/>
            </w:rPr>
            <w:t xml:space="preserve">  </w:t>
          </w:r>
        </w:p>
      </w:docPartBody>
    </w:docPart>
    <w:docPart>
      <w:docPartPr>
        <w:name w:val="13096746367041F480706FD490134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D9A6-0103-4E55-B816-326671F047A0}"/>
      </w:docPartPr>
      <w:docPartBody>
        <w:p w:rsidR="00950656" w:rsidRDefault="00061701" w:rsidP="00061701">
          <w:pPr>
            <w:pStyle w:val="13096746367041F480706FD4901341EA"/>
          </w:pPr>
          <w:r w:rsidRPr="00644E16">
            <w:rPr>
              <w:rStyle w:val="PlaceholderText"/>
              <w:rFonts w:ascii="Arial" w:hAnsi="Arial" w:cs="Arial"/>
            </w:rPr>
            <w:t xml:space="preserve">  </w:t>
          </w:r>
        </w:p>
      </w:docPartBody>
    </w:docPart>
    <w:docPart>
      <w:docPartPr>
        <w:name w:val="2D22957CF7A0428BB2B842F961432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666E7-931F-4366-BC77-7C3409417CC8}"/>
      </w:docPartPr>
      <w:docPartBody>
        <w:p w:rsidR="00950656" w:rsidRDefault="00061701" w:rsidP="00061701">
          <w:pPr>
            <w:pStyle w:val="2D22957CF7A0428BB2B842F96143280D"/>
          </w:pPr>
          <w:r w:rsidRPr="00644E16">
            <w:rPr>
              <w:rStyle w:val="PlaceholderText"/>
              <w:rFonts w:ascii="Arial" w:hAnsi="Arial" w:cs="Arial"/>
            </w:rPr>
            <w:t xml:space="preserve">  </w:t>
          </w:r>
        </w:p>
      </w:docPartBody>
    </w:docPart>
    <w:docPart>
      <w:docPartPr>
        <w:name w:val="1DEE3A3DC65F4D32BA4E0F711E0DA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A4E08-811B-4075-AB44-B056213D6C34}"/>
      </w:docPartPr>
      <w:docPartBody>
        <w:p w:rsidR="00950656" w:rsidRDefault="00061701" w:rsidP="00061701">
          <w:pPr>
            <w:pStyle w:val="1DEE3A3DC65F4D32BA4E0F711E0DADD1"/>
          </w:pPr>
          <w:r w:rsidRPr="00D2500A">
            <w:rPr>
              <w:rStyle w:val="PlaceholderText"/>
              <w:rFonts w:ascii="Arial" w:hAnsi="Arial" w:cs="Arial"/>
            </w:rPr>
            <w:t xml:space="preserve"> </w:t>
          </w:r>
        </w:p>
      </w:docPartBody>
    </w:docPart>
    <w:docPart>
      <w:docPartPr>
        <w:name w:val="0F95541BF7FC4B8ABDD654052F0B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89D93-B6E5-408F-9A1F-17570F9528C0}"/>
      </w:docPartPr>
      <w:docPartBody>
        <w:p w:rsidR="00950656" w:rsidRDefault="00061701" w:rsidP="00061701">
          <w:pPr>
            <w:pStyle w:val="0F95541BF7FC4B8ABDD654052F0BB851"/>
          </w:pPr>
          <w:r>
            <w:rPr>
              <w:rStyle w:val="PlaceholderText"/>
              <w:rFonts w:ascii="Arial" w:hAnsi="Arial" w:cs="Arial"/>
            </w:rPr>
            <w:t xml:space="preserve"> </w:t>
          </w:r>
        </w:p>
      </w:docPartBody>
    </w:docPart>
    <w:docPart>
      <w:docPartPr>
        <w:name w:val="CD1BD0A9A57F4B6B8625D30300451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3CD10-09F4-4EE2-9AC7-ED042908F942}"/>
      </w:docPartPr>
      <w:docPartBody>
        <w:p w:rsidR="00950656" w:rsidRDefault="00061701" w:rsidP="00061701">
          <w:pPr>
            <w:pStyle w:val="CD1BD0A9A57F4B6B8625D30300451BCB"/>
          </w:pPr>
          <w:r>
            <w:rPr>
              <w:rStyle w:val="PlaceholderText"/>
              <w:rFonts w:ascii="Arial" w:hAnsi="Arial" w:cs="Arial"/>
            </w:rPr>
            <w:t xml:space="preserve">   </w:t>
          </w:r>
        </w:p>
      </w:docPartBody>
    </w:docPart>
    <w:docPart>
      <w:docPartPr>
        <w:name w:val="2B428C30DD1345ECA627187042C48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3CAD3-D6E9-4179-99F8-C024F8E940F8}"/>
      </w:docPartPr>
      <w:docPartBody>
        <w:p w:rsidR="00950656" w:rsidRDefault="00061701" w:rsidP="00061701">
          <w:pPr>
            <w:pStyle w:val="2B428C30DD1345ECA627187042C48839"/>
          </w:pPr>
          <w:r w:rsidRPr="00642E82">
            <w:rPr>
              <w:rStyle w:val="PlaceholderText"/>
              <w:rFonts w:ascii="Arial" w:hAnsi="Arial" w:cs="Arial"/>
              <w:color w:val="000000" w:themeColor="text1"/>
            </w:rPr>
            <w:t xml:space="preserve">  </w:t>
          </w:r>
        </w:p>
      </w:docPartBody>
    </w:docPart>
    <w:docPart>
      <w:docPartPr>
        <w:name w:val="1B2D8AF7F4DB4BE9A7B6C64519A3E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E3C78-46C8-41F5-92CD-49B9AC4871C7}"/>
      </w:docPartPr>
      <w:docPartBody>
        <w:p w:rsidR="00950656" w:rsidRDefault="00061701" w:rsidP="00061701">
          <w:pPr>
            <w:pStyle w:val="1B2D8AF7F4DB4BE9A7B6C64519A3E1DA"/>
          </w:pPr>
          <w:r w:rsidRPr="009A27FC">
            <w:rPr>
              <w:rStyle w:val="PlaceholderText"/>
              <w:rFonts w:ascii="Arial" w:hAnsi="Arial" w:cs="Arial"/>
            </w:rPr>
            <w:t xml:space="preserve">  </w:t>
          </w:r>
        </w:p>
      </w:docPartBody>
    </w:docPart>
    <w:docPart>
      <w:docPartPr>
        <w:name w:val="AC68E8F6A3C44DDF8AEEA744B69B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8B098-DBE3-4376-B5C6-FA85E3B269E4}"/>
      </w:docPartPr>
      <w:docPartBody>
        <w:p w:rsidR="00950656" w:rsidRDefault="00061701" w:rsidP="00061701">
          <w:pPr>
            <w:pStyle w:val="AC68E8F6A3C44DDF8AEEA744B69BD429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DCD5FF61EC4C23BDE21418AC4EB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19895-37B8-4836-8C3A-3BEA4EED24C9}"/>
      </w:docPartPr>
      <w:docPartBody>
        <w:p w:rsidR="00950656" w:rsidRDefault="00061701" w:rsidP="00061701">
          <w:pPr>
            <w:pStyle w:val="B6DCD5FF61EC4C23BDE21418AC4EB477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0B5B5DCAB94D81B808D19AD6564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D762F-818F-4F39-839C-2D6DDEC494BC}"/>
      </w:docPartPr>
      <w:docPartBody>
        <w:p w:rsidR="00950656" w:rsidRDefault="00061701" w:rsidP="00061701">
          <w:pPr>
            <w:pStyle w:val="9F0B5B5DCAB94D81B808D19AD656434F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399ACF23C14F94891F3E0ECB3D1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B63B7-6FF8-4A18-A98C-71C0525C0805}"/>
      </w:docPartPr>
      <w:docPartBody>
        <w:p w:rsidR="00950656" w:rsidRDefault="00061701" w:rsidP="00061701">
          <w:pPr>
            <w:pStyle w:val="C8399ACF23C14F94891F3E0ECB3D18AF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84D6F9462F4115891EB5BB6A21D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5DC35-F61B-4CDA-B53E-35DD2EB59983}"/>
      </w:docPartPr>
      <w:docPartBody>
        <w:p w:rsidR="00950656" w:rsidRDefault="00061701" w:rsidP="00061701">
          <w:pPr>
            <w:pStyle w:val="0584D6F9462F4115891EB5BB6A21D9EC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89AC9B86134F24A27A713863823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387C8-41FF-4C51-927B-D2405AAB8879}"/>
      </w:docPartPr>
      <w:docPartBody>
        <w:p w:rsidR="00950656" w:rsidRDefault="00061701" w:rsidP="00061701">
          <w:pPr>
            <w:pStyle w:val="2C89AC9B86134F24A27A7138638238C8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A535D31DC4FE8970A7AB6D386C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E80EF-0737-48D8-9E0F-73E179D81387}"/>
      </w:docPartPr>
      <w:docPartBody>
        <w:p w:rsidR="00950656" w:rsidRDefault="00061701" w:rsidP="00061701">
          <w:pPr>
            <w:pStyle w:val="07CA535D31DC4FE8970A7AB6D386CE42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9098FA6B134277B083EB654D608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FE411-BAF8-4758-B0C1-CBC52873EA26}"/>
      </w:docPartPr>
      <w:docPartBody>
        <w:p w:rsidR="00950656" w:rsidRDefault="00061701" w:rsidP="00061701">
          <w:pPr>
            <w:pStyle w:val="DA9098FA6B134277B083EB654D6087CF"/>
          </w:pPr>
          <w:r w:rsidRPr="008074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F3660693FC453C8000B67F6E1D8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9F669-0878-44E6-830B-620A8D669E01}"/>
      </w:docPartPr>
      <w:docPartBody>
        <w:p w:rsidR="00950656" w:rsidRDefault="00061701" w:rsidP="00061701">
          <w:pPr>
            <w:pStyle w:val="7DF3660693FC453C8000B67F6E1D8892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1F90EF07E4F8983731A6DC18F8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0090B-329C-4898-9C50-1ECADCF2C49A}"/>
      </w:docPartPr>
      <w:docPartBody>
        <w:p w:rsidR="00950656" w:rsidRDefault="00061701" w:rsidP="00061701">
          <w:pPr>
            <w:pStyle w:val="F281F90EF07E4F8983731A6DC18F8B11"/>
          </w:pPr>
          <w:r w:rsidRPr="00642E82">
            <w:rPr>
              <w:rStyle w:val="PlaceholderText"/>
              <w:rFonts w:ascii="Arial" w:hAnsi="Arial" w:cs="Arial"/>
              <w:color w:val="000000" w:themeColor="text1"/>
            </w:rPr>
            <w:t>Click or tap here to enter text.</w:t>
          </w:r>
        </w:p>
      </w:docPartBody>
    </w:docPart>
    <w:docPart>
      <w:docPartPr>
        <w:name w:val="CDC7C3F2B3104DBCB71F6D9DB6491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16453-95F3-4417-B002-C8D4194AA326}"/>
      </w:docPartPr>
      <w:docPartBody>
        <w:p w:rsidR="00950656" w:rsidRDefault="00061701" w:rsidP="00061701">
          <w:pPr>
            <w:pStyle w:val="CDC7C3F2B3104DBCB71F6D9DB6491D13"/>
          </w:pPr>
          <w:r w:rsidRPr="00642E82">
            <w:rPr>
              <w:rStyle w:val="PlaceholderText"/>
              <w:rFonts w:ascii="Arial" w:hAnsi="Arial" w:cs="Arial"/>
              <w:color w:val="000000" w:themeColor="text1"/>
            </w:rPr>
            <w:t>Click or tap here to enter text.</w:t>
          </w:r>
        </w:p>
      </w:docPartBody>
    </w:docPart>
    <w:docPart>
      <w:docPartPr>
        <w:name w:val="E7A185DC08874073B81B8404D97A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3AF51-4FE5-4A34-A3E9-7263D51EC19D}"/>
      </w:docPartPr>
      <w:docPartBody>
        <w:p w:rsidR="00950656" w:rsidRDefault="00061701" w:rsidP="00061701">
          <w:pPr>
            <w:pStyle w:val="E7A185DC08874073B81B8404D97A0F3B"/>
          </w:pPr>
          <w:r w:rsidRPr="00247B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6125B99B5A42FE9B2E254153F0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C878A-C4B1-4354-A4AA-73F7A0F965A1}"/>
      </w:docPartPr>
      <w:docPartBody>
        <w:p w:rsidR="00950656" w:rsidRDefault="00061701" w:rsidP="00061701">
          <w:pPr>
            <w:pStyle w:val="AF6125B99B5A42FE9B2E254153F0CC3F"/>
          </w:pPr>
          <w:r w:rsidRPr="00247B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351C5BDEEC4D27A0CD4CE23756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1E9CD-CD27-4707-92F0-CF59E71EEEDB}"/>
      </w:docPartPr>
      <w:docPartBody>
        <w:p w:rsidR="00950656" w:rsidRDefault="00061701" w:rsidP="00061701">
          <w:pPr>
            <w:pStyle w:val="3E351C5BDEEC4D27A0CD4CE23756466D"/>
          </w:pPr>
          <w:r w:rsidRPr="0060138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794F746E7E418C8214584D8FDB8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95EA-2395-4461-B77A-34A2324FE52F}"/>
      </w:docPartPr>
      <w:docPartBody>
        <w:p w:rsidR="00950656" w:rsidRDefault="00061701" w:rsidP="00061701">
          <w:pPr>
            <w:pStyle w:val="4C794F746E7E418C8214584D8FDB82F4"/>
          </w:pPr>
          <w:r w:rsidRPr="00E0393D">
            <w:rPr>
              <w:rStyle w:val="PlaceholderText"/>
              <w:rFonts w:ascii="Arial" w:hAnsi="Arial" w:cs="Arial"/>
              <w:sz w:val="18"/>
              <w:szCs w:val="18"/>
            </w:rPr>
            <w:t>Name.</w:t>
          </w:r>
        </w:p>
      </w:docPartBody>
    </w:docPart>
    <w:docPart>
      <w:docPartPr>
        <w:name w:val="0F034E2FF4574290A8031BEE261AB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3D2CF-4F50-4642-B754-D029B1204ECB}"/>
      </w:docPartPr>
      <w:docPartBody>
        <w:p w:rsidR="00950656" w:rsidRDefault="00061701" w:rsidP="00061701">
          <w:pPr>
            <w:pStyle w:val="0F034E2FF4574290A8031BEE261AB5CF"/>
          </w:pPr>
          <w:r w:rsidRPr="00E0393D">
            <w:rPr>
              <w:rStyle w:val="PlaceholderText"/>
              <w:rFonts w:ascii="Arial" w:hAnsi="Arial" w:cs="Arial"/>
              <w:sz w:val="18"/>
              <w:szCs w:val="18"/>
            </w:rPr>
            <w:t>dob.</w:t>
          </w:r>
        </w:p>
      </w:docPartBody>
    </w:docPart>
    <w:docPart>
      <w:docPartPr>
        <w:name w:val="944DDC8E3131480FB1AE115E67965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7E2DE-A22E-469C-A6B6-954B82E7279B}"/>
      </w:docPartPr>
      <w:docPartBody>
        <w:p w:rsidR="00950656" w:rsidRDefault="00061701" w:rsidP="00061701">
          <w:pPr>
            <w:pStyle w:val="944DDC8E3131480FB1AE115E67965772"/>
          </w:pPr>
          <w:r w:rsidRPr="00E0393D">
            <w:rPr>
              <w:rStyle w:val="PlaceholderText"/>
              <w:rFonts w:ascii="Arial" w:hAnsi="Arial" w:cs="Arial"/>
              <w:sz w:val="18"/>
              <w:szCs w:val="18"/>
            </w:rPr>
            <w:t>Name.</w:t>
          </w:r>
        </w:p>
      </w:docPartBody>
    </w:docPart>
    <w:docPart>
      <w:docPartPr>
        <w:name w:val="9EBC0661D67A481B8858F9214F205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D9389-2063-46AB-8816-C18B986B682B}"/>
      </w:docPartPr>
      <w:docPartBody>
        <w:p w:rsidR="00950656" w:rsidRDefault="00061701" w:rsidP="00061701">
          <w:pPr>
            <w:pStyle w:val="9EBC0661D67A481B8858F9214F205200"/>
          </w:pPr>
          <w:r w:rsidRPr="00E0393D">
            <w:rPr>
              <w:rStyle w:val="PlaceholderText"/>
              <w:rFonts w:ascii="Arial" w:hAnsi="Arial" w:cs="Arial"/>
              <w:sz w:val="18"/>
              <w:szCs w:val="18"/>
            </w:rPr>
            <w:t>dob.</w:t>
          </w:r>
        </w:p>
      </w:docPartBody>
    </w:docPart>
    <w:docPart>
      <w:docPartPr>
        <w:name w:val="6918BC9349194AFCA0949959A83B8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1DEDC-FCE1-4C9E-AD06-3234641DD359}"/>
      </w:docPartPr>
      <w:docPartBody>
        <w:p w:rsidR="00950656" w:rsidRDefault="00061701" w:rsidP="00061701">
          <w:pPr>
            <w:pStyle w:val="6918BC9349194AFCA0949959A83B8ED5"/>
          </w:pPr>
          <w:r w:rsidRPr="00E0393D">
            <w:rPr>
              <w:rStyle w:val="PlaceholderText"/>
              <w:rFonts w:ascii="Arial" w:hAnsi="Arial" w:cs="Arial"/>
              <w:sz w:val="18"/>
              <w:szCs w:val="18"/>
            </w:rPr>
            <w:t>Name.</w:t>
          </w:r>
        </w:p>
      </w:docPartBody>
    </w:docPart>
    <w:docPart>
      <w:docPartPr>
        <w:name w:val="CD92F3F65982463FB5A2B7BED13B1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1B0EA-FA04-402E-A72D-4CEFCB38918B}"/>
      </w:docPartPr>
      <w:docPartBody>
        <w:p w:rsidR="00950656" w:rsidRDefault="00061701" w:rsidP="00061701">
          <w:pPr>
            <w:pStyle w:val="CD92F3F65982463FB5A2B7BED13B1904"/>
          </w:pPr>
          <w:r w:rsidRPr="00E0393D">
            <w:rPr>
              <w:rStyle w:val="PlaceholderText"/>
              <w:rFonts w:ascii="Arial" w:hAnsi="Arial" w:cs="Arial"/>
              <w:sz w:val="18"/>
              <w:szCs w:val="18"/>
            </w:rPr>
            <w:t>dob.</w:t>
          </w:r>
        </w:p>
      </w:docPartBody>
    </w:docPart>
    <w:docPart>
      <w:docPartPr>
        <w:name w:val="E91953559030469D81C81E80D181D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F4B36-4B61-4F7B-BA69-9B32E54A58A1}"/>
      </w:docPartPr>
      <w:docPartBody>
        <w:p w:rsidR="00950656" w:rsidRDefault="00061701" w:rsidP="00061701">
          <w:pPr>
            <w:pStyle w:val="E91953559030469D81C81E80D181DF76"/>
          </w:pPr>
          <w:r w:rsidRPr="00E0393D">
            <w:rPr>
              <w:rStyle w:val="PlaceholderText"/>
              <w:rFonts w:ascii="Arial" w:hAnsi="Arial" w:cs="Arial"/>
              <w:sz w:val="18"/>
              <w:szCs w:val="18"/>
            </w:rPr>
            <w:t>Name.</w:t>
          </w:r>
        </w:p>
      </w:docPartBody>
    </w:docPart>
    <w:docPart>
      <w:docPartPr>
        <w:name w:val="EA042FE03A13487E9F969784F8E9E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27B1C-B56F-41DA-B42E-BDD5D27567A5}"/>
      </w:docPartPr>
      <w:docPartBody>
        <w:p w:rsidR="00950656" w:rsidRDefault="00061701" w:rsidP="00061701">
          <w:pPr>
            <w:pStyle w:val="EA042FE03A13487E9F969784F8E9EAA2"/>
          </w:pPr>
          <w:r w:rsidRPr="00E0393D">
            <w:rPr>
              <w:rStyle w:val="PlaceholderText"/>
              <w:rFonts w:ascii="Arial" w:hAnsi="Arial" w:cs="Arial"/>
              <w:sz w:val="18"/>
              <w:szCs w:val="18"/>
            </w:rPr>
            <w:t>dob.</w:t>
          </w:r>
        </w:p>
      </w:docPartBody>
    </w:docPart>
    <w:docPart>
      <w:docPartPr>
        <w:name w:val="CA68F4DF3ED9422D973CA9087E6D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77BD9-F39C-4586-B55F-6C272ACCA3E8}"/>
      </w:docPartPr>
      <w:docPartBody>
        <w:p w:rsidR="00950656" w:rsidRDefault="00061701" w:rsidP="00061701">
          <w:pPr>
            <w:pStyle w:val="CA68F4DF3ED9422D973CA9087E6D321F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40F44B7E2E4AE698BCE580BBC37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A55D5-E57D-4EAB-BAE5-DEB5251B3DC3}"/>
      </w:docPartPr>
      <w:docPartBody>
        <w:p w:rsidR="00950656" w:rsidRDefault="00061701" w:rsidP="00061701">
          <w:pPr>
            <w:pStyle w:val="1840F44B7E2E4AE698BCE580BBC37385"/>
          </w:pPr>
          <w:r>
            <w:rPr>
              <w:rStyle w:val="PlaceholderText"/>
            </w:rPr>
            <w:t>Middle</w:t>
          </w:r>
        </w:p>
      </w:docPartBody>
    </w:docPart>
    <w:docPart>
      <w:docPartPr>
        <w:name w:val="9D716B9D2A1740888BE37DE42076E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DF804-C6BF-4C67-9F55-BA98A5B4AA26}"/>
      </w:docPartPr>
      <w:docPartBody>
        <w:p w:rsidR="00950656" w:rsidRDefault="00061701" w:rsidP="00061701">
          <w:pPr>
            <w:pStyle w:val="9D716B9D2A1740888BE37DE42076E814"/>
          </w:pPr>
          <w:r>
            <w:rPr>
              <w:rStyle w:val="PlaceholderText"/>
            </w:rPr>
            <w:t>Last</w:t>
          </w:r>
        </w:p>
      </w:docPartBody>
    </w:docPart>
    <w:docPart>
      <w:docPartPr>
        <w:name w:val="DA5B23C12E8849A7B2BD8C0C4CC95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959D4-242D-4C45-85C6-5171018434BD}"/>
      </w:docPartPr>
      <w:docPartBody>
        <w:p w:rsidR="00950656" w:rsidRDefault="00061701" w:rsidP="00061701">
          <w:pPr>
            <w:pStyle w:val="DA5B23C12E8849A7B2BD8C0C4CC95FED"/>
          </w:pPr>
          <w:r w:rsidRPr="00E0393D">
            <w:rPr>
              <w:rFonts w:ascii="Arial" w:hAnsi="Arial" w:cs="Arial"/>
            </w:rPr>
            <w:t>dob</w:t>
          </w:r>
        </w:p>
      </w:docPartBody>
    </w:docPart>
    <w:docPart>
      <w:docPartPr>
        <w:name w:val="8D896A7E33894EEA88754F528BBB2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D139-3ADD-44CA-883C-CA7B5DF0F578}"/>
      </w:docPartPr>
      <w:docPartBody>
        <w:p w:rsidR="00950656" w:rsidRDefault="00061701" w:rsidP="00061701">
          <w:pPr>
            <w:pStyle w:val="8D896A7E33894EEA88754F528BBB2BBE"/>
          </w:pPr>
          <w:r w:rsidRPr="00E0393D">
            <w:rPr>
              <w:rStyle w:val="PlaceholderText"/>
              <w:rFonts w:ascii="Arial" w:hAnsi="Arial" w:cs="Arial"/>
            </w:rPr>
            <w:t>Sex.</w:t>
          </w:r>
        </w:p>
      </w:docPartBody>
    </w:docPart>
    <w:docPart>
      <w:docPartPr>
        <w:name w:val="BA99DF4E819742AD86D709063B357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16901-0D30-4D23-89CC-8517D8A84A5B}"/>
      </w:docPartPr>
      <w:docPartBody>
        <w:p w:rsidR="00950656" w:rsidRDefault="00061701" w:rsidP="00061701">
          <w:pPr>
            <w:pStyle w:val="BA99DF4E819742AD86D709063B357D9E"/>
          </w:pPr>
          <w:r w:rsidRPr="00E0393D">
            <w:rPr>
              <w:rFonts w:ascii="Arial" w:hAnsi="Arial" w:cs="Arial"/>
            </w:rPr>
            <w:t>Race</w:t>
          </w:r>
        </w:p>
      </w:docPartBody>
    </w:docPart>
    <w:docPart>
      <w:docPartPr>
        <w:name w:val="D9987A41AC1443409BCA65EE4B556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A475A-26A6-4779-AA4D-054F40273AB2}"/>
      </w:docPartPr>
      <w:docPartBody>
        <w:p w:rsidR="00950656" w:rsidRDefault="00061701" w:rsidP="00061701">
          <w:pPr>
            <w:pStyle w:val="D9987A41AC1443409BCA65EE4B556F1D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9BCA026F42824D3684D60177C5BFA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D69FF-833F-41B8-8374-36262E5F0330}"/>
      </w:docPartPr>
      <w:docPartBody>
        <w:p w:rsidR="00950656" w:rsidRDefault="00061701" w:rsidP="00061701">
          <w:pPr>
            <w:pStyle w:val="9BCA026F42824D3684D60177C5BFAC6E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08FB2068D6BD4B22B019166DBD3FD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D9EC6-EB7B-4C3A-8016-F08E12E2ECF2}"/>
      </w:docPartPr>
      <w:docPartBody>
        <w:p w:rsidR="00950656" w:rsidRDefault="00061701" w:rsidP="00061701">
          <w:pPr>
            <w:pStyle w:val="08FB2068D6BD4B22B019166DBD3FD887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0D076907454747409A1656333EB8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9C0AB-CEBE-48DC-967E-FE4E88C5ACD3}"/>
      </w:docPartPr>
      <w:docPartBody>
        <w:p w:rsidR="00950656" w:rsidRDefault="00061701" w:rsidP="00061701">
          <w:pPr>
            <w:pStyle w:val="0D076907454747409A1656333EB84ABC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5F98EE57C4A888E04A2224036E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D293C-D06C-4471-8402-A73656CD4878}"/>
      </w:docPartPr>
      <w:docPartBody>
        <w:p w:rsidR="00950656" w:rsidRDefault="00061701" w:rsidP="00061701">
          <w:pPr>
            <w:pStyle w:val="FB65F98EE57C4A888E04A2224036E597"/>
          </w:pPr>
          <w:r w:rsidRPr="00124D01">
            <w:rPr>
              <w:rStyle w:val="PlaceholderText"/>
              <w:rFonts w:ascii="Arial" w:hAnsi="Arial" w:cs="Arial"/>
            </w:rPr>
            <w:t>Middle</w:t>
          </w:r>
        </w:p>
      </w:docPartBody>
    </w:docPart>
    <w:docPart>
      <w:docPartPr>
        <w:name w:val="6185040C40A44CB782726EC9C6790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84DE7-0985-4557-8415-8A46CA501173}"/>
      </w:docPartPr>
      <w:docPartBody>
        <w:p w:rsidR="00950656" w:rsidRDefault="00061701" w:rsidP="00061701">
          <w:pPr>
            <w:pStyle w:val="6185040C40A44CB782726EC9C67901B8"/>
          </w:pPr>
          <w:r w:rsidRPr="00124D01">
            <w:rPr>
              <w:rStyle w:val="PlaceholderText"/>
              <w:rFonts w:ascii="Arial" w:hAnsi="Arial" w:cs="Arial"/>
            </w:rPr>
            <w:t>Last</w:t>
          </w:r>
        </w:p>
      </w:docPartBody>
    </w:docPart>
    <w:docPart>
      <w:docPartPr>
        <w:name w:val="14621657A306455DBFE5631BDC940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9CFE9-1B65-41A8-A7F4-3D67EC2C957D}"/>
      </w:docPartPr>
      <w:docPartBody>
        <w:p w:rsidR="00950656" w:rsidRDefault="00061701" w:rsidP="00061701">
          <w:pPr>
            <w:pStyle w:val="14621657A306455DBFE5631BDC940A7C"/>
          </w:pPr>
          <w:r w:rsidRPr="00E0393D">
            <w:rPr>
              <w:rFonts w:ascii="Arial" w:hAnsi="Arial" w:cs="Arial"/>
            </w:rPr>
            <w:t>dob</w:t>
          </w:r>
        </w:p>
      </w:docPartBody>
    </w:docPart>
    <w:docPart>
      <w:docPartPr>
        <w:name w:val="85DBFEAC2FFC4E8EB8603F074A28C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5C890-D6C3-4253-AB9B-C7F8058D0E9E}"/>
      </w:docPartPr>
      <w:docPartBody>
        <w:p w:rsidR="00950656" w:rsidRDefault="00061701" w:rsidP="00061701">
          <w:pPr>
            <w:pStyle w:val="85DBFEAC2FFC4E8EB8603F074A28CECE"/>
          </w:pPr>
          <w:r w:rsidRPr="00E0393D">
            <w:rPr>
              <w:rStyle w:val="PlaceholderText"/>
              <w:rFonts w:ascii="Arial" w:hAnsi="Arial" w:cs="Arial"/>
            </w:rPr>
            <w:t>Sex.</w:t>
          </w:r>
        </w:p>
      </w:docPartBody>
    </w:docPart>
    <w:docPart>
      <w:docPartPr>
        <w:name w:val="8307FE4946244153A72931F325E2A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EF868-451E-4BA2-97FD-688B28BBB0C6}"/>
      </w:docPartPr>
      <w:docPartBody>
        <w:p w:rsidR="00950656" w:rsidRDefault="00061701" w:rsidP="00061701">
          <w:pPr>
            <w:pStyle w:val="8307FE4946244153A72931F325E2A915"/>
          </w:pPr>
          <w:r w:rsidRPr="00E0393D">
            <w:rPr>
              <w:rFonts w:ascii="Arial" w:hAnsi="Arial" w:cs="Arial"/>
            </w:rPr>
            <w:t>Race</w:t>
          </w:r>
        </w:p>
      </w:docPartBody>
    </w:docPart>
    <w:docPart>
      <w:docPartPr>
        <w:name w:val="EEE6B282F0E04FCEBAF5A021C0781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F0DCA-9929-4AB3-B0C9-1FF3AF83ECBE}"/>
      </w:docPartPr>
      <w:docPartBody>
        <w:p w:rsidR="00950656" w:rsidRDefault="00061701" w:rsidP="00061701">
          <w:pPr>
            <w:pStyle w:val="EEE6B282F0E04FCEBAF5A021C0781D5B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DB5A2EC38E304040BA1B85CE816EC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13020-90E7-486E-B27C-50BABBEF6978}"/>
      </w:docPartPr>
      <w:docPartBody>
        <w:p w:rsidR="00950656" w:rsidRDefault="00061701" w:rsidP="00061701">
          <w:pPr>
            <w:pStyle w:val="DB5A2EC38E304040BA1B85CE816EC4FA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7CB1671A37124D9C891F6CA025D9E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E05A1-4D3D-468C-BEA5-0010DD91A5DB}"/>
      </w:docPartPr>
      <w:docPartBody>
        <w:p w:rsidR="00950656" w:rsidRDefault="00061701" w:rsidP="00061701">
          <w:pPr>
            <w:pStyle w:val="7CB1671A37124D9C891F6CA025D9ED2D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290750BE057A496EAA82FF3E69272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6ED3E-538B-4D50-AB0F-6E14E9859443}"/>
      </w:docPartPr>
      <w:docPartBody>
        <w:p w:rsidR="00950656" w:rsidRDefault="00061701" w:rsidP="00061701">
          <w:pPr>
            <w:pStyle w:val="290750BE057A496EAA82FF3E69272E2B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C7EB760D94A48A1BF92EF0D695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2C10-9F93-4FCC-B86A-8C6ED0D7A70C}"/>
      </w:docPartPr>
      <w:docPartBody>
        <w:p w:rsidR="00950656" w:rsidRDefault="00061701" w:rsidP="00061701">
          <w:pPr>
            <w:pStyle w:val="474C7EB760D94A48A1BF92EF0D6951FE"/>
          </w:pPr>
          <w:r w:rsidRPr="00124D01">
            <w:rPr>
              <w:rStyle w:val="PlaceholderText"/>
              <w:rFonts w:ascii="Arial" w:hAnsi="Arial" w:cs="Arial"/>
            </w:rPr>
            <w:t>Middle</w:t>
          </w:r>
        </w:p>
      </w:docPartBody>
    </w:docPart>
    <w:docPart>
      <w:docPartPr>
        <w:name w:val="BDE191161A454F359BE3D71874831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63B95-F543-4616-AF17-215218061BAC}"/>
      </w:docPartPr>
      <w:docPartBody>
        <w:p w:rsidR="00950656" w:rsidRDefault="00061701" w:rsidP="00061701">
          <w:pPr>
            <w:pStyle w:val="BDE191161A454F359BE3D71874831918"/>
          </w:pPr>
          <w:r w:rsidRPr="00124D01">
            <w:rPr>
              <w:rStyle w:val="PlaceholderText"/>
              <w:rFonts w:ascii="Arial" w:hAnsi="Arial" w:cs="Arial"/>
            </w:rPr>
            <w:t>Middle</w:t>
          </w:r>
        </w:p>
      </w:docPartBody>
    </w:docPart>
    <w:docPart>
      <w:docPartPr>
        <w:name w:val="F5232C3C126948C78E3AB6D3E486E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21A9-E4EB-4C55-B9C6-6A947E1AF34A}"/>
      </w:docPartPr>
      <w:docPartBody>
        <w:p w:rsidR="00950656" w:rsidRDefault="00061701" w:rsidP="00061701">
          <w:pPr>
            <w:pStyle w:val="F5232C3C126948C78E3AB6D3E486EAA7"/>
          </w:pPr>
          <w:r w:rsidRPr="00E0393D">
            <w:rPr>
              <w:rFonts w:ascii="Arial" w:hAnsi="Arial" w:cs="Arial"/>
            </w:rPr>
            <w:t>db</w:t>
          </w:r>
        </w:p>
      </w:docPartBody>
    </w:docPart>
    <w:docPart>
      <w:docPartPr>
        <w:name w:val="827CC57280F8441C805C34EAEA8FE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862ED-BF0B-41CB-92BC-0C191540473D}"/>
      </w:docPartPr>
      <w:docPartBody>
        <w:p w:rsidR="00950656" w:rsidRDefault="00061701" w:rsidP="00061701">
          <w:pPr>
            <w:pStyle w:val="827CC57280F8441C805C34EAEA8FEEE5"/>
          </w:pPr>
          <w:r w:rsidRPr="00E0393D">
            <w:rPr>
              <w:rStyle w:val="PlaceholderText"/>
              <w:rFonts w:ascii="Arial" w:hAnsi="Arial" w:cs="Arial"/>
            </w:rPr>
            <w:t>Sex.</w:t>
          </w:r>
        </w:p>
      </w:docPartBody>
    </w:docPart>
    <w:docPart>
      <w:docPartPr>
        <w:name w:val="E9205A696BE443CAAE9EFB53C1546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9DF96-86C0-42E8-A6B7-F9F532BF202C}"/>
      </w:docPartPr>
      <w:docPartBody>
        <w:p w:rsidR="00950656" w:rsidRDefault="00061701" w:rsidP="00061701">
          <w:pPr>
            <w:pStyle w:val="E9205A696BE443CAAE9EFB53C15461B5"/>
          </w:pPr>
          <w:r w:rsidRPr="00E0393D">
            <w:rPr>
              <w:rFonts w:ascii="Arial" w:hAnsi="Arial" w:cs="Arial"/>
            </w:rPr>
            <w:t>Race</w:t>
          </w:r>
        </w:p>
      </w:docPartBody>
    </w:docPart>
    <w:docPart>
      <w:docPartPr>
        <w:name w:val="B5D08A25D93145C5A5317850C341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980D5-3A62-406A-B3BD-FED0E58F1FBB}"/>
      </w:docPartPr>
      <w:docPartBody>
        <w:p w:rsidR="00950656" w:rsidRDefault="00061701" w:rsidP="00061701">
          <w:pPr>
            <w:pStyle w:val="B5D08A25D93145C5A5317850C341B6F9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571C3956D41243A88F378BAF57D37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A1620-DAEB-4FBA-BC45-F79B559C2567}"/>
      </w:docPartPr>
      <w:docPartBody>
        <w:p w:rsidR="00950656" w:rsidRDefault="00061701" w:rsidP="00061701">
          <w:pPr>
            <w:pStyle w:val="571C3956D41243A88F378BAF57D37F7E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A59453BB234142B9AA49DC3940E9C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1E990-F8C0-4A09-9571-A4F0497FDCA1}"/>
      </w:docPartPr>
      <w:docPartBody>
        <w:p w:rsidR="00950656" w:rsidRDefault="00061701" w:rsidP="00061701">
          <w:pPr>
            <w:pStyle w:val="A59453BB234142B9AA49DC3940E9C793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6FE79EE3E6424BD5BC5C87220210E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6A4C9-21B8-45BF-9C7C-AF766C879C87}"/>
      </w:docPartPr>
      <w:docPartBody>
        <w:p w:rsidR="00950656" w:rsidRDefault="00061701" w:rsidP="00061701">
          <w:pPr>
            <w:pStyle w:val="6FE79EE3E6424BD5BC5C87220210E7B6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3EB7F122EA4026B7DDD69E1B2F6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332D8-4403-4173-9003-435F2CD64ED2}"/>
      </w:docPartPr>
      <w:docPartBody>
        <w:p w:rsidR="00950656" w:rsidRDefault="00061701" w:rsidP="00061701">
          <w:pPr>
            <w:pStyle w:val="B73EB7F122EA4026B7DDD69E1B2F6853"/>
          </w:pPr>
          <w:r w:rsidRPr="00124D01">
            <w:rPr>
              <w:rFonts w:ascii="Arial" w:hAnsi="Arial" w:cs="Arial"/>
            </w:rPr>
            <w:t>Middle</w:t>
          </w:r>
        </w:p>
      </w:docPartBody>
    </w:docPart>
    <w:docPart>
      <w:docPartPr>
        <w:name w:val="B6919EC175F64541AC25124C46A7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FBBD6-A2D4-4104-BE0C-C37F72FF4CE1}"/>
      </w:docPartPr>
      <w:docPartBody>
        <w:p w:rsidR="00950656" w:rsidRDefault="00061701" w:rsidP="00061701">
          <w:pPr>
            <w:pStyle w:val="B6919EC175F64541AC25124C46A72040"/>
          </w:pPr>
          <w:r w:rsidRPr="00124D01">
            <w:rPr>
              <w:rFonts w:ascii="Arial" w:hAnsi="Arial" w:cs="Arial"/>
            </w:rPr>
            <w:t>Middle</w:t>
          </w:r>
        </w:p>
      </w:docPartBody>
    </w:docPart>
    <w:docPart>
      <w:docPartPr>
        <w:name w:val="415416EADFBC475C848AAF2F55D51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7E94-F0D5-418B-9949-80600B1F6B63}"/>
      </w:docPartPr>
      <w:docPartBody>
        <w:p w:rsidR="00950656" w:rsidRDefault="00061701" w:rsidP="00061701">
          <w:pPr>
            <w:pStyle w:val="415416EADFBC475C848AAF2F55D5115F"/>
          </w:pPr>
          <w:r w:rsidRPr="00E0393D">
            <w:rPr>
              <w:rFonts w:ascii="Arial" w:hAnsi="Arial" w:cs="Arial"/>
            </w:rPr>
            <w:t>db</w:t>
          </w:r>
        </w:p>
      </w:docPartBody>
    </w:docPart>
    <w:docPart>
      <w:docPartPr>
        <w:name w:val="2BF6679639B540468FC421E9ED6B2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9BCCF-3F8C-40FB-9B28-216FB8D5B613}"/>
      </w:docPartPr>
      <w:docPartBody>
        <w:p w:rsidR="00950656" w:rsidRDefault="00061701" w:rsidP="00061701">
          <w:pPr>
            <w:pStyle w:val="2BF6679639B540468FC421E9ED6B2320"/>
          </w:pPr>
          <w:r w:rsidRPr="00E0393D">
            <w:rPr>
              <w:rStyle w:val="PlaceholderText"/>
              <w:rFonts w:ascii="Arial" w:hAnsi="Arial" w:cs="Arial"/>
            </w:rPr>
            <w:t>Sex.</w:t>
          </w:r>
        </w:p>
      </w:docPartBody>
    </w:docPart>
    <w:docPart>
      <w:docPartPr>
        <w:name w:val="339A0C6BAA834084A03BAFD374E90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5618B-E1AE-4ADC-AE85-FC8E75B06947}"/>
      </w:docPartPr>
      <w:docPartBody>
        <w:p w:rsidR="00950656" w:rsidRDefault="00061701" w:rsidP="00061701">
          <w:pPr>
            <w:pStyle w:val="339A0C6BAA834084A03BAFD374E9001E"/>
          </w:pPr>
          <w:r w:rsidRPr="00E0393D">
            <w:rPr>
              <w:rFonts w:ascii="Arial" w:hAnsi="Arial" w:cs="Arial"/>
            </w:rPr>
            <w:t>Race</w:t>
          </w:r>
        </w:p>
      </w:docPartBody>
    </w:docPart>
    <w:docPart>
      <w:docPartPr>
        <w:name w:val="C05C72DE54374E3BBA6DC31CB9DB5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3801-A91D-423C-AC21-0F07616B4D09}"/>
      </w:docPartPr>
      <w:docPartBody>
        <w:p w:rsidR="00950656" w:rsidRDefault="00061701" w:rsidP="00061701">
          <w:pPr>
            <w:pStyle w:val="C05C72DE54374E3BBA6DC31CB9DB5788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A2E8A798D30F4AD7A59DBDD355F3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17C53-0916-4B0F-9DD6-64DCD1E90B62}"/>
      </w:docPartPr>
      <w:docPartBody>
        <w:p w:rsidR="00950656" w:rsidRDefault="00061701" w:rsidP="00061701">
          <w:pPr>
            <w:pStyle w:val="A2E8A798D30F4AD7A59DBDD355F3998A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F670B0C44DA64B6795C131AEA0D7B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A0E22-AB8E-437F-9ED1-90BE2A64929E}"/>
      </w:docPartPr>
      <w:docPartBody>
        <w:p w:rsidR="00950656" w:rsidRDefault="00061701" w:rsidP="00061701">
          <w:pPr>
            <w:pStyle w:val="F670B0C44DA64B6795C131AEA0D7B44A"/>
          </w:pPr>
          <w:r w:rsidRPr="00E0393D">
            <w:rPr>
              <w:rFonts w:ascii="Arial" w:hAnsi="Arial" w:cs="Arial"/>
            </w:rPr>
            <w:t>resides</w:t>
          </w:r>
        </w:p>
      </w:docPartBody>
    </w:docPart>
    <w:docPart>
      <w:docPartPr>
        <w:name w:val="F3EFA6DE0C61405FBAEF41D5A7E8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DCE2D-FAB1-4B33-A89A-7D3DA12DA781}"/>
      </w:docPartPr>
      <w:docPartBody>
        <w:p w:rsidR="00950656" w:rsidRDefault="00061701" w:rsidP="00061701">
          <w:pPr>
            <w:pStyle w:val="F3EFA6DE0C61405FBAEF41D5A7E8B9D0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AE1CB7A55E4723B1459C5E1EA41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A5112-6B3A-449C-8A17-93249ACAF79E}"/>
      </w:docPartPr>
      <w:docPartBody>
        <w:p w:rsidR="00950656" w:rsidRDefault="00061701" w:rsidP="00061701">
          <w:pPr>
            <w:pStyle w:val="07AE1CB7A55E4723B1459C5E1EA41EE8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881302143C4DE5BDE59A687B4D9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DC4C9-7372-42E9-9F78-08F61F3419B8}"/>
      </w:docPartPr>
      <w:docPartBody>
        <w:p w:rsidR="00950656" w:rsidRDefault="00061701" w:rsidP="00061701">
          <w:pPr>
            <w:pStyle w:val="B7881302143C4DE5BDE59A687B4D9AC8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AEE71C2EB946FBA87627942CDFF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E31B9-3CE8-4B9E-A79C-4C38BC5C4749}"/>
      </w:docPartPr>
      <w:docPartBody>
        <w:p w:rsidR="00950656" w:rsidRDefault="00061701" w:rsidP="00061701">
          <w:pPr>
            <w:pStyle w:val="AEAEE71C2EB946FBA87627942CDFF69F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DAE54C6CFC4C59AB6EB3BF5A9CB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D6FDC-EB69-4191-B3D3-148370B72FEB}"/>
      </w:docPartPr>
      <w:docPartBody>
        <w:p w:rsidR="00950656" w:rsidRDefault="00061701" w:rsidP="00061701">
          <w:pPr>
            <w:pStyle w:val="17DAE54C6CFC4C59AB6EB3BF5A9CB10A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2225F9F6494F84AE0D434B50775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ACBD7-2A82-4E49-86A1-4A90470954DA}"/>
      </w:docPartPr>
      <w:docPartBody>
        <w:p w:rsidR="00950656" w:rsidRDefault="00061701" w:rsidP="00061701">
          <w:pPr>
            <w:pStyle w:val="F72225F9F6494F84AE0D434B507757F6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C9F3F6BB3A4D999FAA5361EF40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CC4EC-83F7-4524-B067-664526E6967E}"/>
      </w:docPartPr>
      <w:docPartBody>
        <w:p w:rsidR="00950656" w:rsidRDefault="00061701" w:rsidP="00061701">
          <w:pPr>
            <w:pStyle w:val="46C9F3F6BB3A4D999FAA5361EF409FA4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2A63F2DC15473FA5E9A36DEE3F6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5728F-2CFA-4A8C-9A49-0A449B1CF5A3}"/>
      </w:docPartPr>
      <w:docPartBody>
        <w:p w:rsidR="00950656" w:rsidRDefault="00061701" w:rsidP="00061701">
          <w:pPr>
            <w:pStyle w:val="402A63F2DC15473FA5E9A36DEE3F69F2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9204657EA64B53B1E2B92D63A27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DA51A-6160-4563-A5A8-66EE4592765A}"/>
      </w:docPartPr>
      <w:docPartBody>
        <w:p w:rsidR="00950656" w:rsidRDefault="00061701" w:rsidP="00061701">
          <w:pPr>
            <w:pStyle w:val="1B9204657EA64B53B1E2B92D63A2702A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F1E590A782495BBEFE7215DB518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120E1-75E3-4A14-8961-464B3B16BC83}"/>
      </w:docPartPr>
      <w:docPartBody>
        <w:p w:rsidR="00950656" w:rsidRDefault="00061701" w:rsidP="00061701">
          <w:pPr>
            <w:pStyle w:val="B5F1E590A782495BBEFE7215DB51860B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1FA3084D3432E92D0C0A55263A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D0ED-9ACE-4FF1-9914-87E057404837}"/>
      </w:docPartPr>
      <w:docPartBody>
        <w:p w:rsidR="00950656" w:rsidRDefault="00061701" w:rsidP="00061701">
          <w:pPr>
            <w:pStyle w:val="43E1FA3084D3432E92D0C0A55263A5C1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C23F75607B4986BA6CCD2CCA035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1728-172D-4F88-907D-C0F39B7C4C8F}"/>
      </w:docPartPr>
      <w:docPartBody>
        <w:p w:rsidR="00950656" w:rsidRDefault="00061701" w:rsidP="00061701">
          <w:pPr>
            <w:pStyle w:val="75C23F75607B4986BA6CCD2CCA03564E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27714328E842D28F34131237C94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57BAF-B27A-4FE0-B0E7-C09E34E0F228}"/>
      </w:docPartPr>
      <w:docPartBody>
        <w:p w:rsidR="00950656" w:rsidRDefault="00061701" w:rsidP="00061701">
          <w:pPr>
            <w:pStyle w:val="8327714328E842D28F34131237C941B6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1DCF7EAA794E8C95B519CF56538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12576-A27E-4D80-96BF-7F9D241DC5D2}"/>
      </w:docPartPr>
      <w:docPartBody>
        <w:p w:rsidR="00950656" w:rsidRDefault="00061701" w:rsidP="00061701">
          <w:pPr>
            <w:pStyle w:val="F71DCF7EAA794E8C95B519CF56538E61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53E2C18051406DAE27E68EF1CC9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A865-4F96-4A20-850F-AB407C99BC77}"/>
      </w:docPartPr>
      <w:docPartBody>
        <w:p w:rsidR="00950656" w:rsidRDefault="00061701" w:rsidP="00061701">
          <w:pPr>
            <w:pStyle w:val="5E53E2C18051406DAE27E68EF1CC9BC0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F66F08ED549E7976CE8D349E6B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BA624-5726-4C8D-B7CA-891C7F4055EB}"/>
      </w:docPartPr>
      <w:docPartBody>
        <w:p w:rsidR="00950656" w:rsidRDefault="00061701" w:rsidP="00061701">
          <w:pPr>
            <w:pStyle w:val="378F66F08ED549E7976CE8D349E6BD39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8E88E5DFE247AAAFA7CFD6BD2F7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A6993-F8F9-476C-A57A-C562BE31720A}"/>
      </w:docPartPr>
      <w:docPartBody>
        <w:p w:rsidR="00950656" w:rsidRDefault="00061701" w:rsidP="00061701">
          <w:pPr>
            <w:pStyle w:val="EF8E88E5DFE247AAAFA7CFD6BD2F7592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079F34DE204201AA86CBC13153F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D3420-0E63-4630-A07F-590FD31DCCF2}"/>
      </w:docPartPr>
      <w:docPartBody>
        <w:p w:rsidR="00950656" w:rsidRDefault="00061701" w:rsidP="00061701">
          <w:pPr>
            <w:pStyle w:val="B1079F34DE204201AA86CBC13153F135"/>
          </w:pPr>
          <w:r w:rsidRPr="006662F7"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4B6B935D3CCD4E67B1C4FF411BAD4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C6304-52B7-4346-96A5-CE4FF0AEBCE6}"/>
      </w:docPartPr>
      <w:docPartBody>
        <w:p w:rsidR="00950656" w:rsidRDefault="00061701" w:rsidP="00061701">
          <w:pPr>
            <w:pStyle w:val="4B6B935D3CCD4E67B1C4FF411BAD411A"/>
          </w:pPr>
          <w:r w:rsidRPr="006662F7">
            <w:rPr>
              <w:rFonts w:ascii="Arial" w:hAnsi="Arial" w:cs="Arial"/>
            </w:rPr>
            <w:t xml:space="preserve"> </w:t>
          </w:r>
        </w:p>
      </w:docPartBody>
    </w:docPart>
    <w:docPart>
      <w:docPartPr>
        <w:name w:val="2DBC786136F64E12863047699B915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E24C1-6E5A-4A60-A870-E0DF47ADB990}"/>
      </w:docPartPr>
      <w:docPartBody>
        <w:p w:rsidR="00950656" w:rsidRDefault="00061701" w:rsidP="00061701">
          <w:pPr>
            <w:pStyle w:val="2DBC786136F64E12863047699B915D40"/>
          </w:pPr>
          <w:r w:rsidRPr="006662F7">
            <w:rPr>
              <w:rStyle w:val="PlaceholderText"/>
              <w:rFonts w:ascii="Arial" w:hAnsi="Arial" w:cs="Arial"/>
            </w:rPr>
            <w:t xml:space="preserve"> .</w:t>
          </w:r>
        </w:p>
      </w:docPartBody>
    </w:docPart>
    <w:docPart>
      <w:docPartPr>
        <w:name w:val="DDCB98FAA4704B43A00619C3A237B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CD2CD-38A0-4CC1-84F9-D63872958D1F}"/>
      </w:docPartPr>
      <w:docPartBody>
        <w:p w:rsidR="00950656" w:rsidRDefault="00061701" w:rsidP="00061701">
          <w:pPr>
            <w:pStyle w:val="DDCB98FAA4704B43A00619C3A237B292"/>
          </w:pPr>
          <w:r w:rsidRPr="00E84824">
            <w:rPr>
              <w:rStyle w:val="PlaceholderText"/>
            </w:rPr>
            <w:t xml:space="preserve"> </w:t>
          </w:r>
        </w:p>
      </w:docPartBody>
    </w:docPart>
    <w:docPart>
      <w:docPartPr>
        <w:name w:val="7ED7634AE98F4EBAB988CC2B81160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742C1-EA7A-443D-AADC-8016570D588D}"/>
      </w:docPartPr>
      <w:docPartBody>
        <w:p w:rsidR="00950656" w:rsidRDefault="00061701" w:rsidP="00061701">
          <w:pPr>
            <w:pStyle w:val="7ED7634AE98F4EBAB988CC2B8116003E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4D2E4B78854DBB85BCFB95AC74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46F1B-758D-4DAF-920B-B95DC9A39610}"/>
      </w:docPartPr>
      <w:docPartBody>
        <w:p w:rsidR="00950656" w:rsidRDefault="00061701" w:rsidP="00061701">
          <w:pPr>
            <w:pStyle w:val="CF4D2E4B78854DBB85BCFB95AC74F744"/>
          </w:pPr>
          <w:r>
            <w:rPr>
              <w:rStyle w:val="PlaceholderText"/>
              <w:rFonts w:ascii="Arial" w:hAnsi="Arial" w:cs="Arial"/>
            </w:rPr>
            <w:t xml:space="preserve"> </w:t>
          </w:r>
        </w:p>
      </w:docPartBody>
    </w:docPart>
    <w:docPart>
      <w:docPartPr>
        <w:name w:val="30CE6322EC2F4CB188EF8F63D1A0D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FBE3-F868-44D6-815B-8F9CE8101F92}"/>
      </w:docPartPr>
      <w:docPartBody>
        <w:p w:rsidR="00950656" w:rsidRDefault="00061701" w:rsidP="00061701">
          <w:pPr>
            <w:pStyle w:val="30CE6322EC2F4CB188EF8F63D1A0DCA4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294DF996A548788495D7C36E164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4563C-E823-45A1-B6DC-8C7265745D39}"/>
      </w:docPartPr>
      <w:docPartBody>
        <w:p w:rsidR="00950656" w:rsidRDefault="00061701" w:rsidP="00061701">
          <w:pPr>
            <w:pStyle w:val="B6294DF996A548788495D7C36E164CA6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E866FBD1C84FAEB00867AF20047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FF909-7FBA-45F2-B61F-66D4F946C152}"/>
      </w:docPartPr>
      <w:docPartBody>
        <w:p w:rsidR="00950656" w:rsidRDefault="00061701" w:rsidP="00061701">
          <w:pPr>
            <w:pStyle w:val="27E866FBD1C84FAEB00867AF200471B4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6042C51FC14813B5ED07E4EDE59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8FF4B-A623-47BA-A16C-185410B5DBB3}"/>
      </w:docPartPr>
      <w:docPartBody>
        <w:p w:rsidR="00950656" w:rsidRDefault="00061701" w:rsidP="00061701">
          <w:pPr>
            <w:pStyle w:val="5F6042C51FC14813B5ED07E4EDE5995B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0D9E67EC764002AB810153555E6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BE6FC-3104-4C4C-BD6A-44BF58BBB4A4}"/>
      </w:docPartPr>
      <w:docPartBody>
        <w:p w:rsidR="00950656" w:rsidRDefault="00061701" w:rsidP="00061701">
          <w:pPr>
            <w:pStyle w:val="0F0D9E67EC764002AB810153555E69F9"/>
          </w:pPr>
          <w:r w:rsidRPr="00451B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5F004142EE40A8BFADDAB6E06B7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5B9E2-34D4-4252-ABC8-24EF1719960B}"/>
      </w:docPartPr>
      <w:docPartBody>
        <w:p w:rsidR="009166B1" w:rsidRDefault="001E198F" w:rsidP="001E198F">
          <w:pPr>
            <w:pStyle w:val="7D5F004142EE40A8BFADDAB6E06B718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BB363101DE45B48933E86C3405B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36A-8250-4168-91A2-B133BF507843}"/>
      </w:docPartPr>
      <w:docPartBody>
        <w:p w:rsidR="00C55802" w:rsidRDefault="00712D2C" w:rsidP="00712D2C">
          <w:pPr>
            <w:pStyle w:val="8BBB363101DE45B48933E86C3405BE74"/>
          </w:pPr>
          <w:r>
            <w:rPr>
              <w:rFonts w:ascii="Arial" w:hAnsi="Arial" w:cs="Arial"/>
              <w:bCs/>
              <w:color w:val="000000" w:themeColor="text1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 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01"/>
    <w:rsid w:val="00061701"/>
    <w:rsid w:val="001E198F"/>
    <w:rsid w:val="00243133"/>
    <w:rsid w:val="00284F33"/>
    <w:rsid w:val="004A0727"/>
    <w:rsid w:val="004A7E4F"/>
    <w:rsid w:val="006509D8"/>
    <w:rsid w:val="006B2ACF"/>
    <w:rsid w:val="00712D2C"/>
    <w:rsid w:val="008933AD"/>
    <w:rsid w:val="008B27A4"/>
    <w:rsid w:val="009166B1"/>
    <w:rsid w:val="00950656"/>
    <w:rsid w:val="00A65D0E"/>
    <w:rsid w:val="00B72A90"/>
    <w:rsid w:val="00C55802"/>
    <w:rsid w:val="00C55E13"/>
    <w:rsid w:val="00E3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2608321C2B439494908349D8789020">
    <w:name w:val="182608321C2B439494908349D8789020"/>
    <w:rsid w:val="00061701"/>
  </w:style>
  <w:style w:type="paragraph" w:customStyle="1" w:styleId="6BE8BB2712264300BD47B4ED0DD0CE50">
    <w:name w:val="6BE8BB2712264300BD47B4ED0DD0CE50"/>
    <w:rsid w:val="00061701"/>
  </w:style>
  <w:style w:type="paragraph" w:customStyle="1" w:styleId="B8B3541755BA43D1ACFB5EFFCFF6410E">
    <w:name w:val="B8B3541755BA43D1ACFB5EFFCFF6410E"/>
    <w:rsid w:val="00061701"/>
  </w:style>
  <w:style w:type="character" w:styleId="PlaceholderText">
    <w:name w:val="Placeholder Text"/>
    <w:basedOn w:val="DefaultParagraphFont"/>
    <w:uiPriority w:val="99"/>
    <w:rsid w:val="00A65D0E"/>
    <w:rPr>
      <w:color w:val="808080"/>
    </w:rPr>
  </w:style>
  <w:style w:type="paragraph" w:customStyle="1" w:styleId="0B1DAE048E324493BED0521FD8A57F0E">
    <w:name w:val="0B1DAE048E324493BED0521FD8A57F0E"/>
    <w:rsid w:val="00061701"/>
  </w:style>
  <w:style w:type="paragraph" w:customStyle="1" w:styleId="E105815BF96441CCACC2DF4374374C69">
    <w:name w:val="E105815BF96441CCACC2DF4374374C69"/>
    <w:rsid w:val="00061701"/>
  </w:style>
  <w:style w:type="paragraph" w:customStyle="1" w:styleId="64DA82FBEB874C60BF1E5313CA3941DB">
    <w:name w:val="64DA82FBEB874C60BF1E5313CA3941DB"/>
    <w:rsid w:val="00061701"/>
  </w:style>
  <w:style w:type="paragraph" w:customStyle="1" w:styleId="47C7668BDF8C42F391CF1D12754E40FE">
    <w:name w:val="47C7668BDF8C42F391CF1D12754E40FE"/>
    <w:rsid w:val="00061701"/>
  </w:style>
  <w:style w:type="paragraph" w:customStyle="1" w:styleId="1BA05231F8C14F068565E773E1954B8B">
    <w:name w:val="1BA05231F8C14F068565E773E1954B8B"/>
    <w:rsid w:val="00061701"/>
  </w:style>
  <w:style w:type="paragraph" w:customStyle="1" w:styleId="32FCED0A561F4835B16EF73081EE34B4">
    <w:name w:val="32FCED0A561F4835B16EF73081EE34B4"/>
    <w:rsid w:val="00061701"/>
  </w:style>
  <w:style w:type="paragraph" w:customStyle="1" w:styleId="144D698702104FDC9A9611FC2447AEAA">
    <w:name w:val="144D698702104FDC9A9611FC2447AEAA"/>
    <w:rsid w:val="00061701"/>
  </w:style>
  <w:style w:type="paragraph" w:customStyle="1" w:styleId="31B469181EE342D8A0E425189D4E76FB">
    <w:name w:val="31B469181EE342D8A0E425189D4E76FB"/>
    <w:rsid w:val="00061701"/>
  </w:style>
  <w:style w:type="paragraph" w:customStyle="1" w:styleId="6A85EF5F8367404982F7F94D918CC53B">
    <w:name w:val="6A85EF5F8367404982F7F94D918CC53B"/>
    <w:rsid w:val="00061701"/>
  </w:style>
  <w:style w:type="paragraph" w:customStyle="1" w:styleId="448EF72942F743608AECD97A11EFD069">
    <w:name w:val="448EF72942F743608AECD97A11EFD069"/>
    <w:rsid w:val="00061701"/>
  </w:style>
  <w:style w:type="paragraph" w:customStyle="1" w:styleId="EB818F2E704740CBB762798CCD9E9822">
    <w:name w:val="EB818F2E704740CBB762798CCD9E9822"/>
    <w:rsid w:val="00061701"/>
  </w:style>
  <w:style w:type="paragraph" w:customStyle="1" w:styleId="AB168B774CC44B87A95B2FEE70CBD2C2">
    <w:name w:val="AB168B774CC44B87A95B2FEE70CBD2C2"/>
    <w:rsid w:val="00061701"/>
  </w:style>
  <w:style w:type="paragraph" w:customStyle="1" w:styleId="504A6C4D0BEE4AE580B7307FEC64046D">
    <w:name w:val="504A6C4D0BEE4AE580B7307FEC64046D"/>
    <w:rsid w:val="00061701"/>
  </w:style>
  <w:style w:type="paragraph" w:customStyle="1" w:styleId="F5C9D398CFBB40CB9201702CB7F0B2E7">
    <w:name w:val="F5C9D398CFBB40CB9201702CB7F0B2E7"/>
    <w:rsid w:val="00061701"/>
  </w:style>
  <w:style w:type="paragraph" w:customStyle="1" w:styleId="8A493525DD5F4E8D8E6839F29C98FE4E">
    <w:name w:val="8A493525DD5F4E8D8E6839F29C98FE4E"/>
    <w:rsid w:val="00061701"/>
  </w:style>
  <w:style w:type="paragraph" w:customStyle="1" w:styleId="F64B775933E84F11840618C161DE7B4F">
    <w:name w:val="F64B775933E84F11840618C161DE7B4F"/>
    <w:rsid w:val="00061701"/>
  </w:style>
  <w:style w:type="paragraph" w:customStyle="1" w:styleId="252E1C29AE1244DAA769E47DA119A3EF">
    <w:name w:val="252E1C29AE1244DAA769E47DA119A3EF"/>
    <w:rsid w:val="00061701"/>
  </w:style>
  <w:style w:type="paragraph" w:customStyle="1" w:styleId="4A7F56E5385F48819A4494CD8878C40D">
    <w:name w:val="4A7F56E5385F48819A4494CD8878C40D"/>
    <w:rsid w:val="00061701"/>
  </w:style>
  <w:style w:type="paragraph" w:customStyle="1" w:styleId="3C3874C534CB4F8B90AB7624921E5679">
    <w:name w:val="3C3874C534CB4F8B90AB7624921E5679"/>
    <w:rsid w:val="00061701"/>
  </w:style>
  <w:style w:type="paragraph" w:customStyle="1" w:styleId="67538C308CFB4F4B942C38FAF4E7DCBB">
    <w:name w:val="67538C308CFB4F4B942C38FAF4E7DCBB"/>
    <w:rsid w:val="00061701"/>
  </w:style>
  <w:style w:type="paragraph" w:customStyle="1" w:styleId="E1B4DBBDF9844C0FB9354BC333FC0743">
    <w:name w:val="E1B4DBBDF9844C0FB9354BC333FC0743"/>
    <w:rsid w:val="00061701"/>
  </w:style>
  <w:style w:type="paragraph" w:customStyle="1" w:styleId="0683B238F4AA42CB924FF6360BDC59F0">
    <w:name w:val="0683B238F4AA42CB924FF6360BDC59F0"/>
    <w:rsid w:val="00061701"/>
  </w:style>
  <w:style w:type="paragraph" w:customStyle="1" w:styleId="0AB4948687B4427F9D8724ABB09A47BC">
    <w:name w:val="0AB4948687B4427F9D8724ABB09A47BC"/>
    <w:rsid w:val="00061701"/>
  </w:style>
  <w:style w:type="paragraph" w:customStyle="1" w:styleId="13096746367041F480706FD4901341EA">
    <w:name w:val="13096746367041F480706FD4901341EA"/>
    <w:rsid w:val="00061701"/>
  </w:style>
  <w:style w:type="paragraph" w:customStyle="1" w:styleId="2D22957CF7A0428BB2B842F96143280D">
    <w:name w:val="2D22957CF7A0428BB2B842F96143280D"/>
    <w:rsid w:val="00061701"/>
  </w:style>
  <w:style w:type="paragraph" w:customStyle="1" w:styleId="1DEE3A3DC65F4D32BA4E0F711E0DADD1">
    <w:name w:val="1DEE3A3DC65F4D32BA4E0F711E0DADD1"/>
    <w:rsid w:val="00061701"/>
  </w:style>
  <w:style w:type="paragraph" w:customStyle="1" w:styleId="0F95541BF7FC4B8ABDD654052F0BB851">
    <w:name w:val="0F95541BF7FC4B8ABDD654052F0BB851"/>
    <w:rsid w:val="00061701"/>
  </w:style>
  <w:style w:type="paragraph" w:customStyle="1" w:styleId="CD1BD0A9A57F4B6B8625D30300451BCB">
    <w:name w:val="CD1BD0A9A57F4B6B8625D30300451BCB"/>
    <w:rsid w:val="00061701"/>
  </w:style>
  <w:style w:type="paragraph" w:customStyle="1" w:styleId="2B428C30DD1345ECA627187042C48839">
    <w:name w:val="2B428C30DD1345ECA627187042C48839"/>
    <w:rsid w:val="00061701"/>
  </w:style>
  <w:style w:type="paragraph" w:customStyle="1" w:styleId="1B2D8AF7F4DB4BE9A7B6C64519A3E1DA">
    <w:name w:val="1B2D8AF7F4DB4BE9A7B6C64519A3E1DA"/>
    <w:rsid w:val="00061701"/>
  </w:style>
  <w:style w:type="paragraph" w:customStyle="1" w:styleId="AC68E8F6A3C44DDF8AEEA744B69BD429">
    <w:name w:val="AC68E8F6A3C44DDF8AEEA744B69BD429"/>
    <w:rsid w:val="00061701"/>
  </w:style>
  <w:style w:type="paragraph" w:customStyle="1" w:styleId="B6DCD5FF61EC4C23BDE21418AC4EB477">
    <w:name w:val="B6DCD5FF61EC4C23BDE21418AC4EB477"/>
    <w:rsid w:val="00061701"/>
  </w:style>
  <w:style w:type="paragraph" w:customStyle="1" w:styleId="9F0B5B5DCAB94D81B808D19AD656434F">
    <w:name w:val="9F0B5B5DCAB94D81B808D19AD656434F"/>
    <w:rsid w:val="00061701"/>
  </w:style>
  <w:style w:type="paragraph" w:customStyle="1" w:styleId="C8399ACF23C14F94891F3E0ECB3D18AF">
    <w:name w:val="C8399ACF23C14F94891F3E0ECB3D18AF"/>
    <w:rsid w:val="00061701"/>
  </w:style>
  <w:style w:type="paragraph" w:customStyle="1" w:styleId="0584D6F9462F4115891EB5BB6A21D9EC">
    <w:name w:val="0584D6F9462F4115891EB5BB6A21D9EC"/>
    <w:rsid w:val="00061701"/>
  </w:style>
  <w:style w:type="paragraph" w:customStyle="1" w:styleId="2C89AC9B86134F24A27A7138638238C8">
    <w:name w:val="2C89AC9B86134F24A27A7138638238C8"/>
    <w:rsid w:val="00061701"/>
  </w:style>
  <w:style w:type="paragraph" w:customStyle="1" w:styleId="07CA535D31DC4FE8970A7AB6D386CE42">
    <w:name w:val="07CA535D31DC4FE8970A7AB6D386CE42"/>
    <w:rsid w:val="00061701"/>
  </w:style>
  <w:style w:type="paragraph" w:customStyle="1" w:styleId="DA9098FA6B134277B083EB654D6087CF">
    <w:name w:val="DA9098FA6B134277B083EB654D6087CF"/>
    <w:rsid w:val="00061701"/>
  </w:style>
  <w:style w:type="paragraph" w:customStyle="1" w:styleId="7DF3660693FC453C8000B67F6E1D8892">
    <w:name w:val="7DF3660693FC453C8000B67F6E1D8892"/>
    <w:rsid w:val="00061701"/>
  </w:style>
  <w:style w:type="paragraph" w:customStyle="1" w:styleId="F281F90EF07E4F8983731A6DC18F8B11">
    <w:name w:val="F281F90EF07E4F8983731A6DC18F8B11"/>
    <w:rsid w:val="00061701"/>
  </w:style>
  <w:style w:type="paragraph" w:customStyle="1" w:styleId="CDC7C3F2B3104DBCB71F6D9DB6491D13">
    <w:name w:val="CDC7C3F2B3104DBCB71F6D9DB6491D13"/>
    <w:rsid w:val="00061701"/>
  </w:style>
  <w:style w:type="paragraph" w:customStyle="1" w:styleId="E7A185DC08874073B81B8404D97A0F3B">
    <w:name w:val="E7A185DC08874073B81B8404D97A0F3B"/>
    <w:rsid w:val="00061701"/>
  </w:style>
  <w:style w:type="paragraph" w:customStyle="1" w:styleId="AF6125B99B5A42FE9B2E254153F0CC3F">
    <w:name w:val="AF6125B99B5A42FE9B2E254153F0CC3F"/>
    <w:rsid w:val="00061701"/>
  </w:style>
  <w:style w:type="paragraph" w:customStyle="1" w:styleId="3E351C5BDEEC4D27A0CD4CE23756466D">
    <w:name w:val="3E351C5BDEEC4D27A0CD4CE23756466D"/>
    <w:rsid w:val="00061701"/>
  </w:style>
  <w:style w:type="paragraph" w:customStyle="1" w:styleId="4C794F746E7E418C8214584D8FDB82F4">
    <w:name w:val="4C794F746E7E418C8214584D8FDB82F4"/>
    <w:rsid w:val="00061701"/>
  </w:style>
  <w:style w:type="paragraph" w:customStyle="1" w:styleId="0F034E2FF4574290A8031BEE261AB5CF">
    <w:name w:val="0F034E2FF4574290A8031BEE261AB5CF"/>
    <w:rsid w:val="00061701"/>
  </w:style>
  <w:style w:type="paragraph" w:customStyle="1" w:styleId="944DDC8E3131480FB1AE115E67965772">
    <w:name w:val="944DDC8E3131480FB1AE115E67965772"/>
    <w:rsid w:val="00061701"/>
  </w:style>
  <w:style w:type="paragraph" w:customStyle="1" w:styleId="9EBC0661D67A481B8858F9214F205200">
    <w:name w:val="9EBC0661D67A481B8858F9214F205200"/>
    <w:rsid w:val="00061701"/>
  </w:style>
  <w:style w:type="paragraph" w:customStyle="1" w:styleId="6918BC9349194AFCA0949959A83B8ED5">
    <w:name w:val="6918BC9349194AFCA0949959A83B8ED5"/>
    <w:rsid w:val="00061701"/>
  </w:style>
  <w:style w:type="paragraph" w:customStyle="1" w:styleId="CD92F3F65982463FB5A2B7BED13B1904">
    <w:name w:val="CD92F3F65982463FB5A2B7BED13B1904"/>
    <w:rsid w:val="00061701"/>
  </w:style>
  <w:style w:type="paragraph" w:customStyle="1" w:styleId="E91953559030469D81C81E80D181DF76">
    <w:name w:val="E91953559030469D81C81E80D181DF76"/>
    <w:rsid w:val="00061701"/>
  </w:style>
  <w:style w:type="paragraph" w:customStyle="1" w:styleId="EA042FE03A13487E9F969784F8E9EAA2">
    <w:name w:val="EA042FE03A13487E9F969784F8E9EAA2"/>
    <w:rsid w:val="00061701"/>
  </w:style>
  <w:style w:type="paragraph" w:customStyle="1" w:styleId="CA68F4DF3ED9422D973CA9087E6D321F">
    <w:name w:val="CA68F4DF3ED9422D973CA9087E6D321F"/>
    <w:rsid w:val="00061701"/>
  </w:style>
  <w:style w:type="paragraph" w:customStyle="1" w:styleId="1840F44B7E2E4AE698BCE580BBC37385">
    <w:name w:val="1840F44B7E2E4AE698BCE580BBC37385"/>
    <w:rsid w:val="00061701"/>
  </w:style>
  <w:style w:type="paragraph" w:customStyle="1" w:styleId="9D716B9D2A1740888BE37DE42076E814">
    <w:name w:val="9D716B9D2A1740888BE37DE42076E814"/>
    <w:rsid w:val="00061701"/>
  </w:style>
  <w:style w:type="paragraph" w:customStyle="1" w:styleId="DA5B23C12E8849A7B2BD8C0C4CC95FED">
    <w:name w:val="DA5B23C12E8849A7B2BD8C0C4CC95FED"/>
    <w:rsid w:val="00061701"/>
  </w:style>
  <w:style w:type="paragraph" w:customStyle="1" w:styleId="8D896A7E33894EEA88754F528BBB2BBE">
    <w:name w:val="8D896A7E33894EEA88754F528BBB2BBE"/>
    <w:rsid w:val="00061701"/>
  </w:style>
  <w:style w:type="paragraph" w:customStyle="1" w:styleId="BA99DF4E819742AD86D709063B357D9E">
    <w:name w:val="BA99DF4E819742AD86D709063B357D9E"/>
    <w:rsid w:val="00061701"/>
  </w:style>
  <w:style w:type="paragraph" w:customStyle="1" w:styleId="D9987A41AC1443409BCA65EE4B556F1D">
    <w:name w:val="D9987A41AC1443409BCA65EE4B556F1D"/>
    <w:rsid w:val="00061701"/>
  </w:style>
  <w:style w:type="paragraph" w:customStyle="1" w:styleId="9BCA026F42824D3684D60177C5BFAC6E">
    <w:name w:val="9BCA026F42824D3684D60177C5BFAC6E"/>
    <w:rsid w:val="00061701"/>
  </w:style>
  <w:style w:type="paragraph" w:customStyle="1" w:styleId="08FB2068D6BD4B22B019166DBD3FD887">
    <w:name w:val="08FB2068D6BD4B22B019166DBD3FD887"/>
    <w:rsid w:val="00061701"/>
  </w:style>
  <w:style w:type="paragraph" w:customStyle="1" w:styleId="0D076907454747409A1656333EB84ABC">
    <w:name w:val="0D076907454747409A1656333EB84ABC"/>
    <w:rsid w:val="00061701"/>
  </w:style>
  <w:style w:type="paragraph" w:customStyle="1" w:styleId="FB65F98EE57C4A888E04A2224036E597">
    <w:name w:val="FB65F98EE57C4A888E04A2224036E597"/>
    <w:rsid w:val="00061701"/>
  </w:style>
  <w:style w:type="paragraph" w:customStyle="1" w:styleId="6185040C40A44CB782726EC9C67901B8">
    <w:name w:val="6185040C40A44CB782726EC9C67901B8"/>
    <w:rsid w:val="00061701"/>
  </w:style>
  <w:style w:type="paragraph" w:customStyle="1" w:styleId="14621657A306455DBFE5631BDC940A7C">
    <w:name w:val="14621657A306455DBFE5631BDC940A7C"/>
    <w:rsid w:val="00061701"/>
  </w:style>
  <w:style w:type="paragraph" w:customStyle="1" w:styleId="85DBFEAC2FFC4E8EB8603F074A28CECE">
    <w:name w:val="85DBFEAC2FFC4E8EB8603F074A28CECE"/>
    <w:rsid w:val="00061701"/>
  </w:style>
  <w:style w:type="paragraph" w:customStyle="1" w:styleId="8307FE4946244153A72931F325E2A915">
    <w:name w:val="8307FE4946244153A72931F325E2A915"/>
    <w:rsid w:val="00061701"/>
  </w:style>
  <w:style w:type="paragraph" w:customStyle="1" w:styleId="EEE6B282F0E04FCEBAF5A021C0781D5B">
    <w:name w:val="EEE6B282F0E04FCEBAF5A021C0781D5B"/>
    <w:rsid w:val="00061701"/>
  </w:style>
  <w:style w:type="paragraph" w:customStyle="1" w:styleId="DB5A2EC38E304040BA1B85CE816EC4FA">
    <w:name w:val="DB5A2EC38E304040BA1B85CE816EC4FA"/>
    <w:rsid w:val="00061701"/>
  </w:style>
  <w:style w:type="paragraph" w:customStyle="1" w:styleId="7CB1671A37124D9C891F6CA025D9ED2D">
    <w:name w:val="7CB1671A37124D9C891F6CA025D9ED2D"/>
    <w:rsid w:val="00061701"/>
  </w:style>
  <w:style w:type="paragraph" w:customStyle="1" w:styleId="290750BE057A496EAA82FF3E69272E2B">
    <w:name w:val="290750BE057A496EAA82FF3E69272E2B"/>
    <w:rsid w:val="00061701"/>
  </w:style>
  <w:style w:type="paragraph" w:customStyle="1" w:styleId="474C7EB760D94A48A1BF92EF0D6951FE">
    <w:name w:val="474C7EB760D94A48A1BF92EF0D6951FE"/>
    <w:rsid w:val="00061701"/>
  </w:style>
  <w:style w:type="paragraph" w:customStyle="1" w:styleId="BDE191161A454F359BE3D71874831918">
    <w:name w:val="BDE191161A454F359BE3D71874831918"/>
    <w:rsid w:val="00061701"/>
  </w:style>
  <w:style w:type="paragraph" w:customStyle="1" w:styleId="F5232C3C126948C78E3AB6D3E486EAA7">
    <w:name w:val="F5232C3C126948C78E3AB6D3E486EAA7"/>
    <w:rsid w:val="00061701"/>
  </w:style>
  <w:style w:type="paragraph" w:customStyle="1" w:styleId="827CC57280F8441C805C34EAEA8FEEE5">
    <w:name w:val="827CC57280F8441C805C34EAEA8FEEE5"/>
    <w:rsid w:val="00061701"/>
  </w:style>
  <w:style w:type="paragraph" w:customStyle="1" w:styleId="E9205A696BE443CAAE9EFB53C15461B5">
    <w:name w:val="E9205A696BE443CAAE9EFB53C15461B5"/>
    <w:rsid w:val="00061701"/>
  </w:style>
  <w:style w:type="paragraph" w:customStyle="1" w:styleId="B5D08A25D93145C5A5317850C341B6F9">
    <w:name w:val="B5D08A25D93145C5A5317850C341B6F9"/>
    <w:rsid w:val="00061701"/>
  </w:style>
  <w:style w:type="paragraph" w:customStyle="1" w:styleId="571C3956D41243A88F378BAF57D37F7E">
    <w:name w:val="571C3956D41243A88F378BAF57D37F7E"/>
    <w:rsid w:val="00061701"/>
  </w:style>
  <w:style w:type="paragraph" w:customStyle="1" w:styleId="A59453BB234142B9AA49DC3940E9C793">
    <w:name w:val="A59453BB234142B9AA49DC3940E9C793"/>
    <w:rsid w:val="00061701"/>
  </w:style>
  <w:style w:type="paragraph" w:customStyle="1" w:styleId="6FE79EE3E6424BD5BC5C87220210E7B6">
    <w:name w:val="6FE79EE3E6424BD5BC5C87220210E7B6"/>
    <w:rsid w:val="00061701"/>
  </w:style>
  <w:style w:type="paragraph" w:customStyle="1" w:styleId="B73EB7F122EA4026B7DDD69E1B2F6853">
    <w:name w:val="B73EB7F122EA4026B7DDD69E1B2F6853"/>
    <w:rsid w:val="00061701"/>
  </w:style>
  <w:style w:type="paragraph" w:customStyle="1" w:styleId="B6919EC175F64541AC25124C46A72040">
    <w:name w:val="B6919EC175F64541AC25124C46A72040"/>
    <w:rsid w:val="00061701"/>
  </w:style>
  <w:style w:type="paragraph" w:customStyle="1" w:styleId="415416EADFBC475C848AAF2F55D5115F">
    <w:name w:val="415416EADFBC475C848AAF2F55D5115F"/>
    <w:rsid w:val="00061701"/>
  </w:style>
  <w:style w:type="paragraph" w:customStyle="1" w:styleId="2BF6679639B540468FC421E9ED6B2320">
    <w:name w:val="2BF6679639B540468FC421E9ED6B2320"/>
    <w:rsid w:val="00061701"/>
  </w:style>
  <w:style w:type="paragraph" w:customStyle="1" w:styleId="339A0C6BAA834084A03BAFD374E9001E">
    <w:name w:val="339A0C6BAA834084A03BAFD374E9001E"/>
    <w:rsid w:val="00061701"/>
  </w:style>
  <w:style w:type="paragraph" w:customStyle="1" w:styleId="C05C72DE54374E3BBA6DC31CB9DB5788">
    <w:name w:val="C05C72DE54374E3BBA6DC31CB9DB5788"/>
    <w:rsid w:val="00061701"/>
  </w:style>
  <w:style w:type="paragraph" w:customStyle="1" w:styleId="A2E8A798D30F4AD7A59DBDD355F3998A">
    <w:name w:val="A2E8A798D30F4AD7A59DBDD355F3998A"/>
    <w:rsid w:val="00061701"/>
  </w:style>
  <w:style w:type="paragraph" w:customStyle="1" w:styleId="F670B0C44DA64B6795C131AEA0D7B44A">
    <w:name w:val="F670B0C44DA64B6795C131AEA0D7B44A"/>
    <w:rsid w:val="00061701"/>
  </w:style>
  <w:style w:type="paragraph" w:customStyle="1" w:styleId="F3EFA6DE0C61405FBAEF41D5A7E8B9D0">
    <w:name w:val="F3EFA6DE0C61405FBAEF41D5A7E8B9D0"/>
    <w:rsid w:val="00061701"/>
  </w:style>
  <w:style w:type="paragraph" w:customStyle="1" w:styleId="07AE1CB7A55E4723B1459C5E1EA41EE8">
    <w:name w:val="07AE1CB7A55E4723B1459C5E1EA41EE8"/>
    <w:rsid w:val="00061701"/>
  </w:style>
  <w:style w:type="paragraph" w:customStyle="1" w:styleId="B7881302143C4DE5BDE59A687B4D9AC8">
    <w:name w:val="B7881302143C4DE5BDE59A687B4D9AC8"/>
    <w:rsid w:val="00061701"/>
  </w:style>
  <w:style w:type="paragraph" w:customStyle="1" w:styleId="AEAEE71C2EB946FBA87627942CDFF69F">
    <w:name w:val="AEAEE71C2EB946FBA87627942CDFF69F"/>
    <w:rsid w:val="00061701"/>
  </w:style>
  <w:style w:type="paragraph" w:customStyle="1" w:styleId="17DAE54C6CFC4C59AB6EB3BF5A9CB10A">
    <w:name w:val="17DAE54C6CFC4C59AB6EB3BF5A9CB10A"/>
    <w:rsid w:val="00061701"/>
  </w:style>
  <w:style w:type="paragraph" w:customStyle="1" w:styleId="F72225F9F6494F84AE0D434B507757F6">
    <w:name w:val="F72225F9F6494F84AE0D434B507757F6"/>
    <w:rsid w:val="00061701"/>
  </w:style>
  <w:style w:type="paragraph" w:customStyle="1" w:styleId="46C9F3F6BB3A4D999FAA5361EF409FA4">
    <w:name w:val="46C9F3F6BB3A4D999FAA5361EF409FA4"/>
    <w:rsid w:val="00061701"/>
  </w:style>
  <w:style w:type="paragraph" w:customStyle="1" w:styleId="402A63F2DC15473FA5E9A36DEE3F69F2">
    <w:name w:val="402A63F2DC15473FA5E9A36DEE3F69F2"/>
    <w:rsid w:val="00061701"/>
  </w:style>
  <w:style w:type="paragraph" w:customStyle="1" w:styleId="1B9204657EA64B53B1E2B92D63A2702A">
    <w:name w:val="1B9204657EA64B53B1E2B92D63A2702A"/>
    <w:rsid w:val="00061701"/>
  </w:style>
  <w:style w:type="paragraph" w:customStyle="1" w:styleId="B5F1E590A782495BBEFE7215DB51860B">
    <w:name w:val="B5F1E590A782495BBEFE7215DB51860B"/>
    <w:rsid w:val="00061701"/>
  </w:style>
  <w:style w:type="paragraph" w:customStyle="1" w:styleId="43E1FA3084D3432E92D0C0A55263A5C1">
    <w:name w:val="43E1FA3084D3432E92D0C0A55263A5C1"/>
    <w:rsid w:val="00061701"/>
  </w:style>
  <w:style w:type="paragraph" w:customStyle="1" w:styleId="75C23F75607B4986BA6CCD2CCA03564E">
    <w:name w:val="75C23F75607B4986BA6CCD2CCA03564E"/>
    <w:rsid w:val="00061701"/>
  </w:style>
  <w:style w:type="paragraph" w:customStyle="1" w:styleId="8327714328E842D28F34131237C941B6">
    <w:name w:val="8327714328E842D28F34131237C941B6"/>
    <w:rsid w:val="00061701"/>
  </w:style>
  <w:style w:type="paragraph" w:customStyle="1" w:styleId="F71DCF7EAA794E8C95B519CF56538E61">
    <w:name w:val="F71DCF7EAA794E8C95B519CF56538E61"/>
    <w:rsid w:val="00061701"/>
  </w:style>
  <w:style w:type="paragraph" w:customStyle="1" w:styleId="5E53E2C18051406DAE27E68EF1CC9BC0">
    <w:name w:val="5E53E2C18051406DAE27E68EF1CC9BC0"/>
    <w:rsid w:val="00061701"/>
  </w:style>
  <w:style w:type="paragraph" w:customStyle="1" w:styleId="378F66F08ED549E7976CE8D349E6BD39">
    <w:name w:val="378F66F08ED549E7976CE8D349E6BD39"/>
    <w:rsid w:val="00061701"/>
  </w:style>
  <w:style w:type="paragraph" w:customStyle="1" w:styleId="EF8E88E5DFE247AAAFA7CFD6BD2F7592">
    <w:name w:val="EF8E88E5DFE247AAAFA7CFD6BD2F7592"/>
    <w:rsid w:val="00061701"/>
  </w:style>
  <w:style w:type="paragraph" w:customStyle="1" w:styleId="B1079F34DE204201AA86CBC13153F135">
    <w:name w:val="B1079F34DE204201AA86CBC13153F135"/>
    <w:rsid w:val="00061701"/>
  </w:style>
  <w:style w:type="paragraph" w:customStyle="1" w:styleId="4B6B935D3CCD4E67B1C4FF411BAD411A">
    <w:name w:val="4B6B935D3CCD4E67B1C4FF411BAD411A"/>
    <w:rsid w:val="00061701"/>
  </w:style>
  <w:style w:type="paragraph" w:customStyle="1" w:styleId="2DBC786136F64E12863047699B915D40">
    <w:name w:val="2DBC786136F64E12863047699B915D40"/>
    <w:rsid w:val="00061701"/>
  </w:style>
  <w:style w:type="paragraph" w:customStyle="1" w:styleId="DDCB98FAA4704B43A00619C3A237B292">
    <w:name w:val="DDCB98FAA4704B43A00619C3A237B292"/>
    <w:rsid w:val="00061701"/>
  </w:style>
  <w:style w:type="paragraph" w:customStyle="1" w:styleId="7ED7634AE98F4EBAB988CC2B8116003E">
    <w:name w:val="7ED7634AE98F4EBAB988CC2B8116003E"/>
    <w:rsid w:val="00061701"/>
  </w:style>
  <w:style w:type="paragraph" w:customStyle="1" w:styleId="CF4D2E4B78854DBB85BCFB95AC74F744">
    <w:name w:val="CF4D2E4B78854DBB85BCFB95AC74F744"/>
    <w:rsid w:val="00061701"/>
  </w:style>
  <w:style w:type="paragraph" w:customStyle="1" w:styleId="30CE6322EC2F4CB188EF8F63D1A0DCA4">
    <w:name w:val="30CE6322EC2F4CB188EF8F63D1A0DCA4"/>
    <w:rsid w:val="00061701"/>
  </w:style>
  <w:style w:type="paragraph" w:customStyle="1" w:styleId="B6294DF996A548788495D7C36E164CA6">
    <w:name w:val="B6294DF996A548788495D7C36E164CA6"/>
    <w:rsid w:val="00061701"/>
  </w:style>
  <w:style w:type="paragraph" w:customStyle="1" w:styleId="27E866FBD1C84FAEB00867AF200471B4">
    <w:name w:val="27E866FBD1C84FAEB00867AF200471B4"/>
    <w:rsid w:val="00061701"/>
  </w:style>
  <w:style w:type="paragraph" w:customStyle="1" w:styleId="5F6042C51FC14813B5ED07E4EDE5995B">
    <w:name w:val="5F6042C51FC14813B5ED07E4EDE5995B"/>
    <w:rsid w:val="00061701"/>
  </w:style>
  <w:style w:type="paragraph" w:customStyle="1" w:styleId="0F0D9E67EC764002AB810153555E69F9">
    <w:name w:val="0F0D9E67EC764002AB810153555E69F9"/>
    <w:rsid w:val="00061701"/>
  </w:style>
  <w:style w:type="paragraph" w:customStyle="1" w:styleId="7D5F004142EE40A8BFADDAB6E06B7186">
    <w:name w:val="7D5F004142EE40A8BFADDAB6E06B7186"/>
    <w:rsid w:val="001E198F"/>
  </w:style>
  <w:style w:type="paragraph" w:customStyle="1" w:styleId="8BBB363101DE45B48933E86C3405BE74">
    <w:name w:val="8BBB363101DE45B48933E86C3405BE74"/>
    <w:rsid w:val="00712D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04431-67A7-4524-B933-E5CF223E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2023-08-11T16:25:00Z</dcterms:created>
  <dcterms:modified xsi:type="dcterms:W3CDTF">2024-08-15T12:02:00Z</dcterms:modified>
</cp:coreProperties>
</file>