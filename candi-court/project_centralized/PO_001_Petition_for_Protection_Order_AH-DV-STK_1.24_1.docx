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06290118"/>
    <w:p w14:paraId="33432ADB" w14:textId="2ECE3899" w:rsidR="00265D4B" w:rsidRDefault="00000000" w:rsidP="00265D4B">
      <w:pPr>
        <w:tabs>
          <w:tab w:val="left" w:pos="2835"/>
          <w:tab w:val="left" w:pos="8640"/>
        </w:tabs>
        <w:spacing w:before="2600" w:after="120"/>
        <w:jc w:val="center"/>
        <w:rPr>
          <w:rFonts w:ascii="Arial" w:hAnsi="Arial" w:cs="Arial"/>
          <w:u w:val="single"/>
        </w:rPr>
      </w:pPr>
      <w:sdt>
        <w:sdtPr>
          <w:rPr>
            <w:rFonts w:ascii="Arial" w:hAnsi="Arial" w:cs="Arial"/>
            <w:b/>
            <w:bCs/>
            <w:szCs w:val="24"/>
          </w:rPr>
          <w:alias w:val="court_type"/>
          <w:tag w:val="court_type"/>
          <w:id w:val="21373125"/>
          <w:placeholder>
            <w:docPart w:val="60D3115CADF24F4EB2CFDFC2C99BE0D7"/>
          </w:placeholder>
          <w:text/>
        </w:sdtPr>
        <w:sdtContent>
          <w:r w:rsidR="005E5598">
            <w:rPr>
              <w:rFonts w:ascii="Arial" w:hAnsi="Arial" w:cs="Arial"/>
              <w:b/>
              <w:bCs/>
              <w:szCs w:val="24"/>
            </w:rPr>
            <w:t>Superior</w:t>
          </w:r>
        </w:sdtContent>
      </w:sdt>
      <w:bookmarkEnd w:id="0"/>
      <w:r w:rsidR="00265D4B">
        <w:rPr>
          <w:rFonts w:ascii="Arial" w:hAnsi="Arial" w:cs="Arial"/>
          <w:b/>
          <w:bCs/>
          <w:szCs w:val="24"/>
        </w:rPr>
        <w:t xml:space="preserve"> Court of Washington, County of </w:t>
      </w:r>
      <w:bookmarkStart w:id="1" w:name="_Hlk106290128"/>
      <w:sdt>
        <w:sdtPr>
          <w:rPr>
            <w:rFonts w:ascii="Arial" w:hAnsi="Arial" w:cs="Arial"/>
            <w:b/>
            <w:bCs/>
            <w:szCs w:val="26"/>
          </w:rPr>
          <w:alias w:val="filing_county_name"/>
          <w:tag w:val="filing_county_name"/>
          <w:id w:val="-361981439"/>
          <w:placeholder>
            <w:docPart w:val="B7FE82AEF1C84B43A0E2247E62E6C0E4"/>
          </w:placeholder>
          <w:text/>
        </w:sdtPr>
        <w:sdtContent>
          <w:r w:rsidR="005E5598" w:rsidRPr="005E5598">
            <w:rPr>
              <w:rFonts w:ascii="Arial" w:hAnsi="Arial" w:cs="Arial"/>
              <w:b/>
              <w:bCs/>
              <w:szCs w:val="26"/>
            </w:rPr>
            <w:t>Snohomish</w:t>
          </w:r>
        </w:sdtContent>
      </w:sdt>
      <w:bookmarkEnd w:id="1"/>
    </w:p>
    <w:tbl>
      <w:tblPr>
        <w:tblW w:w="9439" w:type="dxa"/>
        <w:tblInd w:w="128" w:type="dxa"/>
        <w:tblLayout w:type="fixed"/>
        <w:tblCellMar>
          <w:left w:w="120" w:type="dxa"/>
          <w:right w:w="120" w:type="dxa"/>
        </w:tblCellMar>
        <w:tblLook w:val="0000" w:firstRow="0" w:lastRow="0" w:firstColumn="0" w:lastColumn="0" w:noHBand="0" w:noVBand="0"/>
      </w:tblPr>
      <w:tblGrid>
        <w:gridCol w:w="5446"/>
        <w:gridCol w:w="3993"/>
      </w:tblGrid>
      <w:tr w:rsidR="00265D4B" w:rsidRPr="00921DBE" w14:paraId="0EFFD2F4" w14:textId="77777777" w:rsidTr="008545B0">
        <w:trPr>
          <w:cantSplit/>
          <w:trHeight w:val="1592"/>
        </w:trPr>
        <w:tc>
          <w:tcPr>
            <w:tcW w:w="5446" w:type="dxa"/>
            <w:tcBorders>
              <w:bottom w:val="single" w:sz="18" w:space="0" w:color="auto"/>
              <w:right w:val="single" w:sz="6" w:space="0" w:color="auto"/>
            </w:tcBorders>
          </w:tcPr>
          <w:p w14:paraId="32CFDD4A" w14:textId="77777777" w:rsidR="00265D4B" w:rsidRPr="00921DBE" w:rsidRDefault="00000000" w:rsidP="008545B0">
            <w:pPr>
              <w:tabs>
                <w:tab w:val="left" w:pos="-720"/>
                <w:tab w:val="left" w:pos="0"/>
                <w:tab w:val="left" w:pos="3856"/>
                <w:tab w:val="left" w:pos="5205"/>
              </w:tabs>
              <w:spacing w:before="240"/>
              <w:rPr>
                <w:rFonts w:ascii="Arial" w:hAnsi="Arial" w:cs="Arial"/>
                <w:sz w:val="22"/>
              </w:rPr>
            </w:pPr>
            <w:sdt>
              <w:sdtPr>
                <w:rPr>
                  <w:rFonts w:ascii="Arial" w:hAnsi="Arial" w:cs="Arial"/>
                  <w:sz w:val="20"/>
                  <w:u w:val="single"/>
                </w:rPr>
                <w:alias w:val="petitioner_name"/>
                <w:tag w:val="petitioner_name"/>
                <w:id w:val="1185485261"/>
                <w:placeholder>
                  <w:docPart w:val="6526749824994A67A14B407DAAEDDA2F"/>
                </w:placeholder>
                <w:text/>
              </w:sdtPr>
              <w:sdtContent>
                <w:r w:rsidR="00265D4B" w:rsidRPr="00117BC4">
                  <w:rPr>
                    <w:rFonts w:ascii="Arial" w:hAnsi="Arial" w:cs="Arial"/>
                    <w:sz w:val="20"/>
                    <w:u w:val="single"/>
                  </w:rPr>
                  <w:t xml:space="preserve">Will  Mill</w:t>
                </w:r>
              </w:sdtContent>
            </w:sdt>
            <w:r w:rsidR="00265D4B" w:rsidRPr="00921DBE">
              <w:rPr>
                <w:rFonts w:ascii="Arial" w:hAnsi="Arial" w:cs="Arial"/>
                <w:sz w:val="22"/>
                <w:u w:val="single"/>
              </w:rPr>
              <w:tab/>
            </w:r>
            <w:sdt>
              <w:sdtPr>
                <w:rPr>
                  <w:rFonts w:ascii="Arial" w:hAnsi="Arial" w:cs="Arial"/>
                  <w:sz w:val="20"/>
                  <w:u w:val="single"/>
                </w:rPr>
                <w:alias w:val="petitioner_dob_date"/>
                <w:tag w:val="petitioner_dob_date"/>
                <w:id w:val="-111673720"/>
                <w:placeholder>
                  <w:docPart w:val="8AFDF09A628346D88EE6C283CB47D2D0"/>
                </w:placeholder>
                <w:text/>
              </w:sdtPr>
              <w:sdtContent>
                <w:r w:rsidR="00265D4B">
                  <w:rPr>
                    <w:rFonts w:ascii="Arial" w:hAnsi="Arial" w:cs="Arial"/>
                    <w:sz w:val="20"/>
                    <w:u w:val="single"/>
                  </w:rPr>
                  <w:t xml:space="preserve">08/21/1986</w:t>
                </w:r>
              </w:sdtContent>
            </w:sdt>
            <w:r w:rsidR="00265D4B">
              <w:rPr>
                <w:rFonts w:ascii="Arial" w:hAnsi="Arial" w:cs="Arial"/>
                <w:sz w:val="22"/>
                <w:u w:val="single"/>
              </w:rPr>
              <w:tab/>
            </w:r>
          </w:p>
          <w:p w14:paraId="6B693B08" w14:textId="77777777" w:rsidR="00265D4B" w:rsidRPr="00CD1B8F" w:rsidRDefault="00265D4B" w:rsidP="008545B0">
            <w:pPr>
              <w:tabs>
                <w:tab w:val="left" w:pos="-720"/>
                <w:tab w:val="left" w:pos="784"/>
                <w:tab w:val="left" w:pos="4704"/>
              </w:tabs>
              <w:rPr>
                <w:rFonts w:ascii="Arial" w:hAnsi="Arial" w:cs="Arial"/>
                <w:sz w:val="22"/>
              </w:rPr>
            </w:pPr>
            <w:r w:rsidRPr="00921DBE">
              <w:rPr>
                <w:rFonts w:ascii="Arial" w:hAnsi="Arial" w:cs="Arial"/>
                <w:sz w:val="22"/>
              </w:rPr>
              <w:t>Petitioner</w:t>
            </w:r>
            <w:r>
              <w:rPr>
                <w:rFonts w:ascii="Arial" w:hAnsi="Arial" w:cs="Arial"/>
                <w:sz w:val="22"/>
              </w:rPr>
              <w:t xml:space="preserve"> </w:t>
            </w:r>
            <w:r w:rsidRPr="001963FA">
              <w:rPr>
                <w:rFonts w:ascii="Arial" w:hAnsi="Arial" w:cs="Arial"/>
                <w:i/>
                <w:iCs/>
                <w:sz w:val="22"/>
              </w:rPr>
              <w:t>(Person start</w:t>
            </w:r>
            <w:r>
              <w:rPr>
                <w:rFonts w:ascii="Arial" w:hAnsi="Arial" w:cs="Arial"/>
                <w:i/>
                <w:iCs/>
                <w:sz w:val="22"/>
              </w:rPr>
              <w:t>ing</w:t>
            </w:r>
            <w:r w:rsidRPr="001963FA">
              <w:rPr>
                <w:rFonts w:ascii="Arial" w:hAnsi="Arial" w:cs="Arial"/>
                <w:i/>
                <w:iCs/>
                <w:sz w:val="22"/>
              </w:rPr>
              <w:t xml:space="preserve"> this case)</w:t>
            </w:r>
            <w:r>
              <w:rPr>
                <w:rFonts w:ascii="Arial" w:hAnsi="Arial" w:cs="Arial"/>
                <w:iCs/>
                <w:sz w:val="22"/>
              </w:rPr>
              <w:tab/>
              <w:t>DOB</w:t>
            </w:r>
          </w:p>
          <w:p w14:paraId="3F0A8D9E" w14:textId="77777777" w:rsidR="00265D4B" w:rsidRPr="004775B2" w:rsidRDefault="00265D4B" w:rsidP="008545B0">
            <w:pPr>
              <w:tabs>
                <w:tab w:val="left" w:pos="-720"/>
              </w:tabs>
              <w:rPr>
                <w:rFonts w:ascii="Arial" w:hAnsi="Arial" w:cs="Arial"/>
                <w:sz w:val="14"/>
                <w:szCs w:val="12"/>
              </w:rPr>
            </w:pPr>
          </w:p>
          <w:p w14:paraId="12E7B141" w14:textId="77777777" w:rsidR="00265D4B" w:rsidRPr="00921DBE" w:rsidRDefault="00265D4B" w:rsidP="008545B0">
            <w:pPr>
              <w:tabs>
                <w:tab w:val="left" w:pos="-720"/>
              </w:tabs>
              <w:rPr>
                <w:rFonts w:ascii="Arial" w:hAnsi="Arial" w:cs="Arial"/>
                <w:sz w:val="22"/>
              </w:rPr>
            </w:pPr>
            <w:r w:rsidRPr="00921DBE">
              <w:rPr>
                <w:rFonts w:ascii="Arial" w:hAnsi="Arial" w:cs="Arial"/>
                <w:sz w:val="22"/>
              </w:rPr>
              <w:t>v</w:t>
            </w:r>
            <w:r>
              <w:rPr>
                <w:rFonts w:ascii="Arial" w:hAnsi="Arial" w:cs="Arial"/>
                <w:sz w:val="22"/>
              </w:rPr>
              <w:t>s.</w:t>
            </w:r>
          </w:p>
          <w:p w14:paraId="5D87CFB2" w14:textId="77777777" w:rsidR="00265D4B" w:rsidRPr="004775B2" w:rsidRDefault="00265D4B" w:rsidP="008545B0">
            <w:pPr>
              <w:tabs>
                <w:tab w:val="left" w:pos="-720"/>
                <w:tab w:val="left" w:pos="0"/>
                <w:tab w:val="left" w:pos="5010"/>
              </w:tabs>
              <w:rPr>
                <w:rFonts w:ascii="Arial" w:hAnsi="Arial" w:cs="Arial"/>
                <w:sz w:val="14"/>
                <w:szCs w:val="12"/>
                <w:u w:val="single"/>
              </w:rPr>
            </w:pPr>
          </w:p>
          <w:p w14:paraId="3E37CBA3" w14:textId="77777777" w:rsidR="00265D4B" w:rsidRPr="00921DBE" w:rsidRDefault="00000000" w:rsidP="008545B0">
            <w:pPr>
              <w:tabs>
                <w:tab w:val="left" w:pos="-720"/>
                <w:tab w:val="left" w:pos="0"/>
                <w:tab w:val="left" w:pos="3856"/>
                <w:tab w:val="left" w:pos="5205"/>
              </w:tabs>
              <w:rPr>
                <w:rFonts w:ascii="Arial" w:hAnsi="Arial" w:cs="Arial"/>
                <w:sz w:val="22"/>
                <w:u w:val="single"/>
              </w:rPr>
            </w:pPr>
            <w:sdt>
              <w:sdtPr>
                <w:rPr>
                  <w:rFonts w:ascii="Arial" w:hAnsi="Arial" w:cs="Arial"/>
                  <w:sz w:val="20"/>
                  <w:u w:val="single"/>
                </w:rPr>
                <w:alias w:val="respondent_name"/>
                <w:tag w:val="respondent_name"/>
                <w:id w:val="1496687297"/>
                <w:placeholder>
                  <w:docPart w:val="A6364BA716FA402F8E7DF6125AE6F5FB"/>
                </w:placeholder>
                <w:text/>
              </w:sdtPr>
              <w:sdtContent>
                <w:r w:rsidR="00265D4B" w:rsidRPr="00117BC4">
                  <w:rPr>
                    <w:rFonts w:ascii="Arial" w:hAnsi="Arial" w:cs="Arial"/>
                    <w:sz w:val="20"/>
                    <w:u w:val="single"/>
                  </w:rPr>
                  <w:t xml:space="preserve">Candi  Lynne Brightwell</w:t>
                </w:r>
              </w:sdtContent>
            </w:sdt>
            <w:r w:rsidR="00265D4B" w:rsidRPr="00921DBE">
              <w:rPr>
                <w:rFonts w:ascii="Arial" w:hAnsi="Arial" w:cs="Arial"/>
                <w:sz w:val="22"/>
                <w:u w:val="single"/>
              </w:rPr>
              <w:tab/>
            </w:r>
            <w:sdt>
              <w:sdtPr>
                <w:rPr>
                  <w:rFonts w:ascii="Arial" w:hAnsi="Arial" w:cs="Arial"/>
                  <w:sz w:val="20"/>
                  <w:u w:val="single"/>
                </w:rPr>
                <w:alias w:val="respondent_dob_date"/>
                <w:tag w:val="respondent_dob_date"/>
                <w:id w:val="-977608834"/>
                <w:placeholder>
                  <w:docPart w:val="476EEB1EF3784CC4BCFD0DA3415EF861"/>
                </w:placeholder>
                <w:text/>
              </w:sdtPr>
              <w:sdtContent>
                <w:r w:rsidR="00265D4B" w:rsidRPr="00E1454F">
                  <w:rPr>
                    <w:rFonts w:ascii="Arial" w:hAnsi="Arial" w:cs="Arial"/>
                    <w:sz w:val="20"/>
                    <w:u w:val="single"/>
                  </w:rPr>
                  <w:t xml:space="preserve">01/22/1982</w:t>
                </w:r>
              </w:sdtContent>
            </w:sdt>
            <w:r w:rsidR="00265D4B">
              <w:rPr>
                <w:rFonts w:ascii="Arial" w:hAnsi="Arial" w:cs="Arial"/>
                <w:sz w:val="22"/>
                <w:u w:val="single"/>
              </w:rPr>
              <w:tab/>
            </w:r>
          </w:p>
          <w:p w14:paraId="7D8BFC3C" w14:textId="77777777" w:rsidR="00265D4B" w:rsidRPr="004F5BBE" w:rsidRDefault="00265D4B" w:rsidP="008545B0">
            <w:pPr>
              <w:tabs>
                <w:tab w:val="left" w:pos="-720"/>
                <w:tab w:val="left" w:pos="0"/>
                <w:tab w:val="left" w:pos="720"/>
                <w:tab w:val="left" w:pos="4704"/>
                <w:tab w:val="right" w:pos="4884"/>
              </w:tabs>
              <w:spacing w:after="40"/>
              <w:ind w:left="1440" w:hanging="1440"/>
              <w:rPr>
                <w:rFonts w:ascii="Arial" w:hAnsi="Arial" w:cs="Arial"/>
                <w:iCs/>
                <w:sz w:val="22"/>
              </w:rPr>
            </w:pPr>
            <w:r w:rsidRPr="00921DBE">
              <w:rPr>
                <w:rFonts w:ascii="Arial" w:hAnsi="Arial" w:cs="Arial"/>
                <w:sz w:val="22"/>
              </w:rPr>
              <w:t>Respondent</w:t>
            </w:r>
            <w:r>
              <w:rPr>
                <w:rFonts w:ascii="Arial" w:hAnsi="Arial" w:cs="Arial"/>
                <w:sz w:val="22"/>
              </w:rPr>
              <w:t xml:space="preserve"> </w:t>
            </w:r>
            <w:r w:rsidRPr="00E07F32">
              <w:rPr>
                <w:rFonts w:ascii="Arial" w:hAnsi="Arial" w:cs="Arial"/>
                <w:i/>
                <w:iCs/>
                <w:sz w:val="22"/>
              </w:rPr>
              <w:t>(Person responding to this case)</w:t>
            </w:r>
            <w:r>
              <w:rPr>
                <w:rFonts w:ascii="Arial" w:hAnsi="Arial" w:cs="Arial"/>
                <w:i/>
                <w:iCs/>
                <w:sz w:val="22"/>
              </w:rPr>
              <w:tab/>
            </w:r>
            <w:r>
              <w:rPr>
                <w:rFonts w:ascii="Arial" w:hAnsi="Arial" w:cs="Arial"/>
                <w:iCs/>
                <w:sz w:val="22"/>
              </w:rPr>
              <w:t>DOB</w:t>
            </w:r>
          </w:p>
        </w:tc>
        <w:tc>
          <w:tcPr>
            <w:tcW w:w="3993" w:type="dxa"/>
            <w:tcBorders>
              <w:bottom w:val="single" w:sz="18" w:space="0" w:color="auto"/>
            </w:tcBorders>
          </w:tcPr>
          <w:p w14:paraId="7E5889B2" w14:textId="77777777" w:rsidR="00265D4B" w:rsidRPr="004775B2" w:rsidRDefault="00265D4B" w:rsidP="008545B0">
            <w:pPr>
              <w:tabs>
                <w:tab w:val="left" w:pos="-720"/>
              </w:tabs>
              <w:spacing w:before="66"/>
              <w:rPr>
                <w:rFonts w:ascii="Arial" w:hAnsi="Arial" w:cs="Arial"/>
                <w:b/>
                <w:sz w:val="16"/>
                <w:szCs w:val="16"/>
              </w:rPr>
            </w:pPr>
          </w:p>
          <w:p w14:paraId="24241F42" w14:textId="50228233" w:rsidR="00265D4B" w:rsidRPr="00BF4755" w:rsidRDefault="00265D4B" w:rsidP="006673E4">
            <w:pPr>
              <w:tabs>
                <w:tab w:val="left" w:pos="-720"/>
                <w:tab w:val="left" w:pos="3751"/>
              </w:tabs>
              <w:spacing w:before="66"/>
              <w:rPr>
                <w:rFonts w:ascii="Arial" w:hAnsi="Arial" w:cs="Arial"/>
                <w:sz w:val="22"/>
                <w:szCs w:val="22"/>
              </w:rPr>
            </w:pPr>
            <w:r w:rsidRPr="007710AC">
              <w:rPr>
                <w:rFonts w:ascii="Arial" w:hAnsi="Arial" w:cs="Arial"/>
                <w:bCs/>
                <w:sz w:val="22"/>
                <w:szCs w:val="22"/>
              </w:rPr>
              <w:t>No</w:t>
            </w:r>
            <w:r w:rsidRPr="00BF4755">
              <w:rPr>
                <w:rFonts w:ascii="Arial" w:hAnsi="Arial" w:cs="Arial"/>
                <w:sz w:val="22"/>
                <w:szCs w:val="22"/>
              </w:rPr>
              <w:t>.</w:t>
            </w:r>
            <w:r>
              <w:rPr>
                <w:rFonts w:ascii="Arial" w:hAnsi="Arial" w:cs="Arial"/>
                <w:sz w:val="22"/>
                <w:szCs w:val="22"/>
              </w:rPr>
              <w:t xml:space="preserve"> </w:t>
            </w:r>
            <w:sdt>
              <w:sdtPr>
                <w:rPr>
                  <w:rFonts w:ascii="Arial" w:hAnsi="Arial" w:cs="Arial"/>
                  <w:sz w:val="22"/>
                  <w:u w:val="single"/>
                </w:rPr>
                <w:alias w:val="cause_number"/>
                <w:tag w:val="cause_number"/>
                <w:id w:val="-1180268209"/>
                <w:placeholder>
                  <w:docPart w:val="E1C0423FB2AD4070840B993718C438D8"/>
                </w:placeholder>
              </w:sdtPr>
              <w:sdtContent>
                <w:r>
                  <w:rPr>
                    <w:rFonts w:ascii="Arial" w:hAnsi="Arial" w:cs="Arial"/>
                    <w:sz w:val="22"/>
                    <w:u w:val="single"/>
                  </w:rPr>
                  <w:t xml:space="preserve"/>
                </w:r>
              </w:sdtContent>
            </w:sdt>
            <w:r w:rsidR="005E5598" w:rsidRPr="00E6762C">
              <w:rPr>
                <w:rFonts w:ascii="Arial" w:hAnsi="Arial" w:cs="Arial"/>
                <w:b/>
                <w:bCs/>
                <w:sz w:val="22"/>
                <w:u w:val="single"/>
              </w:rPr>
              <w:tab/>
            </w:r>
          </w:p>
          <w:p w14:paraId="18CFF68E" w14:textId="77777777" w:rsidR="00265D4B" w:rsidRPr="00921DBE" w:rsidRDefault="00265D4B" w:rsidP="008545B0">
            <w:pPr>
              <w:spacing w:before="60"/>
              <w:rPr>
                <w:rFonts w:ascii="Arial" w:hAnsi="Arial" w:cs="Arial"/>
                <w:sz w:val="22"/>
                <w:szCs w:val="22"/>
              </w:rPr>
            </w:pPr>
            <w:r>
              <w:rPr>
                <w:rFonts w:ascii="Arial" w:hAnsi="Arial" w:cs="Arial"/>
                <w:b/>
                <w:sz w:val="22"/>
                <w:szCs w:val="22"/>
              </w:rPr>
              <w:t xml:space="preserve">Petition for </w:t>
            </w:r>
            <w:r w:rsidRPr="00921DBE">
              <w:rPr>
                <w:rFonts w:ascii="Arial" w:hAnsi="Arial" w:cs="Arial"/>
                <w:b/>
                <w:sz w:val="22"/>
                <w:szCs w:val="22"/>
              </w:rPr>
              <w:t>Protection</w:t>
            </w:r>
            <w:r>
              <w:rPr>
                <w:rFonts w:ascii="Arial" w:hAnsi="Arial" w:cs="Arial"/>
                <w:b/>
                <w:sz w:val="22"/>
                <w:szCs w:val="22"/>
              </w:rPr>
              <w:t xml:space="preserve"> Order</w:t>
            </w:r>
          </w:p>
          <w:p w14:paraId="7D325550" w14:textId="77777777" w:rsidR="00265D4B" w:rsidRPr="00921DBE" w:rsidRDefault="00265D4B" w:rsidP="008545B0">
            <w:pPr>
              <w:spacing w:before="60"/>
              <w:rPr>
                <w:rFonts w:ascii="Arial" w:hAnsi="Arial" w:cs="Arial"/>
                <w:sz w:val="22"/>
              </w:rPr>
            </w:pPr>
            <w:r w:rsidRPr="007710AC">
              <w:rPr>
                <w:rFonts w:ascii="Arial" w:hAnsi="Arial" w:cs="Arial"/>
                <w:b/>
                <w:sz w:val="22"/>
                <w:szCs w:val="22"/>
              </w:rPr>
              <w:t>Clerk’s Action:</w:t>
            </w:r>
            <w:r>
              <w:rPr>
                <w:rFonts w:ascii="Arial" w:hAnsi="Arial" w:cs="Arial"/>
                <w:bCs/>
                <w:sz w:val="22"/>
                <w:szCs w:val="22"/>
              </w:rPr>
              <w:t xml:space="preserve"> </w:t>
            </w:r>
            <w:r w:rsidRPr="00824A39">
              <w:rPr>
                <w:rFonts w:ascii="Arial" w:hAnsi="Arial" w:cs="Arial"/>
                <w:b/>
                <w:bCs/>
                <w:sz w:val="22"/>
                <w:szCs w:val="22"/>
              </w:rPr>
              <w:t>1</w:t>
            </w:r>
          </w:p>
        </w:tc>
      </w:tr>
    </w:tbl>
    <w:p w14:paraId="074C9BE8" w14:textId="77777777" w:rsidR="00265D4B" w:rsidRPr="004F5BBE" w:rsidRDefault="00265D4B" w:rsidP="00265D4B">
      <w:pPr>
        <w:spacing w:before="120" w:after="120"/>
        <w:jc w:val="center"/>
        <w:rPr>
          <w:rFonts w:ascii="Arial" w:hAnsi="Arial" w:cs="Arial"/>
          <w:b/>
          <w:sz w:val="28"/>
          <w:szCs w:val="28"/>
        </w:rPr>
      </w:pPr>
      <w:r w:rsidRPr="004F5BBE">
        <w:rPr>
          <w:rFonts w:ascii="Arial" w:hAnsi="Arial" w:cs="Arial"/>
          <w:b/>
          <w:sz w:val="28"/>
          <w:szCs w:val="28"/>
        </w:rPr>
        <w:t>Petition for Protection Order</w:t>
      </w:r>
    </w:p>
    <w:tbl>
      <w:tblPr>
        <w:tblStyle w:val="TableGrid"/>
        <w:tblpPr w:leftFromText="180" w:rightFromText="180" w:vertAnchor="text" w:tblpXSpec="center" w:tblpY="1"/>
        <w:tblOverlap w:val="never"/>
        <w:tblW w:w="0" w:type="auto"/>
        <w:shd w:val="clear" w:color="auto" w:fill="D9D9D9" w:themeFill="background1" w:themeFillShade="D9"/>
        <w:tblLook w:val="04A0" w:firstRow="1" w:lastRow="0" w:firstColumn="1" w:lastColumn="0" w:noHBand="0" w:noVBand="1"/>
      </w:tblPr>
      <w:tblGrid>
        <w:gridCol w:w="9330"/>
      </w:tblGrid>
      <w:tr w:rsidR="00265D4B" w14:paraId="76DA644F" w14:textId="77777777" w:rsidTr="008545B0">
        <w:trPr>
          <w:trHeight w:val="242"/>
        </w:trPr>
        <w:tc>
          <w:tcPr>
            <w:tcW w:w="9350" w:type="dxa"/>
            <w:tcBorders>
              <w:top w:val="single" w:sz="12" w:space="0" w:color="auto"/>
              <w:left w:val="single" w:sz="12" w:space="0" w:color="auto"/>
              <w:bottom w:val="single" w:sz="12" w:space="0" w:color="auto"/>
              <w:right w:val="single" w:sz="12" w:space="0" w:color="auto"/>
            </w:tcBorders>
            <w:shd w:val="clear" w:color="auto" w:fill="auto"/>
          </w:tcPr>
          <w:p w14:paraId="2105CEC7" w14:textId="77777777" w:rsidR="00265D4B" w:rsidRPr="00571079" w:rsidRDefault="00265D4B" w:rsidP="008545B0">
            <w:pPr>
              <w:spacing w:before="120" w:after="120"/>
              <w:rPr>
                <w:rFonts w:ascii="Arial" w:hAnsi="Arial" w:cs="Arial"/>
                <w:sz w:val="22"/>
                <w:szCs w:val="22"/>
              </w:rPr>
            </w:pPr>
            <w:r w:rsidRPr="00DC3792">
              <w:rPr>
                <w:rFonts w:ascii="Arial" w:hAnsi="Arial" w:cs="Arial"/>
                <w:b/>
                <w:color w:val="000000" w:themeColor="text1"/>
                <w:sz w:val="22"/>
                <w:szCs w:val="22"/>
              </w:rPr>
              <w:t xml:space="preserve">What kind protection order do you want? </w:t>
            </w:r>
            <w:r w:rsidRPr="00DC3792">
              <w:rPr>
                <w:rFonts w:ascii="Arial" w:hAnsi="Arial" w:cs="Arial"/>
                <w:color w:val="000000" w:themeColor="text1"/>
                <w:sz w:val="22"/>
                <w:szCs w:val="22"/>
              </w:rPr>
              <w:t>There are different orders based on the type of harm and how the parties know each other.</w:t>
            </w:r>
            <w:r w:rsidRPr="00DC3792">
              <w:rPr>
                <w:rFonts w:ascii="Arial" w:hAnsi="Arial" w:cs="Arial"/>
                <w:b/>
                <w:color w:val="000000" w:themeColor="text1"/>
                <w:sz w:val="22"/>
                <w:szCs w:val="22"/>
              </w:rPr>
              <w:t xml:space="preserve"> </w:t>
            </w:r>
            <w:r w:rsidRPr="007710AC">
              <w:rPr>
                <w:rFonts w:ascii="Arial" w:hAnsi="Arial" w:cs="Arial"/>
                <w:b/>
                <w:color w:val="000000" w:themeColor="text1"/>
                <w:sz w:val="22"/>
                <w:szCs w:val="22"/>
              </w:rPr>
              <w:t xml:space="preserve">See definitions in </w:t>
            </w:r>
            <w:r w:rsidRPr="007710AC">
              <w:rPr>
                <w:rFonts w:ascii="Arial" w:hAnsi="Arial" w:cs="Arial"/>
                <w:b/>
                <w:i/>
                <w:iCs/>
                <w:color w:val="000000" w:themeColor="text1"/>
                <w:sz w:val="22"/>
                <w:szCs w:val="22"/>
              </w:rPr>
              <w:t>Attachments A</w:t>
            </w:r>
            <w:r w:rsidRPr="007710AC">
              <w:rPr>
                <w:rFonts w:ascii="Arial" w:hAnsi="Arial" w:cs="Arial"/>
                <w:b/>
                <w:color w:val="000000" w:themeColor="text1"/>
                <w:sz w:val="22"/>
                <w:szCs w:val="22"/>
              </w:rPr>
              <w:t xml:space="preserve"> and </w:t>
            </w:r>
            <w:r w:rsidRPr="007710AC">
              <w:rPr>
                <w:rFonts w:ascii="Arial" w:hAnsi="Arial" w:cs="Arial"/>
                <w:b/>
                <w:i/>
                <w:iCs/>
                <w:color w:val="000000" w:themeColor="text1"/>
                <w:sz w:val="22"/>
                <w:szCs w:val="22"/>
              </w:rPr>
              <w:t>B</w:t>
            </w:r>
            <w:r w:rsidRPr="00F62A43">
              <w:rPr>
                <w:rFonts w:ascii="Arial" w:hAnsi="Arial" w:cs="Arial"/>
                <w:bCs/>
                <w:color w:val="000000" w:themeColor="text1"/>
                <w:sz w:val="22"/>
                <w:szCs w:val="22"/>
              </w:rPr>
              <w:t>.</w:t>
            </w:r>
          </w:p>
        </w:tc>
      </w:tr>
    </w:tbl>
    <w:p w14:paraId="3347177F" w14:textId="77777777" w:rsidR="00265D4B" w:rsidRDefault="00265D4B" w:rsidP="00265D4B">
      <w:pPr>
        <w:pStyle w:val="PONumberedSection"/>
        <w:spacing w:after="0"/>
      </w:pPr>
      <w:r>
        <w:t xml:space="preserve">Choose the type of protection order that best fits your situation. </w:t>
      </w:r>
      <w:r>
        <w:rPr>
          <w:i/>
          <w:iCs/>
        </w:rPr>
        <w:t>Check only one.</w:t>
      </w:r>
    </w:p>
    <w:p w14:paraId="495D3316" w14:textId="77777777" w:rsidR="00265D4B" w:rsidRPr="00A9730B" w:rsidRDefault="00000000" w:rsidP="00265D4B">
      <w:pPr>
        <w:pStyle w:val="PO5indenthanging"/>
        <w:tabs>
          <w:tab w:val="clear" w:pos="1080"/>
          <w:tab w:val="left" w:pos="3600"/>
        </w:tabs>
        <w:spacing w:before="80" w:after="0"/>
        <w:ind w:left="3594" w:hanging="2517"/>
      </w:pPr>
      <w:sdt>
        <w:sdtPr>
          <w:alias w:val="is_case_dvpo"/>
          <w:tag w:val="is_case_dvpo"/>
          <w:id w:val="1050041690"/>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w:t>
      </w:r>
      <w:r w:rsidR="00265D4B" w:rsidRPr="00FA599A">
        <w:t>Domestic Violence –</w:t>
      </w:r>
      <w:r w:rsidR="00265D4B" w:rsidRPr="00A9730B">
        <w:t xml:space="preserve"> </w:t>
      </w:r>
      <w:r w:rsidR="00265D4B">
        <w:tab/>
      </w:r>
      <w:r w:rsidR="00265D4B" w:rsidRPr="00A9730B">
        <w:t xml:space="preserve">Protection from an intimate partner or family or household member who has committed domestic violence, </w:t>
      </w:r>
      <w:r w:rsidR="00265D4B" w:rsidRPr="00412D08">
        <w:t xml:space="preserve">nonconsensual sexual conduct </w:t>
      </w:r>
      <w:r w:rsidR="00265D4B" w:rsidRPr="001963FA">
        <w:t>or</w:t>
      </w:r>
      <w:r w:rsidR="00265D4B" w:rsidRPr="00412D08">
        <w:t xml:space="preserve"> penetration, unlawful harassment,</w:t>
      </w:r>
      <w:r w:rsidR="00265D4B" w:rsidRPr="00A9730B">
        <w:t xml:space="preserve"> or stalking. (PTORPRT)</w:t>
      </w:r>
    </w:p>
    <w:p w14:paraId="177DA591" w14:textId="77777777" w:rsidR="00265D4B" w:rsidRPr="00A9730B" w:rsidRDefault="00000000" w:rsidP="00265D4B">
      <w:pPr>
        <w:pStyle w:val="PO5indenthanging"/>
        <w:tabs>
          <w:tab w:val="clear" w:pos="1080"/>
          <w:tab w:val="left" w:pos="3600"/>
        </w:tabs>
        <w:spacing w:before="80" w:after="0"/>
        <w:ind w:left="3594" w:hanging="2517"/>
      </w:pPr>
      <w:sdt>
        <w:sdtPr>
          <w:alias w:val="is_case_sapo"/>
          <w:tag w:val="is_case_sapo"/>
          <w:id w:val="-147244063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w:t>
      </w:r>
      <w:r w:rsidR="00265D4B" w:rsidRPr="00FA599A">
        <w:t>Sexual Assault –</w:t>
      </w:r>
      <w:r w:rsidR="00265D4B" w:rsidRPr="00A9730B">
        <w:t xml:space="preserve"> </w:t>
      </w:r>
      <w:r w:rsidR="00265D4B">
        <w:tab/>
      </w:r>
      <w:r w:rsidR="00265D4B" w:rsidRPr="00A9730B">
        <w:t>Protection from someone who has committed sexual assault. (PTORSXP)</w:t>
      </w:r>
    </w:p>
    <w:p w14:paraId="4A456598" w14:textId="77777777" w:rsidR="00265D4B" w:rsidRDefault="00000000" w:rsidP="00265D4B">
      <w:pPr>
        <w:pStyle w:val="PO5indenthanging"/>
        <w:tabs>
          <w:tab w:val="clear" w:pos="1080"/>
          <w:tab w:val="left" w:pos="3600"/>
        </w:tabs>
        <w:spacing w:before="80" w:after="0"/>
        <w:ind w:left="3594" w:hanging="2517"/>
      </w:pPr>
      <w:sdt>
        <w:sdtPr>
          <w:alias w:val="is_case_spo"/>
          <w:tag w:val="is_case_spo"/>
          <w:id w:val="124260306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w:t>
      </w:r>
      <w:r w:rsidR="00265D4B" w:rsidRPr="00FA599A">
        <w:t>Stalking –</w:t>
      </w:r>
      <w:r w:rsidR="00265D4B" w:rsidRPr="00A9730B">
        <w:t xml:space="preserve"> </w:t>
      </w:r>
      <w:r w:rsidR="00265D4B">
        <w:tab/>
      </w:r>
      <w:r w:rsidR="00265D4B" w:rsidRPr="00A9730B">
        <w:t>Protection from someone who has committed stalking. (PTORSTK)</w:t>
      </w:r>
    </w:p>
    <w:p w14:paraId="635761B7" w14:textId="77777777" w:rsidR="00265D4B" w:rsidRDefault="00000000" w:rsidP="00265D4B">
      <w:pPr>
        <w:pStyle w:val="PO5indenthanging"/>
        <w:tabs>
          <w:tab w:val="clear" w:pos="1080"/>
          <w:tab w:val="left" w:pos="3600"/>
        </w:tabs>
        <w:spacing w:before="80" w:after="40"/>
        <w:ind w:left="3594" w:hanging="2517"/>
      </w:pPr>
      <w:sdt>
        <w:sdtPr>
          <w:alias w:val="is_case_vapo"/>
          <w:tag w:val="is_case_vapo"/>
          <w:id w:val="-209678222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w:t>
      </w:r>
      <w:r w:rsidR="00265D4B" w:rsidRPr="00FA599A">
        <w:t>Vulnerable Adult –</w:t>
      </w:r>
      <w:r w:rsidR="00265D4B" w:rsidRPr="00D15D81">
        <w:t xml:space="preserve"> </w:t>
      </w:r>
      <w:r w:rsidR="00265D4B">
        <w:tab/>
      </w:r>
      <w:r w:rsidR="00265D4B" w:rsidRPr="00D15D81">
        <w:t>P</w:t>
      </w:r>
      <w:r w:rsidR="00265D4B" w:rsidRPr="00A9730B">
        <w:t xml:space="preserve">rotection </w:t>
      </w:r>
      <w:r w:rsidR="00265D4B" w:rsidRPr="00D15D81">
        <w:t>from someone who has abandoned, abused, financially exploited, or neglected a vulnerable adult (or threatened to do so). (PTORVA)</w:t>
      </w:r>
    </w:p>
    <w:tbl>
      <w:tblPr>
        <w:tblStyle w:val="TableGrid"/>
        <w:tblW w:w="6120" w:type="dxa"/>
        <w:tblInd w:w="3595" w:type="dxa"/>
        <w:tblLook w:val="04A0" w:firstRow="1" w:lastRow="0" w:firstColumn="1" w:lastColumn="0" w:noHBand="0" w:noVBand="1"/>
      </w:tblPr>
      <w:tblGrid>
        <w:gridCol w:w="6120"/>
      </w:tblGrid>
      <w:tr w:rsidR="00265D4B" w14:paraId="58A680CC" w14:textId="77777777" w:rsidTr="007D0CFB">
        <w:tc>
          <w:tcPr>
            <w:tcW w:w="6120" w:type="dxa"/>
          </w:tcPr>
          <w:p w14:paraId="2A4CA018" w14:textId="77777777" w:rsidR="00265D4B" w:rsidRDefault="00265D4B" w:rsidP="008545B0">
            <w:pPr>
              <w:pStyle w:val="PO5indenthanging"/>
              <w:tabs>
                <w:tab w:val="clear" w:pos="1080"/>
                <w:tab w:val="left" w:pos="3600"/>
              </w:tabs>
              <w:spacing w:before="0" w:after="0"/>
              <w:ind w:left="0" w:firstLine="0"/>
              <w:rPr>
                <w:rFonts w:ascii="Arial Narrow" w:hAnsi="Arial Narrow"/>
                <w:b/>
                <w:bCs/>
                <w:i/>
                <w:iCs/>
              </w:rPr>
            </w:pPr>
            <w:r w:rsidRPr="00035CDA">
              <w:rPr>
                <w:rFonts w:ascii="Arial Narrow" w:hAnsi="Arial Narrow"/>
                <w:b/>
                <w:bCs/>
                <w:i/>
                <w:iCs/>
              </w:rPr>
              <w:t>Important!</w:t>
            </w:r>
            <w:r w:rsidRPr="00035CDA">
              <w:rPr>
                <w:rFonts w:ascii="Arial Narrow" w:hAnsi="Arial Narrow"/>
              </w:rPr>
              <w:t xml:space="preserve"> </w:t>
            </w:r>
            <w:r w:rsidRPr="007710AC">
              <w:rPr>
                <w:rFonts w:ascii="Arial Narrow" w:hAnsi="Arial Narrow"/>
                <w:i/>
                <w:iCs/>
              </w:rPr>
              <w:t>I</w:t>
            </w:r>
            <w:r w:rsidRPr="007710AC">
              <w:rPr>
                <w:rFonts w:ascii="Arial Narrow" w:hAnsi="Arial Narrow"/>
                <w:bCs/>
                <w:i/>
                <w:iCs/>
              </w:rPr>
              <w:t xml:space="preserve">f </w:t>
            </w:r>
            <w:r w:rsidRPr="00035CDA">
              <w:rPr>
                <w:rFonts w:ascii="Arial Narrow" w:hAnsi="Arial Narrow"/>
                <w:bCs/>
                <w:i/>
                <w:iCs/>
              </w:rPr>
              <w:t xml:space="preserve">you are asking for a Vulnerable Adult Protection Order, you </w:t>
            </w:r>
            <w:r w:rsidRPr="00772354">
              <w:rPr>
                <w:rFonts w:ascii="Arial Narrow" w:hAnsi="Arial Narrow"/>
                <w:bCs/>
                <w:i/>
                <w:iCs/>
              </w:rPr>
              <w:t>must</w:t>
            </w:r>
            <w:r w:rsidRPr="00035CDA">
              <w:rPr>
                <w:rFonts w:ascii="Arial Narrow" w:hAnsi="Arial Narrow"/>
                <w:bCs/>
                <w:i/>
                <w:iCs/>
              </w:rPr>
              <w:t xml:space="preserve"> complete </w:t>
            </w:r>
            <w:r w:rsidRPr="00035CDA">
              <w:rPr>
                <w:rFonts w:ascii="Arial Narrow" w:hAnsi="Arial Narrow"/>
                <w:b/>
                <w:i/>
                <w:iCs/>
              </w:rPr>
              <w:t xml:space="preserve">Attachment </w:t>
            </w:r>
            <w:r>
              <w:rPr>
                <w:rFonts w:ascii="Arial Narrow" w:hAnsi="Arial Narrow"/>
                <w:b/>
                <w:i/>
                <w:iCs/>
              </w:rPr>
              <w:t>B</w:t>
            </w:r>
            <w:r w:rsidRPr="007710AC">
              <w:rPr>
                <w:rFonts w:ascii="Arial Narrow" w:hAnsi="Arial Narrow"/>
                <w:bCs/>
              </w:rPr>
              <w:t>:</w:t>
            </w:r>
            <w:r>
              <w:rPr>
                <w:rFonts w:ascii="Arial Narrow" w:hAnsi="Arial Narrow"/>
                <w:b/>
                <w:i/>
                <w:iCs/>
              </w:rPr>
              <w:t xml:space="preserve"> </w:t>
            </w:r>
            <w:r w:rsidRPr="001963FA">
              <w:rPr>
                <w:rFonts w:ascii="Arial Narrow" w:hAnsi="Arial Narrow"/>
                <w:b/>
                <w:i/>
                <w:iCs/>
              </w:rPr>
              <w:t>Vulnerable Adult</w:t>
            </w:r>
            <w:r w:rsidRPr="001963FA">
              <w:rPr>
                <w:rFonts w:ascii="Arial Narrow" w:hAnsi="Arial Narrow"/>
                <w:bCs/>
                <w:i/>
                <w:iCs/>
              </w:rPr>
              <w:t xml:space="preserve"> as part of this Petition.</w:t>
            </w:r>
          </w:p>
        </w:tc>
      </w:tr>
    </w:tbl>
    <w:p w14:paraId="06A80846" w14:textId="386EC2A9" w:rsidR="00265D4B" w:rsidRPr="00F60D52" w:rsidRDefault="00000000" w:rsidP="00265D4B">
      <w:pPr>
        <w:pStyle w:val="PO5indenthanging"/>
        <w:tabs>
          <w:tab w:val="clear" w:pos="1080"/>
          <w:tab w:val="left" w:pos="3870"/>
        </w:tabs>
        <w:spacing w:before="40" w:after="0"/>
        <w:ind w:left="3594" w:hanging="2517"/>
        <w:rPr>
          <w:rFonts w:ascii="Arial Narrow" w:hAnsi="Arial Narrow"/>
        </w:rPr>
      </w:pPr>
      <w:sdt>
        <w:sdtPr>
          <w:alias w:val="is_case_ahpo"/>
          <w:tag w:val="is_case_ahpo"/>
          <w:id w:val="-2123061800"/>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w:t>
      </w:r>
      <w:r w:rsidR="00265D4B" w:rsidRPr="00FA599A">
        <w:t>Anti-Harassment –</w:t>
      </w:r>
      <w:r w:rsidR="00265D4B" w:rsidRPr="00A9730B">
        <w:t xml:space="preserve"> </w:t>
      </w:r>
      <w:r w:rsidR="00265D4B">
        <w:tab/>
      </w:r>
      <w:r w:rsidR="00265D4B" w:rsidRPr="00A9730B">
        <w:t>Protection from someone who has committed unlawful harassment. (PTORAH)</w:t>
      </w:r>
      <w:r w:rsidR="00265D4B">
        <w:t xml:space="preserve"> (</w:t>
      </w:r>
      <w:r w:rsidR="00265D4B" w:rsidRPr="00772354">
        <w:rPr>
          <w:i/>
        </w:rPr>
        <w:t xml:space="preserve">fee </w:t>
      </w:r>
      <w:r w:rsidR="00265D4B">
        <w:rPr>
          <w:i/>
        </w:rPr>
        <w:t xml:space="preserve">may be </w:t>
      </w:r>
      <w:r w:rsidR="00265D4B" w:rsidRPr="00772354">
        <w:rPr>
          <w:i/>
        </w:rPr>
        <w:t>required</w:t>
      </w:r>
      <w:r w:rsidR="00265D4B">
        <w:t xml:space="preserve">) </w:t>
      </w:r>
      <w:r w:rsidR="00265D4B">
        <w:br/>
      </w:r>
      <w:r w:rsidR="00265D4B">
        <w:rPr>
          <w:rFonts w:ascii="Arial Narrow" w:hAnsi="Arial Narrow"/>
        </w:rPr>
        <w:t>C</w:t>
      </w:r>
      <w:r w:rsidR="00265D4B" w:rsidRPr="00772354">
        <w:rPr>
          <w:rFonts w:ascii="Arial Narrow" w:hAnsi="Arial Narrow"/>
        </w:rPr>
        <w:t>onduct also includes (</w:t>
      </w:r>
      <w:r w:rsidR="00265D4B">
        <w:rPr>
          <w:rFonts w:ascii="Arial Narrow" w:hAnsi="Arial Narrow"/>
          <w:i/>
        </w:rPr>
        <w:t>check all that apply</w:t>
      </w:r>
      <w:r w:rsidR="00265D4B" w:rsidRPr="00772354">
        <w:rPr>
          <w:rFonts w:ascii="Arial Narrow" w:hAnsi="Arial Narrow"/>
        </w:rPr>
        <w:t>)</w:t>
      </w:r>
      <w:r w:rsidR="00265D4B" w:rsidRPr="00E62E67">
        <w:rPr>
          <w:rFonts w:ascii="Arial Narrow" w:hAnsi="Arial Narrow"/>
        </w:rPr>
        <w:t>:</w:t>
      </w:r>
      <w:r w:rsidR="00265D4B">
        <w:rPr>
          <w:rFonts w:ascii="Arial Narrow" w:hAnsi="Arial Narrow"/>
        </w:rPr>
        <w:t xml:space="preserve"> </w:t>
      </w:r>
      <w:sdt>
        <w:sdtPr>
          <w:rPr>
            <w:rFonts w:ascii="Arial Narrow" w:hAnsi="Arial Narrow"/>
          </w:rPr>
          <w:alias w:val="is_case_ahpo_sub_stalking"/>
          <w:tag w:val="is_case_ahpo_sub_stalking"/>
          <w:id w:val="-192880461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sidRPr="00772354">
        <w:rPr>
          <w:rFonts w:ascii="Arial Narrow" w:hAnsi="Arial Narrow"/>
        </w:rPr>
        <w:t xml:space="preserve"> </w:t>
      </w:r>
      <w:r w:rsidR="00265D4B">
        <w:rPr>
          <w:rFonts w:ascii="Arial Narrow" w:hAnsi="Arial Narrow"/>
        </w:rPr>
        <w:t xml:space="preserve">stalking  </w:t>
      </w:r>
      <w:sdt>
        <w:sdtPr>
          <w:rPr>
            <w:rFonts w:ascii="Arial Narrow" w:hAnsi="Arial Narrow"/>
          </w:rPr>
          <w:alias w:val="is_case_ahpo_sub_hate_crime"/>
          <w:tag w:val="is_case_ahpo_sub_hate_crime"/>
          <w:id w:val="-117519427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Pr>
          <w:rFonts w:ascii="Arial Narrow" w:hAnsi="Arial Narrow"/>
        </w:rPr>
        <w:t xml:space="preserve"> hate crime  </w:t>
      </w:r>
      <w:r w:rsidR="00265D4B">
        <w:rPr>
          <w:rFonts w:ascii="Arial Narrow" w:hAnsi="Arial Narrow"/>
        </w:rPr>
        <w:br/>
      </w:r>
      <w:sdt>
        <w:sdtPr>
          <w:rPr>
            <w:rFonts w:ascii="Arial Narrow" w:hAnsi="Arial Narrow"/>
          </w:rPr>
          <w:alias w:val="is_case_ahpo_sub_single_act"/>
          <w:tag w:val="is_case_ahpo_sub_single_act"/>
          <w:id w:val="10408410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Pr>
          <w:rFonts w:ascii="Arial Narrow" w:hAnsi="Arial Narrow"/>
        </w:rPr>
        <w:t xml:space="preserve"> </w:t>
      </w:r>
      <w:r w:rsidR="00265D4B" w:rsidRPr="00DC3792">
        <w:rPr>
          <w:rFonts w:ascii="Arial Narrow" w:hAnsi="Arial Narrow"/>
        </w:rPr>
        <w:t>single act</w:t>
      </w:r>
      <w:r w:rsidR="002B07DA">
        <w:rPr>
          <w:rFonts w:ascii="Arial Narrow" w:hAnsi="Arial Narrow"/>
        </w:rPr>
        <w:t xml:space="preserve"> of violence </w:t>
      </w:r>
      <w:sdt>
        <w:sdtPr>
          <w:rPr>
            <w:rFonts w:ascii="Arial Narrow" w:hAnsi="Arial Narrow"/>
          </w:rPr>
          <w:alias w:val="is_case_ahpo_sub_violence_threat"/>
          <w:tag w:val="is_case_ahpo_sub_violence_threat"/>
          <w:id w:val="1629972277"/>
          <w14:checkbox>
            <w14:checked w14:val="0"/>
            <w14:checkedState w14:val="2612" w14:font="MS Gothic"/>
            <w14:uncheckedState w14:val="2610" w14:font="MS Gothic"/>
          </w14:checkbox>
        </w:sdtPr>
        <w:sdtContent>
          <w:r w:rsidR="00A532A8">
            <w:rPr>
              <w:rFonts w:ascii="MS Gothic" w:eastAsia="MS Gothic" w:hAnsi="MS Gothic" w:hint="eastAsia"/>
            </w:rPr>
            <w:t>☐</w:t>
          </w:r>
        </w:sdtContent>
      </w:sdt>
      <w:r w:rsidR="002B07DA">
        <w:rPr>
          <w:rFonts w:ascii="Arial Narrow" w:hAnsi="Arial Narrow"/>
        </w:rPr>
        <w:t xml:space="preserve"> </w:t>
      </w:r>
      <w:r w:rsidR="00265D4B" w:rsidRPr="00DC3792">
        <w:rPr>
          <w:rFonts w:ascii="Arial Narrow" w:hAnsi="Arial Narrow"/>
        </w:rPr>
        <w:t>threat of violence</w:t>
      </w:r>
      <w:r w:rsidR="00265D4B">
        <w:rPr>
          <w:rFonts w:ascii="Arial Narrow" w:hAnsi="Arial Narrow"/>
        </w:rPr>
        <w:t xml:space="preserve"> including malicious and intentional threat</w:t>
      </w:r>
      <w:r w:rsidR="002B07DA">
        <w:rPr>
          <w:rFonts w:ascii="Arial Narrow" w:hAnsi="Arial Narrow"/>
        </w:rPr>
        <w:t xml:space="preserve"> </w:t>
      </w:r>
      <w:r w:rsidR="00265D4B">
        <w:rPr>
          <w:rFonts w:ascii="Arial Narrow" w:hAnsi="Arial Narrow"/>
        </w:rPr>
        <w:t>or presence of firearm/weapon causing substantial emotional distress</w:t>
      </w:r>
      <w:r w:rsidR="00265D4B">
        <w:rPr>
          <w:rFonts w:ascii="Arial Narrow" w:hAnsi="Arial Narrow"/>
        </w:rPr>
        <w:br/>
      </w:r>
      <w:sdt>
        <w:sdtPr>
          <w:rPr>
            <w:rFonts w:ascii="Arial Narrow" w:hAnsi="Arial Narrow"/>
          </w:rPr>
          <w:alias w:val="is_case_ahpo_sub_family_members"/>
          <w:tag w:val="is_case_ahpo_sub_family_members"/>
          <w:id w:val="-56087281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sidRPr="00772354">
        <w:rPr>
          <w:rFonts w:ascii="Arial Narrow" w:hAnsi="Arial Narrow"/>
        </w:rPr>
        <w:t xml:space="preserve"> </w:t>
      </w:r>
      <w:r w:rsidR="00265D4B">
        <w:rPr>
          <w:rFonts w:ascii="Arial Narrow" w:hAnsi="Arial Narrow"/>
        </w:rPr>
        <w:t>family or household member engaged in domestic violence</w:t>
      </w:r>
      <w:r w:rsidR="00265D4B">
        <w:rPr>
          <w:rFonts w:ascii="Arial Narrow" w:hAnsi="Arial Narrow"/>
        </w:rPr>
        <w:br/>
      </w:r>
      <w:sdt>
        <w:sdtPr>
          <w:rPr>
            <w:rFonts w:ascii="Arial Narrow" w:hAnsi="Arial Narrow"/>
          </w:rPr>
          <w:alias w:val="is_case_ahpo_sub_nonconsensual"/>
          <w:tag w:val="is_case_ahpo_sub_nonconsensual"/>
          <w:id w:val="1689176038"/>
          <w14:checkbox>
            <w14:checked w14:val="0"/>
            <w14:checkedState w14:val="2612" w14:font="MS Gothic"/>
            <w14:uncheckedState w14:val="2610" w14:font="MS Gothic"/>
          </w14:checkbox>
        </w:sdtPr>
        <w:sdtContent>
          <w:r w:rsidR="007379FF">
            <w:rPr>
              <w:rFonts w:ascii="MS Gothic" w:eastAsia="MS Gothic" w:hAnsi="MS Gothic" w:hint="eastAsia"/>
            </w:rPr>
            <w:t>☐</w:t>
          </w:r>
        </w:sdtContent>
      </w:sdt>
      <w:r w:rsidR="00265D4B">
        <w:rPr>
          <w:rFonts w:ascii="Arial Narrow" w:hAnsi="Arial Narrow"/>
        </w:rPr>
        <w:t xml:space="preserve"> nonconsensual sexual conduct or penetration or a sex offense</w:t>
      </w:r>
      <w:r w:rsidR="007710AC">
        <w:rPr>
          <w:rFonts w:ascii="Arial Narrow" w:hAnsi="Arial Narrow"/>
        </w:rPr>
        <w:t>.</w:t>
      </w:r>
    </w:p>
    <w:p w14:paraId="77522A10" w14:textId="4861639C" w:rsidR="00265D4B" w:rsidRPr="00FD1B6E" w:rsidRDefault="00265D4B" w:rsidP="00265D4B">
      <w:pPr>
        <w:pStyle w:val="PONumberedSection"/>
        <w:tabs>
          <w:tab w:val="clear" w:pos="9270"/>
          <w:tab w:val="left" w:pos="9360"/>
        </w:tabs>
      </w:pPr>
      <w:r w:rsidRPr="009B0E4C">
        <w:t xml:space="preserve">If </w:t>
      </w:r>
      <w:r>
        <w:t>more than one of the</w:t>
      </w:r>
      <w:r w:rsidRPr="009B0E4C">
        <w:t xml:space="preserve"> protection order </w:t>
      </w:r>
      <w:r>
        <w:t xml:space="preserve">types listed above </w:t>
      </w:r>
      <w:r w:rsidRPr="009B0E4C">
        <w:t>f</w:t>
      </w:r>
      <w:r>
        <w:t>its your situation, list any additional order types here:</w:t>
      </w:r>
      <w:r w:rsidR="007379FF">
        <w:t xml:space="preserve"> </w:t>
      </w:r>
      <w:sdt>
        <w:sdtPr>
          <w:rPr>
            <w:b w:val="0"/>
            <w:bCs w:val="0"/>
            <w:sz w:val="20"/>
            <w:szCs w:val="20"/>
            <w:u w:val="single"/>
          </w:rPr>
          <w:id w:val="-1832825995"/>
          <w:placeholder>
            <w:docPart w:val="DefaultPlaceholder_-1854013440"/>
          </w:placeholder>
          <w:text/>
        </w:sdtPr>
        <w:sdtContent>
          <w:r w:rsidR="007379FF">
            <w:rPr>
              <w:b w:val="0"/>
              <w:bCs w:val="0"/>
              <w:sz w:val="20"/>
              <w:szCs w:val="20"/>
              <w:u w:val="single"/>
            </w:rPr>
            <w:t xml:space="preserve"> </w:t>
          </w:r>
        </w:sdtContent>
      </w:sdt>
      <w:r w:rsidRPr="0023539C">
        <w:rPr>
          <w:b w:val="0"/>
          <w:u w:val="single"/>
        </w:rPr>
        <w:tab/>
      </w:r>
    </w:p>
    <w:p w14:paraId="26249057" w14:textId="77777777" w:rsidR="00265D4B" w:rsidRPr="00BD3CE2" w:rsidRDefault="00265D4B" w:rsidP="00265D4B">
      <w:pPr>
        <w:pStyle w:val="PONumberedSection"/>
        <w:spacing w:after="0"/>
      </w:pPr>
      <w:r w:rsidRPr="00BD3CE2">
        <w:t xml:space="preserve">Who </w:t>
      </w:r>
      <w:r>
        <w:t xml:space="preserve">should the order </w:t>
      </w:r>
      <w:r w:rsidRPr="00E525AF">
        <w:t>restrain</w:t>
      </w:r>
      <w:r>
        <w:t>?</w:t>
      </w:r>
      <w:r w:rsidRPr="00BD3CE2">
        <w:t xml:space="preserve"> ("</w:t>
      </w:r>
      <w:r>
        <w:t>Restrained Person</w:t>
      </w:r>
      <w:r w:rsidRPr="00BD3CE2">
        <w:t>")</w:t>
      </w:r>
    </w:p>
    <w:p w14:paraId="63C21C11" w14:textId="77777777" w:rsidR="00265D4B" w:rsidRPr="0024596E" w:rsidRDefault="00265D4B" w:rsidP="00265D4B">
      <w:pPr>
        <w:pStyle w:val="PO5noindent"/>
        <w:tabs>
          <w:tab w:val="left" w:pos="9360"/>
        </w:tabs>
        <w:spacing w:after="0"/>
      </w:pPr>
      <w:r w:rsidRPr="00D15D81">
        <w:t>Name:</w:t>
      </w:r>
      <w:r>
        <w:t xml:space="preserve"> </w:t>
      </w:r>
      <w:bookmarkStart w:id="2" w:name="_Hlk106290667"/>
      <w:sdt>
        <w:sdtPr>
          <w:rPr>
            <w:sz w:val="20"/>
            <w:u w:val="single"/>
          </w:rPr>
          <w:alias w:val="respondent_name"/>
          <w:tag w:val="respondent_name"/>
          <w:id w:val="-2051761903"/>
          <w:placeholder>
            <w:docPart w:val="FFB1543551AF4FC890A5186B1C0033BE"/>
          </w:placeholder>
          <w:text/>
        </w:sdtPr>
        <w:sdtContent>
          <w:r w:rsidRPr="00117BC4">
            <w:rPr>
              <w:sz w:val="20"/>
              <w:u w:val="single"/>
            </w:rPr>
            <w:t xml:space="preserve">Candi  Lynne Brightwell</w:t>
          </w:r>
        </w:sdtContent>
      </w:sdt>
      <w:bookmarkEnd w:id="2"/>
      <w:r w:rsidRPr="0024596E">
        <w:rPr>
          <w:u w:val="single"/>
        </w:rPr>
        <w:tab/>
      </w:r>
    </w:p>
    <w:p w14:paraId="28BB9670" w14:textId="77777777" w:rsidR="00265D4B" w:rsidRDefault="00265D4B" w:rsidP="00265D4B">
      <w:pPr>
        <w:pStyle w:val="PO5noindent"/>
      </w:pPr>
      <w:r w:rsidRPr="00F832EC">
        <w:t xml:space="preserve">Restrained Person's age: </w:t>
      </w:r>
      <w:sdt>
        <w:sdtPr>
          <w:alias w:val="is_respondent_13_or_under"/>
          <w:tag w:val="is_respondent_13_or_under"/>
          <w:id w:val="603309150"/>
          <w14:checkbox>
            <w14:checked w14:val="0"/>
            <w14:checkedState w14:val="2612" w14:font="MS Gothic"/>
            <w14:uncheckedState w14:val="2610" w14:font="MS Gothic"/>
          </w14:checkbox>
        </w:sdtPr>
        <w:sdtContent>
          <w:r>
            <w:rPr>
              <w:rFonts w:ascii="MS Gothic" w:eastAsia="MS Gothic" w:hAnsi="MS Gothic" w:hint="eastAsia"/>
            </w:rPr>
            <w:t>☐</w:t>
          </w:r>
        </w:sdtContent>
      </w:sdt>
      <w:r w:rsidRPr="00F832EC">
        <w:t xml:space="preserve"> Under 13  </w:t>
      </w:r>
      <w:sdt>
        <w:sdtPr>
          <w:alias w:val="is_respondent_13_17"/>
          <w:tag w:val="is_respondent_13_17"/>
          <w:id w:val="1131589499"/>
          <w14:checkbox>
            <w14:checked w14:val="0"/>
            <w14:checkedState w14:val="2612" w14:font="MS Gothic"/>
            <w14:uncheckedState w14:val="2610" w14:font="MS Gothic"/>
          </w14:checkbox>
        </w:sdtPr>
        <w:sdtContent>
          <w:r>
            <w:rPr>
              <w:rFonts w:ascii="MS Gothic" w:eastAsia="MS Gothic" w:hAnsi="MS Gothic" w:hint="eastAsia"/>
            </w:rPr>
            <w:t>☐</w:t>
          </w:r>
        </w:sdtContent>
      </w:sdt>
      <w:r w:rsidRPr="00F832EC">
        <w:t xml:space="preserve"> 13 to 17  </w:t>
      </w:r>
      <w:sdt>
        <w:sdtPr>
          <w:alias w:val="is_respondent_18"/>
          <w:tag w:val="is_respondent_18"/>
          <w:id w:val="931321141"/>
          <w14:checkbox>
            <w14:checked w14:val="0"/>
            <w14:checkedState w14:val="2612" w14:font="MS Gothic"/>
            <w14:uncheckedState w14:val="2610" w14:font="MS Gothic"/>
          </w14:checkbox>
        </w:sdtPr>
        <w:sdtContent>
          <w:r>
            <w:rPr>
              <w:rFonts w:ascii="MS Gothic" w:eastAsia="MS Gothic" w:hAnsi="MS Gothic" w:hint="eastAsia"/>
            </w:rPr>
            <w:t>☒</w:t>
          </w:r>
        </w:sdtContent>
      </w:sdt>
      <w:r w:rsidRPr="00F832EC">
        <w:t xml:space="preserve"> 18 or over  </w:t>
      </w:r>
      <w:sdt>
        <w:sdtPr>
          <w:alias w:val="is_respondent_age_unknown"/>
          <w:tag w:val="is_respondent_age_unknown"/>
          <w:id w:val="1206223615"/>
          <w14:checkbox>
            <w14:checked w14:val="0"/>
            <w14:checkedState w14:val="2612" w14:font="MS Gothic"/>
            <w14:uncheckedState w14:val="2610" w14:font="MS Gothic"/>
          </w14:checkbox>
        </w:sdtPr>
        <w:sdtContent>
          <w:r>
            <w:rPr>
              <w:rFonts w:ascii="MS Gothic" w:eastAsia="MS Gothic" w:hAnsi="MS Gothic" w:hint="eastAsia"/>
            </w:rPr>
            <w:t>☐</w:t>
          </w:r>
        </w:sdtContent>
      </w:sdt>
      <w:r w:rsidRPr="00F832EC">
        <w:t xml:space="preserve"> unknown</w:t>
      </w:r>
    </w:p>
    <w:tbl>
      <w:tblPr>
        <w:tblStyle w:val="TableGrid"/>
        <w:tblpPr w:leftFromText="180" w:rightFromText="180" w:vertAnchor="text" w:tblpXSpec="center" w:tblpY="1"/>
        <w:tblOverlap w:val="never"/>
        <w:tblW w:w="0" w:type="auto"/>
        <w:shd w:val="clear" w:color="auto" w:fill="D9D9D9" w:themeFill="background1" w:themeFillShade="D9"/>
        <w:tblLook w:val="04A0" w:firstRow="1" w:lastRow="0" w:firstColumn="1" w:lastColumn="0" w:noHBand="0" w:noVBand="1"/>
      </w:tblPr>
      <w:tblGrid>
        <w:gridCol w:w="9330"/>
      </w:tblGrid>
      <w:tr w:rsidR="00265D4B" w14:paraId="3B1D8D90" w14:textId="77777777" w:rsidTr="008545B0">
        <w:trPr>
          <w:trHeight w:val="242"/>
        </w:trPr>
        <w:tc>
          <w:tcPr>
            <w:tcW w:w="9330" w:type="dxa"/>
            <w:tcBorders>
              <w:top w:val="single" w:sz="12" w:space="0" w:color="auto"/>
              <w:left w:val="single" w:sz="12" w:space="0" w:color="auto"/>
              <w:bottom w:val="single" w:sz="18" w:space="0" w:color="auto"/>
              <w:right w:val="single" w:sz="12" w:space="0" w:color="auto"/>
            </w:tcBorders>
            <w:shd w:val="clear" w:color="auto" w:fill="auto"/>
          </w:tcPr>
          <w:p w14:paraId="3F870D7F" w14:textId="77777777" w:rsidR="00265D4B" w:rsidRPr="00200154" w:rsidRDefault="00265D4B" w:rsidP="008545B0">
            <w:pPr>
              <w:spacing w:before="120" w:after="120"/>
              <w:rPr>
                <w:rFonts w:ascii="Arial" w:hAnsi="Arial" w:cs="Arial"/>
                <w:sz w:val="22"/>
                <w:szCs w:val="22"/>
              </w:rPr>
            </w:pPr>
            <w:r w:rsidRPr="00DC3792">
              <w:rPr>
                <w:rFonts w:ascii="Arial" w:hAnsi="Arial" w:cs="Arial"/>
                <w:b/>
                <w:color w:val="000000" w:themeColor="text1"/>
                <w:sz w:val="22"/>
                <w:szCs w:val="22"/>
              </w:rPr>
              <w:t xml:space="preserve">Who </w:t>
            </w:r>
            <w:r>
              <w:rPr>
                <w:rFonts w:ascii="Arial" w:hAnsi="Arial" w:cs="Arial"/>
                <w:b/>
                <w:color w:val="000000" w:themeColor="text1"/>
                <w:sz w:val="22"/>
                <w:szCs w:val="22"/>
              </w:rPr>
              <w:t>should be protected</w:t>
            </w:r>
            <w:r w:rsidRPr="00DC3792">
              <w:rPr>
                <w:rFonts w:ascii="Arial" w:hAnsi="Arial" w:cs="Arial"/>
                <w:b/>
                <w:color w:val="000000" w:themeColor="text1"/>
                <w:sz w:val="22"/>
                <w:szCs w:val="22"/>
              </w:rPr>
              <w:t>?</w:t>
            </w:r>
            <w:r w:rsidRPr="00DC3792">
              <w:rPr>
                <w:rFonts w:ascii="Arial" w:hAnsi="Arial" w:cs="Arial"/>
                <w:color w:val="000000" w:themeColor="text1"/>
                <w:sz w:val="22"/>
                <w:szCs w:val="22"/>
              </w:rPr>
              <w:t xml:space="preserve"> </w:t>
            </w:r>
            <w:r>
              <w:rPr>
                <w:rFonts w:ascii="Arial" w:hAnsi="Arial" w:cs="Arial"/>
                <w:color w:val="000000" w:themeColor="text1"/>
                <w:sz w:val="22"/>
                <w:szCs w:val="22"/>
              </w:rPr>
              <w:t>Check all that apply. Depending on the type of order, you can protect yourself and/or children, or you can file on behalf of a vulnerable adult, or another adult who cannot file for themselves.</w:t>
            </w:r>
          </w:p>
        </w:tc>
      </w:tr>
    </w:tbl>
    <w:p w14:paraId="77CCB1A3" w14:textId="77777777" w:rsidR="00265D4B" w:rsidRPr="00BD3CE2" w:rsidRDefault="00265D4B" w:rsidP="00265D4B">
      <w:pPr>
        <w:pStyle w:val="PONumberedSection"/>
        <w:spacing w:after="0"/>
      </w:pPr>
      <w:r>
        <w:t xml:space="preserve">Who should the order </w:t>
      </w:r>
      <w:r w:rsidRPr="00BD3CE2">
        <w:t>protect</w:t>
      </w:r>
      <w:r>
        <w:t xml:space="preserve">? (“Protected Person") </w:t>
      </w:r>
      <w:r w:rsidRPr="00F5058B">
        <w:rPr>
          <w:b w:val="0"/>
          <w:bCs w:val="0"/>
        </w:rPr>
        <w:t>(</w:t>
      </w:r>
      <w:r w:rsidRPr="00F5058B">
        <w:rPr>
          <w:b w:val="0"/>
          <w:bCs w:val="0"/>
          <w:i/>
          <w:iCs/>
        </w:rPr>
        <w:t>Check all that apply.</w:t>
      </w:r>
      <w:r>
        <w:rPr>
          <w:b w:val="0"/>
          <w:bCs w:val="0"/>
        </w:rPr>
        <w:t>)</w:t>
      </w:r>
    </w:p>
    <w:bookmarkStart w:id="3" w:name="_Hlk106360721"/>
    <w:p w14:paraId="02C7C2BD" w14:textId="77777777" w:rsidR="00265D4B" w:rsidRPr="00C83506" w:rsidRDefault="00000000" w:rsidP="00265D4B">
      <w:pPr>
        <w:pStyle w:val="PO5indenthanging"/>
        <w:tabs>
          <w:tab w:val="left" w:pos="9360"/>
        </w:tabs>
        <w:spacing w:after="0"/>
        <w:rPr>
          <w:i/>
          <w:iCs/>
        </w:rPr>
      </w:pPr>
      <w:sdt>
        <w:sdtPr>
          <w:alias w:val="is_self_victim"/>
          <w:tag w:val="is_self_victim"/>
          <w:id w:val="-197358970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3"/>
      <w:r w:rsidR="00265D4B" w:rsidRPr="00B179BE">
        <w:tab/>
      </w:r>
      <w:r w:rsidR="00265D4B" w:rsidRPr="0020200A">
        <w:rPr>
          <w:b/>
          <w:bCs/>
        </w:rPr>
        <w:t>Me.</w:t>
      </w:r>
      <w:r w:rsidR="00265D4B" w:rsidRPr="00B179BE">
        <w:t xml:space="preserve"> </w:t>
      </w:r>
      <w:r w:rsidR="00265D4B">
        <w:t xml:space="preserve">My name is </w:t>
      </w:r>
      <w:sdt>
        <w:sdtPr>
          <w:rPr>
            <w:sz w:val="20"/>
            <w:u w:val="single"/>
          </w:rPr>
          <w:alias w:val="petitioner_name_if_order_protect"/>
          <w:tag w:val="petitioner_name_if_order_protect"/>
          <w:id w:val="1253310094"/>
          <w:placeholder>
            <w:docPart w:val="D3D94BB145A84CB98F46F615DE1B92CC"/>
          </w:placeholder>
          <w:text/>
        </w:sdtPr>
        <w:sdtContent>
          <w:r w:rsidR="00265D4B">
            <w:rPr>
              <w:sz w:val="20"/>
              <w:u w:val="single"/>
            </w:rPr>
            <w:t xml:space="preserve">Will  Mill</w:t>
          </w:r>
        </w:sdtContent>
      </w:sdt>
      <w:r w:rsidR="00265D4B" w:rsidRPr="0020200A">
        <w:rPr>
          <w:u w:val="single"/>
        </w:rPr>
        <w:tab/>
      </w:r>
      <w:r w:rsidR="00265D4B">
        <w:br/>
      </w:r>
      <w:r w:rsidR="00265D4B" w:rsidRPr="00200154">
        <w:rPr>
          <w:i/>
          <w:iCs/>
        </w:rPr>
        <w:t>(</w:t>
      </w:r>
      <w:r w:rsidR="00265D4B">
        <w:rPr>
          <w:i/>
          <w:iCs/>
        </w:rPr>
        <w:t>You m</w:t>
      </w:r>
      <w:r w:rsidR="00265D4B" w:rsidRPr="00200154">
        <w:rPr>
          <w:i/>
          <w:iCs/>
        </w:rPr>
        <w:t>ust be age 15 or older.)</w:t>
      </w:r>
    </w:p>
    <w:p w14:paraId="44867E56" w14:textId="77777777" w:rsidR="00265D4B" w:rsidRDefault="00000000" w:rsidP="00265D4B">
      <w:pPr>
        <w:pStyle w:val="PO5indenthanging"/>
        <w:tabs>
          <w:tab w:val="left" w:pos="9187"/>
        </w:tabs>
        <w:spacing w:after="0"/>
      </w:pPr>
      <w:sdt>
        <w:sdtPr>
          <w:alias w:val="is_victim_minor_any"/>
          <w:tag w:val="is_victim_minor_any"/>
          <w:id w:val="-1278561260"/>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r>
      <w:r w:rsidR="00265D4B" w:rsidRPr="00DC3792">
        <w:rPr>
          <w:b/>
          <w:bCs/>
        </w:rPr>
        <w:t>Minor</w:t>
      </w:r>
      <w:r w:rsidR="00265D4B">
        <w:rPr>
          <w:b/>
          <w:bCs/>
        </w:rPr>
        <w:t xml:space="preserve"> Child</w:t>
      </w:r>
      <w:r w:rsidR="00265D4B" w:rsidRPr="00DC3792">
        <w:rPr>
          <w:b/>
          <w:bCs/>
        </w:rPr>
        <w:t>ren.</w:t>
      </w:r>
      <w:r w:rsidR="00265D4B">
        <w:t xml:space="preserve"> </w:t>
      </w:r>
    </w:p>
    <w:p w14:paraId="76A9937D" w14:textId="77777777" w:rsidR="00265D4B" w:rsidRDefault="00000000" w:rsidP="00265D4B">
      <w:pPr>
        <w:pStyle w:val="PO1indenthanging"/>
        <w:spacing w:after="0"/>
        <w:ind w:left="1440"/>
      </w:pPr>
      <w:sdt>
        <w:sdtPr>
          <w:alias w:val="is_victim_minor_close_rel"/>
          <w:tag w:val="is_victim_minor_close_rel"/>
          <w:id w:val="19627419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t xml:space="preserve">I am the minor’s </w:t>
      </w:r>
      <w:sdt>
        <w:sdtPr>
          <w:alias w:val="is_victim_minor_parent"/>
          <w:tag w:val="is_victim_minor_parent"/>
          <w:id w:val="61225740"/>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parent  </w:t>
      </w:r>
      <w:sdt>
        <w:sdtPr>
          <w:alias w:val="is_victim_minor_legal_guard"/>
          <w:tag w:val="is_victim_minor_legal_guard"/>
          <w:id w:val="-2064941102"/>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legal guardian  </w:t>
      </w:r>
      <w:sdt>
        <w:sdtPr>
          <w:alias w:val="is_victim_minor_custodian"/>
          <w:tag w:val="is_victim_minor_custodian"/>
          <w:id w:val="-879161104"/>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custodian.</w:t>
      </w:r>
    </w:p>
    <w:p w14:paraId="628C28FB" w14:textId="77777777" w:rsidR="00265D4B" w:rsidRDefault="00000000" w:rsidP="00265D4B">
      <w:pPr>
        <w:pStyle w:val="PO1indenthanging"/>
        <w:spacing w:after="0"/>
        <w:ind w:left="1440"/>
      </w:pPr>
      <w:sdt>
        <w:sdtPr>
          <w:alias w:val="is_victim_minor_household"/>
          <w:tag w:val="is_victim_minor_household"/>
          <w:id w:val="-135841555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t xml:space="preserve">I am age 18 or older and the minor is a member of my family or household. </w:t>
      </w:r>
      <w:r w:rsidR="00265D4B">
        <w:br/>
      </w:r>
      <w:r w:rsidR="00265D4B" w:rsidRPr="00E640F5">
        <w:rPr>
          <w:spacing w:val="-2"/>
        </w:rPr>
        <w:t>(</w:t>
      </w:r>
      <w:r w:rsidR="00265D4B" w:rsidRPr="00E640F5">
        <w:rPr>
          <w:i/>
          <w:spacing w:val="-2"/>
        </w:rPr>
        <w:t>For domestic violence petitions only.</w:t>
      </w:r>
      <w:r w:rsidR="00265D4B" w:rsidRPr="00E640F5">
        <w:rPr>
          <w:spacing w:val="-2"/>
        </w:rPr>
        <w:t>)</w:t>
      </w:r>
    </w:p>
    <w:p w14:paraId="360D07B7" w14:textId="77777777" w:rsidR="00265D4B" w:rsidRDefault="00000000" w:rsidP="00265D4B">
      <w:pPr>
        <w:pStyle w:val="PO1indenthanging"/>
        <w:ind w:left="1440"/>
        <w:rPr>
          <w:spacing w:val="-2"/>
        </w:rPr>
      </w:pPr>
      <w:sdt>
        <w:sdtPr>
          <w:alias w:val="is_victim_minor_15_17"/>
          <w:tag w:val="is_victim_minor_15_17"/>
          <w:id w:val="1797557011"/>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sidRPr="00E640F5">
        <w:rPr>
          <w:spacing w:val="-2"/>
        </w:rPr>
        <w:tab/>
        <w:t>I am age 15</w:t>
      </w:r>
      <w:r w:rsidR="00265D4B">
        <w:rPr>
          <w:spacing w:val="-2"/>
        </w:rPr>
        <w:t xml:space="preserve"> to 17. The minor is a member of my family or household.</w:t>
      </w:r>
      <w:r w:rsidR="00265D4B" w:rsidRPr="00E640F5">
        <w:rPr>
          <w:spacing w:val="-2"/>
        </w:rPr>
        <w:t xml:space="preserve"> I have been chosen by the minor and am capable of pursuing the</w:t>
      </w:r>
      <w:r w:rsidR="00265D4B">
        <w:rPr>
          <w:spacing w:val="-2"/>
        </w:rPr>
        <w:t>ir</w:t>
      </w:r>
      <w:r w:rsidR="00265D4B" w:rsidRPr="00E640F5">
        <w:rPr>
          <w:spacing w:val="-2"/>
        </w:rPr>
        <w:t xml:space="preserve"> stated interest in this case.</w:t>
      </w:r>
    </w:p>
    <w:tbl>
      <w:tblPr>
        <w:tblStyle w:val="TableGrid"/>
        <w:tblW w:w="9360" w:type="dxa"/>
        <w:tblInd w:w="-5" w:type="dxa"/>
        <w:tblLook w:val="04A0" w:firstRow="1" w:lastRow="0" w:firstColumn="1" w:lastColumn="0" w:noHBand="0" w:noVBand="1"/>
      </w:tblPr>
      <w:tblGrid>
        <w:gridCol w:w="1890"/>
        <w:gridCol w:w="630"/>
        <w:gridCol w:w="990"/>
        <w:gridCol w:w="1080"/>
        <w:gridCol w:w="1440"/>
        <w:gridCol w:w="1530"/>
        <w:gridCol w:w="1800"/>
      </w:tblGrid>
      <w:tr w:rsidR="00265D4B" w:rsidRPr="007710AC" w14:paraId="2D1F2B87" w14:textId="77777777" w:rsidTr="008545B0">
        <w:tc>
          <w:tcPr>
            <w:tcW w:w="1890" w:type="dxa"/>
          </w:tcPr>
          <w:p w14:paraId="2CEDCBDA" w14:textId="77777777" w:rsidR="00265D4B" w:rsidRPr="007710AC" w:rsidRDefault="00265D4B" w:rsidP="008545B0">
            <w:pPr>
              <w:pStyle w:val="ListParagraph"/>
              <w:tabs>
                <w:tab w:val="left" w:pos="1890"/>
                <w:tab w:val="left" w:pos="3510"/>
                <w:tab w:val="left" w:pos="4410"/>
                <w:tab w:val="left" w:pos="5760"/>
                <w:tab w:val="left" w:pos="7740"/>
              </w:tabs>
              <w:spacing w:before="20" w:after="20"/>
              <w:rPr>
                <w:rFonts w:ascii="Arial" w:hAnsi="Arial" w:cs="Arial"/>
                <w:sz w:val="22"/>
              </w:rPr>
            </w:pPr>
            <w:r w:rsidRPr="007710AC">
              <w:rPr>
                <w:rFonts w:ascii="Arial" w:hAnsi="Arial" w:cs="Arial"/>
                <w:sz w:val="22"/>
              </w:rPr>
              <w:t>Child's Name</w:t>
            </w:r>
          </w:p>
        </w:tc>
        <w:tc>
          <w:tcPr>
            <w:tcW w:w="630" w:type="dxa"/>
          </w:tcPr>
          <w:p w14:paraId="39B231E7" w14:textId="77777777" w:rsidR="00265D4B" w:rsidRPr="007710AC" w:rsidRDefault="00265D4B" w:rsidP="008545B0">
            <w:pPr>
              <w:pStyle w:val="ListParagraph"/>
              <w:tabs>
                <w:tab w:val="left" w:pos="1890"/>
                <w:tab w:val="left" w:pos="3510"/>
                <w:tab w:val="left" w:pos="4410"/>
                <w:tab w:val="left" w:pos="5760"/>
                <w:tab w:val="left" w:pos="7740"/>
              </w:tabs>
              <w:spacing w:before="20" w:after="20"/>
              <w:rPr>
                <w:rFonts w:ascii="Arial" w:hAnsi="Arial" w:cs="Arial"/>
                <w:sz w:val="22"/>
              </w:rPr>
            </w:pPr>
            <w:r w:rsidRPr="007710AC">
              <w:rPr>
                <w:rFonts w:ascii="Arial" w:hAnsi="Arial" w:cs="Arial"/>
                <w:sz w:val="22"/>
              </w:rPr>
              <w:t>Age</w:t>
            </w:r>
          </w:p>
        </w:tc>
        <w:tc>
          <w:tcPr>
            <w:tcW w:w="990" w:type="dxa"/>
          </w:tcPr>
          <w:p w14:paraId="04313E3E" w14:textId="0DAD122A" w:rsidR="00265D4B" w:rsidRPr="007710AC" w:rsidRDefault="002B07DA" w:rsidP="008545B0">
            <w:pPr>
              <w:pStyle w:val="ListParagraph"/>
              <w:tabs>
                <w:tab w:val="left" w:pos="1890"/>
                <w:tab w:val="left" w:pos="3510"/>
                <w:tab w:val="left" w:pos="4410"/>
                <w:tab w:val="left" w:pos="5760"/>
                <w:tab w:val="left" w:pos="7740"/>
              </w:tabs>
              <w:spacing w:before="20" w:after="20"/>
              <w:rPr>
                <w:rFonts w:ascii="Arial" w:hAnsi="Arial" w:cs="Arial"/>
                <w:sz w:val="22"/>
              </w:rPr>
            </w:pPr>
            <w:r w:rsidRPr="007710AC">
              <w:rPr>
                <w:rFonts w:ascii="Arial" w:hAnsi="Arial" w:cs="Arial"/>
                <w:sz w:val="22"/>
              </w:rPr>
              <w:t>Gender</w:t>
            </w:r>
          </w:p>
        </w:tc>
        <w:tc>
          <w:tcPr>
            <w:tcW w:w="1080" w:type="dxa"/>
          </w:tcPr>
          <w:p w14:paraId="702D8366" w14:textId="77777777" w:rsidR="00265D4B" w:rsidRPr="007710AC" w:rsidRDefault="00265D4B" w:rsidP="008545B0">
            <w:pPr>
              <w:pStyle w:val="ListParagraph"/>
              <w:tabs>
                <w:tab w:val="left" w:pos="1890"/>
                <w:tab w:val="left" w:pos="3510"/>
                <w:tab w:val="left" w:pos="4410"/>
                <w:tab w:val="left" w:pos="5760"/>
                <w:tab w:val="left" w:pos="7740"/>
              </w:tabs>
              <w:spacing w:before="20" w:after="20"/>
              <w:rPr>
                <w:rFonts w:ascii="Arial" w:hAnsi="Arial" w:cs="Arial"/>
                <w:sz w:val="22"/>
              </w:rPr>
            </w:pPr>
            <w:r w:rsidRPr="007710AC">
              <w:rPr>
                <w:rFonts w:ascii="Arial" w:hAnsi="Arial" w:cs="Arial"/>
                <w:sz w:val="22"/>
              </w:rPr>
              <w:t>Race</w:t>
            </w:r>
          </w:p>
        </w:tc>
        <w:tc>
          <w:tcPr>
            <w:tcW w:w="1440" w:type="dxa"/>
          </w:tcPr>
          <w:p w14:paraId="1D16C6B5" w14:textId="77777777" w:rsidR="00265D4B" w:rsidRPr="007710AC" w:rsidRDefault="00265D4B" w:rsidP="008545B0">
            <w:pPr>
              <w:pStyle w:val="ListParagraph"/>
              <w:tabs>
                <w:tab w:val="left" w:pos="1890"/>
                <w:tab w:val="left" w:pos="3510"/>
                <w:tab w:val="left" w:pos="4410"/>
                <w:tab w:val="left" w:pos="5760"/>
                <w:tab w:val="left" w:pos="7740"/>
              </w:tabs>
              <w:spacing w:before="20" w:after="20"/>
              <w:rPr>
                <w:rFonts w:ascii="Arial" w:hAnsi="Arial" w:cs="Arial"/>
                <w:sz w:val="22"/>
              </w:rPr>
            </w:pPr>
            <w:r w:rsidRPr="007710AC">
              <w:rPr>
                <w:rFonts w:ascii="Arial" w:hAnsi="Arial" w:cs="Arial"/>
                <w:sz w:val="22"/>
              </w:rPr>
              <w:t xml:space="preserve">Lives With </w:t>
            </w:r>
          </w:p>
        </w:tc>
        <w:tc>
          <w:tcPr>
            <w:tcW w:w="1530" w:type="dxa"/>
          </w:tcPr>
          <w:p w14:paraId="0DD1E1E7" w14:textId="77777777" w:rsidR="00265D4B" w:rsidRPr="007710AC" w:rsidRDefault="00265D4B" w:rsidP="008545B0">
            <w:pPr>
              <w:pStyle w:val="ListParagraph"/>
              <w:tabs>
                <w:tab w:val="left" w:pos="1890"/>
                <w:tab w:val="left" w:pos="3510"/>
                <w:tab w:val="left" w:pos="4410"/>
                <w:tab w:val="left" w:pos="5760"/>
                <w:tab w:val="left" w:pos="7740"/>
              </w:tabs>
              <w:spacing w:before="20" w:after="20"/>
              <w:rPr>
                <w:rFonts w:ascii="Arial" w:hAnsi="Arial" w:cs="Arial"/>
                <w:sz w:val="22"/>
              </w:rPr>
            </w:pPr>
            <w:r w:rsidRPr="007710AC">
              <w:rPr>
                <w:rFonts w:ascii="Arial" w:hAnsi="Arial" w:cs="Arial"/>
                <w:sz w:val="22"/>
              </w:rPr>
              <w:t>How related to you</w:t>
            </w:r>
          </w:p>
        </w:tc>
        <w:tc>
          <w:tcPr>
            <w:tcW w:w="1800" w:type="dxa"/>
          </w:tcPr>
          <w:p w14:paraId="47D40DB8" w14:textId="77777777" w:rsidR="00265D4B" w:rsidRPr="007710AC" w:rsidRDefault="00265D4B" w:rsidP="008545B0">
            <w:pPr>
              <w:pStyle w:val="ListParagraph"/>
              <w:tabs>
                <w:tab w:val="left" w:pos="1890"/>
                <w:tab w:val="left" w:pos="3510"/>
                <w:tab w:val="left" w:pos="4410"/>
                <w:tab w:val="left" w:pos="5760"/>
                <w:tab w:val="left" w:pos="7740"/>
              </w:tabs>
              <w:spacing w:before="20" w:after="20"/>
              <w:rPr>
                <w:rFonts w:ascii="Arial" w:hAnsi="Arial" w:cs="Arial"/>
                <w:sz w:val="22"/>
              </w:rPr>
            </w:pPr>
            <w:r w:rsidRPr="007710AC">
              <w:rPr>
                <w:rFonts w:ascii="Arial" w:hAnsi="Arial" w:cs="Arial"/>
                <w:sz w:val="22"/>
              </w:rPr>
              <w:t>How related to Restrained Person</w:t>
            </w:r>
          </w:p>
        </w:tc>
      </w:tr>
      <w:tr w:rsidR="00265D4B" w14:paraId="4D9223B7" w14:textId="77777777" w:rsidTr="008545B0">
        <w:tc>
          <w:tcPr>
            <w:tcW w:w="1890" w:type="dxa"/>
          </w:tcPr>
          <w:p w14:paraId="1FD5B229" w14:textId="0479C7A5"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first_0"/>
                <w:tag w:val="minor_first_0"/>
                <w:id w:val="270592649"/>
                <w:placeholder>
                  <w:docPart w:val="79A2786FFB0A45D0B74C706F989B6C00"/>
                </w:placeholder>
                <w:text/>
              </w:sdtPr>
              <w:sdtContent>
                <w:r w:rsidR="00265D4B">
                  <w:rPr>
                    <w:rFonts w:ascii="Arial" w:hAnsi="Arial" w:cs="Arial"/>
                    <w:sz w:val="20"/>
                  </w:rPr>
                  <w:t xml:space="preserve"> </w:t>
                </w:r>
              </w:sdtContent>
            </w:sdt>
            <w:r w:rsidR="00265D4B">
              <w:rPr>
                <w:rFonts w:ascii="Arial" w:hAnsi="Arial" w:cs="Arial"/>
                <w:sz w:val="20"/>
              </w:rPr>
              <w:t xml:space="preserve"> </w:t>
            </w:r>
            <w:r w:rsidR="00265D4B" w:rsidRPr="003E6F27">
              <w:rPr>
                <w:rFonts w:ascii="Arial" w:hAnsi="Arial" w:cs="Arial"/>
                <w:sz w:val="20"/>
              </w:rPr>
              <w:t xml:space="preserve"> </w:t>
            </w:r>
            <w:sdt>
              <w:sdtPr>
                <w:rPr>
                  <w:rFonts w:ascii="Arial" w:hAnsi="Arial" w:cs="Arial"/>
                  <w:sz w:val="20"/>
                </w:rPr>
                <w:alias w:val="minor_middle_0"/>
                <w:tag w:val="minor_middle_0"/>
                <w:id w:val="-399210769"/>
                <w:placeholder>
                  <w:docPart w:val="315818CDD9B943D28BF3424E7699A46E"/>
                </w:placeholder>
                <w:text/>
              </w:sdtPr>
              <w:sdtContent>
                <w:r w:rsidR="00265D4B">
                  <w:rPr>
                    <w:rFonts w:ascii="Arial" w:hAnsi="Arial" w:cs="Arial"/>
                    <w:sz w:val="20"/>
                  </w:rPr>
                  <w:t xml:space="preserve"> </w:t>
                </w:r>
              </w:sdtContent>
            </w:sdt>
            <w:r w:rsidR="00265D4B">
              <w:rPr>
                <w:rFonts w:ascii="Arial" w:hAnsi="Arial" w:cs="Arial"/>
                <w:sz w:val="20"/>
              </w:rPr>
              <w:t xml:space="preserve">  </w:t>
            </w:r>
            <w:sdt>
              <w:sdtPr>
                <w:rPr>
                  <w:rFonts w:ascii="Arial" w:hAnsi="Arial" w:cs="Arial"/>
                  <w:sz w:val="20"/>
                </w:rPr>
                <w:alias w:val="minor_last_0"/>
                <w:tag w:val="minor_last_0"/>
                <w:id w:val="-752194613"/>
                <w:placeholder>
                  <w:docPart w:val="AEC28621FD774DB9B3FBAA923A2AFCBE"/>
                </w:placeholder>
                <w:text/>
              </w:sdtPr>
              <w:sdtContent>
                <w:r w:rsidR="00265D4B">
                  <w:rPr>
                    <w:rFonts w:ascii="Arial" w:hAnsi="Arial" w:cs="Arial"/>
                    <w:sz w:val="20"/>
                  </w:rPr>
                  <w:t xml:space="preserve"> </w:t>
                </w:r>
              </w:sdtContent>
            </w:sdt>
            <w:r w:rsidR="00914B1F">
              <w:rPr>
                <w:rFonts w:ascii="Arial" w:hAnsi="Arial" w:cs="Arial"/>
                <w:sz w:val="20"/>
              </w:rPr>
              <w:t xml:space="preserve"> </w:t>
            </w:r>
            <w:sdt>
              <w:sdtPr>
                <w:rPr>
                  <w:rFonts w:ascii="Arial" w:hAnsi="Arial" w:cs="Arial"/>
                  <w:sz w:val="20"/>
                </w:rPr>
                <w:alias w:val="minor_victim_name"/>
                <w:tag w:val="minor_victim_name"/>
                <w:id w:val="-1149591884"/>
                <w:placeholder>
                  <w:docPart w:val="C7B3388C5AF04E058AF835EA384C745D"/>
                </w:placeholder>
                <w:text/>
              </w:sdtPr>
              <w:sdtContent>
                <w:r w:rsidR="00914B1F">
                  <w:rPr>
                    <w:rFonts w:ascii="Arial" w:hAnsi="Arial" w:cs="Arial"/>
                    <w:sz w:val="20"/>
                  </w:rPr>
                  <w:t xml:space="preserve"/>
                </w:r>
              </w:sdtContent>
            </w:sdt>
          </w:p>
        </w:tc>
        <w:tc>
          <w:tcPr>
            <w:tcW w:w="630" w:type="dxa"/>
          </w:tcPr>
          <w:p w14:paraId="642099BF" w14:textId="4CB4BEC9"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age_0"/>
                <w:tag w:val="minor_age_0"/>
                <w:id w:val="-1835221162"/>
                <w:placeholder>
                  <w:docPart w:val="50D0767D1A0348508D1E659B27AD4D0A"/>
                </w:placeholder>
                <w:text/>
              </w:sdtPr>
              <w:sdtContent>
                <w:r w:rsidR="00265D4B">
                  <w:rPr>
                    <w:rFonts w:ascii="Arial" w:hAnsi="Arial" w:cs="Arial"/>
                    <w:sz w:val="20"/>
                  </w:rPr>
                  <w:t xml:space="preserve"> </w:t>
                </w:r>
              </w:sdtContent>
            </w:sdt>
            <w:r w:rsidR="00914B1F">
              <w:rPr>
                <w:rFonts w:ascii="Arial" w:hAnsi="Arial" w:cs="Arial"/>
                <w:sz w:val="20"/>
              </w:rPr>
              <w:t xml:space="preserve"> </w:t>
            </w:r>
            <w:sdt>
              <w:sdtPr>
                <w:rPr>
                  <w:rFonts w:ascii="Arial" w:hAnsi="Arial" w:cs="Arial"/>
                  <w:sz w:val="20"/>
                </w:rPr>
                <w:alias w:val="minor_victim_age"/>
                <w:tag w:val="minor_victim_age"/>
                <w:id w:val="-352273889"/>
                <w:placeholder>
                  <w:docPart w:val="03B5CFA7301D46B5BB228AE8222C8CD3"/>
                </w:placeholder>
                <w:text/>
              </w:sdtPr>
              <w:sdtContent>
                <w:r w:rsidR="00914B1F">
                  <w:rPr>
                    <w:rFonts w:ascii="Arial" w:hAnsi="Arial" w:cs="Arial"/>
                    <w:sz w:val="20"/>
                  </w:rPr>
                  <w:t xml:space="preserve"/>
                </w:r>
              </w:sdtContent>
            </w:sdt>
          </w:p>
        </w:tc>
        <w:tc>
          <w:tcPr>
            <w:tcW w:w="990" w:type="dxa"/>
          </w:tcPr>
          <w:p w14:paraId="51B71FD5" w14:textId="75DDCD06"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sex_0"/>
                <w:tag w:val="minor_sex_0"/>
                <w:id w:val="-180898503"/>
                <w:placeholder>
                  <w:docPart w:val="4087767976104EECA37012AE1DD51999"/>
                </w:placeholder>
                <w:text/>
              </w:sdtPr>
              <w:sdtContent>
                <w:r w:rsidR="00265D4B">
                  <w:rPr>
                    <w:rFonts w:ascii="Arial" w:hAnsi="Arial" w:cs="Arial"/>
                    <w:sz w:val="20"/>
                  </w:rPr>
                  <w:t xml:space="preserve"> </w:t>
                </w:r>
              </w:sdtContent>
            </w:sdt>
            <w:r w:rsidR="00914B1F">
              <w:rPr>
                <w:rFonts w:ascii="Arial" w:hAnsi="Arial" w:cs="Arial"/>
                <w:sz w:val="20"/>
              </w:rPr>
              <w:t xml:space="preserve"> </w:t>
            </w:r>
            <w:sdt>
              <w:sdtPr>
                <w:rPr>
                  <w:rFonts w:ascii="Arial" w:hAnsi="Arial" w:cs="Arial"/>
                  <w:sz w:val="20"/>
                </w:rPr>
                <w:alias w:val="minor_victim_gender"/>
                <w:tag w:val="minor_victim_gender"/>
                <w:id w:val="-900130160"/>
                <w:placeholder>
                  <w:docPart w:val="FCF490BB9BA9463495DD6DD73EE484F8"/>
                </w:placeholder>
                <w:text/>
              </w:sdtPr>
              <w:sdtContent>
                <w:r w:rsidR="00914B1F">
                  <w:rPr>
                    <w:rFonts w:ascii="Arial" w:hAnsi="Arial" w:cs="Arial"/>
                    <w:sz w:val="20"/>
                  </w:rPr>
                  <w:t xml:space="preserve"/>
                </w:r>
              </w:sdtContent>
            </w:sdt>
          </w:p>
        </w:tc>
        <w:tc>
          <w:tcPr>
            <w:tcW w:w="1080" w:type="dxa"/>
          </w:tcPr>
          <w:p w14:paraId="794D1A59" w14:textId="656A7CD5" w:rsidR="00265D4B" w:rsidRDefault="00000000" w:rsidP="008545B0">
            <w:pPr>
              <w:pStyle w:val="ListParagraph"/>
              <w:tabs>
                <w:tab w:val="left" w:pos="1890"/>
                <w:tab w:val="left" w:pos="3510"/>
                <w:tab w:val="left" w:pos="4410"/>
                <w:tab w:val="left" w:pos="5760"/>
                <w:tab w:val="left" w:pos="7740"/>
              </w:tabs>
              <w:spacing w:before="120" w:after="20"/>
              <w:rPr>
                <w:rFonts w:ascii="Arial" w:hAnsi="Arial" w:cs="Arial"/>
                <w:sz w:val="20"/>
              </w:rPr>
            </w:pPr>
            <w:sdt>
              <w:sdtPr>
                <w:rPr>
                  <w:rFonts w:ascii="Arial" w:hAnsi="Arial" w:cs="Arial"/>
                  <w:sz w:val="20"/>
                </w:rPr>
                <w:alias w:val="minor_race_0"/>
                <w:tag w:val="minor_race_0"/>
                <w:id w:val="1639145904"/>
                <w:placeholder>
                  <w:docPart w:val="D29BB06810094DACB710C366DACFB564"/>
                </w:placeholder>
                <w:text/>
              </w:sdtPr>
              <w:sdtContent>
                <w:r w:rsidR="00265D4B">
                  <w:rPr>
                    <w:rFonts w:ascii="Arial" w:hAnsi="Arial" w:cs="Arial"/>
                    <w:sz w:val="20"/>
                  </w:rPr>
                  <w:t xml:space="preserve"> </w:t>
                </w:r>
              </w:sdtContent>
            </w:sdt>
            <w:r w:rsidR="00914B1F">
              <w:rPr>
                <w:rFonts w:ascii="Arial" w:hAnsi="Arial" w:cs="Arial"/>
                <w:sz w:val="20"/>
              </w:rPr>
              <w:t xml:space="preserve"> </w:t>
            </w:r>
            <w:sdt>
              <w:sdtPr>
                <w:rPr>
                  <w:rFonts w:ascii="Arial" w:hAnsi="Arial" w:cs="Arial"/>
                  <w:sz w:val="20"/>
                </w:rPr>
                <w:alias w:val="minor_victim_race"/>
                <w:tag w:val="minor_victim_race"/>
                <w:id w:val="-1681269641"/>
                <w:placeholder>
                  <w:docPart w:val="2FDBFB872A54442AA63842013937B479"/>
                </w:placeholder>
                <w:text/>
              </w:sdtPr>
              <w:sdtContent>
                <w:r w:rsidR="00914B1F">
                  <w:rPr>
                    <w:rFonts w:ascii="Arial" w:hAnsi="Arial" w:cs="Arial"/>
                    <w:sz w:val="20"/>
                  </w:rPr>
                  <w:t xml:space="preserve"/>
                </w:r>
              </w:sdtContent>
            </w:sdt>
          </w:p>
        </w:tc>
        <w:tc>
          <w:tcPr>
            <w:tcW w:w="1440" w:type="dxa"/>
          </w:tcPr>
          <w:p w14:paraId="1DF8BEB9"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resides_0"/>
                <w:tag w:val="minor_resides_0"/>
                <w:id w:val="842825655"/>
                <w:placeholder>
                  <w:docPart w:val="1C99A0016730432E8E4BFC54D1B254E7"/>
                </w:placeholder>
                <w:text/>
              </w:sdtPr>
              <w:sdtContent>
                <w:r w:rsidR="00265D4B">
                  <w:rPr>
                    <w:rFonts w:ascii="Arial" w:hAnsi="Arial" w:cs="Arial"/>
                    <w:sz w:val="20"/>
                  </w:rPr>
                  <w:t xml:space="preserve"> </w:t>
                </w:r>
              </w:sdtContent>
            </w:sdt>
          </w:p>
        </w:tc>
        <w:tc>
          <w:tcPr>
            <w:tcW w:w="1530" w:type="dxa"/>
          </w:tcPr>
          <w:p w14:paraId="6AB97261"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rel_you_0"/>
                <w:tag w:val="minor_rel_you_0"/>
                <w:id w:val="-2039037037"/>
                <w:placeholder>
                  <w:docPart w:val="C31D4F431D5E459B85D21D57AEFAFC05"/>
                </w:placeholder>
                <w:text/>
              </w:sdtPr>
              <w:sdtContent>
                <w:r w:rsidR="00265D4B">
                  <w:rPr>
                    <w:rFonts w:ascii="Arial" w:hAnsi="Arial" w:cs="Arial"/>
                    <w:sz w:val="20"/>
                  </w:rPr>
                  <w:t xml:space="preserve"> </w:t>
                </w:r>
              </w:sdtContent>
            </w:sdt>
          </w:p>
        </w:tc>
        <w:tc>
          <w:tcPr>
            <w:tcW w:w="1800" w:type="dxa"/>
          </w:tcPr>
          <w:p w14:paraId="6765F5C3" w14:textId="7FB8CDA9"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rel_respondent_0"/>
                <w:tag w:val="minor_rel_respondent_0"/>
                <w:id w:val="895946538"/>
                <w:placeholder>
                  <w:docPart w:val="DC102DE3EAD446DBB61383C76F2279F5"/>
                </w:placeholder>
                <w:text/>
              </w:sdtPr>
              <w:sdtContent>
                <w:r w:rsidR="00265D4B">
                  <w:rPr>
                    <w:rFonts w:ascii="Arial" w:hAnsi="Arial" w:cs="Arial"/>
                    <w:sz w:val="20"/>
                  </w:rPr>
                  <w:t xml:space="preserve"> </w:t>
                </w:r>
              </w:sdtContent>
            </w:sdt>
            <w:r w:rsidR="00914B1F">
              <w:rPr>
                <w:rFonts w:ascii="Arial" w:hAnsi="Arial" w:cs="Arial"/>
                <w:sz w:val="20"/>
              </w:rPr>
              <w:t xml:space="preserve"> </w:t>
            </w:r>
            <w:sdt>
              <w:sdtPr>
                <w:rPr>
                  <w:rFonts w:ascii="Arial" w:hAnsi="Arial" w:cs="Arial"/>
                  <w:sz w:val="20"/>
                </w:rPr>
                <w:alias w:val="minor_victim_relation_res"/>
                <w:tag w:val="minor_victim_relation_res"/>
                <w:id w:val="-952250796"/>
                <w:placeholder>
                  <w:docPart w:val="8232848D50114B39B5DA177D89084A57"/>
                </w:placeholder>
                <w:text/>
              </w:sdtPr>
              <w:sdtContent>
                <w:r w:rsidR="00914B1F">
                  <w:rPr>
                    <w:rFonts w:ascii="Arial" w:hAnsi="Arial" w:cs="Arial"/>
                    <w:sz w:val="20"/>
                  </w:rPr>
                  <w:t xml:space="preserve"/>
                </w:r>
              </w:sdtContent>
            </w:sdt>
          </w:p>
        </w:tc>
      </w:tr>
      <w:tr w:rsidR="00265D4B" w14:paraId="07105080" w14:textId="77777777" w:rsidTr="008545B0">
        <w:tc>
          <w:tcPr>
            <w:tcW w:w="1890" w:type="dxa"/>
          </w:tcPr>
          <w:p w14:paraId="7A70F034"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first_1"/>
                <w:tag w:val="minor_first_1"/>
                <w:id w:val="-1058940161"/>
                <w:placeholder>
                  <w:docPart w:val="31131950774844A88037F58EA62D6DCC"/>
                </w:placeholder>
                <w:text/>
              </w:sdtPr>
              <w:sdtContent>
                <w:r w:rsidR="00265D4B">
                  <w:rPr>
                    <w:rFonts w:ascii="Arial" w:hAnsi="Arial" w:cs="Arial"/>
                    <w:sz w:val="20"/>
                  </w:rPr>
                  <w:t xml:space="preserve"> </w:t>
                </w:r>
              </w:sdtContent>
            </w:sdt>
            <w:r w:rsidR="00265D4B" w:rsidRPr="003E6F27">
              <w:rPr>
                <w:rFonts w:ascii="Arial" w:hAnsi="Arial" w:cs="Arial"/>
                <w:sz w:val="20"/>
              </w:rPr>
              <w:t xml:space="preserve"> </w:t>
            </w:r>
            <w:r w:rsidR="00265D4B">
              <w:rPr>
                <w:rFonts w:ascii="Arial" w:hAnsi="Arial" w:cs="Arial"/>
                <w:sz w:val="20"/>
              </w:rPr>
              <w:t xml:space="preserve"> </w:t>
            </w:r>
            <w:sdt>
              <w:sdtPr>
                <w:rPr>
                  <w:rFonts w:ascii="Arial" w:hAnsi="Arial" w:cs="Arial"/>
                  <w:sz w:val="20"/>
                </w:rPr>
                <w:alias w:val="minor_middle_1"/>
                <w:tag w:val="minor_middle_1"/>
                <w:id w:val="-1493483175"/>
                <w:placeholder>
                  <w:docPart w:val="E6BC26C3463446B387BA7E96662D0E4A"/>
                </w:placeholder>
                <w:text/>
              </w:sdtPr>
              <w:sdtContent>
                <w:r w:rsidR="00265D4B">
                  <w:rPr>
                    <w:rFonts w:ascii="Arial" w:hAnsi="Arial" w:cs="Arial"/>
                    <w:sz w:val="20"/>
                  </w:rPr>
                  <w:t xml:space="preserve"> </w:t>
                </w:r>
              </w:sdtContent>
            </w:sdt>
            <w:r w:rsidR="00265D4B">
              <w:rPr>
                <w:rFonts w:ascii="Arial" w:hAnsi="Arial" w:cs="Arial"/>
                <w:sz w:val="20"/>
              </w:rPr>
              <w:t xml:space="preserve"> </w:t>
            </w:r>
            <w:r w:rsidR="00265D4B" w:rsidRPr="003E6F27">
              <w:rPr>
                <w:rFonts w:ascii="Arial" w:hAnsi="Arial" w:cs="Arial"/>
                <w:sz w:val="20"/>
              </w:rPr>
              <w:t xml:space="preserve"> </w:t>
            </w:r>
            <w:sdt>
              <w:sdtPr>
                <w:rPr>
                  <w:rFonts w:ascii="Arial" w:hAnsi="Arial" w:cs="Arial"/>
                  <w:sz w:val="20"/>
                </w:rPr>
                <w:alias w:val="minor_last_1"/>
                <w:tag w:val="minor_last_1"/>
                <w:id w:val="-1304611849"/>
                <w:placeholder>
                  <w:docPart w:val="4B5A3919F0894A7F9ED744B6A3F8D0E3"/>
                </w:placeholder>
                <w:text/>
              </w:sdtPr>
              <w:sdtContent>
                <w:r w:rsidR="00265D4B">
                  <w:rPr>
                    <w:rFonts w:ascii="Arial" w:hAnsi="Arial" w:cs="Arial"/>
                    <w:sz w:val="20"/>
                  </w:rPr>
                  <w:t xml:space="preserve"> </w:t>
                </w:r>
              </w:sdtContent>
            </w:sdt>
          </w:p>
        </w:tc>
        <w:tc>
          <w:tcPr>
            <w:tcW w:w="630" w:type="dxa"/>
          </w:tcPr>
          <w:p w14:paraId="59BBFB17"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age_1"/>
                <w:tag w:val="minor_age_1"/>
                <w:id w:val="-509452289"/>
                <w:placeholder>
                  <w:docPart w:val="4D632C19A982405CAF32B1A597C90207"/>
                </w:placeholder>
                <w:text/>
              </w:sdtPr>
              <w:sdtContent>
                <w:r w:rsidR="00265D4B">
                  <w:rPr>
                    <w:rFonts w:ascii="Arial" w:hAnsi="Arial" w:cs="Arial"/>
                    <w:sz w:val="20"/>
                  </w:rPr>
                  <w:t xml:space="preserve"> </w:t>
                </w:r>
              </w:sdtContent>
            </w:sdt>
          </w:p>
        </w:tc>
        <w:tc>
          <w:tcPr>
            <w:tcW w:w="990" w:type="dxa"/>
          </w:tcPr>
          <w:p w14:paraId="1B9C9978"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sex_1"/>
                <w:tag w:val="minor_sex_1"/>
                <w:id w:val="1814063172"/>
                <w:placeholder>
                  <w:docPart w:val="B5A1F4A221F641F28D164B3039E34E55"/>
                </w:placeholder>
                <w:text/>
              </w:sdtPr>
              <w:sdtContent>
                <w:r w:rsidR="00265D4B">
                  <w:rPr>
                    <w:rFonts w:ascii="Arial" w:hAnsi="Arial" w:cs="Arial"/>
                    <w:sz w:val="20"/>
                  </w:rPr>
                  <w:t xml:space="preserve"> </w:t>
                </w:r>
              </w:sdtContent>
            </w:sdt>
          </w:p>
        </w:tc>
        <w:tc>
          <w:tcPr>
            <w:tcW w:w="1080" w:type="dxa"/>
          </w:tcPr>
          <w:p w14:paraId="61B84A96"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w:hAnsi="Arial" w:cs="Arial"/>
                <w:sz w:val="20"/>
              </w:rPr>
            </w:pPr>
            <w:sdt>
              <w:sdtPr>
                <w:rPr>
                  <w:rFonts w:ascii="Arial" w:hAnsi="Arial" w:cs="Arial"/>
                  <w:sz w:val="20"/>
                </w:rPr>
                <w:alias w:val="minor_race_1"/>
                <w:tag w:val="minor_race_1"/>
                <w:id w:val="-347399703"/>
                <w:placeholder>
                  <w:docPart w:val="ACE1999D9EDD44B797A7432209AE7FF8"/>
                </w:placeholder>
                <w:text/>
              </w:sdtPr>
              <w:sdtContent>
                <w:r w:rsidR="00265D4B">
                  <w:rPr>
                    <w:rFonts w:ascii="Arial" w:hAnsi="Arial" w:cs="Arial"/>
                    <w:sz w:val="20"/>
                  </w:rPr>
                  <w:t xml:space="preserve"> </w:t>
                </w:r>
              </w:sdtContent>
            </w:sdt>
          </w:p>
        </w:tc>
        <w:tc>
          <w:tcPr>
            <w:tcW w:w="1440" w:type="dxa"/>
          </w:tcPr>
          <w:p w14:paraId="76124CF5"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resides_1"/>
                <w:tag w:val="minor_resides_1"/>
                <w:id w:val="1585570223"/>
                <w:placeholder>
                  <w:docPart w:val="78583FB9CEE74BABB9B93124D73C4E06"/>
                </w:placeholder>
                <w:text/>
              </w:sdtPr>
              <w:sdtContent>
                <w:r w:rsidR="00265D4B">
                  <w:rPr>
                    <w:rFonts w:ascii="Arial" w:hAnsi="Arial" w:cs="Arial"/>
                    <w:sz w:val="20"/>
                  </w:rPr>
                  <w:t xml:space="preserve"> </w:t>
                </w:r>
              </w:sdtContent>
            </w:sdt>
          </w:p>
        </w:tc>
        <w:tc>
          <w:tcPr>
            <w:tcW w:w="1530" w:type="dxa"/>
          </w:tcPr>
          <w:p w14:paraId="371F457F"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rel_you_1"/>
                <w:tag w:val="minor_rel_you_1"/>
                <w:id w:val="624424241"/>
                <w:placeholder>
                  <w:docPart w:val="72336D2B0DF34E88877D04CB122477E4"/>
                </w:placeholder>
                <w:text/>
              </w:sdtPr>
              <w:sdtContent>
                <w:r w:rsidR="00265D4B">
                  <w:rPr>
                    <w:rFonts w:ascii="Arial" w:hAnsi="Arial" w:cs="Arial"/>
                    <w:sz w:val="20"/>
                  </w:rPr>
                  <w:t xml:space="preserve"> </w:t>
                </w:r>
              </w:sdtContent>
            </w:sdt>
          </w:p>
        </w:tc>
        <w:tc>
          <w:tcPr>
            <w:tcW w:w="1800" w:type="dxa"/>
          </w:tcPr>
          <w:p w14:paraId="45B9E198"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rel_respondent_1"/>
                <w:tag w:val="minor_rel_respondent_1"/>
                <w:id w:val="-2077891485"/>
                <w:placeholder>
                  <w:docPart w:val="B98A4E7DBEF74A098BAEF4D759F7A27A"/>
                </w:placeholder>
                <w:text/>
              </w:sdtPr>
              <w:sdtContent>
                <w:r w:rsidR="00265D4B">
                  <w:rPr>
                    <w:rFonts w:ascii="Arial" w:hAnsi="Arial" w:cs="Arial"/>
                    <w:sz w:val="20"/>
                  </w:rPr>
                  <w:t xml:space="preserve"> </w:t>
                </w:r>
              </w:sdtContent>
            </w:sdt>
          </w:p>
        </w:tc>
      </w:tr>
      <w:tr w:rsidR="00265D4B" w14:paraId="5C6BA578" w14:textId="77777777" w:rsidTr="008545B0">
        <w:tc>
          <w:tcPr>
            <w:tcW w:w="1890" w:type="dxa"/>
          </w:tcPr>
          <w:p w14:paraId="17ECEE88"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first_2"/>
                <w:tag w:val="minor_first_2"/>
                <w:id w:val="1091815213"/>
                <w:placeholder>
                  <w:docPart w:val="D4BB75E20F2F4F43B102F0658A1F42AF"/>
                </w:placeholder>
                <w:text/>
              </w:sdtPr>
              <w:sdtContent>
                <w:r w:rsidR="00265D4B">
                  <w:rPr>
                    <w:rFonts w:ascii="Arial" w:hAnsi="Arial" w:cs="Arial"/>
                    <w:sz w:val="20"/>
                  </w:rPr>
                  <w:t xml:space="preserve"> </w:t>
                </w:r>
              </w:sdtContent>
            </w:sdt>
            <w:r w:rsidR="00265D4B" w:rsidRPr="003E6F27">
              <w:rPr>
                <w:rFonts w:ascii="Arial" w:hAnsi="Arial" w:cs="Arial"/>
                <w:sz w:val="20"/>
              </w:rPr>
              <w:t xml:space="preserve"> </w:t>
            </w:r>
            <w:r w:rsidR="00265D4B">
              <w:rPr>
                <w:rFonts w:ascii="Arial" w:hAnsi="Arial" w:cs="Arial"/>
                <w:sz w:val="20"/>
              </w:rPr>
              <w:t xml:space="preserve"> </w:t>
            </w:r>
            <w:sdt>
              <w:sdtPr>
                <w:rPr>
                  <w:rFonts w:ascii="Arial" w:hAnsi="Arial" w:cs="Arial"/>
                  <w:sz w:val="20"/>
                </w:rPr>
                <w:alias w:val="minor_middle_2"/>
                <w:tag w:val="minor_middle_2"/>
                <w:id w:val="1941097071"/>
                <w:placeholder>
                  <w:docPart w:val="005B930209324FEE9D20BD7C0A8478F0"/>
                </w:placeholder>
                <w:text/>
              </w:sdtPr>
              <w:sdtContent>
                <w:r w:rsidR="00265D4B">
                  <w:rPr>
                    <w:rFonts w:ascii="Arial" w:hAnsi="Arial" w:cs="Arial"/>
                    <w:sz w:val="20"/>
                  </w:rPr>
                  <w:t xml:space="preserve"> </w:t>
                </w:r>
              </w:sdtContent>
            </w:sdt>
            <w:r w:rsidR="00265D4B" w:rsidRPr="003E6F27">
              <w:rPr>
                <w:rFonts w:ascii="Arial" w:hAnsi="Arial" w:cs="Arial"/>
                <w:sz w:val="20"/>
              </w:rPr>
              <w:t xml:space="preserve"> </w:t>
            </w:r>
            <w:r w:rsidR="00265D4B">
              <w:rPr>
                <w:rFonts w:ascii="Arial" w:hAnsi="Arial" w:cs="Arial"/>
                <w:sz w:val="20"/>
              </w:rPr>
              <w:t xml:space="preserve"> </w:t>
            </w:r>
            <w:sdt>
              <w:sdtPr>
                <w:rPr>
                  <w:rFonts w:ascii="Arial" w:hAnsi="Arial" w:cs="Arial"/>
                  <w:sz w:val="20"/>
                </w:rPr>
                <w:alias w:val="minor_last_2"/>
                <w:tag w:val="minor_last_2"/>
                <w:id w:val="1507019004"/>
                <w:placeholder>
                  <w:docPart w:val="005B930209324FEE9D20BD7C0A8478F0"/>
                </w:placeholder>
                <w:text/>
              </w:sdtPr>
              <w:sdtContent>
                <w:r w:rsidR="00265D4B">
                  <w:rPr>
                    <w:rFonts w:ascii="Arial" w:hAnsi="Arial" w:cs="Arial"/>
                    <w:sz w:val="20"/>
                  </w:rPr>
                  <w:t xml:space="preserve"> </w:t>
                </w:r>
              </w:sdtContent>
            </w:sdt>
          </w:p>
        </w:tc>
        <w:tc>
          <w:tcPr>
            <w:tcW w:w="630" w:type="dxa"/>
          </w:tcPr>
          <w:p w14:paraId="77879B70"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age_2"/>
                <w:tag w:val="minor_age_2"/>
                <w:id w:val="-181602404"/>
                <w:placeholder>
                  <w:docPart w:val="BF7F9BF2A8E245C48E191A4C78F94101"/>
                </w:placeholder>
                <w:text/>
              </w:sdtPr>
              <w:sdtContent>
                <w:r w:rsidR="00265D4B">
                  <w:rPr>
                    <w:rFonts w:ascii="Arial" w:hAnsi="Arial" w:cs="Arial"/>
                    <w:sz w:val="20"/>
                  </w:rPr>
                  <w:t xml:space="preserve"> </w:t>
                </w:r>
              </w:sdtContent>
            </w:sdt>
          </w:p>
        </w:tc>
        <w:tc>
          <w:tcPr>
            <w:tcW w:w="990" w:type="dxa"/>
          </w:tcPr>
          <w:p w14:paraId="28631532"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sex_2"/>
                <w:tag w:val="minor_sex_2"/>
                <w:id w:val="-1358418707"/>
                <w:placeholder>
                  <w:docPart w:val="63832FD9CB2C43438C9E46A516BBB3C0"/>
                </w:placeholder>
                <w:text/>
              </w:sdtPr>
              <w:sdtContent>
                <w:r w:rsidR="00265D4B">
                  <w:rPr>
                    <w:rFonts w:ascii="Arial" w:hAnsi="Arial" w:cs="Arial"/>
                    <w:sz w:val="20"/>
                  </w:rPr>
                  <w:t xml:space="preserve"> </w:t>
                </w:r>
              </w:sdtContent>
            </w:sdt>
          </w:p>
        </w:tc>
        <w:tc>
          <w:tcPr>
            <w:tcW w:w="1080" w:type="dxa"/>
          </w:tcPr>
          <w:p w14:paraId="7C30DC3A"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w:hAnsi="Arial" w:cs="Arial"/>
                <w:sz w:val="20"/>
              </w:rPr>
            </w:pPr>
            <w:sdt>
              <w:sdtPr>
                <w:rPr>
                  <w:rFonts w:ascii="Arial" w:hAnsi="Arial" w:cs="Arial"/>
                  <w:sz w:val="20"/>
                </w:rPr>
                <w:alias w:val="minor_race_2"/>
                <w:tag w:val="minor_race_2"/>
                <w:id w:val="-1344164851"/>
                <w:placeholder>
                  <w:docPart w:val="190BB43A53FE41E0BCDD8C9D7ABF1852"/>
                </w:placeholder>
                <w:text/>
              </w:sdtPr>
              <w:sdtContent>
                <w:r w:rsidR="00265D4B">
                  <w:rPr>
                    <w:rFonts w:ascii="Arial" w:hAnsi="Arial" w:cs="Arial"/>
                    <w:sz w:val="20"/>
                  </w:rPr>
                  <w:t xml:space="preserve"> </w:t>
                </w:r>
              </w:sdtContent>
            </w:sdt>
          </w:p>
        </w:tc>
        <w:tc>
          <w:tcPr>
            <w:tcW w:w="1440" w:type="dxa"/>
          </w:tcPr>
          <w:p w14:paraId="797D9EB1"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resides_2"/>
                <w:tag w:val="minor_resides_2"/>
                <w:id w:val="1400182170"/>
                <w:placeholder>
                  <w:docPart w:val="77E1BE470BE3433B95C43131F99178D3"/>
                </w:placeholder>
                <w:text/>
              </w:sdtPr>
              <w:sdtContent>
                <w:r w:rsidR="00265D4B">
                  <w:rPr>
                    <w:rFonts w:ascii="Arial" w:hAnsi="Arial" w:cs="Arial"/>
                    <w:sz w:val="20"/>
                  </w:rPr>
                  <w:t xml:space="preserve"> </w:t>
                </w:r>
              </w:sdtContent>
            </w:sdt>
          </w:p>
        </w:tc>
        <w:tc>
          <w:tcPr>
            <w:tcW w:w="1530" w:type="dxa"/>
          </w:tcPr>
          <w:p w14:paraId="633DF5CB"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rel_you_2"/>
                <w:tag w:val="minor_rel_you_2"/>
                <w:id w:val="1061373360"/>
                <w:placeholder>
                  <w:docPart w:val="9D5CCD49941D4101BBEE226BCBE28374"/>
                </w:placeholder>
                <w:text/>
              </w:sdtPr>
              <w:sdtContent>
                <w:r w:rsidR="00265D4B">
                  <w:rPr>
                    <w:rFonts w:ascii="Arial" w:hAnsi="Arial" w:cs="Arial"/>
                    <w:sz w:val="20"/>
                  </w:rPr>
                  <w:t xml:space="preserve"> </w:t>
                </w:r>
              </w:sdtContent>
            </w:sdt>
          </w:p>
        </w:tc>
        <w:tc>
          <w:tcPr>
            <w:tcW w:w="1800" w:type="dxa"/>
          </w:tcPr>
          <w:p w14:paraId="5B0B5293"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rel_respondent_2"/>
                <w:tag w:val="minor_rel_respondent_2"/>
                <w:id w:val="689878837"/>
                <w:placeholder>
                  <w:docPart w:val="B148DB4F1A4A46F59E49025F95F1321D"/>
                </w:placeholder>
                <w:text/>
              </w:sdtPr>
              <w:sdtContent>
                <w:r w:rsidR="00265D4B">
                  <w:rPr>
                    <w:rFonts w:ascii="Arial" w:hAnsi="Arial" w:cs="Arial"/>
                    <w:sz w:val="20"/>
                  </w:rPr>
                  <w:t xml:space="preserve"> </w:t>
                </w:r>
              </w:sdtContent>
            </w:sdt>
          </w:p>
        </w:tc>
      </w:tr>
      <w:tr w:rsidR="00265D4B" w14:paraId="1CDAA7FC" w14:textId="77777777" w:rsidTr="008545B0">
        <w:tc>
          <w:tcPr>
            <w:tcW w:w="1890" w:type="dxa"/>
          </w:tcPr>
          <w:p w14:paraId="28B7E528"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first_3"/>
                <w:tag w:val="minor_first_3"/>
                <w:id w:val="-188842199"/>
                <w:placeholder>
                  <w:docPart w:val="9DB79D54A82443189909E0563237740E"/>
                </w:placeholder>
                <w:text/>
              </w:sdtPr>
              <w:sdtContent>
                <w:r w:rsidR="00265D4B">
                  <w:rPr>
                    <w:rFonts w:ascii="Arial" w:hAnsi="Arial" w:cs="Arial"/>
                    <w:sz w:val="20"/>
                  </w:rPr>
                  <w:t xml:space="preserve"> </w:t>
                </w:r>
              </w:sdtContent>
            </w:sdt>
            <w:r w:rsidR="00265D4B">
              <w:rPr>
                <w:rFonts w:ascii="Arial" w:hAnsi="Arial" w:cs="Arial"/>
                <w:sz w:val="20"/>
              </w:rPr>
              <w:t xml:space="preserve"> </w:t>
            </w:r>
            <w:r w:rsidR="00265D4B" w:rsidRPr="003E6F27">
              <w:rPr>
                <w:rFonts w:ascii="Arial" w:hAnsi="Arial" w:cs="Arial"/>
                <w:sz w:val="20"/>
              </w:rPr>
              <w:t xml:space="preserve"> </w:t>
            </w:r>
            <w:sdt>
              <w:sdtPr>
                <w:rPr>
                  <w:rFonts w:ascii="Arial" w:hAnsi="Arial" w:cs="Arial"/>
                  <w:sz w:val="20"/>
                </w:rPr>
                <w:alias w:val="minor_middle_3"/>
                <w:tag w:val="minor_middle_3"/>
                <w:id w:val="-1452165796"/>
                <w:placeholder>
                  <w:docPart w:val="2101293B8D5943FEB7BAC083F69C3EF0"/>
                </w:placeholder>
                <w:text/>
              </w:sdtPr>
              <w:sdtContent>
                <w:r w:rsidR="00265D4B">
                  <w:rPr>
                    <w:rFonts w:ascii="Arial" w:hAnsi="Arial" w:cs="Arial"/>
                    <w:sz w:val="20"/>
                  </w:rPr>
                  <w:t xml:space="preserve"> </w:t>
                </w:r>
              </w:sdtContent>
            </w:sdt>
            <w:r w:rsidR="00265D4B" w:rsidRPr="003E6F27">
              <w:rPr>
                <w:rFonts w:ascii="Arial" w:hAnsi="Arial" w:cs="Arial"/>
                <w:sz w:val="20"/>
              </w:rPr>
              <w:t xml:space="preserve"> </w:t>
            </w:r>
            <w:r w:rsidR="00265D4B">
              <w:rPr>
                <w:rFonts w:ascii="Arial" w:hAnsi="Arial" w:cs="Arial"/>
                <w:sz w:val="20"/>
              </w:rPr>
              <w:t xml:space="preserve"> </w:t>
            </w:r>
            <w:sdt>
              <w:sdtPr>
                <w:rPr>
                  <w:rFonts w:ascii="Arial" w:hAnsi="Arial" w:cs="Arial"/>
                  <w:sz w:val="20"/>
                </w:rPr>
                <w:alias w:val="minor_last_3"/>
                <w:tag w:val="minor_last_3"/>
                <w:id w:val="-574668279"/>
                <w:placeholder>
                  <w:docPart w:val="2101293B8D5943FEB7BAC083F69C3EF0"/>
                </w:placeholder>
                <w:text/>
              </w:sdtPr>
              <w:sdtContent>
                <w:r w:rsidR="00265D4B">
                  <w:rPr>
                    <w:rFonts w:ascii="Arial" w:hAnsi="Arial" w:cs="Arial"/>
                    <w:sz w:val="20"/>
                  </w:rPr>
                  <w:t xml:space="preserve"> </w:t>
                </w:r>
              </w:sdtContent>
            </w:sdt>
          </w:p>
        </w:tc>
        <w:tc>
          <w:tcPr>
            <w:tcW w:w="630" w:type="dxa"/>
          </w:tcPr>
          <w:p w14:paraId="31DEECF9"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age_3"/>
                <w:tag w:val="minor_age_3"/>
                <w:id w:val="-126703877"/>
                <w:placeholder>
                  <w:docPart w:val="F78863AB269B4CA598999D1EE662D327"/>
                </w:placeholder>
                <w:text/>
              </w:sdtPr>
              <w:sdtContent>
                <w:r w:rsidR="00265D4B">
                  <w:rPr>
                    <w:rFonts w:ascii="Arial" w:hAnsi="Arial" w:cs="Arial"/>
                    <w:sz w:val="20"/>
                  </w:rPr>
                  <w:t xml:space="preserve"> </w:t>
                </w:r>
              </w:sdtContent>
            </w:sdt>
          </w:p>
        </w:tc>
        <w:tc>
          <w:tcPr>
            <w:tcW w:w="990" w:type="dxa"/>
          </w:tcPr>
          <w:p w14:paraId="5035E433"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sex_3"/>
                <w:tag w:val="minor_sex_3"/>
                <w:id w:val="1876728363"/>
                <w:placeholder>
                  <w:docPart w:val="5A15615742184C638A625FD74D9411FB"/>
                </w:placeholder>
                <w:text/>
              </w:sdtPr>
              <w:sdtContent>
                <w:r w:rsidR="00265D4B">
                  <w:rPr>
                    <w:rFonts w:ascii="Arial" w:hAnsi="Arial" w:cs="Arial"/>
                    <w:sz w:val="20"/>
                  </w:rPr>
                  <w:t xml:space="preserve"> </w:t>
                </w:r>
              </w:sdtContent>
            </w:sdt>
          </w:p>
        </w:tc>
        <w:tc>
          <w:tcPr>
            <w:tcW w:w="1080" w:type="dxa"/>
          </w:tcPr>
          <w:p w14:paraId="3E8046E7"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w:hAnsi="Arial" w:cs="Arial"/>
                <w:sz w:val="20"/>
              </w:rPr>
            </w:pPr>
            <w:sdt>
              <w:sdtPr>
                <w:rPr>
                  <w:rFonts w:ascii="Arial" w:hAnsi="Arial" w:cs="Arial"/>
                  <w:sz w:val="20"/>
                </w:rPr>
                <w:alias w:val="minor_race_3"/>
                <w:tag w:val="minor_race_3"/>
                <w:id w:val="451594271"/>
                <w:placeholder>
                  <w:docPart w:val="AA4A7CF6ECEC4EC9AF2B6A9AE82F9EF6"/>
                </w:placeholder>
                <w:text/>
              </w:sdtPr>
              <w:sdtContent>
                <w:r w:rsidR="00265D4B">
                  <w:rPr>
                    <w:rFonts w:ascii="Arial" w:hAnsi="Arial" w:cs="Arial"/>
                    <w:sz w:val="20"/>
                  </w:rPr>
                  <w:t xml:space="preserve"> </w:t>
                </w:r>
              </w:sdtContent>
            </w:sdt>
          </w:p>
        </w:tc>
        <w:tc>
          <w:tcPr>
            <w:tcW w:w="1440" w:type="dxa"/>
          </w:tcPr>
          <w:p w14:paraId="5A2CE59B"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resides_3"/>
                <w:tag w:val="minor_resides_3"/>
                <w:id w:val="-1902895244"/>
                <w:placeholder>
                  <w:docPart w:val="BC1384053BA24F19AB1B754F1015291E"/>
                </w:placeholder>
                <w:text/>
              </w:sdtPr>
              <w:sdtContent>
                <w:r w:rsidR="00265D4B">
                  <w:rPr>
                    <w:rFonts w:ascii="Arial" w:hAnsi="Arial" w:cs="Arial"/>
                    <w:sz w:val="20"/>
                  </w:rPr>
                  <w:t xml:space="preserve"> </w:t>
                </w:r>
              </w:sdtContent>
            </w:sdt>
          </w:p>
        </w:tc>
        <w:tc>
          <w:tcPr>
            <w:tcW w:w="1530" w:type="dxa"/>
          </w:tcPr>
          <w:p w14:paraId="07715569"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rel_you_3"/>
                <w:tag w:val="minor_rel_you_3"/>
                <w:id w:val="811063949"/>
                <w:placeholder>
                  <w:docPart w:val="1F767DF84B514E0DB7789441479B9D2C"/>
                </w:placeholder>
                <w:text/>
              </w:sdtPr>
              <w:sdtContent>
                <w:r w:rsidR="00265D4B">
                  <w:rPr>
                    <w:rFonts w:ascii="Arial" w:hAnsi="Arial" w:cs="Arial"/>
                    <w:sz w:val="20"/>
                  </w:rPr>
                  <w:t xml:space="preserve"> </w:t>
                </w:r>
              </w:sdtContent>
            </w:sdt>
          </w:p>
        </w:tc>
        <w:tc>
          <w:tcPr>
            <w:tcW w:w="1800" w:type="dxa"/>
          </w:tcPr>
          <w:p w14:paraId="21E6586A" w14:textId="77777777" w:rsidR="00265D4B" w:rsidRDefault="00000000" w:rsidP="008545B0">
            <w:pPr>
              <w:pStyle w:val="ListParagraph"/>
              <w:tabs>
                <w:tab w:val="left" w:pos="1890"/>
                <w:tab w:val="left" w:pos="3510"/>
                <w:tab w:val="left" w:pos="4410"/>
                <w:tab w:val="left" w:pos="5760"/>
                <w:tab w:val="left" w:pos="7740"/>
              </w:tabs>
              <w:spacing w:before="120" w:after="20"/>
              <w:rPr>
                <w:rFonts w:ascii="Arial Narrow" w:hAnsi="Arial Narrow" w:cs="Arial"/>
                <w:sz w:val="22"/>
              </w:rPr>
            </w:pPr>
            <w:sdt>
              <w:sdtPr>
                <w:rPr>
                  <w:rFonts w:ascii="Arial" w:hAnsi="Arial" w:cs="Arial"/>
                  <w:sz w:val="20"/>
                </w:rPr>
                <w:alias w:val="minor_rel_respondent_3"/>
                <w:tag w:val="minor_rel_respondent_3"/>
                <w:id w:val="1590730885"/>
                <w:placeholder>
                  <w:docPart w:val="C07BFC2BB6C9427DA555D6553148E1FD"/>
                </w:placeholder>
                <w:text/>
              </w:sdtPr>
              <w:sdtContent>
                <w:r w:rsidR="00265D4B">
                  <w:rPr>
                    <w:rFonts w:ascii="Arial" w:hAnsi="Arial" w:cs="Arial"/>
                    <w:sz w:val="20"/>
                  </w:rPr>
                  <w:t xml:space="preserve"> </w:t>
                </w:r>
              </w:sdtContent>
            </w:sdt>
          </w:p>
        </w:tc>
      </w:tr>
      <w:tr w:rsidR="00265D4B" w14:paraId="2CB69BCB" w14:textId="77777777" w:rsidTr="008545B0">
        <w:tc>
          <w:tcPr>
            <w:tcW w:w="9360" w:type="dxa"/>
            <w:gridSpan w:val="7"/>
          </w:tcPr>
          <w:p w14:paraId="0B6B4159" w14:textId="77777777" w:rsidR="00265D4B" w:rsidRPr="00B46DA6" w:rsidRDefault="00265D4B" w:rsidP="008545B0">
            <w:pPr>
              <w:tabs>
                <w:tab w:val="left" w:pos="1890"/>
                <w:tab w:val="left" w:pos="3510"/>
                <w:tab w:val="left" w:pos="4410"/>
                <w:tab w:val="left" w:pos="5760"/>
                <w:tab w:val="left" w:pos="7740"/>
                <w:tab w:val="left" w:pos="9270"/>
              </w:tabs>
              <w:spacing w:before="60" w:after="60"/>
            </w:pPr>
            <w:r w:rsidRPr="001B7962">
              <w:rPr>
                <w:rFonts w:ascii="Arial Narrow" w:hAnsi="Arial Narrow" w:cs="Arial"/>
                <w:b/>
                <w:bCs/>
                <w:i/>
                <w:iCs/>
                <w:sz w:val="22"/>
              </w:rPr>
              <w:t>Important!</w:t>
            </w:r>
            <w:r w:rsidRPr="001B7962">
              <w:rPr>
                <w:rFonts w:ascii="Arial Narrow" w:hAnsi="Arial Narrow" w:cs="Arial"/>
                <w:i/>
                <w:iCs/>
                <w:sz w:val="22"/>
              </w:rPr>
              <w:t xml:space="preserve"> </w:t>
            </w:r>
            <w:r>
              <w:rPr>
                <w:rFonts w:ascii="Arial Narrow" w:hAnsi="Arial Narrow" w:cs="Arial"/>
                <w:i/>
                <w:iCs/>
                <w:sz w:val="22"/>
              </w:rPr>
              <w:t xml:space="preserve">If the restrained person is a parent of any of the children, </w:t>
            </w:r>
            <w:r w:rsidRPr="001B7962">
              <w:rPr>
                <w:rFonts w:ascii="Arial Narrow" w:hAnsi="Arial Narrow" w:cs="Arial"/>
                <w:i/>
                <w:iCs/>
                <w:sz w:val="22"/>
              </w:rPr>
              <w:t xml:space="preserve">complete </w:t>
            </w:r>
            <w:r w:rsidRPr="001B730F">
              <w:rPr>
                <w:rFonts w:ascii="Arial Narrow" w:hAnsi="Arial Narrow" w:cs="Arial"/>
                <w:b/>
                <w:bCs/>
                <w:i/>
                <w:iCs/>
                <w:sz w:val="22"/>
              </w:rPr>
              <w:t xml:space="preserve">Attachment </w:t>
            </w:r>
            <w:r>
              <w:rPr>
                <w:rFonts w:ascii="Arial Narrow" w:hAnsi="Arial Narrow" w:cs="Arial"/>
                <w:b/>
                <w:bCs/>
                <w:i/>
                <w:iCs/>
                <w:sz w:val="22"/>
              </w:rPr>
              <w:t>C</w:t>
            </w:r>
            <w:r w:rsidRPr="007710AC">
              <w:rPr>
                <w:rFonts w:ascii="Arial Narrow" w:hAnsi="Arial Narrow" w:cs="Arial"/>
                <w:sz w:val="22"/>
              </w:rPr>
              <w:t>:</w:t>
            </w:r>
            <w:r w:rsidRPr="001B730F">
              <w:rPr>
                <w:rFonts w:ascii="Arial Narrow" w:hAnsi="Arial Narrow" w:cs="Arial"/>
                <w:b/>
                <w:bCs/>
                <w:i/>
                <w:iCs/>
                <w:sz w:val="22"/>
              </w:rPr>
              <w:t xml:space="preserve"> Child Custody</w:t>
            </w:r>
            <w:r>
              <w:rPr>
                <w:rFonts w:ascii="Arial Narrow" w:hAnsi="Arial Narrow" w:cs="Arial"/>
                <w:i/>
                <w:iCs/>
                <w:sz w:val="22"/>
              </w:rPr>
              <w:t xml:space="preserve">. </w:t>
            </w:r>
            <w:r>
              <w:rPr>
                <w:rFonts w:ascii="Arial Narrow" w:hAnsi="Arial Narrow" w:cs="Arial"/>
                <w:i/>
                <w:iCs/>
                <w:sz w:val="22"/>
              </w:rPr>
              <w:br/>
              <w:t xml:space="preserve">If you are </w:t>
            </w:r>
            <w:r w:rsidRPr="0020453F">
              <w:rPr>
                <w:rFonts w:ascii="Arial Narrow" w:hAnsi="Arial Narrow" w:cs="Arial"/>
                <w:b/>
                <w:bCs/>
                <w:i/>
                <w:iCs/>
                <w:sz w:val="22"/>
              </w:rPr>
              <w:t>not</w:t>
            </w:r>
            <w:r>
              <w:rPr>
                <w:rFonts w:ascii="Arial Narrow" w:hAnsi="Arial Narrow" w:cs="Arial"/>
                <w:i/>
                <w:iCs/>
                <w:sz w:val="22"/>
              </w:rPr>
              <w:t xml:space="preserve"> a parent of any of the children, complete </w:t>
            </w:r>
            <w:r w:rsidRPr="009C471B">
              <w:rPr>
                <w:rFonts w:ascii="Arial Narrow" w:hAnsi="Arial Narrow" w:cs="Arial"/>
                <w:b/>
                <w:bCs/>
                <w:i/>
                <w:iCs/>
                <w:sz w:val="22"/>
              </w:rPr>
              <w:t>Attachment D</w:t>
            </w:r>
            <w:r w:rsidRPr="007710AC">
              <w:rPr>
                <w:rFonts w:ascii="Arial Narrow" w:hAnsi="Arial Narrow" w:cs="Arial"/>
                <w:sz w:val="22"/>
              </w:rPr>
              <w:t>:</w:t>
            </w:r>
            <w:r w:rsidRPr="009C471B">
              <w:rPr>
                <w:rFonts w:ascii="Arial Narrow" w:hAnsi="Arial Narrow" w:cs="Arial"/>
                <w:b/>
                <w:bCs/>
                <w:i/>
                <w:iCs/>
                <w:sz w:val="22"/>
              </w:rPr>
              <w:t xml:space="preserve"> Non-parents protecting children (ICWA)</w:t>
            </w:r>
            <w:r>
              <w:rPr>
                <w:rFonts w:ascii="Arial Narrow" w:hAnsi="Arial Narrow" w:cs="Arial"/>
                <w:i/>
                <w:iCs/>
                <w:sz w:val="22"/>
              </w:rPr>
              <w:t xml:space="preserve">. You must include these Attachment/s with your </w:t>
            </w:r>
            <w:r w:rsidRPr="001B7962">
              <w:rPr>
                <w:rFonts w:ascii="Arial Narrow" w:hAnsi="Arial Narrow" w:cs="Arial"/>
                <w:i/>
                <w:iCs/>
                <w:sz w:val="22"/>
              </w:rPr>
              <w:t>Petition</w:t>
            </w:r>
            <w:r>
              <w:rPr>
                <w:rFonts w:ascii="Arial Narrow" w:hAnsi="Arial Narrow" w:cs="Arial"/>
                <w:i/>
                <w:iCs/>
                <w:sz w:val="22"/>
              </w:rPr>
              <w:t xml:space="preserve"> if they apply</w:t>
            </w:r>
            <w:r w:rsidRPr="007710AC">
              <w:rPr>
                <w:rFonts w:ascii="Arial" w:hAnsi="Arial" w:cs="Arial"/>
                <w:sz w:val="22"/>
                <w:szCs w:val="18"/>
              </w:rPr>
              <w:t>.</w:t>
            </w:r>
          </w:p>
        </w:tc>
      </w:tr>
    </w:tbl>
    <w:p w14:paraId="748397E1" w14:textId="77777777" w:rsidR="00265D4B" w:rsidRPr="00D15D81" w:rsidRDefault="00000000" w:rsidP="00265D4B">
      <w:pPr>
        <w:pStyle w:val="PO5indenthanging"/>
        <w:tabs>
          <w:tab w:val="left" w:pos="9187"/>
        </w:tabs>
        <w:spacing w:after="0"/>
      </w:pPr>
      <w:sdt>
        <w:sdtPr>
          <w:alias w:val="is_filing_on_behalf"/>
          <w:tag w:val="is_filing_on_behalf"/>
          <w:id w:val="1869401681"/>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sidRPr="00D15D81">
        <w:tab/>
      </w:r>
      <w:r w:rsidR="00265D4B">
        <w:rPr>
          <w:b/>
          <w:bCs/>
        </w:rPr>
        <w:t>S</w:t>
      </w:r>
      <w:r w:rsidR="00265D4B" w:rsidRPr="00F5058B">
        <w:rPr>
          <w:b/>
          <w:bCs/>
        </w:rPr>
        <w:t>omeone else.</w:t>
      </w:r>
      <w:r w:rsidR="00265D4B">
        <w:t xml:space="preserve"> (</w:t>
      </w:r>
      <w:r w:rsidR="00265D4B" w:rsidRPr="00604148">
        <w:rPr>
          <w:i/>
          <w:iCs/>
        </w:rPr>
        <w:t>List your name as Petitioner at the beginning of this form.</w:t>
      </w:r>
      <w:r w:rsidR="00265D4B">
        <w:rPr>
          <w:i/>
          <w:iCs/>
        </w:rPr>
        <w:t xml:space="preserve"> Describe who you are filing for here.</w:t>
      </w:r>
      <w:r w:rsidR="00265D4B">
        <w:t xml:space="preserve">) </w:t>
      </w:r>
      <w:r w:rsidR="00265D4B" w:rsidRPr="00D15D81">
        <w:t xml:space="preserve">I am filing </w:t>
      </w:r>
      <w:r w:rsidR="00265D4B">
        <w:t>to protect:</w:t>
      </w:r>
    </w:p>
    <w:p w14:paraId="77668A78" w14:textId="77777777" w:rsidR="00265D4B" w:rsidRDefault="00000000" w:rsidP="00265D4B">
      <w:pPr>
        <w:pStyle w:val="PO1indenthanging"/>
        <w:tabs>
          <w:tab w:val="left" w:pos="9360"/>
        </w:tabs>
        <w:spacing w:after="0"/>
      </w:pPr>
      <w:sdt>
        <w:sdtPr>
          <w:alias w:val="is_filing_on_behalf_va"/>
          <w:tag w:val="is_filing_on_behalf_va"/>
          <w:id w:val="-439843413"/>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sidRPr="00593807">
        <w:tab/>
      </w:r>
      <w:r w:rsidR="00265D4B" w:rsidRPr="001963FA">
        <w:t xml:space="preserve">a vulnerable adult </w:t>
      </w:r>
      <w:r w:rsidR="00265D4B">
        <w:t>(</w:t>
      </w:r>
      <w:r w:rsidR="00265D4B" w:rsidRPr="0020200A">
        <w:rPr>
          <w:i/>
          <w:iCs/>
        </w:rPr>
        <w:t>name</w:t>
      </w:r>
      <w:r w:rsidR="00265D4B">
        <w:t>)</w:t>
      </w:r>
      <w:r w:rsidR="00265D4B" w:rsidRPr="00F07F35">
        <w:rPr>
          <w:sz w:val="20"/>
        </w:rPr>
        <w:t xml:space="preserve"> </w:t>
      </w:r>
      <w:sdt>
        <w:sdtPr>
          <w:rPr>
            <w:sz w:val="20"/>
            <w:u w:val="single"/>
          </w:rPr>
          <w:alias w:val="petitioner_name_if_on_behalf"/>
          <w:tag w:val="petitioner_name_if_on_behalf"/>
          <w:id w:val="1412893641"/>
          <w:placeholder>
            <w:docPart w:val="D2B66397E3734108B25D837D32D7249B"/>
          </w:placeholder>
          <w:text/>
        </w:sdtPr>
        <w:sdtContent>
          <w:r w:rsidR="00265D4B">
            <w:rPr>
              <w:sz w:val="20"/>
              <w:u w:val="single"/>
            </w:rPr>
            <w:t xml:space="preserve"> </w:t>
          </w:r>
        </w:sdtContent>
      </w:sdt>
      <w:r w:rsidR="00265D4B" w:rsidRPr="00772354">
        <w:rPr>
          <w:u w:val="single"/>
        </w:rPr>
        <w:tab/>
      </w:r>
      <w:r w:rsidR="00265D4B">
        <w:br/>
      </w:r>
      <w:r w:rsidR="00265D4B" w:rsidRPr="001963FA">
        <w:rPr>
          <w:i/>
          <w:iCs/>
        </w:rPr>
        <w:t>(</w:t>
      </w:r>
      <w:r w:rsidR="00265D4B">
        <w:rPr>
          <w:i/>
          <w:iCs/>
        </w:rPr>
        <w:t>See definition and c</w:t>
      </w:r>
      <w:r w:rsidR="00265D4B" w:rsidRPr="00857D54">
        <w:rPr>
          <w:i/>
          <w:iCs/>
        </w:rPr>
        <w:t xml:space="preserve">omplete Attachment </w:t>
      </w:r>
      <w:r w:rsidR="00265D4B">
        <w:rPr>
          <w:i/>
          <w:iCs/>
        </w:rPr>
        <w:t>B</w:t>
      </w:r>
      <w:r w:rsidR="00265D4B" w:rsidRPr="00857D54">
        <w:rPr>
          <w:i/>
          <w:iCs/>
        </w:rPr>
        <w:t>.</w:t>
      </w:r>
      <w:r w:rsidR="00265D4B" w:rsidRPr="001B730F">
        <w:rPr>
          <w:i/>
          <w:iCs/>
        </w:rPr>
        <w:t>)</w:t>
      </w:r>
    </w:p>
    <w:p w14:paraId="33DB27FD" w14:textId="0025E633" w:rsidR="00265D4B" w:rsidRDefault="00000000" w:rsidP="00265D4B">
      <w:pPr>
        <w:pStyle w:val="PO1indenthanging"/>
        <w:tabs>
          <w:tab w:val="left" w:pos="9360"/>
        </w:tabs>
        <w:spacing w:after="0"/>
        <w:rPr>
          <w:i/>
          <w:iCs/>
        </w:rPr>
      </w:pPr>
      <w:sdt>
        <w:sdtPr>
          <w:alias w:val="is_filing_on_behalf_sub_an_adult"/>
          <w:tag w:val="is_filing_on_behalf_sub_an_adult"/>
          <w:id w:val="-168889772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sidRPr="006614D3">
        <w:tab/>
      </w:r>
      <w:r w:rsidR="00265D4B" w:rsidRPr="001B730F">
        <w:t xml:space="preserve">an adult </w:t>
      </w:r>
      <w:r w:rsidR="00265D4B">
        <w:t>(</w:t>
      </w:r>
      <w:r w:rsidR="00265D4B" w:rsidRPr="0020200A">
        <w:rPr>
          <w:i/>
          <w:iCs/>
        </w:rPr>
        <w:t>name</w:t>
      </w:r>
      <w:r w:rsidR="00265D4B">
        <w:t xml:space="preserve">) </w:t>
      </w:r>
      <w:sdt>
        <w:sdtPr>
          <w:rPr>
            <w:sz w:val="20"/>
            <w:u w:val="single"/>
          </w:rPr>
          <w:alias w:val="adult_name_filing_on_behalf"/>
          <w:tag w:val="adult_name_filing_on_behalf"/>
          <w:id w:val="710159420"/>
          <w:placeholder>
            <w:docPart w:val="EF1D47B009D74B2BB01EB2101F0ADEA6"/>
          </w:placeholder>
        </w:sdtPr>
        <w:sdtContent>
          <w:r w:rsidR="00265D4B">
            <w:rPr>
              <w:sz w:val="20"/>
              <w:u w:val="single"/>
            </w:rPr>
            <w:t xml:space="preserve"/>
          </w:r>
        </w:sdtContent>
      </w:sdt>
      <w:r w:rsidR="00265D4B" w:rsidRPr="00772354">
        <w:rPr>
          <w:u w:val="single"/>
        </w:rPr>
        <w:tab/>
      </w:r>
      <w:r w:rsidR="00265D4B">
        <w:br/>
      </w:r>
      <w:r w:rsidR="00265D4B" w:rsidRPr="001B730F">
        <w:t>who does not meet the definition of a vulnerable adult, but who cannot file the petition themselves because of age, disability, health, or inaccessibility</w:t>
      </w:r>
      <w:r w:rsidR="002B07DA">
        <w:t>.</w:t>
      </w:r>
      <w:r w:rsidR="00265D4B" w:rsidRPr="001B730F">
        <w:t xml:space="preserve"> </w:t>
      </w:r>
      <w:r w:rsidR="00265D4B">
        <w:br/>
      </w:r>
      <w:r w:rsidR="00265D4B" w:rsidRPr="001B730F">
        <w:rPr>
          <w:i/>
          <w:iCs/>
        </w:rPr>
        <w:t>(</w:t>
      </w:r>
      <w:r w:rsidR="00265D4B" w:rsidRPr="00C83506">
        <w:rPr>
          <w:b/>
          <w:i/>
          <w:iCs/>
        </w:rPr>
        <w:t>Do not check this for vulnerable adult or domestic violence petitions</w:t>
      </w:r>
      <w:r w:rsidR="00265D4B" w:rsidRPr="001B730F">
        <w:rPr>
          <w:i/>
          <w:iCs/>
        </w:rPr>
        <w:t>.)</w:t>
      </w:r>
    </w:p>
    <w:p w14:paraId="7999DB44" w14:textId="77777777" w:rsidR="00265D4B" w:rsidRPr="0020257F" w:rsidRDefault="00265D4B" w:rsidP="00265D4B">
      <w:pPr>
        <w:pStyle w:val="POnoindent"/>
        <w:spacing w:after="0"/>
        <w:ind w:left="1800"/>
      </w:pPr>
      <w:r w:rsidRPr="0020257F">
        <w:lastRenderedPageBreak/>
        <w:t>What is the age, disability, health or inaccessibility concern that makes the adult unable to file themselves?</w:t>
      </w:r>
      <w:r>
        <w:t xml:space="preserve"> </w:t>
      </w:r>
      <w:r w:rsidRPr="008C48A8">
        <w:rPr>
          <w:i/>
          <w:iCs/>
        </w:rPr>
        <w:t>(Examples</w:t>
      </w:r>
      <w:r w:rsidRPr="007710AC">
        <w:t>:</w:t>
      </w:r>
      <w:r w:rsidRPr="008C48A8">
        <w:rPr>
          <w:i/>
          <w:iCs/>
        </w:rPr>
        <w:t xml:space="preserve"> the adult is hospitalized, temporarily incapacitated, or in jail/prison.)</w:t>
      </w:r>
    </w:p>
    <w:p w14:paraId="1E7DAF0D" w14:textId="77777777" w:rsidR="00265D4B" w:rsidRPr="0020257F" w:rsidRDefault="00000000" w:rsidP="007379FF">
      <w:pPr>
        <w:tabs>
          <w:tab w:val="right" w:pos="9360"/>
        </w:tabs>
        <w:spacing w:before="60" w:line="360" w:lineRule="auto"/>
        <w:ind w:left="1800"/>
        <w:jc w:val="both"/>
        <w:rPr>
          <w:rFonts w:ascii="Arial" w:hAnsi="Arial" w:cs="Arial"/>
          <w:sz w:val="22"/>
          <w:szCs w:val="22"/>
          <w:u w:val="single"/>
        </w:rPr>
      </w:pPr>
      <w:sdt>
        <w:sdtPr>
          <w:rPr>
            <w:rFonts w:ascii="Arial" w:hAnsi="Arial" w:cs="Arial"/>
            <w:sz w:val="20"/>
            <w:u w:val="single"/>
          </w:rPr>
          <w:alias w:val="adult_inaccessibility_concern"/>
          <w:tag w:val="adult_inaccessibility_concern"/>
          <w:id w:val="567147515"/>
          <w:placeholder>
            <w:docPart w:val="A414BC84E9D748FEB61EDD1883AEDF9D"/>
          </w:placeholder>
        </w:sdtPr>
        <w:sdtContent>
          <w:r w:rsidR="00265D4B">
            <w:rPr>
              <w:rFonts w:ascii="Arial" w:hAnsi="Arial" w:cs="Arial"/>
              <w:sz w:val="20"/>
              <w:u w:val="single"/>
            </w:rPr>
            <w:t xml:space="preserve"/>
          </w:r>
        </w:sdtContent>
      </w:sdt>
      <w:r w:rsidR="00265D4B" w:rsidRPr="0020257F">
        <w:rPr>
          <w:rFonts w:ascii="Arial" w:hAnsi="Arial" w:cs="Arial"/>
          <w:sz w:val="22"/>
          <w:szCs w:val="22"/>
          <w:u w:val="single"/>
        </w:rPr>
        <w:tab/>
      </w:r>
    </w:p>
    <w:p w14:paraId="56B13633" w14:textId="77777777" w:rsidR="00265D4B" w:rsidRPr="0020257F" w:rsidRDefault="00265D4B" w:rsidP="00265D4B">
      <w:pPr>
        <w:tabs>
          <w:tab w:val="right" w:pos="9360"/>
        </w:tabs>
        <w:spacing w:before="60" w:line="360" w:lineRule="auto"/>
        <w:ind w:left="1800"/>
        <w:rPr>
          <w:rFonts w:ascii="Arial" w:hAnsi="Arial" w:cs="Arial"/>
          <w:sz w:val="22"/>
          <w:szCs w:val="22"/>
          <w:u w:val="single"/>
        </w:rPr>
      </w:pPr>
      <w:r w:rsidRPr="0020257F">
        <w:rPr>
          <w:rFonts w:ascii="Arial" w:hAnsi="Arial" w:cs="Arial"/>
          <w:sz w:val="22"/>
          <w:szCs w:val="22"/>
          <w:u w:val="single"/>
        </w:rPr>
        <w:tab/>
      </w:r>
    </w:p>
    <w:p w14:paraId="6779305F" w14:textId="77777777" w:rsidR="00265D4B" w:rsidRDefault="00265D4B" w:rsidP="00265D4B">
      <w:pPr>
        <w:pStyle w:val="PONumberedSection"/>
        <w:tabs>
          <w:tab w:val="clear" w:pos="9270"/>
          <w:tab w:val="left" w:pos="9360"/>
        </w:tabs>
        <w:spacing w:after="0"/>
      </w:pPr>
      <w:r w:rsidRPr="00BD3CE2">
        <w:t xml:space="preserve">Service </w:t>
      </w:r>
      <w:r>
        <w:t>a</w:t>
      </w:r>
      <w:r w:rsidRPr="00BD3CE2">
        <w:t>ddress.</w:t>
      </w:r>
      <w:r>
        <w:t xml:space="preserve"> </w:t>
      </w:r>
      <w:r w:rsidRPr="0024596E">
        <w:rPr>
          <w:b w:val="0"/>
          <w:bCs w:val="0"/>
        </w:rPr>
        <w:t xml:space="preserve">What is your address for receiving legal documents?  </w:t>
      </w:r>
      <w:r>
        <w:rPr>
          <w:b w:val="0"/>
          <w:bCs w:val="0"/>
        </w:rPr>
        <w:t>You have the right to keep your residential address private.</w:t>
      </w:r>
      <w:r w:rsidRPr="0024596E">
        <w:rPr>
          <w:b w:val="0"/>
          <w:bCs w:val="0"/>
        </w:rPr>
        <w:t xml:space="preserve"> </w:t>
      </w:r>
      <w:r>
        <w:rPr>
          <w:b w:val="0"/>
          <w:bCs w:val="0"/>
        </w:rPr>
        <w:t>Y</w:t>
      </w:r>
      <w:r w:rsidRPr="0024596E">
        <w:rPr>
          <w:b w:val="0"/>
          <w:bCs w:val="0"/>
        </w:rPr>
        <w:t xml:space="preserve">ou may </w:t>
      </w:r>
      <w:r>
        <w:rPr>
          <w:b w:val="0"/>
          <w:bCs w:val="0"/>
        </w:rPr>
        <w:t>use</w:t>
      </w:r>
      <w:r w:rsidRPr="0024596E">
        <w:rPr>
          <w:b w:val="0"/>
          <w:bCs w:val="0"/>
        </w:rPr>
        <w:t xml:space="preserve"> a different mailing address</w:t>
      </w:r>
      <w:r>
        <w:rPr>
          <w:b w:val="0"/>
          <w:bCs w:val="0"/>
        </w:rPr>
        <w:t xml:space="preserve"> for receiving legal documents</w:t>
      </w:r>
      <w:r w:rsidRPr="0024596E">
        <w:rPr>
          <w:b w:val="0"/>
          <w:bCs w:val="0"/>
        </w:rPr>
        <w:t>.</w:t>
      </w:r>
    </w:p>
    <w:p w14:paraId="2F41914B" w14:textId="3EE47D04" w:rsidR="00265D4B" w:rsidRPr="009604C6" w:rsidRDefault="00265D4B" w:rsidP="00265D4B">
      <w:pPr>
        <w:pStyle w:val="PO5noindent"/>
        <w:tabs>
          <w:tab w:val="left" w:pos="9360"/>
        </w:tabs>
        <w:spacing w:after="0"/>
      </w:pPr>
      <w:r w:rsidRPr="009604C6">
        <w:t>Mail:</w:t>
      </w:r>
      <w:r w:rsidRPr="002C6541">
        <w:rPr>
          <w:sz w:val="20"/>
          <w:u w:val="single"/>
        </w:rPr>
        <w:t xml:space="preserve"> </w:t>
      </w:r>
      <w:sdt>
        <w:sdtPr>
          <w:rPr>
            <w:sz w:val="20"/>
            <w:u w:val="single"/>
          </w:rPr>
          <w:alias w:val="petitioner_service_address"/>
          <w:tag w:val="petitioner_service_address"/>
          <w:id w:val="-1535343083"/>
          <w:placeholder>
            <w:docPart w:val="68ED9AB09D714B82BD0DFF516FFD5213"/>
          </w:placeholder>
          <w:text/>
        </w:sdtPr>
        <w:sdtContent>
          <w:r>
            <w:rPr>
              <w:sz w:val="20"/>
              <w:u w:val="single"/>
            </w:rPr>
            <w:t xml:space="preserve">1024 South Machias Road, Snohomish WA 98290</w:t>
          </w:r>
        </w:sdtContent>
      </w:sdt>
      <w:r w:rsidRPr="009604C6">
        <w:rPr>
          <w:u w:val="single"/>
        </w:rPr>
        <w:tab/>
      </w:r>
    </w:p>
    <w:p w14:paraId="016FA97D" w14:textId="77777777" w:rsidR="00265D4B" w:rsidRDefault="00265D4B" w:rsidP="00265D4B">
      <w:pPr>
        <w:pStyle w:val="PO5noindent"/>
        <w:tabs>
          <w:tab w:val="left" w:pos="1440"/>
          <w:tab w:val="left" w:pos="9360"/>
        </w:tabs>
        <w:spacing w:after="0"/>
        <w:rPr>
          <w:u w:val="single"/>
        </w:rPr>
      </w:pPr>
      <w:r w:rsidRPr="009604C6">
        <w:t>Email</w:t>
      </w:r>
      <w:r>
        <w:t xml:space="preserve"> (</w:t>
      </w:r>
      <w:r w:rsidRPr="002845B2">
        <w:rPr>
          <w:i/>
          <w:iCs/>
        </w:rPr>
        <w:t xml:space="preserve">if you agree to </w:t>
      </w:r>
      <w:r>
        <w:rPr>
          <w:i/>
          <w:iCs/>
        </w:rPr>
        <w:t>receive legal documents</w:t>
      </w:r>
      <w:r w:rsidRPr="002845B2">
        <w:rPr>
          <w:i/>
          <w:iCs/>
        </w:rPr>
        <w:t xml:space="preserve"> by email</w:t>
      </w:r>
      <w:r>
        <w:t>)</w:t>
      </w:r>
      <w:r w:rsidRPr="009604C6">
        <w:t>:</w:t>
      </w:r>
      <w:r w:rsidRPr="001A5C3E">
        <w:rPr>
          <w:sz w:val="20"/>
          <w:u w:val="single"/>
        </w:rPr>
        <w:t xml:space="preserve"> </w:t>
      </w:r>
      <w:sdt>
        <w:sdtPr>
          <w:rPr>
            <w:sz w:val="20"/>
            <w:u w:val="single"/>
          </w:rPr>
          <w:alias w:val="petitioner_service_email"/>
          <w:tag w:val="petitioner_service_email"/>
          <w:id w:val="81494092"/>
          <w:placeholder>
            <w:docPart w:val="4CC9C4B1B3C446B7856B81F7462D0E4C"/>
          </w:placeholder>
          <w:text/>
        </w:sdtPr>
        <w:sdtContent>
          <w:r>
            <w:rPr>
              <w:sz w:val="20"/>
              <w:u w:val="single"/>
            </w:rPr>
            <w:t xml:space="preserve">muddmonkiesinc@gmail.com</w:t>
          </w:r>
        </w:sdtContent>
      </w:sdt>
      <w:r w:rsidRPr="009604C6">
        <w:rPr>
          <w:u w:val="single"/>
        </w:rPr>
        <w:tab/>
      </w:r>
    </w:p>
    <w:p w14:paraId="33C5DF93" w14:textId="6B7EB544" w:rsidR="00265D4B" w:rsidRDefault="00265D4B" w:rsidP="00265D4B">
      <w:pPr>
        <w:pStyle w:val="PONumberedSection"/>
        <w:spacing w:after="0"/>
      </w:pPr>
      <w:r>
        <w:t>Interpreter</w:t>
      </w:r>
      <w:r w:rsidR="002B07DA">
        <w:t>.</w:t>
      </w:r>
    </w:p>
    <w:p w14:paraId="491EE8F6" w14:textId="77777777" w:rsidR="00265D4B" w:rsidRPr="001F2DAF" w:rsidRDefault="00265D4B" w:rsidP="00265D4B">
      <w:pPr>
        <w:pStyle w:val="PO5blankline"/>
        <w:tabs>
          <w:tab w:val="clear" w:pos="9180"/>
          <w:tab w:val="left" w:pos="9360"/>
        </w:tabs>
        <w:rPr>
          <w:iCs/>
        </w:rPr>
      </w:pPr>
      <w:r>
        <w:rPr>
          <w:u w:val="none"/>
        </w:rPr>
        <w:t>Do you need an i</w:t>
      </w:r>
      <w:r w:rsidRPr="001B7962">
        <w:rPr>
          <w:u w:val="none"/>
        </w:rPr>
        <w:t>nterpreter?</w:t>
      </w:r>
      <w:r>
        <w:rPr>
          <w:u w:val="none"/>
        </w:rPr>
        <w:t xml:space="preserve"> </w:t>
      </w:r>
      <w:sdt>
        <w:sdtPr>
          <w:rPr>
            <w:u w:val="none"/>
          </w:rPr>
          <w:alias w:val="is_petitioner_need_interpreter_not"/>
          <w:tag w:val="is_petitioner_need_interpreter_not"/>
          <w:id w:val="2047715753"/>
          <w14:checkbox>
            <w14:checked w14:val="0"/>
            <w14:checkedState w14:val="2612" w14:font="MS Gothic"/>
            <w14:uncheckedState w14:val="2610" w14:font="MS Gothic"/>
          </w14:checkbox>
        </w:sdtPr>
        <w:sdtContent>
          <w:r>
            <w:rPr>
              <w:rFonts w:ascii="MS Gothic" w:eastAsia="MS Gothic" w:hAnsi="MS Gothic" w:hint="eastAsia"/>
              <w:u w:val="none"/>
            </w:rPr>
            <w:t>☒</w:t>
          </w:r>
        </w:sdtContent>
      </w:sdt>
      <w:r w:rsidRPr="001B7962">
        <w:rPr>
          <w:u w:val="none"/>
        </w:rPr>
        <w:t xml:space="preserve"> No  </w:t>
      </w:r>
      <w:sdt>
        <w:sdtPr>
          <w:rPr>
            <w:u w:val="none"/>
          </w:rPr>
          <w:alias w:val="is_petitioner_need_interpreter"/>
          <w:tag w:val="is_petitioner_need_interpreter"/>
          <w:id w:val="16359925"/>
          <w14:checkbox>
            <w14:checked w14:val="0"/>
            <w14:checkedState w14:val="2612" w14:font="MS Gothic"/>
            <w14:uncheckedState w14:val="2610" w14:font="MS Gothic"/>
          </w14:checkbox>
        </w:sdtPr>
        <w:sdtContent>
          <w:r>
            <w:rPr>
              <w:rFonts w:ascii="MS Gothic" w:eastAsia="MS Gothic" w:hAnsi="MS Gothic" w:hint="eastAsia"/>
              <w:u w:val="none"/>
            </w:rPr>
            <w:t>☐</w:t>
          </w:r>
        </w:sdtContent>
      </w:sdt>
      <w:r w:rsidRPr="001B7962">
        <w:rPr>
          <w:u w:val="none"/>
        </w:rPr>
        <w:t xml:space="preserve"> Yes, Language:</w:t>
      </w:r>
      <w:r>
        <w:rPr>
          <w:u w:val="none"/>
        </w:rPr>
        <w:t xml:space="preserve"> </w:t>
      </w:r>
      <w:sdt>
        <w:sdtPr>
          <w:rPr>
            <w:sz w:val="20"/>
            <w:szCs w:val="18"/>
          </w:rPr>
          <w:alias w:val="petitioner_language"/>
          <w:tag w:val="petitioner_language"/>
          <w:id w:val="-1998560742"/>
          <w:placeholder>
            <w:docPart w:val="D71547B389BF47AB9F7B96E94BFCC76D"/>
          </w:placeholder>
          <w:text/>
        </w:sdtPr>
        <w:sdtContent>
          <w:r>
            <w:rPr>
              <w:sz w:val="20"/>
              <w:szCs w:val="18"/>
            </w:rPr>
            <w:t xml:space="preserve"/>
          </w:r>
        </w:sdtContent>
      </w:sdt>
      <w:r w:rsidRPr="0024596E">
        <w:rPr>
          <w:i/>
          <w:iCs/>
        </w:rPr>
        <w:tab/>
      </w:r>
    </w:p>
    <w:p w14:paraId="41DC138D" w14:textId="77777777" w:rsidR="00265D4B" w:rsidRPr="0020453F" w:rsidRDefault="00265D4B" w:rsidP="00265D4B">
      <w:pPr>
        <w:pStyle w:val="PO5blankline"/>
        <w:pBdr>
          <w:top w:val="single" w:sz="4" w:space="1" w:color="auto"/>
          <w:left w:val="single" w:sz="4" w:space="4" w:color="auto"/>
          <w:bottom w:val="single" w:sz="4" w:space="1" w:color="auto"/>
          <w:right w:val="single" w:sz="4" w:space="4" w:color="auto"/>
        </w:pBdr>
        <w:tabs>
          <w:tab w:val="left" w:pos="2880"/>
          <w:tab w:val="left" w:pos="4507"/>
        </w:tabs>
        <w:rPr>
          <w:rFonts w:ascii="Arial Narrow" w:hAnsi="Arial Narrow"/>
        </w:rPr>
      </w:pPr>
      <w:r w:rsidRPr="0020453F">
        <w:rPr>
          <w:rFonts w:ascii="Arial Narrow" w:hAnsi="Arial Narrow"/>
          <w:b/>
          <w:i/>
          <w:iCs/>
          <w:u w:val="none"/>
        </w:rPr>
        <w:t>Important!</w:t>
      </w:r>
      <w:r w:rsidRPr="0020453F">
        <w:rPr>
          <w:rFonts w:ascii="Arial Narrow" w:hAnsi="Arial Narrow"/>
          <w:i/>
          <w:iCs/>
          <w:u w:val="none"/>
        </w:rPr>
        <w:t xml:space="preserve"> You may need to request an interpreter separately. You will get instructions with an order setting your hearing.</w:t>
      </w:r>
    </w:p>
    <w:tbl>
      <w:tblPr>
        <w:tblStyle w:val="TableGrid"/>
        <w:tblW w:w="9435" w:type="dxa"/>
        <w:tblLook w:val="04A0" w:firstRow="1" w:lastRow="0" w:firstColumn="1" w:lastColumn="0" w:noHBand="0" w:noVBand="1"/>
      </w:tblPr>
      <w:tblGrid>
        <w:gridCol w:w="9435"/>
      </w:tblGrid>
      <w:tr w:rsidR="00265D4B" w14:paraId="5C33CBBC" w14:textId="77777777" w:rsidTr="008545B0">
        <w:tc>
          <w:tcPr>
            <w:tcW w:w="9435" w:type="dxa"/>
            <w:tcBorders>
              <w:top w:val="single" w:sz="12" w:space="0" w:color="auto"/>
              <w:left w:val="single" w:sz="12" w:space="0" w:color="auto"/>
              <w:bottom w:val="single" w:sz="12" w:space="0" w:color="auto"/>
              <w:right w:val="single" w:sz="12" w:space="0" w:color="auto"/>
            </w:tcBorders>
            <w:shd w:val="clear" w:color="auto" w:fill="auto"/>
          </w:tcPr>
          <w:p w14:paraId="32E6D2DA" w14:textId="77777777" w:rsidR="00265D4B" w:rsidRPr="0024596E" w:rsidRDefault="00265D4B" w:rsidP="008545B0">
            <w:pPr>
              <w:tabs>
                <w:tab w:val="left" w:pos="-600"/>
                <w:tab w:val="left" w:pos="270"/>
                <w:tab w:val="left" w:pos="528"/>
                <w:tab w:val="left" w:pos="720"/>
                <w:tab w:val="left" w:pos="900"/>
                <w:tab w:val="left" w:pos="990"/>
                <w:tab w:val="left" w:pos="1350"/>
                <w:tab w:val="left" w:pos="2160"/>
                <w:tab w:val="left" w:pos="2880"/>
                <w:tab w:val="left" w:pos="3600"/>
                <w:tab w:val="left" w:pos="3840"/>
                <w:tab w:val="left" w:pos="4320"/>
              </w:tabs>
              <w:spacing w:before="120" w:after="120"/>
              <w:rPr>
                <w:rFonts w:ascii="Arial" w:hAnsi="Arial" w:cs="Arial"/>
                <w:sz w:val="22"/>
                <w:szCs w:val="22"/>
              </w:rPr>
            </w:pPr>
            <w:r w:rsidRPr="00DC3792">
              <w:rPr>
                <w:rFonts w:ascii="Arial" w:hAnsi="Arial" w:cs="Arial"/>
                <w:b/>
                <w:color w:val="000000" w:themeColor="text1"/>
                <w:sz w:val="22"/>
                <w:szCs w:val="22"/>
              </w:rPr>
              <w:t>How do the parties know each other?</w:t>
            </w:r>
          </w:p>
        </w:tc>
      </w:tr>
    </w:tbl>
    <w:p w14:paraId="4A1BE3A2" w14:textId="77777777" w:rsidR="00265D4B" w:rsidRPr="00FD5D35" w:rsidRDefault="00265D4B" w:rsidP="00265D4B">
      <w:pPr>
        <w:pStyle w:val="PONumberedSection"/>
        <w:spacing w:after="0"/>
        <w:rPr>
          <w:spacing w:val="-2"/>
        </w:rPr>
      </w:pPr>
      <w:r w:rsidRPr="00FD5D35">
        <w:rPr>
          <w:b w:val="0"/>
          <w:bCs w:val="0"/>
          <w:spacing w:val="-2"/>
        </w:rPr>
        <w:t>Check all the ways the protected person is connected or related to the restrained person:</w:t>
      </w:r>
    </w:p>
    <w:p w14:paraId="2AF88CC1" w14:textId="77777777" w:rsidR="00265D4B" w:rsidRPr="00DC3792" w:rsidRDefault="00265D4B" w:rsidP="00265D4B">
      <w:pPr>
        <w:pStyle w:val="PO5noindent"/>
        <w:spacing w:after="0"/>
      </w:pPr>
      <w:r w:rsidRPr="00497C1D">
        <w:rPr>
          <w:b/>
        </w:rPr>
        <w:t xml:space="preserve">Intimate Partners </w:t>
      </w:r>
      <w:r w:rsidRPr="007710AC">
        <w:rPr>
          <w:bCs w:val="0"/>
        </w:rPr>
        <w:t>–</w:t>
      </w:r>
      <w:r>
        <w:rPr>
          <w:b/>
        </w:rPr>
        <w:t xml:space="preserve"> </w:t>
      </w:r>
      <w:r>
        <w:t>Protected person and restrained person are intimate partners because they are:</w:t>
      </w:r>
    </w:p>
    <w:bookmarkStart w:id="4" w:name="_Hlk106360311"/>
    <w:p w14:paraId="1C3C85DB" w14:textId="77777777" w:rsidR="00265D4B" w:rsidRDefault="00000000" w:rsidP="00265D4B">
      <w:pPr>
        <w:pStyle w:val="ListParagraph"/>
        <w:spacing w:before="60"/>
        <w:ind w:left="1080"/>
        <w:rPr>
          <w:rFonts w:ascii="Arial" w:hAnsi="Arial" w:cs="Arial"/>
          <w:sz w:val="22"/>
          <w:szCs w:val="22"/>
        </w:rPr>
      </w:pPr>
      <w:sdt>
        <w:sdtPr>
          <w:rPr>
            <w:rFonts w:ascii="Arial" w:hAnsi="Arial" w:cs="Arial"/>
            <w:sz w:val="22"/>
            <w:szCs w:val="22"/>
          </w:rPr>
          <w:alias w:val="is_victim_current_or_former_spouse"/>
          <w:tag w:val="is_victim_current_or_former_spouse"/>
          <w:id w:val="-809640899"/>
          <w14:checkbox>
            <w14:checked w14:val="0"/>
            <w14:checkedState w14:val="2612" w14:font="MS Gothic"/>
            <w14:uncheckedState w14:val="2610" w14:font="MS Gothic"/>
          </w14:checkbox>
        </w:sdtPr>
        <w:sdtContent>
          <w:r w:rsidR="00265D4B">
            <w:rPr>
              <w:rFonts w:ascii="MS Gothic" w:eastAsia="MS Gothic" w:hAnsi="MS Gothic" w:cs="Arial" w:hint="eastAsia"/>
              <w:sz w:val="22"/>
              <w:szCs w:val="22"/>
            </w:rPr>
            <w:t>☒</w:t>
          </w:r>
        </w:sdtContent>
      </w:sdt>
      <w:bookmarkEnd w:id="4"/>
      <w:r w:rsidR="00265D4B" w:rsidRPr="00436066">
        <w:rPr>
          <w:rFonts w:ascii="Arial" w:hAnsi="Arial" w:cs="Arial"/>
          <w:spacing w:val="-2"/>
          <w:sz w:val="22"/>
          <w:szCs w:val="22"/>
        </w:rPr>
        <w:t xml:space="preserve"> </w:t>
      </w:r>
      <w:r w:rsidR="00265D4B" w:rsidRPr="00436066">
        <w:rPr>
          <w:rFonts w:ascii="Arial" w:hAnsi="Arial" w:cs="Arial"/>
          <w:sz w:val="22"/>
          <w:szCs w:val="22"/>
        </w:rPr>
        <w:t>current or former spouses or domestic partners</w:t>
      </w:r>
    </w:p>
    <w:bookmarkStart w:id="5" w:name="_Hlk106360319"/>
    <w:p w14:paraId="58E7EFCF" w14:textId="77777777" w:rsidR="00265D4B" w:rsidRDefault="00000000" w:rsidP="00265D4B">
      <w:pPr>
        <w:pStyle w:val="ListParagraph"/>
        <w:spacing w:before="60"/>
        <w:ind w:left="1080"/>
        <w:rPr>
          <w:rFonts w:ascii="Arial" w:hAnsi="Arial" w:cs="Arial"/>
          <w:spacing w:val="-2"/>
          <w:sz w:val="22"/>
          <w:szCs w:val="22"/>
        </w:rPr>
      </w:pPr>
      <w:sdt>
        <w:sdtPr>
          <w:rPr>
            <w:rFonts w:ascii="Arial" w:hAnsi="Arial" w:cs="Arial"/>
            <w:spacing w:val="-2"/>
            <w:sz w:val="22"/>
            <w:szCs w:val="22"/>
          </w:rPr>
          <w:alias w:val="is_victim_common"/>
          <w:tag w:val="is_victim_common"/>
          <w:id w:val="-1111273797"/>
          <w14:checkbox>
            <w14:checked w14:val="0"/>
            <w14:checkedState w14:val="2612" w14:font="MS Gothic"/>
            <w14:uncheckedState w14:val="2610" w14:font="MS Gothic"/>
          </w14:checkbox>
        </w:sdtPr>
        <w:sdtContent>
          <w:r w:rsidR="00265D4B">
            <w:rPr>
              <w:rFonts w:ascii="MS Gothic" w:eastAsia="MS Gothic" w:hAnsi="MS Gothic" w:cs="Arial" w:hint="eastAsia"/>
              <w:spacing w:val="-2"/>
              <w:sz w:val="22"/>
              <w:szCs w:val="22"/>
            </w:rPr>
            <w:t>☐</w:t>
          </w:r>
        </w:sdtContent>
      </w:sdt>
      <w:bookmarkEnd w:id="5"/>
      <w:r w:rsidR="00265D4B" w:rsidRPr="00436066">
        <w:rPr>
          <w:rFonts w:ascii="Arial" w:hAnsi="Arial" w:cs="Arial"/>
          <w:spacing w:val="-2"/>
          <w:sz w:val="22"/>
          <w:szCs w:val="22"/>
        </w:rPr>
        <w:t xml:space="preserve"> </w:t>
      </w:r>
      <w:r w:rsidR="00265D4B" w:rsidRPr="00436066">
        <w:rPr>
          <w:rFonts w:ascii="Arial" w:hAnsi="Arial" w:cs="Arial"/>
          <w:sz w:val="22"/>
          <w:szCs w:val="22"/>
        </w:rPr>
        <w:t xml:space="preserve">parents of a child-in-common </w:t>
      </w:r>
      <w:r w:rsidR="00265D4B" w:rsidRPr="00D93FB3">
        <w:rPr>
          <w:rFonts w:ascii="Arial" w:hAnsi="Arial" w:cs="Arial"/>
          <w:sz w:val="22"/>
          <w:szCs w:val="22"/>
        </w:rPr>
        <w:t>(</w:t>
      </w:r>
      <w:r w:rsidR="00265D4B">
        <w:rPr>
          <w:rFonts w:ascii="Arial" w:hAnsi="Arial" w:cs="Arial"/>
          <w:sz w:val="22"/>
          <w:szCs w:val="22"/>
        </w:rPr>
        <w:t xml:space="preserve">unless child was conceived through </w:t>
      </w:r>
      <w:r w:rsidR="00265D4B" w:rsidRPr="00D93FB3">
        <w:rPr>
          <w:rFonts w:ascii="Arial" w:hAnsi="Arial" w:cs="Arial"/>
          <w:sz w:val="22"/>
          <w:szCs w:val="22"/>
        </w:rPr>
        <w:t>sexual assault)</w:t>
      </w:r>
    </w:p>
    <w:bookmarkStart w:id="6" w:name="_Hlk106360327"/>
    <w:p w14:paraId="54E7BC74" w14:textId="4BED5663" w:rsidR="00265D4B" w:rsidRPr="008B475B" w:rsidRDefault="00000000" w:rsidP="00DE2977">
      <w:pPr>
        <w:pStyle w:val="ListParagraph"/>
        <w:tabs>
          <w:tab w:val="left" w:pos="4230"/>
          <w:tab w:val="left" w:pos="5400"/>
        </w:tabs>
        <w:spacing w:before="60"/>
        <w:ind w:left="1800" w:hanging="720"/>
        <w:rPr>
          <w:rFonts w:ascii="Arial" w:hAnsi="Arial" w:cs="Arial"/>
          <w:sz w:val="22"/>
          <w:szCs w:val="22"/>
        </w:rPr>
      </w:pPr>
      <w:sdt>
        <w:sdtPr>
          <w:rPr>
            <w:rFonts w:ascii="Arial" w:hAnsi="Arial" w:cs="Arial"/>
            <w:sz w:val="22"/>
            <w:szCs w:val="22"/>
          </w:rPr>
          <w:alias w:val="is_victim_13_and_initimate"/>
          <w:tag w:val="is_victim_13_and_initimate"/>
          <w:id w:val="1518278395"/>
          <w14:checkbox>
            <w14:checked w14:val="0"/>
            <w14:checkedState w14:val="2612" w14:font="MS Gothic"/>
            <w14:uncheckedState w14:val="2610" w14:font="MS Gothic"/>
          </w14:checkbox>
        </w:sdtPr>
        <w:sdtContent>
          <w:r w:rsidR="00265D4B">
            <w:rPr>
              <w:rFonts w:ascii="MS Gothic" w:eastAsia="MS Gothic" w:hAnsi="MS Gothic" w:cs="Arial" w:hint="eastAsia"/>
              <w:sz w:val="22"/>
              <w:szCs w:val="22"/>
            </w:rPr>
            <w:t>☒</w:t>
          </w:r>
        </w:sdtContent>
      </w:sdt>
      <w:bookmarkEnd w:id="6"/>
      <w:r w:rsidR="00265D4B" w:rsidRPr="00436066">
        <w:rPr>
          <w:rFonts w:ascii="Arial" w:hAnsi="Arial" w:cs="Arial"/>
          <w:spacing w:val="-2"/>
          <w:sz w:val="22"/>
          <w:szCs w:val="22"/>
        </w:rPr>
        <w:t xml:space="preserve"> </w:t>
      </w:r>
      <w:r w:rsidR="00265D4B">
        <w:rPr>
          <w:rFonts w:ascii="Arial" w:hAnsi="Arial" w:cs="Arial"/>
          <w:spacing w:val="-2"/>
          <w:sz w:val="22"/>
          <w:szCs w:val="22"/>
        </w:rPr>
        <w:t>current or former dating relationship (</w:t>
      </w:r>
      <w:r w:rsidR="00265D4B" w:rsidRPr="00436066">
        <w:rPr>
          <w:rFonts w:ascii="Arial" w:hAnsi="Arial" w:cs="Arial"/>
          <w:spacing w:val="-2"/>
          <w:sz w:val="22"/>
          <w:szCs w:val="22"/>
        </w:rPr>
        <w:t>age 13 or older</w:t>
      </w:r>
      <w:r w:rsidR="00265D4B">
        <w:rPr>
          <w:rFonts w:ascii="Arial" w:hAnsi="Arial" w:cs="Arial"/>
          <w:spacing w:val="-2"/>
          <w:sz w:val="22"/>
          <w:szCs w:val="22"/>
        </w:rPr>
        <w:t>)</w:t>
      </w:r>
      <w:r w:rsidR="00265D4B" w:rsidRPr="00436066">
        <w:rPr>
          <w:rFonts w:ascii="Arial" w:hAnsi="Arial" w:cs="Arial"/>
          <w:spacing w:val="-2"/>
          <w:sz w:val="22"/>
          <w:szCs w:val="22"/>
        </w:rPr>
        <w:t xml:space="preserve"> </w:t>
      </w:r>
      <w:r w:rsidR="00265D4B">
        <w:rPr>
          <w:rFonts w:ascii="Arial" w:hAnsi="Arial" w:cs="Arial"/>
          <w:spacing w:val="-2"/>
          <w:sz w:val="22"/>
          <w:szCs w:val="22"/>
        </w:rPr>
        <w:t>wh</w:t>
      </w:r>
      <w:r w:rsidR="00265D4B" w:rsidRPr="008B475B">
        <w:rPr>
          <w:rFonts w:ascii="Arial" w:hAnsi="Arial" w:cs="Arial"/>
          <w:spacing w:val="-2"/>
          <w:sz w:val="22"/>
          <w:szCs w:val="22"/>
        </w:rPr>
        <w:t>o</w:t>
      </w:r>
      <w:r w:rsidR="007710AC">
        <w:rPr>
          <w:rFonts w:ascii="Arial" w:hAnsi="Arial" w:cs="Arial"/>
          <w:spacing w:val="-2"/>
          <w:sz w:val="22"/>
          <w:szCs w:val="22"/>
        </w:rPr>
        <w:t>:</w:t>
      </w:r>
      <w:r w:rsidR="00265D4B" w:rsidRPr="008B475B">
        <w:rPr>
          <w:rFonts w:ascii="Arial" w:hAnsi="Arial" w:cs="Arial"/>
          <w:spacing w:val="-2"/>
          <w:sz w:val="22"/>
          <w:szCs w:val="22"/>
        </w:rPr>
        <w:br/>
      </w:r>
      <w:bookmarkStart w:id="7" w:name="_Hlk106360337"/>
      <w:sdt>
        <w:sdtPr>
          <w:rPr>
            <w:rFonts w:ascii="Arial" w:hAnsi="Arial" w:cs="Arial"/>
            <w:sz w:val="22"/>
            <w:szCs w:val="22"/>
          </w:rPr>
          <w:alias w:val="is_victim_dating"/>
          <w:tag w:val="is_victim_dating"/>
          <w:id w:val="-1846090579"/>
          <w14:checkbox>
            <w14:checked w14:val="0"/>
            <w14:checkedState w14:val="2612" w14:font="MS Gothic"/>
            <w14:uncheckedState w14:val="2610" w14:font="MS Gothic"/>
          </w14:checkbox>
        </w:sdtPr>
        <w:sdtContent>
          <w:r w:rsidR="00265D4B">
            <w:rPr>
              <w:rFonts w:ascii="MS Gothic" w:eastAsia="MS Gothic" w:hAnsi="MS Gothic" w:cs="Arial" w:hint="eastAsia"/>
              <w:sz w:val="22"/>
              <w:szCs w:val="22"/>
            </w:rPr>
            <w:t>☐</w:t>
          </w:r>
        </w:sdtContent>
      </w:sdt>
      <w:bookmarkEnd w:id="7"/>
      <w:r w:rsidR="00265D4B" w:rsidRPr="008B475B">
        <w:rPr>
          <w:rFonts w:ascii="Arial" w:hAnsi="Arial" w:cs="Arial"/>
          <w:sz w:val="22"/>
          <w:szCs w:val="22"/>
        </w:rPr>
        <w:t xml:space="preserve"> never lived together</w:t>
      </w:r>
      <w:bookmarkStart w:id="8" w:name="_Hlk106360345"/>
      <w:r w:rsidR="00DE2977">
        <w:rPr>
          <w:rFonts w:ascii="Arial" w:hAnsi="Arial" w:cs="Arial"/>
          <w:sz w:val="22"/>
          <w:szCs w:val="22"/>
        </w:rPr>
        <w:tab/>
      </w:r>
      <w:sdt>
        <w:sdtPr>
          <w:rPr>
            <w:rFonts w:ascii="Arial" w:hAnsi="Arial" w:cs="Arial"/>
            <w:spacing w:val="-2"/>
            <w:sz w:val="22"/>
            <w:szCs w:val="22"/>
          </w:rPr>
          <w:alias w:val="is_victim_cohabit_dating"/>
          <w:tag w:val="is_victim_cohabit_dating"/>
          <w:id w:val="482971723"/>
          <w14:checkbox>
            <w14:checked w14:val="0"/>
            <w14:checkedState w14:val="2612" w14:font="MS Gothic"/>
            <w14:uncheckedState w14:val="2610" w14:font="MS Gothic"/>
          </w14:checkbox>
        </w:sdtPr>
        <w:sdtContent>
          <w:r w:rsidR="00265D4B">
            <w:rPr>
              <w:rFonts w:ascii="MS Gothic" w:eastAsia="MS Gothic" w:hAnsi="MS Gothic" w:cs="Arial" w:hint="eastAsia"/>
              <w:spacing w:val="-2"/>
              <w:sz w:val="22"/>
              <w:szCs w:val="22"/>
            </w:rPr>
            <w:t>☒</w:t>
          </w:r>
        </w:sdtContent>
      </w:sdt>
      <w:bookmarkEnd w:id="8"/>
      <w:r w:rsidR="00265D4B" w:rsidRPr="008B475B">
        <w:rPr>
          <w:rFonts w:ascii="Arial" w:hAnsi="Arial" w:cs="Arial"/>
          <w:sz w:val="22"/>
          <w:szCs w:val="22"/>
        </w:rPr>
        <w:t xml:space="preserve"> live or have lived together</w:t>
      </w:r>
    </w:p>
    <w:p w14:paraId="59358954" w14:textId="77777777" w:rsidR="00265D4B" w:rsidRPr="00DC3792" w:rsidRDefault="00265D4B" w:rsidP="00265D4B">
      <w:pPr>
        <w:pStyle w:val="PO5noindent"/>
        <w:spacing w:after="0"/>
      </w:pPr>
      <w:r w:rsidRPr="00497C1D">
        <w:rPr>
          <w:b/>
        </w:rPr>
        <w:t>Family or household members</w:t>
      </w:r>
      <w:r>
        <w:rPr>
          <w:b/>
        </w:rPr>
        <w:t xml:space="preserve"> </w:t>
      </w:r>
      <w:r w:rsidRPr="007710AC">
        <w:rPr>
          <w:bCs w:val="0"/>
        </w:rPr>
        <w:t>-</w:t>
      </w:r>
      <w:r>
        <w:rPr>
          <w:b/>
        </w:rPr>
        <w:t xml:space="preserve"> </w:t>
      </w:r>
      <w:r>
        <w:t>Protected person and restrained person are family or household members because they are:</w:t>
      </w:r>
    </w:p>
    <w:bookmarkStart w:id="9" w:name="_Hlk106360354"/>
    <w:p w14:paraId="75E23786" w14:textId="77777777" w:rsidR="00265D4B" w:rsidRDefault="00000000" w:rsidP="00265D4B">
      <w:pPr>
        <w:pStyle w:val="Default"/>
        <w:tabs>
          <w:tab w:val="left" w:pos="5400"/>
        </w:tabs>
        <w:overflowPunct w:val="0"/>
        <w:spacing w:before="60"/>
        <w:ind w:left="1080"/>
        <w:textAlignment w:val="baseline"/>
        <w:rPr>
          <w:sz w:val="22"/>
          <w:szCs w:val="22"/>
        </w:rPr>
      </w:pPr>
      <w:sdt>
        <w:sdtPr>
          <w:rPr>
            <w:spacing w:val="-2"/>
            <w:sz w:val="22"/>
            <w:szCs w:val="22"/>
          </w:rPr>
          <w:alias w:val="is_victim_parent_child"/>
          <w:tag w:val="is_victim_parent_child"/>
          <w:id w:val="2140836814"/>
          <w14:checkbox>
            <w14:checked w14:val="0"/>
            <w14:checkedState w14:val="2612" w14:font="MS Gothic"/>
            <w14:uncheckedState w14:val="2610" w14:font="MS Gothic"/>
          </w14:checkbox>
        </w:sdtPr>
        <w:sdtContent>
          <w:r w:rsidR="00265D4B">
            <w:rPr>
              <w:rFonts w:ascii="MS Gothic" w:eastAsia="MS Gothic" w:hAnsi="MS Gothic" w:hint="eastAsia"/>
              <w:spacing w:val="-2"/>
              <w:sz w:val="22"/>
              <w:szCs w:val="22"/>
            </w:rPr>
            <w:t>☐</w:t>
          </w:r>
        </w:sdtContent>
      </w:sdt>
      <w:bookmarkEnd w:id="9"/>
      <w:r w:rsidR="00265D4B">
        <w:rPr>
          <w:spacing w:val="-2"/>
          <w:sz w:val="22"/>
          <w:szCs w:val="22"/>
        </w:rPr>
        <w:t xml:space="preserve"> </w:t>
      </w:r>
      <w:r w:rsidR="00265D4B">
        <w:rPr>
          <w:sz w:val="22"/>
        </w:rPr>
        <w:t>parent and child</w:t>
      </w:r>
      <w:r w:rsidR="00265D4B">
        <w:rPr>
          <w:sz w:val="22"/>
        </w:rPr>
        <w:tab/>
      </w:r>
      <w:bookmarkStart w:id="10" w:name="_Hlk106360415"/>
      <w:sdt>
        <w:sdtPr>
          <w:rPr>
            <w:spacing w:val="-2"/>
            <w:sz w:val="22"/>
            <w:szCs w:val="22"/>
          </w:rPr>
          <w:alias w:val="is_victim_step"/>
          <w:tag w:val="is_victim_step"/>
          <w:id w:val="1468085578"/>
          <w14:checkbox>
            <w14:checked w14:val="0"/>
            <w14:checkedState w14:val="2612" w14:font="MS Gothic"/>
            <w14:uncheckedState w14:val="2610" w14:font="MS Gothic"/>
          </w14:checkbox>
        </w:sdtPr>
        <w:sdtContent>
          <w:r w:rsidR="00265D4B">
            <w:rPr>
              <w:rFonts w:ascii="MS Gothic" w:eastAsia="MS Gothic" w:hAnsi="MS Gothic" w:hint="eastAsia"/>
              <w:spacing w:val="-2"/>
              <w:sz w:val="22"/>
              <w:szCs w:val="22"/>
            </w:rPr>
            <w:t>☐</w:t>
          </w:r>
        </w:sdtContent>
      </w:sdt>
      <w:bookmarkEnd w:id="10"/>
      <w:r w:rsidR="00265D4B">
        <w:rPr>
          <w:spacing w:val="-2"/>
          <w:sz w:val="22"/>
          <w:szCs w:val="22"/>
        </w:rPr>
        <w:t xml:space="preserve"> </w:t>
      </w:r>
      <w:r w:rsidR="00265D4B" w:rsidRPr="00A77903">
        <w:rPr>
          <w:sz w:val="22"/>
          <w:szCs w:val="22"/>
        </w:rPr>
        <w:t xml:space="preserve">stepparent </w:t>
      </w:r>
      <w:r w:rsidR="00265D4B">
        <w:rPr>
          <w:sz w:val="22"/>
          <w:szCs w:val="22"/>
        </w:rPr>
        <w:t>and</w:t>
      </w:r>
      <w:r w:rsidR="00265D4B" w:rsidRPr="00A77903">
        <w:rPr>
          <w:sz w:val="22"/>
          <w:szCs w:val="22"/>
        </w:rPr>
        <w:t xml:space="preserve"> stepchild</w:t>
      </w:r>
    </w:p>
    <w:bookmarkStart w:id="11" w:name="_Hlk106360408"/>
    <w:bookmarkStart w:id="12" w:name="_Hlk106360375"/>
    <w:p w14:paraId="027911FC" w14:textId="77777777" w:rsidR="00265D4B" w:rsidRDefault="00000000" w:rsidP="00265D4B">
      <w:pPr>
        <w:pStyle w:val="Default"/>
        <w:tabs>
          <w:tab w:val="left" w:pos="5400"/>
        </w:tabs>
        <w:overflowPunct w:val="0"/>
        <w:spacing w:before="60"/>
        <w:ind w:left="1080"/>
        <w:textAlignment w:val="baseline"/>
        <w:rPr>
          <w:sz w:val="22"/>
          <w:szCs w:val="22"/>
        </w:rPr>
      </w:pPr>
      <w:sdt>
        <w:sdtPr>
          <w:rPr>
            <w:sz w:val="22"/>
            <w:szCs w:val="22"/>
          </w:rPr>
          <w:alias w:val="is_victim_grand_parent_child"/>
          <w:tag w:val="is_victim_grand_parent_child"/>
          <w:id w:val="-971822246"/>
          <w14:checkbox>
            <w14:checked w14:val="0"/>
            <w14:checkedState w14:val="2612" w14:font="MS Gothic"/>
            <w14:uncheckedState w14:val="2610" w14:font="MS Gothic"/>
          </w14:checkbox>
        </w:sdtPr>
        <w:sdtContent>
          <w:r w:rsidR="00265D4B">
            <w:rPr>
              <w:rFonts w:ascii="MS Gothic" w:eastAsia="MS Gothic" w:hAnsi="MS Gothic" w:hint="eastAsia"/>
              <w:sz w:val="22"/>
              <w:szCs w:val="22"/>
            </w:rPr>
            <w:t>☐</w:t>
          </w:r>
        </w:sdtContent>
      </w:sdt>
      <w:bookmarkEnd w:id="11"/>
      <w:r w:rsidR="00265D4B">
        <w:rPr>
          <w:spacing w:val="-2"/>
          <w:sz w:val="22"/>
          <w:szCs w:val="22"/>
        </w:rPr>
        <w:t xml:space="preserve"> </w:t>
      </w:r>
      <w:r w:rsidR="00265D4B">
        <w:rPr>
          <w:sz w:val="22"/>
          <w:szCs w:val="22"/>
        </w:rPr>
        <w:t>grand</w:t>
      </w:r>
      <w:r w:rsidR="00265D4B" w:rsidRPr="00A77903">
        <w:rPr>
          <w:sz w:val="22"/>
          <w:szCs w:val="22"/>
        </w:rPr>
        <w:t xml:space="preserve">parent </w:t>
      </w:r>
      <w:r w:rsidR="00265D4B">
        <w:rPr>
          <w:sz w:val="22"/>
          <w:szCs w:val="22"/>
        </w:rPr>
        <w:t>and</w:t>
      </w:r>
      <w:r w:rsidR="00265D4B" w:rsidRPr="00A77903">
        <w:rPr>
          <w:sz w:val="22"/>
          <w:szCs w:val="22"/>
        </w:rPr>
        <w:t xml:space="preserve"> </w:t>
      </w:r>
      <w:r w:rsidR="00265D4B">
        <w:rPr>
          <w:sz w:val="22"/>
          <w:szCs w:val="22"/>
        </w:rPr>
        <w:t>grand</w:t>
      </w:r>
      <w:r w:rsidR="00265D4B" w:rsidRPr="00A77903">
        <w:rPr>
          <w:sz w:val="22"/>
          <w:szCs w:val="22"/>
        </w:rPr>
        <w:t>child</w:t>
      </w:r>
      <w:r w:rsidR="00265D4B">
        <w:rPr>
          <w:sz w:val="22"/>
          <w:szCs w:val="22"/>
        </w:rPr>
        <w:tab/>
      </w:r>
      <w:sdt>
        <w:sdtPr>
          <w:rPr>
            <w:sz w:val="22"/>
            <w:szCs w:val="22"/>
          </w:rPr>
          <w:alias w:val="is_victim_parent_intimate"/>
          <w:tag w:val="is_victim_parent_intimate"/>
          <w:id w:val="-198786974"/>
          <w14:checkbox>
            <w14:checked w14:val="0"/>
            <w14:checkedState w14:val="2612" w14:font="MS Gothic"/>
            <w14:uncheckedState w14:val="2610" w14:font="MS Gothic"/>
          </w14:checkbox>
        </w:sdtPr>
        <w:sdtContent>
          <w:r w:rsidR="00265D4B">
            <w:rPr>
              <w:rFonts w:ascii="MS Gothic" w:eastAsia="MS Gothic" w:hAnsi="MS Gothic" w:hint="eastAsia"/>
              <w:sz w:val="22"/>
              <w:szCs w:val="22"/>
            </w:rPr>
            <w:t>☒</w:t>
          </w:r>
        </w:sdtContent>
      </w:sdt>
      <w:bookmarkEnd w:id="12"/>
      <w:r w:rsidR="00265D4B">
        <w:rPr>
          <w:sz w:val="22"/>
          <w:szCs w:val="22"/>
        </w:rPr>
        <w:t xml:space="preserve"> parent’s </w:t>
      </w:r>
      <w:r w:rsidR="00265D4B" w:rsidRPr="007669B3">
        <w:rPr>
          <w:sz w:val="22"/>
          <w:szCs w:val="22"/>
        </w:rPr>
        <w:t>intimate partner and child</w:t>
      </w:r>
    </w:p>
    <w:bookmarkStart w:id="13" w:name="_Hlk106360389"/>
    <w:p w14:paraId="79B39F39" w14:textId="77777777" w:rsidR="00265D4B" w:rsidRDefault="00000000" w:rsidP="00265D4B">
      <w:pPr>
        <w:pStyle w:val="Default"/>
        <w:overflowPunct w:val="0"/>
        <w:spacing w:before="60"/>
        <w:ind w:left="1080"/>
        <w:textAlignment w:val="baseline"/>
        <w:rPr>
          <w:sz w:val="22"/>
          <w:szCs w:val="22"/>
        </w:rPr>
      </w:pPr>
      <w:sdt>
        <w:sdtPr>
          <w:rPr>
            <w:sz w:val="22"/>
            <w:szCs w:val="22"/>
          </w:rPr>
          <w:alias w:val="is_victim_cohabit_roommate"/>
          <w:tag w:val="is_victim_cohabit_roommate"/>
          <w:id w:val="1227259640"/>
          <w14:checkbox>
            <w14:checked w14:val="0"/>
            <w14:checkedState w14:val="2612" w14:font="MS Gothic"/>
            <w14:uncheckedState w14:val="2610" w14:font="MS Gothic"/>
          </w14:checkbox>
        </w:sdtPr>
        <w:sdtContent>
          <w:r w:rsidR="00265D4B">
            <w:rPr>
              <w:rFonts w:ascii="MS Gothic" w:eastAsia="MS Gothic" w:hAnsi="MS Gothic" w:hint="eastAsia"/>
              <w:sz w:val="22"/>
              <w:szCs w:val="22"/>
            </w:rPr>
            <w:t>☐</w:t>
          </w:r>
        </w:sdtContent>
      </w:sdt>
      <w:bookmarkEnd w:id="13"/>
      <w:r w:rsidR="00265D4B">
        <w:rPr>
          <w:spacing w:val="-2"/>
          <w:sz w:val="22"/>
          <w:szCs w:val="22"/>
        </w:rPr>
        <w:t xml:space="preserve"> </w:t>
      </w:r>
      <w:r w:rsidR="00265D4B" w:rsidRPr="00F52ED4">
        <w:rPr>
          <w:sz w:val="22"/>
          <w:szCs w:val="22"/>
        </w:rPr>
        <w:t>current or former cohabitants as roommates</w:t>
      </w:r>
    </w:p>
    <w:bookmarkStart w:id="14" w:name="_Hlk106360422"/>
    <w:p w14:paraId="7AF05421" w14:textId="77777777" w:rsidR="00265D4B" w:rsidRDefault="00000000" w:rsidP="00265D4B">
      <w:pPr>
        <w:pStyle w:val="Default"/>
        <w:overflowPunct w:val="0"/>
        <w:spacing w:before="60"/>
        <w:ind w:left="1080"/>
        <w:textAlignment w:val="baseline"/>
        <w:rPr>
          <w:sz w:val="22"/>
          <w:szCs w:val="22"/>
        </w:rPr>
      </w:pPr>
      <w:sdt>
        <w:sdtPr>
          <w:rPr>
            <w:sz w:val="22"/>
            <w:szCs w:val="22"/>
          </w:rPr>
          <w:alias w:val="is_victim_legal_guard"/>
          <w:tag w:val="is_victim_legal_guard"/>
          <w:id w:val="1582184113"/>
          <w14:checkbox>
            <w14:checked w14:val="0"/>
            <w14:checkedState w14:val="2612" w14:font="MS Gothic"/>
            <w14:uncheckedState w14:val="2610" w14:font="MS Gothic"/>
          </w14:checkbox>
        </w:sdtPr>
        <w:sdtContent>
          <w:r w:rsidR="00265D4B">
            <w:rPr>
              <w:rFonts w:ascii="MS Gothic" w:eastAsia="MS Gothic" w:hAnsi="MS Gothic" w:hint="eastAsia"/>
              <w:sz w:val="22"/>
              <w:szCs w:val="22"/>
            </w:rPr>
            <w:t>☐</w:t>
          </w:r>
        </w:sdtContent>
      </w:sdt>
      <w:bookmarkEnd w:id="14"/>
      <w:r w:rsidR="00265D4B">
        <w:rPr>
          <w:sz w:val="22"/>
          <w:szCs w:val="22"/>
        </w:rPr>
        <w:t xml:space="preserve"> person who is or has been a legal guardian</w:t>
      </w:r>
    </w:p>
    <w:bookmarkStart w:id="15" w:name="_Hlk106360428"/>
    <w:p w14:paraId="70D861A8" w14:textId="77777777" w:rsidR="00265D4B" w:rsidRPr="00CF14C3" w:rsidRDefault="00000000" w:rsidP="00265D4B">
      <w:pPr>
        <w:pStyle w:val="Default"/>
        <w:tabs>
          <w:tab w:val="left" w:pos="9360"/>
        </w:tabs>
        <w:overflowPunct w:val="0"/>
        <w:spacing w:before="60"/>
        <w:ind w:left="1080"/>
        <w:textAlignment w:val="baseline"/>
        <w:rPr>
          <w:sz w:val="22"/>
          <w:szCs w:val="22"/>
        </w:rPr>
      </w:pPr>
      <w:sdt>
        <w:sdtPr>
          <w:rPr>
            <w:spacing w:val="-2"/>
            <w:sz w:val="22"/>
            <w:szCs w:val="22"/>
          </w:rPr>
          <w:alias w:val="is_victim_blood"/>
          <w:tag w:val="is_victim_blood"/>
          <w:id w:val="84971637"/>
          <w14:checkbox>
            <w14:checked w14:val="0"/>
            <w14:checkedState w14:val="2612" w14:font="MS Gothic"/>
            <w14:uncheckedState w14:val="2610" w14:font="MS Gothic"/>
          </w14:checkbox>
        </w:sdtPr>
        <w:sdtContent>
          <w:r w:rsidR="00265D4B">
            <w:rPr>
              <w:rFonts w:ascii="MS Gothic" w:eastAsia="MS Gothic" w:hAnsi="MS Gothic" w:hint="eastAsia"/>
              <w:spacing w:val="-2"/>
              <w:sz w:val="22"/>
              <w:szCs w:val="22"/>
            </w:rPr>
            <w:t>☐</w:t>
          </w:r>
        </w:sdtContent>
      </w:sdt>
      <w:bookmarkEnd w:id="15"/>
      <w:r w:rsidR="00265D4B">
        <w:rPr>
          <w:spacing w:val="-2"/>
          <w:sz w:val="22"/>
          <w:szCs w:val="22"/>
        </w:rPr>
        <w:t xml:space="preserve"> </w:t>
      </w:r>
      <w:r w:rsidR="00265D4B" w:rsidRPr="0012429B">
        <w:rPr>
          <w:spacing w:val="-2"/>
          <w:sz w:val="22"/>
          <w:szCs w:val="22"/>
        </w:rPr>
        <w:t xml:space="preserve">related by </w:t>
      </w:r>
      <w:r w:rsidR="00265D4B" w:rsidRPr="00F52ED4">
        <w:rPr>
          <w:sz w:val="22"/>
          <w:szCs w:val="22"/>
        </w:rPr>
        <w:t>blood</w:t>
      </w:r>
      <w:r w:rsidR="00265D4B">
        <w:rPr>
          <w:sz w:val="22"/>
          <w:szCs w:val="22"/>
        </w:rPr>
        <w:t xml:space="preserve"> or marriage (</w:t>
      </w:r>
      <w:r w:rsidR="00265D4B" w:rsidRPr="001B730F">
        <w:rPr>
          <w:i/>
          <w:sz w:val="22"/>
          <w:szCs w:val="22"/>
        </w:rPr>
        <w:t>specify</w:t>
      </w:r>
      <w:r w:rsidR="00265D4B">
        <w:rPr>
          <w:i/>
          <w:sz w:val="22"/>
          <w:szCs w:val="22"/>
        </w:rPr>
        <w:t xml:space="preserve"> how</w:t>
      </w:r>
      <w:r w:rsidR="00265D4B">
        <w:rPr>
          <w:sz w:val="22"/>
          <w:szCs w:val="22"/>
        </w:rPr>
        <w:t xml:space="preserve">) </w:t>
      </w:r>
      <w:bookmarkStart w:id="16" w:name="_Hlk106360433"/>
      <w:sdt>
        <w:sdtPr>
          <w:rPr>
            <w:sz w:val="20"/>
            <w:szCs w:val="18"/>
            <w:u w:val="single"/>
          </w:rPr>
          <w:alias w:val="victim_relation_specific"/>
          <w:tag w:val="victim_relation_specific"/>
          <w:id w:val="-1365894688"/>
          <w:placeholder>
            <w:docPart w:val="99C3158991AB4C0FA5A510B04A5B5F34"/>
          </w:placeholder>
          <w:text/>
        </w:sdtPr>
        <w:sdtContent>
          <w:r w:rsidR="00265D4B">
            <w:rPr>
              <w:sz w:val="20"/>
              <w:szCs w:val="18"/>
              <w:u w:val="single"/>
            </w:rPr>
            <w:t xml:space="preserve"/>
          </w:r>
        </w:sdtContent>
      </w:sdt>
      <w:bookmarkEnd w:id="16"/>
      <w:r w:rsidR="00265D4B" w:rsidRPr="001B730F">
        <w:rPr>
          <w:sz w:val="22"/>
          <w:szCs w:val="22"/>
          <w:u w:val="single"/>
        </w:rPr>
        <w:tab/>
      </w:r>
    </w:p>
    <w:p w14:paraId="38276AFC" w14:textId="502EFF94" w:rsidR="00265D4B" w:rsidRDefault="00265D4B" w:rsidP="00265D4B">
      <w:pPr>
        <w:pStyle w:val="Default"/>
        <w:spacing w:before="120"/>
        <w:ind w:left="720"/>
        <w:rPr>
          <w:spacing w:val="-2"/>
          <w:sz w:val="22"/>
          <w:szCs w:val="22"/>
        </w:rPr>
      </w:pPr>
      <w:r w:rsidRPr="00497C1D">
        <w:rPr>
          <w:b/>
          <w:spacing w:val="-2"/>
          <w:sz w:val="22"/>
          <w:szCs w:val="22"/>
        </w:rPr>
        <w:t>Other</w:t>
      </w:r>
      <w:r>
        <w:rPr>
          <w:b/>
          <w:spacing w:val="-2"/>
          <w:sz w:val="22"/>
          <w:szCs w:val="22"/>
        </w:rPr>
        <w:t xml:space="preserve"> </w:t>
      </w:r>
      <w:r w:rsidR="002B07DA" w:rsidRPr="007710AC">
        <w:rPr>
          <w:bCs/>
          <w:spacing w:val="-2"/>
          <w:sz w:val="22"/>
          <w:szCs w:val="22"/>
        </w:rPr>
        <w:t>-</w:t>
      </w:r>
      <w:r w:rsidR="002B07DA">
        <w:rPr>
          <w:b/>
          <w:spacing w:val="-2"/>
          <w:sz w:val="22"/>
          <w:szCs w:val="22"/>
        </w:rPr>
        <w:t xml:space="preserve"> </w:t>
      </w:r>
      <w:r>
        <w:rPr>
          <w:spacing w:val="-2"/>
          <w:sz w:val="22"/>
          <w:szCs w:val="22"/>
        </w:rPr>
        <w:t>(examples: coworker, neighbor, acquaintance,</w:t>
      </w:r>
      <w:r w:rsidRPr="007E7C64">
        <w:rPr>
          <w:spacing w:val="-2"/>
          <w:sz w:val="22"/>
          <w:szCs w:val="22"/>
        </w:rPr>
        <w:t xml:space="preserve"> </w:t>
      </w:r>
      <w:r>
        <w:rPr>
          <w:spacing w:val="-2"/>
          <w:sz w:val="22"/>
          <w:szCs w:val="22"/>
        </w:rPr>
        <w:t>stranger)</w:t>
      </w:r>
    </w:p>
    <w:bookmarkStart w:id="17" w:name="_Hlk106360439"/>
    <w:p w14:paraId="5B401040" w14:textId="77777777" w:rsidR="00265D4B" w:rsidRDefault="00000000" w:rsidP="007379FF">
      <w:pPr>
        <w:pStyle w:val="Default"/>
        <w:tabs>
          <w:tab w:val="left" w:pos="9360"/>
        </w:tabs>
        <w:spacing w:before="120"/>
        <w:ind w:left="720"/>
        <w:jc w:val="both"/>
        <w:rPr>
          <w:spacing w:val="-2"/>
          <w:sz w:val="22"/>
          <w:szCs w:val="22"/>
        </w:rPr>
      </w:pPr>
      <w:sdt>
        <w:sdtPr>
          <w:rPr>
            <w:sz w:val="20"/>
            <w:szCs w:val="18"/>
            <w:u w:val="single"/>
          </w:rPr>
          <w:alias w:val="victim_relation_other"/>
          <w:tag w:val="victim_relation_other"/>
          <w:id w:val="-955174627"/>
          <w:placeholder>
            <w:docPart w:val="DF8A25142D404A7D8C3AF333F5811C0D"/>
          </w:placeholder>
          <w:text/>
        </w:sdtPr>
        <w:sdtContent>
          <w:r w:rsidR="00265D4B">
            <w:rPr>
              <w:sz w:val="20"/>
              <w:szCs w:val="18"/>
              <w:u w:val="single"/>
            </w:rPr>
            <w:t xml:space="preserve"/>
          </w:r>
        </w:sdtContent>
      </w:sdt>
      <w:bookmarkEnd w:id="17"/>
      <w:r w:rsidR="00265D4B">
        <w:rPr>
          <w:spacing w:val="-2"/>
          <w:sz w:val="22"/>
          <w:szCs w:val="22"/>
          <w:u w:val="single"/>
        </w:rPr>
        <w:tab/>
      </w:r>
    </w:p>
    <w:p w14:paraId="43BC44C3" w14:textId="77777777" w:rsidR="00265D4B" w:rsidRDefault="00265D4B" w:rsidP="00265D4B">
      <w:pPr>
        <w:pStyle w:val="Default"/>
        <w:spacing w:before="120"/>
        <w:ind w:left="720"/>
        <w:rPr>
          <w:spacing w:val="-2"/>
          <w:sz w:val="22"/>
          <w:szCs w:val="22"/>
        </w:rPr>
      </w:pPr>
    </w:p>
    <w:tbl>
      <w:tblPr>
        <w:tblStyle w:val="TableGrid"/>
        <w:tblW w:w="0" w:type="auto"/>
        <w:tblLook w:val="04A0" w:firstRow="1" w:lastRow="0" w:firstColumn="1" w:lastColumn="0" w:noHBand="0" w:noVBand="1"/>
      </w:tblPr>
      <w:tblGrid>
        <w:gridCol w:w="9330"/>
      </w:tblGrid>
      <w:tr w:rsidR="00265D4B" w14:paraId="1F54E794" w14:textId="77777777" w:rsidTr="008545B0">
        <w:tc>
          <w:tcPr>
            <w:tcW w:w="9330" w:type="dxa"/>
            <w:tcBorders>
              <w:top w:val="single" w:sz="12" w:space="0" w:color="auto"/>
              <w:left w:val="single" w:sz="12" w:space="0" w:color="auto"/>
              <w:bottom w:val="single" w:sz="12" w:space="0" w:color="auto"/>
              <w:right w:val="single" w:sz="12" w:space="0" w:color="auto"/>
            </w:tcBorders>
            <w:shd w:val="clear" w:color="auto" w:fill="auto"/>
          </w:tcPr>
          <w:p w14:paraId="28A6BAB1" w14:textId="77777777" w:rsidR="00265D4B" w:rsidRPr="00B84478" w:rsidRDefault="00265D4B" w:rsidP="008545B0">
            <w:pPr>
              <w:tabs>
                <w:tab w:val="left" w:pos="-600"/>
                <w:tab w:val="left" w:pos="810"/>
                <w:tab w:val="left" w:pos="1440"/>
                <w:tab w:val="left" w:pos="2160"/>
                <w:tab w:val="left" w:pos="2880"/>
                <w:tab w:val="left" w:pos="3600"/>
                <w:tab w:val="left" w:pos="3840"/>
                <w:tab w:val="left" w:pos="4320"/>
              </w:tabs>
              <w:spacing w:before="120" w:after="120"/>
              <w:rPr>
                <w:rFonts w:ascii="Arial" w:hAnsi="Arial" w:cs="Arial"/>
                <w:spacing w:val="-2"/>
                <w:sz w:val="22"/>
                <w:szCs w:val="22"/>
              </w:rPr>
            </w:pPr>
            <w:r w:rsidRPr="003C3BC9">
              <w:rPr>
                <w:rFonts w:ascii="Arial" w:hAnsi="Arial" w:cs="Arial"/>
                <w:b/>
                <w:color w:val="000000" w:themeColor="text1"/>
                <w:spacing w:val="-2"/>
                <w:sz w:val="22"/>
                <w:szCs w:val="22"/>
              </w:rPr>
              <w:t xml:space="preserve">Connection to Washington State. </w:t>
            </w:r>
            <w:r w:rsidRPr="003C3BC9">
              <w:rPr>
                <w:rFonts w:ascii="Arial" w:hAnsi="Arial" w:cs="Arial"/>
                <w:bCs/>
                <w:color w:val="000000" w:themeColor="text1"/>
                <w:spacing w:val="-2"/>
                <w:sz w:val="22"/>
                <w:szCs w:val="22"/>
              </w:rPr>
              <w:t>This helps decide if the court has authority (jurisdiction).</w:t>
            </w:r>
          </w:p>
        </w:tc>
      </w:tr>
    </w:tbl>
    <w:p w14:paraId="1744D2FD" w14:textId="77777777" w:rsidR="00265D4B" w:rsidRDefault="00265D4B" w:rsidP="00265D4B">
      <w:pPr>
        <w:pStyle w:val="PONumberedSection"/>
        <w:spacing w:after="0"/>
      </w:pPr>
      <w:r w:rsidRPr="008B0B80">
        <w:t>Why are you filing in this county and state?</w:t>
      </w:r>
      <w:r>
        <w:t xml:space="preserve"> </w:t>
      </w:r>
      <w:r w:rsidRPr="00497C1D">
        <w:rPr>
          <w:b w:val="0"/>
          <w:bCs w:val="0"/>
          <w:i/>
          <w:iCs/>
        </w:rPr>
        <w:t xml:space="preserve">Check </w:t>
      </w:r>
      <w:r w:rsidRPr="007710AC">
        <w:rPr>
          <w:i/>
          <w:iCs/>
        </w:rPr>
        <w:t>all</w:t>
      </w:r>
      <w:r w:rsidRPr="00497C1D">
        <w:rPr>
          <w:b w:val="0"/>
          <w:bCs w:val="0"/>
          <w:i/>
          <w:iCs/>
        </w:rPr>
        <w:t xml:space="preserve"> that apply.</w:t>
      </w:r>
    </w:p>
    <w:p w14:paraId="465EEC8E" w14:textId="77777777" w:rsidR="00265D4B" w:rsidRDefault="00000000" w:rsidP="00265D4B">
      <w:pPr>
        <w:pStyle w:val="PO5indenthanging"/>
        <w:spacing w:before="80" w:after="0"/>
        <w:ind w:left="1077" w:hanging="357"/>
      </w:pPr>
      <w:sdt>
        <w:sdtPr>
          <w:alias w:val="is_1_filing_county_reason"/>
          <w:tag w:val="is_1_filing_county_reason"/>
          <w:id w:val="897093327"/>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r>
      <w:r w:rsidR="00265D4B" w:rsidRPr="008B0B80">
        <w:t>The protected person</w:t>
      </w:r>
      <w:r w:rsidR="00265D4B">
        <w:t xml:space="preserve"> lives in this county now, </w:t>
      </w:r>
      <w:r w:rsidR="00265D4B" w:rsidRPr="00497C1D">
        <w:rPr>
          <w:b/>
          <w:bCs/>
        </w:rPr>
        <w:t>or</w:t>
      </w:r>
      <w:r w:rsidR="00265D4B">
        <w:t xml:space="preserve"> used to live in this county but left because of abuse, </w:t>
      </w:r>
      <w:r w:rsidR="00265D4B" w:rsidRPr="007710AC">
        <w:rPr>
          <w:b/>
          <w:bCs/>
        </w:rPr>
        <w:t>or</w:t>
      </w:r>
      <w:r w:rsidR="00265D4B">
        <w:t xml:space="preserve"> this is the nearest court to where I live or used to live.</w:t>
      </w:r>
    </w:p>
    <w:p w14:paraId="42A5E9B7" w14:textId="77777777" w:rsidR="00265D4B" w:rsidRDefault="00000000" w:rsidP="00265D4B">
      <w:pPr>
        <w:pStyle w:val="PO5indenthanging"/>
        <w:spacing w:before="80" w:after="0"/>
        <w:ind w:left="1077" w:hanging="357"/>
      </w:pPr>
      <w:sdt>
        <w:sdtPr>
          <w:alias w:val="is_2_filing_county_reason"/>
          <w:tag w:val="is_2_filing_county_reason"/>
          <w:id w:val="1324469587"/>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t>An incident that made me want this protection order happened in this county or state.</w:t>
      </w:r>
    </w:p>
    <w:p w14:paraId="7203DB0F" w14:textId="77777777" w:rsidR="00265D4B" w:rsidRPr="00197ADA" w:rsidRDefault="00265D4B" w:rsidP="00265D4B">
      <w:pPr>
        <w:pStyle w:val="PONumberedSection"/>
        <w:keepNext/>
        <w:spacing w:after="0"/>
      </w:pPr>
      <w:r>
        <w:t>Restrained Person</w:t>
      </w:r>
      <w:r w:rsidRPr="00197ADA">
        <w:t xml:space="preserve">'s </w:t>
      </w:r>
      <w:r w:rsidRPr="008B0B80">
        <w:t>residence</w:t>
      </w:r>
      <w:r w:rsidRPr="00197ADA">
        <w:t xml:space="preserve">. </w:t>
      </w:r>
      <w:r w:rsidRPr="00497C1D">
        <w:rPr>
          <w:b w:val="0"/>
          <w:bCs w:val="0"/>
        </w:rPr>
        <w:t xml:space="preserve">Where does </w:t>
      </w:r>
      <w:r>
        <w:rPr>
          <w:b w:val="0"/>
          <w:bCs w:val="0"/>
        </w:rPr>
        <w:t>the restrained person</w:t>
      </w:r>
      <w:r w:rsidRPr="00497C1D">
        <w:rPr>
          <w:b w:val="0"/>
          <w:bCs w:val="0"/>
        </w:rPr>
        <w:t xml:space="preserve"> live?</w:t>
      </w:r>
    </w:p>
    <w:p w14:paraId="18F7B687" w14:textId="77777777" w:rsidR="00265D4B" w:rsidRDefault="00000000" w:rsidP="00265D4B">
      <w:pPr>
        <w:pStyle w:val="PO5indenthanging"/>
        <w:tabs>
          <w:tab w:val="left" w:pos="9360"/>
        </w:tabs>
        <w:spacing w:before="80" w:after="0"/>
        <w:ind w:left="1077" w:hanging="357"/>
      </w:pPr>
      <w:sdt>
        <w:sdtPr>
          <w:alias w:val="is_1_restrained_person_state"/>
          <w:tag w:val="is_1_restrained_person_state"/>
          <w:id w:val="-1043321"/>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In Washington State in </w:t>
      </w:r>
      <w:r w:rsidR="00265D4B" w:rsidRPr="00497C1D">
        <w:rPr>
          <w:i/>
          <w:iCs/>
        </w:rPr>
        <w:t>(city or county)</w:t>
      </w:r>
      <w:r w:rsidR="00265D4B">
        <w:t xml:space="preserve">: </w:t>
      </w:r>
      <w:sdt>
        <w:sdtPr>
          <w:rPr>
            <w:sz w:val="20"/>
            <w:szCs w:val="18"/>
            <w:u w:val="single"/>
          </w:rPr>
          <w:alias w:val="restrained_person_city_or_county"/>
          <w:tag w:val="restrained_person_city_or_county"/>
          <w:id w:val="-1069654628"/>
          <w:placeholder>
            <w:docPart w:val="BF1C8058299647038952456219CA4735"/>
          </w:placeholder>
          <w:text/>
        </w:sdtPr>
        <w:sdtContent>
          <w:r w:rsidR="00265D4B">
            <w:rPr>
              <w:sz w:val="20"/>
              <w:szCs w:val="18"/>
              <w:u w:val="single"/>
            </w:rPr>
            <w:t xml:space="preserve">Snohomish Snohomish County</w:t>
          </w:r>
        </w:sdtContent>
      </w:sdt>
      <w:r w:rsidR="00265D4B" w:rsidRPr="009604C6">
        <w:rPr>
          <w:u w:val="single"/>
        </w:rPr>
        <w:tab/>
      </w:r>
    </w:p>
    <w:p w14:paraId="0C0330F5" w14:textId="77777777" w:rsidR="00FF5B60" w:rsidRDefault="00000000" w:rsidP="00265D4B">
      <w:pPr>
        <w:pStyle w:val="PO5indenthanging"/>
        <w:tabs>
          <w:tab w:val="left" w:pos="4860"/>
        </w:tabs>
        <w:spacing w:after="0"/>
      </w:pPr>
      <w:sdt>
        <w:sdtPr>
          <w:alias w:val="is_2_restrained_person_state"/>
          <w:tag w:val="is_2_restrained_person_state"/>
          <w:id w:val="1224105947"/>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Outside of Washington State </w:t>
      </w:r>
      <w:r w:rsidR="00265D4B">
        <w:tab/>
      </w:r>
    </w:p>
    <w:p w14:paraId="7222180E" w14:textId="25D8DF81" w:rsidR="00265D4B" w:rsidRPr="006765F1" w:rsidRDefault="00000000" w:rsidP="00265D4B">
      <w:pPr>
        <w:pStyle w:val="PO5indenthanging"/>
        <w:tabs>
          <w:tab w:val="left" w:pos="4860"/>
        </w:tabs>
        <w:spacing w:after="0"/>
      </w:pPr>
      <w:sdt>
        <w:sdtPr>
          <w:alias w:val="is_3_restrained_person_state"/>
          <w:tag w:val="is_3_restrained_person_state"/>
          <w:id w:val="29664896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sidRPr="00372102">
        <w:t xml:space="preserve"> Unknown</w:t>
      </w:r>
    </w:p>
    <w:tbl>
      <w:tblPr>
        <w:tblStyle w:val="TableGrid"/>
        <w:tblW w:w="0" w:type="auto"/>
        <w:tblLook w:val="04A0" w:firstRow="1" w:lastRow="0" w:firstColumn="1" w:lastColumn="0" w:noHBand="0" w:noVBand="1"/>
      </w:tblPr>
      <w:tblGrid>
        <w:gridCol w:w="9330"/>
      </w:tblGrid>
      <w:tr w:rsidR="00265D4B" w14:paraId="5C654576" w14:textId="77777777" w:rsidTr="008545B0">
        <w:tc>
          <w:tcPr>
            <w:tcW w:w="9330" w:type="dxa"/>
            <w:tcBorders>
              <w:top w:val="single" w:sz="12" w:space="0" w:color="auto"/>
              <w:left w:val="single" w:sz="12" w:space="0" w:color="auto"/>
              <w:bottom w:val="single" w:sz="12" w:space="0" w:color="auto"/>
              <w:right w:val="single" w:sz="12" w:space="0" w:color="auto"/>
            </w:tcBorders>
            <w:shd w:val="clear" w:color="auto" w:fill="auto"/>
          </w:tcPr>
          <w:p w14:paraId="2101C813" w14:textId="77777777" w:rsidR="00265D4B" w:rsidRPr="00ED5670" w:rsidRDefault="00265D4B" w:rsidP="008545B0">
            <w:pPr>
              <w:tabs>
                <w:tab w:val="left" w:pos="-600"/>
                <w:tab w:val="left" w:pos="810"/>
                <w:tab w:val="left" w:pos="1440"/>
                <w:tab w:val="left" w:pos="2160"/>
                <w:tab w:val="left" w:pos="2880"/>
                <w:tab w:val="left" w:pos="3600"/>
                <w:tab w:val="left" w:pos="3840"/>
                <w:tab w:val="left" w:pos="4320"/>
              </w:tabs>
              <w:spacing w:before="120" w:after="120"/>
              <w:rPr>
                <w:rFonts w:ascii="Arial" w:hAnsi="Arial" w:cs="Arial"/>
                <w:b/>
                <w:color w:val="000000" w:themeColor="text1"/>
                <w:spacing w:val="-2"/>
                <w:sz w:val="22"/>
                <w:szCs w:val="22"/>
              </w:rPr>
            </w:pPr>
            <w:r w:rsidRPr="00ED5670">
              <w:rPr>
                <w:rFonts w:ascii="Arial" w:hAnsi="Arial" w:cs="Arial"/>
                <w:b/>
                <w:color w:val="000000" w:themeColor="text1"/>
                <w:spacing w:val="-2"/>
                <w:sz w:val="22"/>
                <w:szCs w:val="22"/>
              </w:rPr>
              <w:t xml:space="preserve">Are there other court cases involving the parties or any children? </w:t>
            </w:r>
          </w:p>
        </w:tc>
      </w:tr>
    </w:tbl>
    <w:p w14:paraId="3426A16D" w14:textId="616A018B" w:rsidR="00265D4B" w:rsidRPr="007710AC" w:rsidRDefault="00265D4B" w:rsidP="00265D4B">
      <w:pPr>
        <w:pStyle w:val="PONumberedSection"/>
        <w:spacing w:after="0"/>
      </w:pPr>
      <w:r>
        <w:t xml:space="preserve">Other court cases. </w:t>
      </w:r>
      <w:r>
        <w:rPr>
          <w:b w:val="0"/>
          <w:bCs w:val="0"/>
        </w:rPr>
        <w:t xml:space="preserve">Have there been any other court cases between </w:t>
      </w:r>
      <w:r w:rsidRPr="00606B70">
        <w:rPr>
          <w:b w:val="0"/>
          <w:bCs w:val="0"/>
        </w:rPr>
        <w:t>any of the people involved in this case</w:t>
      </w:r>
      <w:r w:rsidR="002B07DA">
        <w:rPr>
          <w:b w:val="0"/>
          <w:bCs w:val="0"/>
        </w:rPr>
        <w:t>,</w:t>
      </w:r>
      <w:r>
        <w:rPr>
          <w:b w:val="0"/>
          <w:bCs w:val="0"/>
        </w:rPr>
        <w:t xml:space="preserve"> </w:t>
      </w:r>
      <w:r w:rsidRPr="001B7962">
        <w:rPr>
          <w:b w:val="0"/>
          <w:bCs w:val="0"/>
        </w:rPr>
        <w:t>or about any children</w:t>
      </w:r>
      <w:r w:rsidRPr="00606B70">
        <w:rPr>
          <w:b w:val="0"/>
          <w:bCs w:val="0"/>
        </w:rPr>
        <w:t>? Include</w:t>
      </w:r>
      <w:r>
        <w:rPr>
          <w:b w:val="0"/>
          <w:bCs w:val="0"/>
        </w:rPr>
        <w:t xml:space="preserve"> court</w:t>
      </w:r>
      <w:r w:rsidRPr="00606B70">
        <w:rPr>
          <w:b w:val="0"/>
          <w:bCs w:val="0"/>
        </w:rPr>
        <w:t xml:space="preserve"> cases </w:t>
      </w:r>
      <w:r>
        <w:rPr>
          <w:b w:val="0"/>
          <w:bCs w:val="0"/>
        </w:rPr>
        <w:t xml:space="preserve">happening </w:t>
      </w:r>
      <w:r w:rsidRPr="00606B70">
        <w:rPr>
          <w:b w:val="0"/>
          <w:bCs w:val="0"/>
        </w:rPr>
        <w:t>now and in the past</w:t>
      </w:r>
      <w:r>
        <w:rPr>
          <w:b w:val="0"/>
          <w:bCs w:val="0"/>
        </w:rPr>
        <w:t xml:space="preserve"> and requests for protection that were denied or have expired</w:t>
      </w:r>
      <w:r w:rsidRPr="00606B70">
        <w:rPr>
          <w:b w:val="0"/>
          <w:bCs w:val="0"/>
        </w:rPr>
        <w:t xml:space="preserve">. </w:t>
      </w:r>
      <w:r w:rsidRPr="007710AC">
        <w:rPr>
          <w:b w:val="0"/>
          <w:bCs w:val="0"/>
          <w:i/>
        </w:rPr>
        <w:t>(Examples</w:t>
      </w:r>
      <w:r w:rsidRPr="007710AC">
        <w:rPr>
          <w:b w:val="0"/>
          <w:bCs w:val="0"/>
          <w:iCs/>
        </w:rPr>
        <w:t>:</w:t>
      </w:r>
      <w:r w:rsidRPr="007710AC">
        <w:rPr>
          <w:b w:val="0"/>
          <w:bCs w:val="0"/>
          <w:i/>
        </w:rPr>
        <w:t xml:space="preserve"> </w:t>
      </w:r>
      <w:r w:rsidRPr="007710AC">
        <w:rPr>
          <w:b w:val="0"/>
          <w:bCs w:val="0"/>
          <w:i/>
          <w:iCs/>
        </w:rPr>
        <w:t>criminal no contact order, civil protection order, family law restraining order, protection order from another state, tribal order, military orders,</w:t>
      </w:r>
      <w:r w:rsidRPr="007710AC">
        <w:rPr>
          <w:b w:val="0"/>
          <w:bCs w:val="0"/>
          <w:i/>
        </w:rPr>
        <w:t xml:space="preserve"> parenting plans, divorce, landlord-tenant, employment, property, assault, police investigations. File copies in this court case of everything you want the court to review.)</w:t>
      </w:r>
    </w:p>
    <w:p w14:paraId="490B991B" w14:textId="77777777" w:rsidR="00265D4B" w:rsidRPr="000B7CA6" w:rsidRDefault="00000000" w:rsidP="00265D4B">
      <w:pPr>
        <w:pStyle w:val="PO5indenthanging"/>
        <w:spacing w:after="0"/>
      </w:pPr>
      <w:sdt>
        <w:sdtPr>
          <w:alias w:val="is_prior_cases_no"/>
          <w:tag w:val="is_prior_cases_no"/>
          <w:id w:val="-175989404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sidRPr="000B7CA6">
        <w:t xml:space="preserve"> No  </w:t>
      </w:r>
      <w:sdt>
        <w:sdtPr>
          <w:alias w:val="is_prior_cases_yes"/>
          <w:tag w:val="is_prior_cases_yes"/>
          <w:id w:val="77683867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sidRPr="000B7CA6">
        <w:t xml:space="preserve"> Yes</w:t>
      </w:r>
      <w:r w:rsidR="00265D4B">
        <w:t>. If yes, fill out below.</w:t>
      </w:r>
    </w:p>
    <w:tbl>
      <w:tblPr>
        <w:tblStyle w:val="TableGrid"/>
        <w:tblW w:w="0" w:type="auto"/>
        <w:tblInd w:w="-5" w:type="dxa"/>
        <w:tblLayout w:type="fixed"/>
        <w:tblLook w:val="04A0" w:firstRow="1" w:lastRow="0" w:firstColumn="1" w:lastColumn="0" w:noHBand="0" w:noVBand="1"/>
      </w:tblPr>
      <w:tblGrid>
        <w:gridCol w:w="1871"/>
        <w:gridCol w:w="1729"/>
        <w:gridCol w:w="2013"/>
        <w:gridCol w:w="1767"/>
        <w:gridCol w:w="1975"/>
      </w:tblGrid>
      <w:tr w:rsidR="00265D4B" w:rsidRPr="007710AC" w14:paraId="18CAAFA2" w14:textId="77777777" w:rsidTr="008545B0">
        <w:tc>
          <w:tcPr>
            <w:tcW w:w="1871" w:type="dxa"/>
          </w:tcPr>
          <w:p w14:paraId="5CFD77B9" w14:textId="77777777" w:rsidR="00265D4B" w:rsidRPr="007710AC" w:rsidRDefault="00265D4B" w:rsidP="008545B0">
            <w:pPr>
              <w:pStyle w:val="PO5indenthanging"/>
              <w:spacing w:before="40" w:after="40"/>
              <w:ind w:left="0" w:firstLine="0"/>
            </w:pPr>
            <w:r w:rsidRPr="007710AC">
              <w:rPr>
                <w:b/>
                <w:bCs/>
              </w:rPr>
              <w:t xml:space="preserve">Type of Case </w:t>
            </w:r>
            <w:r w:rsidRPr="007710AC">
              <w:rPr>
                <w:b/>
                <w:bCs/>
              </w:rPr>
              <w:br/>
            </w:r>
            <w:r w:rsidRPr="007710AC">
              <w:t>(</w:t>
            </w:r>
            <w:r w:rsidRPr="007710AC">
              <w:rPr>
                <w:i/>
                <w:iCs/>
              </w:rPr>
              <w:t>see examples</w:t>
            </w:r>
            <w:r w:rsidRPr="007710AC">
              <w:t>)</w:t>
            </w:r>
          </w:p>
        </w:tc>
        <w:tc>
          <w:tcPr>
            <w:tcW w:w="1729" w:type="dxa"/>
          </w:tcPr>
          <w:p w14:paraId="02E6E906" w14:textId="77777777" w:rsidR="00265D4B" w:rsidRPr="007710AC" w:rsidRDefault="00265D4B" w:rsidP="008545B0">
            <w:pPr>
              <w:pStyle w:val="PO5indenthanging"/>
              <w:spacing w:before="40" w:after="40"/>
              <w:ind w:left="0" w:firstLine="0"/>
            </w:pPr>
            <w:r w:rsidRPr="007710AC">
              <w:rPr>
                <w:b/>
                <w:bCs/>
              </w:rPr>
              <w:t xml:space="preserve">Court Location </w:t>
            </w:r>
            <w:r w:rsidRPr="007710AC">
              <w:rPr>
                <w:b/>
                <w:bCs/>
              </w:rPr>
              <w:br/>
            </w:r>
            <w:r w:rsidRPr="007710AC">
              <w:t>(</w:t>
            </w:r>
            <w:r w:rsidRPr="007710AC">
              <w:rPr>
                <w:i/>
                <w:iCs/>
              </w:rPr>
              <w:t xml:space="preserve">City or County </w:t>
            </w:r>
            <w:r w:rsidRPr="007710AC">
              <w:rPr>
                <w:i/>
                <w:iCs/>
              </w:rPr>
              <w:br/>
              <w:t>and State</w:t>
            </w:r>
            <w:r w:rsidRPr="007710AC">
              <w:t>)</w:t>
            </w:r>
          </w:p>
        </w:tc>
        <w:tc>
          <w:tcPr>
            <w:tcW w:w="2013" w:type="dxa"/>
          </w:tcPr>
          <w:p w14:paraId="6F864579" w14:textId="77777777" w:rsidR="00265D4B" w:rsidRPr="007710AC" w:rsidRDefault="00265D4B" w:rsidP="008545B0">
            <w:pPr>
              <w:pStyle w:val="PO5indenthanging"/>
              <w:spacing w:before="40" w:after="40"/>
              <w:ind w:left="0" w:firstLine="0"/>
            </w:pPr>
            <w:r w:rsidRPr="007710AC">
              <w:rPr>
                <w:b/>
                <w:bCs/>
              </w:rPr>
              <w:t xml:space="preserve">Court Type </w:t>
            </w:r>
            <w:r w:rsidRPr="007710AC">
              <w:t>(</w:t>
            </w:r>
            <w:r w:rsidRPr="007710AC">
              <w:rPr>
                <w:i/>
                <w:iCs/>
              </w:rPr>
              <w:t>Superior/</w:t>
            </w:r>
            <w:r w:rsidRPr="007710AC">
              <w:rPr>
                <w:i/>
                <w:iCs/>
              </w:rPr>
              <w:br/>
              <w:t>District/Municipal/</w:t>
            </w:r>
            <w:r w:rsidRPr="007710AC">
              <w:rPr>
                <w:i/>
                <w:iCs/>
              </w:rPr>
              <w:br/>
              <w:t>Tribal/Military</w:t>
            </w:r>
            <w:r w:rsidRPr="007710AC">
              <w:t>)</w:t>
            </w:r>
          </w:p>
        </w:tc>
        <w:tc>
          <w:tcPr>
            <w:tcW w:w="1767" w:type="dxa"/>
          </w:tcPr>
          <w:p w14:paraId="0D2418F1" w14:textId="77777777" w:rsidR="00265D4B" w:rsidRPr="007710AC" w:rsidRDefault="00265D4B" w:rsidP="008545B0">
            <w:pPr>
              <w:pStyle w:val="PO5indenthanging"/>
              <w:spacing w:before="40" w:after="40"/>
              <w:ind w:left="0" w:firstLine="0"/>
            </w:pPr>
            <w:r w:rsidRPr="007710AC">
              <w:rPr>
                <w:b/>
                <w:bCs/>
              </w:rPr>
              <w:t xml:space="preserve">Case Number </w:t>
            </w:r>
            <w:r w:rsidRPr="007710AC">
              <w:rPr>
                <w:b/>
                <w:bCs/>
              </w:rPr>
              <w:br/>
            </w:r>
            <w:r w:rsidRPr="007710AC">
              <w:t>(</w:t>
            </w:r>
            <w:r w:rsidRPr="007710AC">
              <w:rPr>
                <w:i/>
                <w:iCs/>
              </w:rPr>
              <w:t>if known</w:t>
            </w:r>
            <w:r w:rsidRPr="007710AC">
              <w:t>)</w:t>
            </w:r>
          </w:p>
        </w:tc>
        <w:tc>
          <w:tcPr>
            <w:tcW w:w="1975" w:type="dxa"/>
          </w:tcPr>
          <w:p w14:paraId="3CDD81D5" w14:textId="77777777" w:rsidR="00265D4B" w:rsidRPr="007710AC" w:rsidRDefault="00265D4B" w:rsidP="008545B0">
            <w:pPr>
              <w:pStyle w:val="PO5indenthanging"/>
              <w:spacing w:before="40" w:after="40"/>
              <w:ind w:left="0" w:firstLine="0"/>
            </w:pPr>
            <w:r w:rsidRPr="007710AC">
              <w:rPr>
                <w:b/>
                <w:bCs/>
              </w:rPr>
              <w:t>Status</w:t>
            </w:r>
            <w:r w:rsidRPr="007710AC">
              <w:t xml:space="preserve"> (</w:t>
            </w:r>
            <w:r w:rsidRPr="007710AC">
              <w:rPr>
                <w:rFonts w:ascii="Arial Narrow" w:hAnsi="Arial Narrow"/>
                <w:i/>
                <w:iCs/>
              </w:rPr>
              <w:t>active/ dismissed/pending/ expired, unknown</w:t>
            </w:r>
            <w:r w:rsidRPr="007710AC">
              <w:t>)</w:t>
            </w:r>
          </w:p>
        </w:tc>
      </w:tr>
      <w:tr w:rsidR="00265D4B" w:rsidRPr="0073515D" w14:paraId="3204BB5D" w14:textId="77777777" w:rsidTr="008545B0">
        <w:tc>
          <w:tcPr>
            <w:tcW w:w="1871" w:type="dxa"/>
          </w:tcPr>
          <w:p w14:paraId="32C098DE" w14:textId="77777777" w:rsidR="00265D4B" w:rsidRPr="0073515D" w:rsidRDefault="00000000" w:rsidP="008545B0">
            <w:pPr>
              <w:pStyle w:val="PO5indenthanging"/>
              <w:ind w:left="0" w:firstLine="0"/>
              <w:rPr>
                <w:rFonts w:ascii="Arial Narrow" w:hAnsi="Arial Narrow"/>
              </w:rPr>
            </w:pPr>
            <w:sdt>
              <w:sdtPr>
                <w:rPr>
                  <w:sz w:val="20"/>
                </w:rPr>
                <w:alias w:val="case_name_0"/>
                <w:tag w:val="case_name_0"/>
                <w:id w:val="1449813455"/>
                <w:placeholder>
                  <w:docPart w:val="B8EB2A103DA9477BA9143EDFB3EA744F"/>
                </w:placeholder>
                <w:text/>
              </w:sdtPr>
              <w:sdtContent>
                <w:r w:rsidR="00265D4B">
                  <w:rPr>
                    <w:sz w:val="20"/>
                  </w:rPr>
                  <w:t xml:space="preserve">Domestic violence</w:t>
                </w:r>
              </w:sdtContent>
            </w:sdt>
          </w:p>
        </w:tc>
        <w:tc>
          <w:tcPr>
            <w:tcW w:w="1729" w:type="dxa"/>
          </w:tcPr>
          <w:p w14:paraId="21B54D46" w14:textId="77777777" w:rsidR="00265D4B" w:rsidRPr="0073515D" w:rsidRDefault="00000000" w:rsidP="008545B0">
            <w:pPr>
              <w:pStyle w:val="PO5indenthanging"/>
              <w:ind w:left="0" w:firstLine="0"/>
              <w:rPr>
                <w:rFonts w:ascii="Arial Narrow" w:hAnsi="Arial Narrow"/>
              </w:rPr>
            </w:pPr>
            <w:sdt>
              <w:sdtPr>
                <w:rPr>
                  <w:sz w:val="20"/>
                </w:rPr>
                <w:alias w:val="case_court_county_0"/>
                <w:tag w:val="case_court_county_0"/>
                <w:id w:val="27231782"/>
                <w:placeholder>
                  <w:docPart w:val="1E049FDD2B774A648D4443A764A805BF"/>
                </w:placeholder>
                <w:text/>
              </w:sdtPr>
              <w:sdtContent>
                <w:r w:rsidR="00265D4B">
                  <w:rPr>
                    <w:sz w:val="20"/>
                  </w:rPr>
                  <w:t xml:space="preserve">Snohomish washington</w:t>
                </w:r>
              </w:sdtContent>
            </w:sdt>
          </w:p>
        </w:tc>
        <w:tc>
          <w:tcPr>
            <w:tcW w:w="2013" w:type="dxa"/>
          </w:tcPr>
          <w:p w14:paraId="43623AFD" w14:textId="77777777" w:rsidR="00265D4B" w:rsidRPr="0073515D" w:rsidRDefault="00000000" w:rsidP="008545B0">
            <w:pPr>
              <w:pStyle w:val="PO5indenthanging"/>
              <w:ind w:left="0" w:firstLine="0"/>
              <w:rPr>
                <w:rFonts w:ascii="Arial Narrow" w:hAnsi="Arial Narrow"/>
              </w:rPr>
            </w:pPr>
            <w:sdt>
              <w:sdtPr>
                <w:rPr>
                  <w:sz w:val="20"/>
                </w:rPr>
                <w:alias w:val="case_court_type_0"/>
                <w:tag w:val="case_court_type_0"/>
                <w:id w:val="1214381440"/>
                <w:placeholder>
                  <w:docPart w:val="321490CB802E4C7EAD4A7C03A0D3E3FF"/>
                </w:placeholder>
                <w:text/>
              </w:sdtPr>
              <w:sdtContent>
                <w:r w:rsidR="00265D4B">
                  <w:rPr>
                    <w:sz w:val="20"/>
                  </w:rPr>
                  <w:t xml:space="preserve">Municipal</w:t>
                </w:r>
              </w:sdtContent>
            </w:sdt>
          </w:p>
        </w:tc>
        <w:tc>
          <w:tcPr>
            <w:tcW w:w="1767" w:type="dxa"/>
          </w:tcPr>
          <w:p w14:paraId="2A7DDD78" w14:textId="77777777" w:rsidR="00265D4B" w:rsidRPr="0073515D" w:rsidRDefault="00000000" w:rsidP="008545B0">
            <w:pPr>
              <w:pStyle w:val="PO5indenthanging"/>
              <w:ind w:left="0" w:firstLine="0"/>
              <w:rPr>
                <w:rFonts w:ascii="Arial Narrow" w:hAnsi="Arial Narrow"/>
              </w:rPr>
            </w:pPr>
            <w:sdt>
              <w:sdtPr>
                <w:rPr>
                  <w:sz w:val="20"/>
                </w:rPr>
                <w:alias w:val="case_number_0"/>
                <w:tag w:val="case_number_0"/>
                <w:id w:val="-1132403416"/>
                <w:placeholder>
                  <w:docPart w:val="7C3A566E172047DE806B993DCB3AED60"/>
                </w:placeholder>
                <w:text/>
              </w:sdtPr>
              <w:sdtContent>
                <w:r w:rsidR="00265D4B">
                  <w:rPr>
                    <w:sz w:val="20"/>
                  </w:rPr>
                  <w:t xml:space="preserve">PC24D1773</w:t>
                </w:r>
              </w:sdtContent>
            </w:sdt>
          </w:p>
        </w:tc>
        <w:tc>
          <w:tcPr>
            <w:tcW w:w="1975" w:type="dxa"/>
          </w:tcPr>
          <w:p w14:paraId="39A60B1A" w14:textId="77777777" w:rsidR="00265D4B" w:rsidRPr="0073515D" w:rsidRDefault="00000000" w:rsidP="008545B0">
            <w:pPr>
              <w:pStyle w:val="PO5indenthanging"/>
              <w:ind w:left="0" w:firstLine="0"/>
              <w:rPr>
                <w:rFonts w:ascii="Arial Narrow" w:hAnsi="Arial Narrow"/>
              </w:rPr>
            </w:pPr>
            <w:sdt>
              <w:sdtPr>
                <w:rPr>
                  <w:sz w:val="20"/>
                </w:rPr>
                <w:alias w:val="case_court_status_0"/>
                <w:tag w:val="case_court_status_0"/>
                <w:id w:val="911121626"/>
                <w:placeholder>
                  <w:docPart w:val="E4B607281FF64B3DA2B69664EBC90ECE"/>
                </w:placeholder>
                <w:text/>
              </w:sdtPr>
              <w:sdtContent>
                <w:r w:rsidR="00265D4B">
                  <w:rPr>
                    <w:sz w:val="20"/>
                  </w:rPr>
                  <w:t xml:space="preserve">Unknown</w:t>
                </w:r>
              </w:sdtContent>
            </w:sdt>
          </w:p>
        </w:tc>
      </w:tr>
      <w:tr w:rsidR="00265D4B" w:rsidRPr="0073515D" w14:paraId="374147C2" w14:textId="77777777" w:rsidTr="008545B0">
        <w:tc>
          <w:tcPr>
            <w:tcW w:w="1871" w:type="dxa"/>
          </w:tcPr>
          <w:p w14:paraId="7A94AD3B" w14:textId="77777777" w:rsidR="00265D4B" w:rsidRPr="001F4D14" w:rsidRDefault="00000000" w:rsidP="008545B0">
            <w:pPr>
              <w:pStyle w:val="PO5indenthanging"/>
              <w:ind w:left="0" w:firstLine="0"/>
              <w:rPr>
                <w:rFonts w:ascii="Arial Narrow" w:hAnsi="Arial Narrow"/>
                <w:b/>
              </w:rPr>
            </w:pPr>
            <w:sdt>
              <w:sdtPr>
                <w:rPr>
                  <w:sz w:val="20"/>
                </w:rPr>
                <w:alias w:val="case_name_1"/>
                <w:tag w:val="case_name_1"/>
                <w:id w:val="243847334"/>
                <w:placeholder>
                  <w:docPart w:val="63EF14B15737488FBB5850E2A0B5EEF1"/>
                </w:placeholder>
                <w:text/>
              </w:sdtPr>
              <w:sdtContent>
                <w:r w:rsidR="00265D4B">
                  <w:rPr>
                    <w:sz w:val="20"/>
                  </w:rPr>
                  <w:t xml:space="preserve"> </w:t>
                </w:r>
              </w:sdtContent>
            </w:sdt>
          </w:p>
        </w:tc>
        <w:tc>
          <w:tcPr>
            <w:tcW w:w="1729" w:type="dxa"/>
          </w:tcPr>
          <w:p w14:paraId="34C6B775" w14:textId="77777777" w:rsidR="00265D4B" w:rsidRPr="001F4D14" w:rsidRDefault="00000000" w:rsidP="008545B0">
            <w:pPr>
              <w:pStyle w:val="PO5indenthanging"/>
              <w:ind w:left="0" w:firstLine="0"/>
              <w:rPr>
                <w:rFonts w:ascii="Arial Narrow" w:hAnsi="Arial Narrow"/>
              </w:rPr>
            </w:pPr>
            <w:sdt>
              <w:sdtPr>
                <w:rPr>
                  <w:sz w:val="20"/>
                </w:rPr>
                <w:alias w:val="case_court_county_1"/>
                <w:tag w:val="case_court_county_1"/>
                <w:id w:val="1049732406"/>
                <w:placeholder>
                  <w:docPart w:val="3C7A4C816ADE4A11AE23C4489C1CF4BA"/>
                </w:placeholder>
                <w:text/>
              </w:sdtPr>
              <w:sdtContent>
                <w:r w:rsidR="00265D4B">
                  <w:rPr>
                    <w:sz w:val="20"/>
                  </w:rPr>
                  <w:t xml:space="preserve"> </w:t>
                </w:r>
              </w:sdtContent>
            </w:sdt>
          </w:p>
        </w:tc>
        <w:tc>
          <w:tcPr>
            <w:tcW w:w="2013" w:type="dxa"/>
          </w:tcPr>
          <w:p w14:paraId="4678C345" w14:textId="77777777" w:rsidR="00265D4B" w:rsidRPr="0073515D" w:rsidRDefault="00000000" w:rsidP="008545B0">
            <w:pPr>
              <w:pStyle w:val="PO5indenthanging"/>
              <w:ind w:left="0" w:firstLine="0"/>
              <w:rPr>
                <w:rFonts w:ascii="Arial Narrow" w:hAnsi="Arial Narrow"/>
              </w:rPr>
            </w:pPr>
            <w:sdt>
              <w:sdtPr>
                <w:rPr>
                  <w:sz w:val="20"/>
                </w:rPr>
                <w:alias w:val="case_court_type_1"/>
                <w:tag w:val="case_court_type_1"/>
                <w:id w:val="-630476819"/>
                <w:placeholder>
                  <w:docPart w:val="1BC3B814268342F2875600FAF2649850"/>
                </w:placeholder>
                <w:text/>
              </w:sdtPr>
              <w:sdtContent>
                <w:r w:rsidR="00265D4B">
                  <w:rPr>
                    <w:sz w:val="20"/>
                  </w:rPr>
                  <w:t xml:space="preserve"> </w:t>
                </w:r>
              </w:sdtContent>
            </w:sdt>
          </w:p>
        </w:tc>
        <w:tc>
          <w:tcPr>
            <w:tcW w:w="1767" w:type="dxa"/>
          </w:tcPr>
          <w:p w14:paraId="21E7F7A6" w14:textId="77777777" w:rsidR="00265D4B" w:rsidRPr="0073515D" w:rsidRDefault="00000000" w:rsidP="008545B0">
            <w:pPr>
              <w:pStyle w:val="PO5indenthanging"/>
              <w:ind w:left="0" w:firstLine="0"/>
              <w:rPr>
                <w:rFonts w:ascii="Arial Narrow" w:hAnsi="Arial Narrow"/>
              </w:rPr>
            </w:pPr>
            <w:sdt>
              <w:sdtPr>
                <w:rPr>
                  <w:sz w:val="20"/>
                </w:rPr>
                <w:alias w:val="case_number_1"/>
                <w:tag w:val="case_number_1"/>
                <w:id w:val="1864085887"/>
                <w:placeholder>
                  <w:docPart w:val="166A0BF0602C4708BB62DF51C6A45A09"/>
                </w:placeholder>
                <w:text/>
              </w:sdtPr>
              <w:sdtContent>
                <w:r w:rsidR="00265D4B">
                  <w:rPr>
                    <w:sz w:val="20"/>
                  </w:rPr>
                  <w:t xml:space="preserve"> </w:t>
                </w:r>
              </w:sdtContent>
            </w:sdt>
          </w:p>
        </w:tc>
        <w:tc>
          <w:tcPr>
            <w:tcW w:w="1975" w:type="dxa"/>
          </w:tcPr>
          <w:p w14:paraId="5B145D04" w14:textId="77777777" w:rsidR="00265D4B" w:rsidRPr="0073515D" w:rsidRDefault="00000000" w:rsidP="008545B0">
            <w:pPr>
              <w:pStyle w:val="PO5indenthanging"/>
              <w:ind w:left="0" w:firstLine="0"/>
              <w:rPr>
                <w:rFonts w:ascii="Arial Narrow" w:hAnsi="Arial Narrow"/>
              </w:rPr>
            </w:pPr>
            <w:sdt>
              <w:sdtPr>
                <w:rPr>
                  <w:sz w:val="20"/>
                </w:rPr>
                <w:alias w:val="case_court_status_1"/>
                <w:tag w:val="case_court_status_1"/>
                <w:id w:val="1871876474"/>
                <w:placeholder>
                  <w:docPart w:val="40E12737EC574A5E9D265EEB79AFE8F4"/>
                </w:placeholder>
                <w:text/>
              </w:sdtPr>
              <w:sdtContent>
                <w:r w:rsidR="00265D4B">
                  <w:rPr>
                    <w:sz w:val="20"/>
                  </w:rPr>
                  <w:t xml:space="preserve"> </w:t>
                </w:r>
              </w:sdtContent>
            </w:sdt>
          </w:p>
        </w:tc>
      </w:tr>
      <w:tr w:rsidR="00265D4B" w:rsidRPr="0073515D" w14:paraId="388CB334" w14:textId="77777777" w:rsidTr="008545B0">
        <w:tc>
          <w:tcPr>
            <w:tcW w:w="1871" w:type="dxa"/>
          </w:tcPr>
          <w:p w14:paraId="5E6AA721" w14:textId="77777777" w:rsidR="00265D4B" w:rsidRPr="0073515D" w:rsidRDefault="00000000" w:rsidP="008545B0">
            <w:pPr>
              <w:pStyle w:val="PO5indenthanging"/>
              <w:ind w:left="0" w:firstLine="0"/>
              <w:rPr>
                <w:rFonts w:ascii="Arial Narrow" w:hAnsi="Arial Narrow"/>
              </w:rPr>
            </w:pPr>
            <w:sdt>
              <w:sdtPr>
                <w:rPr>
                  <w:sz w:val="20"/>
                </w:rPr>
                <w:alias w:val="case_name_2"/>
                <w:tag w:val="case_name_2"/>
                <w:id w:val="-759134292"/>
                <w:placeholder>
                  <w:docPart w:val="78620237EAA54A31A4FC3016E2EF4BEB"/>
                </w:placeholder>
                <w:text/>
              </w:sdtPr>
              <w:sdtContent>
                <w:r w:rsidR="00265D4B">
                  <w:rPr>
                    <w:sz w:val="20"/>
                  </w:rPr>
                  <w:t xml:space="preserve"> </w:t>
                </w:r>
              </w:sdtContent>
            </w:sdt>
          </w:p>
        </w:tc>
        <w:tc>
          <w:tcPr>
            <w:tcW w:w="1729" w:type="dxa"/>
          </w:tcPr>
          <w:p w14:paraId="3C9A8C08" w14:textId="77777777" w:rsidR="00265D4B" w:rsidRPr="0073515D" w:rsidRDefault="00000000" w:rsidP="008545B0">
            <w:pPr>
              <w:pStyle w:val="PO5indenthanging"/>
              <w:ind w:left="0" w:firstLine="0"/>
              <w:rPr>
                <w:rFonts w:ascii="Arial Narrow" w:hAnsi="Arial Narrow"/>
              </w:rPr>
            </w:pPr>
            <w:sdt>
              <w:sdtPr>
                <w:rPr>
                  <w:sz w:val="20"/>
                </w:rPr>
                <w:alias w:val="case_court_county_2"/>
                <w:tag w:val="case_court_county_2"/>
                <w:id w:val="976651456"/>
                <w:placeholder>
                  <w:docPart w:val="3456AE3211D94088A7FC91B762F5D452"/>
                </w:placeholder>
                <w:text/>
              </w:sdtPr>
              <w:sdtContent>
                <w:r w:rsidR="00265D4B">
                  <w:rPr>
                    <w:sz w:val="20"/>
                  </w:rPr>
                  <w:t xml:space="preserve"> </w:t>
                </w:r>
              </w:sdtContent>
            </w:sdt>
          </w:p>
        </w:tc>
        <w:tc>
          <w:tcPr>
            <w:tcW w:w="2013" w:type="dxa"/>
          </w:tcPr>
          <w:p w14:paraId="0FFAF017" w14:textId="77777777" w:rsidR="00265D4B" w:rsidRPr="0073515D" w:rsidRDefault="00000000" w:rsidP="008545B0">
            <w:pPr>
              <w:pStyle w:val="PO5indenthanging"/>
              <w:ind w:left="0" w:firstLine="0"/>
              <w:rPr>
                <w:rFonts w:ascii="Arial Narrow" w:hAnsi="Arial Narrow"/>
              </w:rPr>
            </w:pPr>
            <w:sdt>
              <w:sdtPr>
                <w:rPr>
                  <w:sz w:val="20"/>
                </w:rPr>
                <w:alias w:val="case_court_type_2"/>
                <w:tag w:val="case_court_type_2"/>
                <w:id w:val="-1248269188"/>
                <w:placeholder>
                  <w:docPart w:val="581E73C8EFFF4226A2F5A3779B046936"/>
                </w:placeholder>
                <w:text/>
              </w:sdtPr>
              <w:sdtContent>
                <w:r w:rsidR="00265D4B">
                  <w:rPr>
                    <w:sz w:val="20"/>
                  </w:rPr>
                  <w:t xml:space="preserve"> </w:t>
                </w:r>
              </w:sdtContent>
            </w:sdt>
          </w:p>
        </w:tc>
        <w:tc>
          <w:tcPr>
            <w:tcW w:w="1767" w:type="dxa"/>
          </w:tcPr>
          <w:p w14:paraId="28D96C63" w14:textId="77777777" w:rsidR="00265D4B" w:rsidRPr="0073515D" w:rsidRDefault="00000000" w:rsidP="008545B0">
            <w:pPr>
              <w:pStyle w:val="PO5indenthanging"/>
              <w:ind w:left="0" w:firstLine="0"/>
              <w:rPr>
                <w:rFonts w:ascii="Arial Narrow" w:hAnsi="Arial Narrow"/>
              </w:rPr>
            </w:pPr>
            <w:sdt>
              <w:sdtPr>
                <w:rPr>
                  <w:sz w:val="20"/>
                </w:rPr>
                <w:alias w:val="case_number_2"/>
                <w:tag w:val="case_number_2"/>
                <w:id w:val="-1869682795"/>
                <w:placeholder>
                  <w:docPart w:val="463962BD7CCE4374B4D0A122ADC4BEBB"/>
                </w:placeholder>
                <w:text/>
              </w:sdtPr>
              <w:sdtContent>
                <w:r w:rsidR="00265D4B">
                  <w:rPr>
                    <w:sz w:val="20"/>
                  </w:rPr>
                  <w:t xml:space="preserve"> </w:t>
                </w:r>
              </w:sdtContent>
            </w:sdt>
          </w:p>
        </w:tc>
        <w:tc>
          <w:tcPr>
            <w:tcW w:w="1975" w:type="dxa"/>
          </w:tcPr>
          <w:p w14:paraId="381FD720" w14:textId="77777777" w:rsidR="00265D4B" w:rsidRPr="0073515D" w:rsidRDefault="00000000" w:rsidP="008545B0">
            <w:pPr>
              <w:pStyle w:val="PO5indenthanging"/>
              <w:ind w:left="0" w:firstLine="0"/>
              <w:rPr>
                <w:rFonts w:ascii="Arial Narrow" w:hAnsi="Arial Narrow"/>
              </w:rPr>
            </w:pPr>
            <w:sdt>
              <w:sdtPr>
                <w:rPr>
                  <w:sz w:val="20"/>
                </w:rPr>
                <w:alias w:val="case_court_status_2"/>
                <w:tag w:val="case_court_status_2"/>
                <w:id w:val="-566495444"/>
                <w:placeholder>
                  <w:docPart w:val="3BFAF3CF40E44C90B79A32D5814BA39A"/>
                </w:placeholder>
                <w:text/>
              </w:sdtPr>
              <w:sdtContent>
                <w:r w:rsidR="00265D4B">
                  <w:rPr>
                    <w:sz w:val="20"/>
                  </w:rPr>
                  <w:t xml:space="preserve"> </w:t>
                </w:r>
              </w:sdtContent>
            </w:sdt>
          </w:p>
        </w:tc>
      </w:tr>
      <w:tr w:rsidR="00265D4B" w:rsidRPr="0073515D" w14:paraId="466CA887" w14:textId="77777777" w:rsidTr="008545B0">
        <w:tc>
          <w:tcPr>
            <w:tcW w:w="1871" w:type="dxa"/>
          </w:tcPr>
          <w:p w14:paraId="08C39DCC" w14:textId="77777777" w:rsidR="00265D4B" w:rsidRPr="0073515D" w:rsidRDefault="00000000" w:rsidP="008545B0">
            <w:pPr>
              <w:pStyle w:val="PO5indenthanging"/>
              <w:ind w:left="0" w:firstLine="0"/>
              <w:rPr>
                <w:rFonts w:ascii="Arial Narrow" w:hAnsi="Arial Narrow"/>
              </w:rPr>
            </w:pPr>
            <w:sdt>
              <w:sdtPr>
                <w:rPr>
                  <w:sz w:val="20"/>
                </w:rPr>
                <w:alias w:val="case_name_3"/>
                <w:tag w:val="case_name_3"/>
                <w:id w:val="1578712022"/>
                <w:placeholder>
                  <w:docPart w:val="C739826E9D0C48A1BCD820464531E1C7"/>
                </w:placeholder>
                <w:text/>
              </w:sdtPr>
              <w:sdtContent>
                <w:r w:rsidR="00265D4B">
                  <w:rPr>
                    <w:sz w:val="20"/>
                  </w:rPr>
                  <w:t xml:space="preserve"> </w:t>
                </w:r>
              </w:sdtContent>
            </w:sdt>
          </w:p>
        </w:tc>
        <w:tc>
          <w:tcPr>
            <w:tcW w:w="1729" w:type="dxa"/>
          </w:tcPr>
          <w:p w14:paraId="53894EA9" w14:textId="77777777" w:rsidR="00265D4B" w:rsidRPr="0073515D" w:rsidRDefault="00000000" w:rsidP="008545B0">
            <w:pPr>
              <w:pStyle w:val="PO5indenthanging"/>
              <w:ind w:left="0" w:firstLine="0"/>
              <w:rPr>
                <w:rFonts w:ascii="Arial Narrow" w:hAnsi="Arial Narrow"/>
              </w:rPr>
            </w:pPr>
            <w:sdt>
              <w:sdtPr>
                <w:rPr>
                  <w:sz w:val="20"/>
                </w:rPr>
                <w:alias w:val="case_court_county_3"/>
                <w:tag w:val="case_court_county_3"/>
                <w:id w:val="-1758207587"/>
                <w:placeholder>
                  <w:docPart w:val="7D90C9B1EEFB4F909EC2C939D2CB6F24"/>
                </w:placeholder>
                <w:text/>
              </w:sdtPr>
              <w:sdtContent>
                <w:r w:rsidR="00265D4B">
                  <w:rPr>
                    <w:sz w:val="20"/>
                  </w:rPr>
                  <w:t xml:space="preserve"> </w:t>
                </w:r>
              </w:sdtContent>
            </w:sdt>
          </w:p>
        </w:tc>
        <w:tc>
          <w:tcPr>
            <w:tcW w:w="2013" w:type="dxa"/>
          </w:tcPr>
          <w:p w14:paraId="559B8209" w14:textId="77777777" w:rsidR="00265D4B" w:rsidRPr="0073515D" w:rsidRDefault="00000000" w:rsidP="008545B0">
            <w:pPr>
              <w:pStyle w:val="PO5indenthanging"/>
              <w:ind w:left="0" w:firstLine="0"/>
              <w:rPr>
                <w:rFonts w:ascii="Arial Narrow" w:hAnsi="Arial Narrow"/>
              </w:rPr>
            </w:pPr>
            <w:sdt>
              <w:sdtPr>
                <w:rPr>
                  <w:sz w:val="20"/>
                </w:rPr>
                <w:alias w:val="case_court_type_3"/>
                <w:tag w:val="case_court_type_3"/>
                <w:id w:val="-109282966"/>
                <w:placeholder>
                  <w:docPart w:val="7781B2061649417893C1E184FB5725D6"/>
                </w:placeholder>
                <w:text/>
              </w:sdtPr>
              <w:sdtContent>
                <w:r w:rsidR="00265D4B">
                  <w:rPr>
                    <w:sz w:val="20"/>
                  </w:rPr>
                  <w:t xml:space="preserve"> </w:t>
                </w:r>
              </w:sdtContent>
            </w:sdt>
          </w:p>
        </w:tc>
        <w:tc>
          <w:tcPr>
            <w:tcW w:w="1767" w:type="dxa"/>
          </w:tcPr>
          <w:p w14:paraId="49D8688A" w14:textId="77777777" w:rsidR="00265D4B" w:rsidRPr="0073515D" w:rsidRDefault="00000000" w:rsidP="008545B0">
            <w:pPr>
              <w:pStyle w:val="PO5indenthanging"/>
              <w:ind w:left="0" w:firstLine="0"/>
              <w:rPr>
                <w:rFonts w:ascii="Arial Narrow" w:hAnsi="Arial Narrow"/>
              </w:rPr>
            </w:pPr>
            <w:sdt>
              <w:sdtPr>
                <w:rPr>
                  <w:sz w:val="20"/>
                </w:rPr>
                <w:alias w:val="case_number_3"/>
                <w:tag w:val="case_number_3"/>
                <w:id w:val="-305859831"/>
                <w:placeholder>
                  <w:docPart w:val="AB41B7E685F04BCAB64554FA470A9044"/>
                </w:placeholder>
                <w:text/>
              </w:sdtPr>
              <w:sdtContent>
                <w:r w:rsidR="00265D4B">
                  <w:rPr>
                    <w:sz w:val="20"/>
                  </w:rPr>
                  <w:t xml:space="preserve"> </w:t>
                </w:r>
              </w:sdtContent>
            </w:sdt>
          </w:p>
        </w:tc>
        <w:tc>
          <w:tcPr>
            <w:tcW w:w="1975" w:type="dxa"/>
          </w:tcPr>
          <w:p w14:paraId="0E2F44BC" w14:textId="77777777" w:rsidR="00265D4B" w:rsidRPr="0073515D" w:rsidRDefault="00000000" w:rsidP="008545B0">
            <w:pPr>
              <w:pStyle w:val="PO5indenthanging"/>
              <w:ind w:left="0" w:firstLine="0"/>
              <w:rPr>
                <w:rFonts w:ascii="Arial Narrow" w:hAnsi="Arial Narrow"/>
              </w:rPr>
            </w:pPr>
            <w:sdt>
              <w:sdtPr>
                <w:rPr>
                  <w:sz w:val="20"/>
                </w:rPr>
                <w:alias w:val="case_court_status_3"/>
                <w:tag w:val="case_court_status_3"/>
                <w:id w:val="1399482573"/>
                <w:placeholder>
                  <w:docPart w:val="6A639FF7511B4FC3B5A8C0976F944EF2"/>
                </w:placeholder>
                <w:text/>
              </w:sdtPr>
              <w:sdtContent>
                <w:r w:rsidR="00265D4B">
                  <w:rPr>
                    <w:sz w:val="20"/>
                  </w:rPr>
                  <w:t xml:space="preserve"> </w:t>
                </w:r>
              </w:sdtContent>
            </w:sdt>
          </w:p>
        </w:tc>
      </w:tr>
    </w:tbl>
    <w:p w14:paraId="518A20C7" w14:textId="77777777" w:rsidR="00265D4B" w:rsidRDefault="00265D4B" w:rsidP="00265D4B">
      <w:pPr>
        <w:tabs>
          <w:tab w:val="left" w:pos="9360"/>
        </w:tabs>
        <w:spacing w:before="120" w:after="120"/>
        <w:ind w:left="720"/>
        <w:rPr>
          <w:rFonts w:ascii="Arial" w:hAnsi="Arial" w:cs="Arial"/>
          <w:sz w:val="22"/>
          <w:u w:val="single"/>
        </w:rPr>
      </w:pPr>
      <w:r w:rsidRPr="00B20A33">
        <w:rPr>
          <w:rFonts w:ascii="Arial" w:hAnsi="Arial" w:cs="Arial"/>
          <w:sz w:val="22"/>
        </w:rPr>
        <w:t>Other details:</w:t>
      </w:r>
      <w:r>
        <w:rPr>
          <w:rFonts w:ascii="Arial" w:hAnsi="Arial" w:cs="Arial"/>
          <w:sz w:val="22"/>
        </w:rPr>
        <w:t xml:space="preserve"> </w:t>
      </w:r>
      <w:sdt>
        <w:sdtPr>
          <w:rPr>
            <w:rFonts w:ascii="Arial" w:hAnsi="Arial" w:cs="Arial"/>
            <w:sz w:val="20"/>
            <w:u w:val="single"/>
          </w:rPr>
          <w:alias w:val="other_details"/>
          <w:tag w:val="other_details"/>
          <w:id w:val="548654027"/>
          <w:placeholder>
            <w:docPart w:val="6D38C6C2D00843A1A955D0D8CDEBBBA1"/>
          </w:placeholder>
          <w:text/>
        </w:sdtPr>
        <w:sdtContent>
          <w:r w:rsidRPr="004F56D8">
            <w:rPr>
              <w:rFonts w:ascii="Arial" w:hAnsi="Arial" w:cs="Arial"/>
              <w:sz w:val="20"/>
              <w:u w:val="single"/>
            </w:rPr>
            <w:t xml:space="preserve"/>
          </w:r>
        </w:sdtContent>
      </w:sdt>
      <w:r w:rsidRPr="00970937">
        <w:rPr>
          <w:rFonts w:ascii="Arial" w:hAnsi="Arial" w:cs="Arial"/>
          <w:sz w:val="22"/>
          <w:u w:val="single"/>
        </w:rPr>
        <w:tab/>
      </w:r>
    </w:p>
    <w:tbl>
      <w:tblPr>
        <w:tblStyle w:val="TableGrid"/>
        <w:tblW w:w="0" w:type="auto"/>
        <w:tblLook w:val="04A0" w:firstRow="1" w:lastRow="0" w:firstColumn="1" w:lastColumn="0" w:noHBand="0" w:noVBand="1"/>
      </w:tblPr>
      <w:tblGrid>
        <w:gridCol w:w="9330"/>
      </w:tblGrid>
      <w:tr w:rsidR="00265D4B" w14:paraId="2F8396A3" w14:textId="77777777" w:rsidTr="008545B0">
        <w:tc>
          <w:tcPr>
            <w:tcW w:w="9330" w:type="dxa"/>
            <w:tcBorders>
              <w:top w:val="single" w:sz="12" w:space="0" w:color="auto"/>
              <w:left w:val="single" w:sz="12" w:space="0" w:color="auto"/>
              <w:bottom w:val="single" w:sz="12" w:space="0" w:color="auto"/>
              <w:right w:val="single" w:sz="12" w:space="0" w:color="auto"/>
            </w:tcBorders>
            <w:shd w:val="clear" w:color="auto" w:fill="auto"/>
          </w:tcPr>
          <w:p w14:paraId="3B18550D" w14:textId="77777777" w:rsidR="00265D4B" w:rsidRPr="00AA7FD1" w:rsidRDefault="00265D4B" w:rsidP="008545B0">
            <w:pPr>
              <w:tabs>
                <w:tab w:val="left" w:pos="-360"/>
                <w:tab w:val="left" w:pos="270"/>
                <w:tab w:val="left" w:pos="780"/>
                <w:tab w:val="left" w:pos="1440"/>
                <w:tab w:val="left" w:pos="2160"/>
                <w:tab w:val="left" w:pos="2880"/>
                <w:tab w:val="left" w:pos="3600"/>
                <w:tab w:val="left" w:pos="3870"/>
                <w:tab w:val="left" w:pos="4320"/>
                <w:tab w:val="left" w:pos="6390"/>
                <w:tab w:val="left" w:pos="7830"/>
                <w:tab w:val="left" w:pos="8460"/>
                <w:tab w:val="left" w:pos="9360"/>
              </w:tabs>
              <w:spacing w:before="120" w:after="120"/>
              <w:rPr>
                <w:rFonts w:ascii="Arial" w:hAnsi="Arial" w:cs="Arial"/>
                <w:sz w:val="22"/>
                <w:szCs w:val="22"/>
              </w:rPr>
            </w:pPr>
            <w:r w:rsidRPr="003C3BC9">
              <w:rPr>
                <w:rFonts w:ascii="Arial" w:hAnsi="Arial" w:cs="Arial"/>
                <w:b/>
                <w:color w:val="000000" w:themeColor="text1"/>
                <w:sz w:val="22"/>
                <w:szCs w:val="22"/>
              </w:rPr>
              <w:t>Do you need immediate protection?</w:t>
            </w:r>
            <w:r w:rsidRPr="003C3BC9">
              <w:rPr>
                <w:rFonts w:ascii="Arial" w:hAnsi="Arial" w:cs="Arial"/>
                <w:color w:val="000000" w:themeColor="text1"/>
                <w:sz w:val="22"/>
                <w:szCs w:val="22"/>
              </w:rPr>
              <w:t xml:space="preserve"> If needed, you can ask for a </w:t>
            </w:r>
            <w:r w:rsidRPr="007710AC">
              <w:rPr>
                <w:rFonts w:ascii="Arial" w:hAnsi="Arial" w:cs="Arial"/>
                <w:i/>
                <w:iCs/>
                <w:color w:val="000000" w:themeColor="text1"/>
                <w:sz w:val="22"/>
                <w:szCs w:val="22"/>
              </w:rPr>
              <w:t>Temporary Protection Order</w:t>
            </w:r>
            <w:r w:rsidRPr="003C3BC9">
              <w:rPr>
                <w:rFonts w:ascii="Arial" w:hAnsi="Arial" w:cs="Arial"/>
                <w:color w:val="000000" w:themeColor="text1"/>
                <w:sz w:val="22"/>
                <w:szCs w:val="22"/>
              </w:rPr>
              <w:t xml:space="preserve"> that starts now, before the restrained person gets notice. This protection can last up to 14 days or until the court hearing (whichever comes first).</w:t>
            </w:r>
          </w:p>
        </w:tc>
      </w:tr>
    </w:tbl>
    <w:p w14:paraId="6636A68E" w14:textId="77777777" w:rsidR="00265D4B" w:rsidRPr="009B0E4C" w:rsidRDefault="00265D4B" w:rsidP="00265D4B">
      <w:pPr>
        <w:pStyle w:val="PONumberedSection"/>
        <w:spacing w:after="0"/>
      </w:pPr>
      <w:r w:rsidRPr="008729AD">
        <w:rPr>
          <w:bCs w:val="0"/>
          <w:szCs w:val="24"/>
        </w:rPr>
        <w:t>Immediate Protection:</w:t>
      </w:r>
      <w:r>
        <w:rPr>
          <w:b w:val="0"/>
          <w:szCs w:val="24"/>
        </w:rPr>
        <w:t xml:space="preserve"> </w:t>
      </w:r>
      <w:r w:rsidRPr="00DE665A">
        <w:rPr>
          <w:b w:val="0"/>
          <w:bCs w:val="0"/>
        </w:rPr>
        <w:t xml:space="preserve">Do you </w:t>
      </w:r>
      <w:r>
        <w:rPr>
          <w:b w:val="0"/>
          <w:bCs w:val="0"/>
        </w:rPr>
        <w:t>need</w:t>
      </w:r>
      <w:r w:rsidRPr="00DE665A">
        <w:rPr>
          <w:b w:val="0"/>
          <w:bCs w:val="0"/>
        </w:rPr>
        <w:t xml:space="preserve"> a Temporary Protection Order to start immediately, without prior notice to </w:t>
      </w:r>
      <w:r>
        <w:rPr>
          <w:b w:val="0"/>
          <w:bCs w:val="0"/>
        </w:rPr>
        <w:t>the restrained person</w:t>
      </w:r>
      <w:r w:rsidRPr="00DE665A">
        <w:rPr>
          <w:b w:val="0"/>
          <w:bCs w:val="0"/>
        </w:rPr>
        <w:t>?</w:t>
      </w:r>
      <w:r>
        <w:rPr>
          <w:b w:val="0"/>
          <w:bCs w:val="0"/>
        </w:rPr>
        <w:t xml:space="preserve"> </w:t>
      </w:r>
      <w:sdt>
        <w:sdtPr>
          <w:rPr>
            <w:b w:val="0"/>
            <w:bCs w:val="0"/>
          </w:rPr>
          <w:alias w:val="is_emergency"/>
          <w:tag w:val="is_emergency"/>
          <w:id w:val="-1192298509"/>
          <w14:checkbox>
            <w14:checked w14:val="0"/>
            <w14:checkedState w14:val="2612" w14:font="MS Gothic"/>
            <w14:uncheckedState w14:val="2610" w14:font="MS Gothic"/>
          </w14:checkbox>
        </w:sdtPr>
        <w:sdtContent>
          <w:r>
            <w:rPr>
              <w:rFonts w:ascii="MS Gothic" w:eastAsia="MS Gothic" w:hAnsi="MS Gothic" w:hint="eastAsia"/>
              <w:b w:val="0"/>
              <w:bCs w:val="0"/>
            </w:rPr>
            <w:t>☒</w:t>
          </w:r>
        </w:sdtContent>
      </w:sdt>
      <w:r w:rsidRPr="00DE665A">
        <w:rPr>
          <w:b w:val="0"/>
          <w:bCs w:val="0"/>
        </w:rPr>
        <w:t xml:space="preserve"> </w:t>
      </w:r>
      <w:r w:rsidRPr="007710AC">
        <w:t xml:space="preserve">Yes </w:t>
      </w:r>
      <w:r>
        <w:rPr>
          <w:b w:val="0"/>
          <w:bCs w:val="0"/>
        </w:rPr>
        <w:t xml:space="preserve"> </w:t>
      </w:r>
      <w:sdt>
        <w:sdtPr>
          <w:rPr>
            <w:b w:val="0"/>
            <w:bCs w:val="0"/>
          </w:rPr>
          <w:alias w:val="is_emergency_no"/>
          <w:tag w:val="is_emergency_no"/>
          <w:id w:val="1802033025"/>
          <w14:checkbox>
            <w14:checked w14:val="0"/>
            <w14:checkedState w14:val="2612" w14:font="MS Gothic"/>
            <w14:uncheckedState w14:val="2610" w14:font="MS Gothic"/>
          </w14:checkbox>
        </w:sdtPr>
        <w:sdtContent>
          <w:r>
            <w:rPr>
              <w:rFonts w:ascii="MS Gothic" w:eastAsia="MS Gothic" w:hAnsi="MS Gothic" w:hint="eastAsia"/>
              <w:b w:val="0"/>
              <w:bCs w:val="0"/>
            </w:rPr>
            <w:t>☐</w:t>
          </w:r>
        </w:sdtContent>
      </w:sdt>
      <w:r w:rsidRPr="00DE665A">
        <w:rPr>
          <w:b w:val="0"/>
          <w:bCs w:val="0"/>
        </w:rPr>
        <w:t xml:space="preserve"> </w:t>
      </w:r>
      <w:r w:rsidRPr="007710AC">
        <w:t>No</w:t>
      </w:r>
    </w:p>
    <w:p w14:paraId="59A09064" w14:textId="34748410" w:rsidR="00265D4B" w:rsidRDefault="00265D4B" w:rsidP="00265D4B">
      <w:pPr>
        <w:pStyle w:val="PONumberedSection"/>
        <w:spacing w:after="0"/>
      </w:pPr>
      <w:r>
        <w:rPr>
          <w:szCs w:val="24"/>
        </w:rPr>
        <w:t xml:space="preserve">Immediate Weapons Surrender: </w:t>
      </w:r>
      <w:r w:rsidRPr="00DE665A">
        <w:rPr>
          <w:b w:val="0"/>
          <w:bCs w:val="0"/>
        </w:rPr>
        <w:t xml:space="preserve">Do you want a temporary order that </w:t>
      </w:r>
      <w:r>
        <w:rPr>
          <w:b w:val="0"/>
          <w:bCs w:val="0"/>
        </w:rPr>
        <w:t>requires</w:t>
      </w:r>
      <w:r w:rsidRPr="00DE665A">
        <w:rPr>
          <w:b w:val="0"/>
          <w:bCs w:val="0"/>
        </w:rPr>
        <w:t xml:space="preserve"> </w:t>
      </w:r>
      <w:r>
        <w:rPr>
          <w:b w:val="0"/>
          <w:bCs w:val="0"/>
        </w:rPr>
        <w:t>the restrained person</w:t>
      </w:r>
      <w:r w:rsidRPr="00DE665A">
        <w:rPr>
          <w:b w:val="0"/>
          <w:bCs w:val="0"/>
        </w:rPr>
        <w:t xml:space="preserve"> </w:t>
      </w:r>
      <w:r w:rsidR="002B07DA">
        <w:rPr>
          <w:b w:val="0"/>
          <w:bCs w:val="0"/>
        </w:rPr>
        <w:t xml:space="preserve">to </w:t>
      </w:r>
      <w:r w:rsidRPr="00DE665A">
        <w:rPr>
          <w:b w:val="0"/>
          <w:bCs w:val="0"/>
        </w:rPr>
        <w:t xml:space="preserve">give up all firearms, other dangerous weapons, and concealed pistol licenses, and </w:t>
      </w:r>
      <w:r>
        <w:rPr>
          <w:b w:val="0"/>
          <w:bCs w:val="0"/>
        </w:rPr>
        <w:t>prohibits the restrained person</w:t>
      </w:r>
      <w:r w:rsidRPr="00BF4755">
        <w:rPr>
          <w:b w:val="0"/>
          <w:bCs w:val="0"/>
        </w:rPr>
        <w:t xml:space="preserve"> from </w:t>
      </w:r>
      <w:r>
        <w:rPr>
          <w:b w:val="0"/>
          <w:bCs w:val="0"/>
        </w:rPr>
        <w:t>getting</w:t>
      </w:r>
      <w:r w:rsidRPr="00DE665A">
        <w:rPr>
          <w:b w:val="0"/>
          <w:bCs w:val="0"/>
        </w:rPr>
        <w:t xml:space="preserve"> more? </w:t>
      </w:r>
      <w:r w:rsidRPr="00DE665A">
        <w:rPr>
          <w:b w:val="0"/>
          <w:bCs w:val="0"/>
        </w:rPr>
        <w:br/>
      </w:r>
      <w:bookmarkStart w:id="18" w:name="_Hlk106360061"/>
      <w:sdt>
        <w:sdtPr>
          <w:rPr>
            <w:b w:val="0"/>
            <w:bCs w:val="0"/>
          </w:rPr>
          <w:alias w:val="is_surrender_firearms"/>
          <w:tag w:val="is_surrender_firearms"/>
          <w:id w:val="-1074355390"/>
          <w14:checkbox>
            <w14:checked w14:val="0"/>
            <w14:checkedState w14:val="2612" w14:font="MS Gothic"/>
            <w14:uncheckedState w14:val="2610" w14:font="MS Gothic"/>
          </w14:checkbox>
        </w:sdtPr>
        <w:sdtContent>
          <w:r>
            <w:rPr>
              <w:rFonts w:ascii="MS Gothic" w:eastAsia="MS Gothic" w:hAnsi="MS Gothic" w:hint="eastAsia"/>
              <w:b w:val="0"/>
              <w:bCs w:val="0"/>
            </w:rPr>
            <w:t>☐</w:t>
          </w:r>
        </w:sdtContent>
      </w:sdt>
      <w:bookmarkEnd w:id="18"/>
      <w:r w:rsidRPr="00DE665A">
        <w:rPr>
          <w:b w:val="0"/>
          <w:bCs w:val="0"/>
        </w:rPr>
        <w:t xml:space="preserve"> </w:t>
      </w:r>
      <w:r w:rsidRPr="007710AC">
        <w:t>Yes</w:t>
      </w:r>
      <w:r w:rsidRPr="00DE665A">
        <w:rPr>
          <w:b w:val="0"/>
          <w:bCs w:val="0"/>
        </w:rPr>
        <w:t xml:space="preserve"> </w:t>
      </w:r>
      <w:r>
        <w:rPr>
          <w:b w:val="0"/>
          <w:bCs w:val="0"/>
        </w:rPr>
        <w:t xml:space="preserve"> </w:t>
      </w:r>
      <w:bookmarkStart w:id="19" w:name="_Hlk106360074"/>
      <w:sdt>
        <w:sdtPr>
          <w:rPr>
            <w:b w:val="0"/>
            <w:bCs w:val="0"/>
          </w:rPr>
          <w:alias w:val="is_surrender_firearms_no"/>
          <w:tag w:val="is_surrender_firearms_no"/>
          <w:id w:val="-139739753"/>
          <w14:checkbox>
            <w14:checked w14:val="0"/>
            <w14:checkedState w14:val="2612" w14:font="MS Gothic"/>
            <w14:uncheckedState w14:val="2610" w14:font="MS Gothic"/>
          </w14:checkbox>
        </w:sdtPr>
        <w:sdtContent>
          <w:r>
            <w:rPr>
              <w:rFonts w:ascii="MS Gothic" w:eastAsia="MS Gothic" w:hAnsi="MS Gothic" w:hint="eastAsia"/>
              <w:b w:val="0"/>
              <w:bCs w:val="0"/>
            </w:rPr>
            <w:t>☒</w:t>
          </w:r>
        </w:sdtContent>
      </w:sdt>
      <w:bookmarkEnd w:id="19"/>
      <w:r w:rsidRPr="00DE665A">
        <w:rPr>
          <w:b w:val="0"/>
          <w:bCs w:val="0"/>
        </w:rPr>
        <w:t xml:space="preserve"> </w:t>
      </w:r>
      <w:r w:rsidRPr="007710AC">
        <w:t>No</w:t>
      </w:r>
    </w:p>
    <w:p w14:paraId="7FD0415D" w14:textId="77777777" w:rsidR="00265D4B" w:rsidRDefault="00265D4B" w:rsidP="00265D4B">
      <w:pPr>
        <w:pStyle w:val="PO5noindent"/>
        <w:spacing w:after="0"/>
        <w:ind w:left="0"/>
      </w:pPr>
      <w:r>
        <w:rPr>
          <w:b/>
        </w:rPr>
        <w:t xml:space="preserve">If </w:t>
      </w:r>
      <w:proofErr w:type="gramStart"/>
      <w:r>
        <w:rPr>
          <w:b/>
        </w:rPr>
        <w:t>Yes</w:t>
      </w:r>
      <w:proofErr w:type="gramEnd"/>
      <w:r>
        <w:rPr>
          <w:b/>
        </w:rPr>
        <w:t xml:space="preserve"> to 11 or 12, explain why:</w:t>
      </w:r>
      <w:r w:rsidRPr="00DE665A">
        <w:rPr>
          <w:b/>
        </w:rPr>
        <w:t xml:space="preserve"> </w:t>
      </w:r>
      <w:r>
        <w:t>What serious immediate harm or irreparable injury could occur if an order is not issued immediately without prior notice to the restrained person?</w:t>
      </w:r>
      <w:r>
        <w:rPr>
          <w:i/>
        </w:rPr>
        <w:br/>
      </w:r>
      <w:r w:rsidRPr="00DE665A">
        <w:rPr>
          <w:i/>
        </w:rPr>
        <w:t>(</w:t>
      </w:r>
      <w:r>
        <w:rPr>
          <w:i/>
        </w:rPr>
        <w:t>Briefly explain how you or anyone else might be harmed if you do not get protection now.</w:t>
      </w:r>
      <w:r w:rsidRPr="00BF4755">
        <w:rPr>
          <w:i/>
        </w:rPr>
        <w:t>)</w:t>
      </w:r>
    </w:p>
    <w:p w14:paraId="73688258" w14:textId="77777777" w:rsidR="00265D4B" w:rsidRDefault="00000000" w:rsidP="007379FF">
      <w:pPr>
        <w:pStyle w:val="PO00blankline"/>
        <w:tabs>
          <w:tab w:val="clear" w:pos="9180"/>
          <w:tab w:val="left" w:pos="9360"/>
        </w:tabs>
        <w:spacing w:after="0"/>
        <w:jc w:val="both"/>
      </w:pPr>
      <w:sdt>
        <w:sdtPr>
          <w:rPr>
            <w:sz w:val="20"/>
          </w:rPr>
          <w:alias w:val="dv_irreparable_harm"/>
          <w:tag w:val="dv_irreparable_harm"/>
          <w:id w:val="845055557"/>
          <w:placeholder>
            <w:docPart w:val="1AD7B9E282E24E28BE41912E14F4B5FF"/>
          </w:placeholder>
          <w:text/>
        </w:sdtPr>
        <w:sdtContent>
          <w:r w:rsidR="00265D4B">
            <w:rPr>
              <w:sz w:val="20"/>
            </w:rPr>
            <w:t xml:space="preserve">Mental and emotional abuse by her leading to unknown circumstances</w:t>
          </w:r>
        </w:sdtContent>
      </w:sdt>
      <w:r w:rsidR="00265D4B">
        <w:rPr>
          <w:sz w:val="20"/>
        </w:rPr>
        <w:t xml:space="preserve"> </w:t>
      </w:r>
      <w:sdt>
        <w:sdtPr>
          <w:rPr>
            <w:sz w:val="20"/>
          </w:rPr>
          <w:alias w:val="prohibit_firearms_reason"/>
          <w:tag w:val="prohibit_firearms_reason"/>
          <w:id w:val="-528868254"/>
          <w:placeholder>
            <w:docPart w:val="473E85807DA447AB991ACD9930D41EFA"/>
          </w:placeholder>
          <w:text/>
        </w:sdtPr>
        <w:sdtContent>
          <w:r w:rsidR="00265D4B">
            <w:rPr>
              <w:sz w:val="20"/>
            </w:rPr>
            <w:t xml:space="preserve"/>
          </w:r>
        </w:sdtContent>
      </w:sdt>
      <w:r w:rsidR="00265D4B">
        <w:tab/>
      </w:r>
    </w:p>
    <w:p w14:paraId="0B5D6A06" w14:textId="77777777" w:rsidR="00265D4B" w:rsidRDefault="00265D4B" w:rsidP="00265D4B">
      <w:pPr>
        <w:pStyle w:val="PO00blankline"/>
        <w:tabs>
          <w:tab w:val="clear" w:pos="9180"/>
          <w:tab w:val="left" w:pos="9360"/>
        </w:tabs>
        <w:spacing w:after="0"/>
      </w:pPr>
      <w:r>
        <w:tab/>
      </w:r>
    </w:p>
    <w:p w14:paraId="19B92BFE" w14:textId="77777777" w:rsidR="00265D4B" w:rsidRDefault="00265D4B" w:rsidP="00265D4B">
      <w:pPr>
        <w:pStyle w:val="PO00blankline"/>
        <w:tabs>
          <w:tab w:val="clear" w:pos="9180"/>
          <w:tab w:val="left" w:pos="9360"/>
        </w:tabs>
        <w:spacing w:after="0"/>
      </w:pPr>
      <w:r>
        <w:lastRenderedPageBreak/>
        <w:tab/>
      </w:r>
    </w:p>
    <w:p w14:paraId="6FD97182" w14:textId="77777777" w:rsidR="00265D4B" w:rsidRPr="00B20A33" w:rsidRDefault="00265D4B" w:rsidP="00265D4B">
      <w:pPr>
        <w:pStyle w:val="PO00blankline"/>
        <w:tabs>
          <w:tab w:val="clear" w:pos="9180"/>
          <w:tab w:val="left" w:pos="9360"/>
        </w:tabs>
        <w:spacing w:after="0"/>
      </w:pPr>
      <w:r>
        <w:tab/>
      </w:r>
    </w:p>
    <w:tbl>
      <w:tblPr>
        <w:tblStyle w:val="TableGrid"/>
        <w:tblW w:w="0" w:type="auto"/>
        <w:tblLook w:val="04A0" w:firstRow="1" w:lastRow="0" w:firstColumn="1" w:lastColumn="0" w:noHBand="0" w:noVBand="1"/>
      </w:tblPr>
      <w:tblGrid>
        <w:gridCol w:w="9330"/>
      </w:tblGrid>
      <w:tr w:rsidR="00265D4B" w14:paraId="6EDA5228" w14:textId="77777777" w:rsidTr="008545B0">
        <w:tc>
          <w:tcPr>
            <w:tcW w:w="9330" w:type="dxa"/>
            <w:tcBorders>
              <w:top w:val="single" w:sz="12" w:space="0" w:color="auto"/>
              <w:left w:val="single" w:sz="12" w:space="0" w:color="auto"/>
              <w:bottom w:val="single" w:sz="12" w:space="0" w:color="auto"/>
              <w:right w:val="single" w:sz="12" w:space="0" w:color="auto"/>
            </w:tcBorders>
            <w:shd w:val="clear" w:color="auto" w:fill="auto"/>
          </w:tcPr>
          <w:p w14:paraId="03E477F3" w14:textId="77777777" w:rsidR="00265D4B" w:rsidRPr="00ED5670" w:rsidRDefault="00265D4B" w:rsidP="008545B0">
            <w:pPr>
              <w:tabs>
                <w:tab w:val="left" w:pos="-600"/>
                <w:tab w:val="left" w:pos="810"/>
                <w:tab w:val="left" w:pos="1440"/>
                <w:tab w:val="left" w:pos="2160"/>
                <w:tab w:val="left" w:pos="2880"/>
                <w:tab w:val="left" w:pos="3600"/>
                <w:tab w:val="left" w:pos="3840"/>
                <w:tab w:val="left" w:pos="4320"/>
              </w:tabs>
              <w:spacing w:before="120" w:after="120"/>
              <w:rPr>
                <w:rFonts w:ascii="Arial" w:hAnsi="Arial" w:cs="Arial"/>
                <w:b/>
                <w:color w:val="000000" w:themeColor="text1"/>
                <w:spacing w:val="-2"/>
                <w:sz w:val="22"/>
                <w:szCs w:val="22"/>
              </w:rPr>
            </w:pPr>
            <w:r w:rsidRPr="00ED5670">
              <w:rPr>
                <w:rFonts w:ascii="Arial" w:hAnsi="Arial" w:cs="Arial"/>
                <w:b/>
                <w:color w:val="000000" w:themeColor="text1"/>
                <w:spacing w:val="-2"/>
                <w:sz w:val="22"/>
                <w:szCs w:val="22"/>
              </w:rPr>
              <w:t xml:space="preserve">What protections do you need? </w:t>
            </w:r>
            <w:r w:rsidRPr="00ED5670">
              <w:rPr>
                <w:rFonts w:ascii="Arial" w:hAnsi="Arial" w:cs="Arial"/>
                <w:color w:val="000000" w:themeColor="text1"/>
                <w:spacing w:val="-2"/>
                <w:sz w:val="22"/>
                <w:szCs w:val="22"/>
              </w:rPr>
              <w:t xml:space="preserve">Check </w:t>
            </w:r>
            <w:r w:rsidRPr="007710AC">
              <w:rPr>
                <w:rFonts w:ascii="Arial" w:hAnsi="Arial" w:cs="Arial"/>
                <w:b/>
                <w:bCs/>
                <w:color w:val="000000" w:themeColor="text1"/>
                <w:spacing w:val="-2"/>
                <w:sz w:val="22"/>
                <w:szCs w:val="22"/>
              </w:rPr>
              <w:t>everything</w:t>
            </w:r>
            <w:r w:rsidRPr="00ED5670">
              <w:rPr>
                <w:rFonts w:ascii="Arial" w:hAnsi="Arial" w:cs="Arial"/>
                <w:color w:val="000000" w:themeColor="text1"/>
                <w:spacing w:val="-2"/>
                <w:sz w:val="22"/>
                <w:szCs w:val="22"/>
              </w:rPr>
              <w:t xml:space="preserve"> you want the court to order.</w:t>
            </w:r>
          </w:p>
        </w:tc>
      </w:tr>
    </w:tbl>
    <w:p w14:paraId="488EC12A" w14:textId="77777777" w:rsidR="00265D4B" w:rsidRPr="007512AA" w:rsidRDefault="00265D4B" w:rsidP="00265D4B">
      <w:pPr>
        <w:pStyle w:val="PONumberedSection"/>
        <w:spacing w:after="0"/>
      </w:pPr>
      <w:r w:rsidRPr="001F5120">
        <w:t xml:space="preserve">I </w:t>
      </w:r>
      <w:r w:rsidRPr="00FA599A">
        <w:t xml:space="preserve">ask for a protection order </w:t>
      </w:r>
      <w:r>
        <w:t>with these restraints against the Restrained Person</w:t>
      </w:r>
      <w:r w:rsidRPr="007710AC">
        <w:rPr>
          <w:b w:val="0"/>
          <w:bCs w:val="0"/>
        </w:rPr>
        <w:t>:</w:t>
      </w:r>
    </w:p>
    <w:p w14:paraId="2795532F" w14:textId="77777777" w:rsidR="00265D4B" w:rsidRPr="004B73C9" w:rsidRDefault="00265D4B" w:rsidP="00265D4B">
      <w:pPr>
        <w:pStyle w:val="POprotectionssubheading"/>
        <w:pBdr>
          <w:top w:val="none" w:sz="0" w:space="0" w:color="auto"/>
        </w:pBdr>
        <w:spacing w:after="0"/>
      </w:pPr>
      <w:r w:rsidRPr="004B73C9">
        <w:t xml:space="preserve">General </w:t>
      </w:r>
      <w:r>
        <w:t>Restraints</w:t>
      </w:r>
    </w:p>
    <w:bookmarkStart w:id="20" w:name="_Hlk106292140"/>
    <w:p w14:paraId="26A4ED45" w14:textId="1D4C6591" w:rsidR="00265D4B" w:rsidRPr="0069252C" w:rsidRDefault="00000000" w:rsidP="00265D4B">
      <w:pPr>
        <w:pStyle w:val="POprotectionslist"/>
        <w:tabs>
          <w:tab w:val="clear" w:pos="3870"/>
          <w:tab w:val="clear" w:pos="9180"/>
          <w:tab w:val="left" w:pos="9356"/>
        </w:tabs>
        <w:spacing w:after="0"/>
      </w:pPr>
      <w:sdt>
        <w:sdtPr>
          <w:alias w:val="is_restrain_1"/>
          <w:tag w:val="is_restrain_1"/>
          <w:id w:val="-1157752442"/>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20"/>
      <w:r w:rsidR="00265D4B">
        <w:tab/>
      </w:r>
      <w:r w:rsidR="00265D4B" w:rsidRPr="001D3F21">
        <w:rPr>
          <w:b/>
          <w:bCs/>
        </w:rPr>
        <w:t xml:space="preserve">No </w:t>
      </w:r>
      <w:r w:rsidR="00265D4B">
        <w:rPr>
          <w:b/>
          <w:bCs/>
        </w:rPr>
        <w:t>H</w:t>
      </w:r>
      <w:r w:rsidR="00265D4B" w:rsidRPr="001D3F21">
        <w:rPr>
          <w:b/>
          <w:bCs/>
        </w:rPr>
        <w:t>arm</w:t>
      </w:r>
      <w:r w:rsidR="00265D4B">
        <w:rPr>
          <w:b/>
          <w:bCs/>
        </w:rPr>
        <w:t>:</w:t>
      </w:r>
      <w:r w:rsidR="00265D4B">
        <w:t xml:space="preserve"> Do not </w:t>
      </w:r>
      <w:r w:rsidR="00265D4B" w:rsidRPr="001230AE">
        <w:t>caus</w:t>
      </w:r>
      <w:r w:rsidR="00265D4B">
        <w:t>e</w:t>
      </w:r>
      <w:r w:rsidR="00265D4B" w:rsidRPr="001230AE">
        <w:t xml:space="preserve"> any physical harm, bodily injury, assault, nonconsensual sexual conduct or nonconsensual sexual penetration, and </w:t>
      </w:r>
      <w:r w:rsidR="00265D4B">
        <w:t xml:space="preserve">do not </w:t>
      </w:r>
      <w:r w:rsidR="00265D4B" w:rsidRPr="001230AE">
        <w:t>harass, threaten, or stalk</w:t>
      </w:r>
      <w:r w:rsidR="002B07DA">
        <w:t>:</w:t>
      </w:r>
      <w:r w:rsidR="002B07DA">
        <w:br/>
      </w:r>
      <w:bookmarkStart w:id="21" w:name="_Hlk106292163"/>
      <w:sdt>
        <w:sdtPr>
          <w:alias w:val="is_restrain_1_self"/>
          <w:tag w:val="is_restrain_1_self"/>
          <w:id w:val="1208450227"/>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21"/>
      <w:r w:rsidR="00265D4B" w:rsidRPr="001230AE">
        <w:t xml:space="preserve"> </w:t>
      </w:r>
      <w:r w:rsidR="00265D4B">
        <w:t>protected person</w:t>
      </w:r>
      <w:r w:rsidR="00265D4B" w:rsidRPr="001230AE">
        <w:t xml:space="preserve"> </w:t>
      </w:r>
      <w:r w:rsidR="00265D4B">
        <w:t xml:space="preserve"> </w:t>
      </w:r>
      <w:bookmarkStart w:id="22" w:name="_Hlk106292177"/>
      <w:sdt>
        <w:sdtPr>
          <w:alias w:val="is_restrain_1_minors"/>
          <w:tag w:val="is_restrain_1_minors"/>
          <w:id w:val="-2595920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22"/>
      <w:r w:rsidR="00265D4B" w:rsidRPr="001230AE">
        <w:t xml:space="preserve"> the minors named in </w:t>
      </w:r>
      <w:r w:rsidR="00265D4B" w:rsidRPr="00EF679E">
        <w:rPr>
          <w:rFonts w:eastAsiaTheme="minorHAnsi"/>
        </w:rPr>
        <w:t xml:space="preserve">section </w:t>
      </w:r>
      <w:r w:rsidR="00265D4B" w:rsidRPr="00EF679E">
        <w:rPr>
          <w:rFonts w:eastAsiaTheme="minorHAnsi"/>
          <w:b/>
          <w:bCs/>
        </w:rPr>
        <w:t>4</w:t>
      </w:r>
      <w:r w:rsidR="00265D4B" w:rsidRPr="00EF679E">
        <w:rPr>
          <w:rFonts w:eastAsiaTheme="minorHAnsi"/>
        </w:rPr>
        <w:t xml:space="preserve"> above</w:t>
      </w:r>
      <w:r w:rsidR="00265D4B" w:rsidRPr="001230AE">
        <w:t xml:space="preserve"> </w:t>
      </w:r>
      <w:r w:rsidR="00265D4B">
        <w:br/>
      </w:r>
      <w:bookmarkStart w:id="23" w:name="_Hlk106292186"/>
      <w:sdt>
        <w:sdtPr>
          <w:alias w:val="is_restrain_1_some_minors"/>
          <w:tag w:val="is_restrain_1_some_minors"/>
          <w:id w:val="-91546905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23"/>
      <w:r w:rsidR="00265D4B">
        <w:t xml:space="preserve"> </w:t>
      </w:r>
      <w:r w:rsidR="00265D4B" w:rsidRPr="001230AE">
        <w:t>these minors only:</w:t>
      </w:r>
      <w:r w:rsidR="00265D4B">
        <w:t xml:space="preserve"> </w:t>
      </w:r>
      <w:bookmarkStart w:id="24" w:name="_Hlk106292195"/>
      <w:sdt>
        <w:sdtPr>
          <w:rPr>
            <w:sz w:val="20"/>
            <w:u w:val="single"/>
          </w:rPr>
          <w:alias w:val="protect_restrain_1_some_minors"/>
          <w:tag w:val="protect_restrain_1_some_minors"/>
          <w:id w:val="-525322657"/>
          <w:placeholder>
            <w:docPart w:val="76E3BDE886B14DB4B4181C3ABD939BCC"/>
          </w:placeholder>
        </w:sdtPr>
        <w:sdtContent>
          <w:r w:rsidR="00265D4B">
            <w:rPr>
              <w:sz w:val="20"/>
              <w:u w:val="single"/>
            </w:rPr>
            <w:t xml:space="preserve"/>
          </w:r>
        </w:sdtContent>
      </w:sdt>
      <w:bookmarkEnd w:id="24"/>
      <w:r w:rsidR="00265D4B">
        <w:rPr>
          <w:u w:val="single"/>
        </w:rPr>
        <w:tab/>
      </w:r>
    </w:p>
    <w:bookmarkStart w:id="25" w:name="_Hlk106292215"/>
    <w:p w14:paraId="202F3694" w14:textId="01E0D384" w:rsidR="00265D4B" w:rsidRPr="00ED2621" w:rsidRDefault="00000000" w:rsidP="00265D4B">
      <w:pPr>
        <w:pStyle w:val="POprotectionslist"/>
        <w:tabs>
          <w:tab w:val="clear" w:pos="3870"/>
          <w:tab w:val="clear" w:pos="9180"/>
          <w:tab w:val="left" w:pos="9356"/>
        </w:tabs>
        <w:spacing w:after="0"/>
      </w:pPr>
      <w:sdt>
        <w:sdtPr>
          <w:alias w:val="is_restrain_3"/>
          <w:tag w:val="is_restrain_3"/>
          <w:id w:val="-1833748651"/>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25"/>
      <w:r w:rsidR="00265D4B">
        <w:rPr>
          <w:rFonts w:eastAsiaTheme="minorHAnsi"/>
        </w:rPr>
        <w:tab/>
      </w:r>
      <w:r w:rsidR="00265D4B" w:rsidRPr="001230AE">
        <w:rPr>
          <w:rFonts w:eastAsiaTheme="minorHAnsi"/>
          <w:b/>
          <w:bCs/>
        </w:rPr>
        <w:t xml:space="preserve">No Contact: </w:t>
      </w:r>
      <w:r w:rsidR="00265D4B">
        <w:rPr>
          <w:rFonts w:eastAsiaTheme="minorHAnsi"/>
        </w:rPr>
        <w:t xml:space="preserve">Do not </w:t>
      </w:r>
      <w:r w:rsidR="00265D4B" w:rsidRPr="001230AE">
        <w:rPr>
          <w:rFonts w:eastAsiaTheme="minorHAnsi"/>
        </w:rPr>
        <w:t>mak</w:t>
      </w:r>
      <w:r w:rsidR="00265D4B">
        <w:rPr>
          <w:rFonts w:eastAsiaTheme="minorHAnsi"/>
        </w:rPr>
        <w:t>e</w:t>
      </w:r>
      <w:r w:rsidR="00265D4B" w:rsidRPr="001230AE">
        <w:rPr>
          <w:rFonts w:eastAsiaTheme="minorHAnsi"/>
        </w:rPr>
        <w:t xml:space="preserve"> any attempts or hav</w:t>
      </w:r>
      <w:r w:rsidR="00265D4B">
        <w:rPr>
          <w:rFonts w:eastAsiaTheme="minorHAnsi"/>
        </w:rPr>
        <w:t>e</w:t>
      </w:r>
      <w:r w:rsidR="00265D4B" w:rsidRPr="001230AE">
        <w:rPr>
          <w:rFonts w:eastAsiaTheme="minorHAnsi"/>
        </w:rPr>
        <w:t xml:space="preserve"> any contact, including nonphysical contact, directly, indirectly, or through third parties, regardless of whether those third parties know of the order, except for </w:t>
      </w:r>
      <w:r w:rsidR="00265D4B">
        <w:rPr>
          <w:rFonts w:eastAsiaTheme="minorHAnsi"/>
        </w:rPr>
        <w:t>service</w:t>
      </w:r>
      <w:r w:rsidR="00265D4B" w:rsidRPr="001230AE">
        <w:rPr>
          <w:rFonts w:eastAsiaTheme="minorHAnsi"/>
        </w:rPr>
        <w:t xml:space="preserve"> of court documents with</w:t>
      </w:r>
      <w:r w:rsidR="007710AC">
        <w:rPr>
          <w:rFonts w:eastAsiaTheme="minorHAnsi"/>
        </w:rPr>
        <w:t>:</w:t>
      </w:r>
      <w:r w:rsidR="00265D4B">
        <w:rPr>
          <w:rFonts w:eastAsiaTheme="minorHAnsi"/>
        </w:rPr>
        <w:br/>
      </w:r>
      <w:bookmarkStart w:id="26" w:name="_Hlk106292227"/>
      <w:sdt>
        <w:sdtPr>
          <w:alias w:val="is_restrain_3_self"/>
          <w:tag w:val="is_restrain_3_self"/>
          <w:id w:val="1542552764"/>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26"/>
      <w:r w:rsidR="00265D4B" w:rsidRPr="001230AE">
        <w:t xml:space="preserve"> </w:t>
      </w:r>
      <w:r w:rsidR="00265D4B">
        <w:t>protected person</w:t>
      </w:r>
      <w:r w:rsidR="00265D4B" w:rsidRPr="001230AE">
        <w:t xml:space="preserve"> </w:t>
      </w:r>
      <w:r w:rsidR="00265D4B">
        <w:t xml:space="preserve"> </w:t>
      </w:r>
      <w:bookmarkStart w:id="27" w:name="_Hlk106292238"/>
      <w:sdt>
        <w:sdtPr>
          <w:alias w:val="is_restrain_3_minors"/>
          <w:tag w:val="is_restrain_3_minors"/>
          <w:id w:val="213450566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27"/>
      <w:r w:rsidR="00265D4B">
        <w:rPr>
          <w:rFonts w:eastAsiaTheme="minorHAnsi"/>
        </w:rPr>
        <w:t xml:space="preserve"> </w:t>
      </w:r>
      <w:r w:rsidR="00265D4B" w:rsidRPr="001230AE">
        <w:rPr>
          <w:rFonts w:eastAsiaTheme="minorHAnsi"/>
        </w:rPr>
        <w:t xml:space="preserve">the minors named in </w:t>
      </w:r>
      <w:r w:rsidR="00265D4B" w:rsidRPr="00EF679E">
        <w:rPr>
          <w:rFonts w:eastAsiaTheme="minorHAnsi"/>
        </w:rPr>
        <w:t xml:space="preserve">section </w:t>
      </w:r>
      <w:r w:rsidR="00265D4B" w:rsidRPr="00EF679E">
        <w:rPr>
          <w:rFonts w:eastAsiaTheme="minorHAnsi"/>
          <w:b/>
          <w:bCs/>
        </w:rPr>
        <w:t>4</w:t>
      </w:r>
      <w:r w:rsidR="00265D4B" w:rsidRPr="00EF679E">
        <w:rPr>
          <w:rFonts w:eastAsiaTheme="minorHAnsi"/>
        </w:rPr>
        <w:t xml:space="preserve"> above</w:t>
      </w:r>
      <w:r w:rsidR="00265D4B" w:rsidRPr="001230AE">
        <w:rPr>
          <w:rFonts w:eastAsiaTheme="minorHAnsi"/>
        </w:rPr>
        <w:t xml:space="preserve"> </w:t>
      </w:r>
      <w:r w:rsidR="00265D4B">
        <w:rPr>
          <w:rFonts w:eastAsiaTheme="minorHAnsi"/>
        </w:rPr>
        <w:br/>
      </w:r>
      <w:bookmarkStart w:id="28" w:name="_Hlk106292249"/>
      <w:sdt>
        <w:sdtPr>
          <w:alias w:val="is_restrain_3_some_minors"/>
          <w:tag w:val="is_restrain_3_some_minors"/>
          <w:id w:val="160838879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28"/>
      <w:r w:rsidR="00265D4B">
        <w:rPr>
          <w:rFonts w:eastAsiaTheme="minorHAnsi"/>
        </w:rPr>
        <w:t xml:space="preserve"> </w:t>
      </w:r>
      <w:r w:rsidR="00265D4B" w:rsidRPr="001230AE">
        <w:rPr>
          <w:rFonts w:eastAsiaTheme="minorHAnsi"/>
        </w:rPr>
        <w:t>these minors only:</w:t>
      </w:r>
      <w:r w:rsidR="00265D4B">
        <w:rPr>
          <w:rFonts w:eastAsiaTheme="minorHAnsi"/>
        </w:rPr>
        <w:t xml:space="preserve"> </w:t>
      </w:r>
      <w:bookmarkStart w:id="29" w:name="_Hlk106292273"/>
      <w:sdt>
        <w:sdtPr>
          <w:rPr>
            <w:sz w:val="20"/>
            <w:u w:val="single"/>
          </w:rPr>
          <w:alias w:val="protect_restrain_3_some_minors"/>
          <w:tag w:val="protect_restrain_3_some_minors"/>
          <w:id w:val="-124393425"/>
          <w:placeholder>
            <w:docPart w:val="E85E1D6F1B1D48F293533DD4C8C51EC2"/>
          </w:placeholder>
          <w:text/>
        </w:sdtPr>
        <w:sdtContent>
          <w:r w:rsidR="00265D4B">
            <w:rPr>
              <w:sz w:val="20"/>
              <w:u w:val="single"/>
            </w:rPr>
            <w:t xml:space="preserve"/>
          </w:r>
        </w:sdtContent>
      </w:sdt>
      <w:bookmarkEnd w:id="29"/>
      <w:r w:rsidR="00265D4B" w:rsidRPr="008007CC">
        <w:rPr>
          <w:rFonts w:eastAsiaTheme="minorHAnsi"/>
          <w:u w:val="single"/>
        </w:rPr>
        <w:tab/>
      </w:r>
      <w:r w:rsidR="00265D4B">
        <w:rPr>
          <w:rFonts w:eastAsiaTheme="minorHAnsi"/>
          <w:u w:val="single"/>
        </w:rPr>
        <w:tab/>
      </w:r>
      <w:r w:rsidR="00265D4B">
        <w:rPr>
          <w:rFonts w:eastAsiaTheme="minorHAnsi"/>
          <w:u w:val="single"/>
        </w:rPr>
        <w:br/>
      </w:r>
      <w:sdt>
        <w:sdtPr>
          <w:alias w:val="is_dv_prohibit_house_adults"/>
          <w:tag w:val="is_dv_prohibit_house_adults"/>
          <w:id w:val="135206654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sidRPr="00842C3B">
        <w:t xml:space="preserve"> </w:t>
      </w:r>
      <w:r w:rsidR="00265D4B">
        <w:t xml:space="preserve">these </w:t>
      </w:r>
      <w:r w:rsidR="00265D4B" w:rsidRPr="00115047">
        <w:t xml:space="preserve">members of </w:t>
      </w:r>
      <w:r w:rsidR="00265D4B">
        <w:t xml:space="preserve">the protected person's </w:t>
      </w:r>
      <w:r w:rsidR="00265D4B" w:rsidRPr="00115047">
        <w:t>household</w:t>
      </w:r>
      <w:r w:rsidR="00265D4B" w:rsidRPr="00E62E67">
        <w:t>:</w:t>
      </w:r>
      <w:r w:rsidR="00B86922" w:rsidRPr="00B86922">
        <w:rPr>
          <w:sz w:val="20"/>
          <w:szCs w:val="20"/>
          <w:u w:val="single"/>
        </w:rPr>
        <w:t xml:space="preserve"> </w:t>
      </w:r>
      <w:sdt>
        <w:sdtPr>
          <w:rPr>
            <w:sz w:val="20"/>
            <w:szCs w:val="20"/>
            <w:u w:val="single"/>
          </w:rPr>
          <w:alias w:val="spouse_name_b_0"/>
          <w:tag w:val="spouse_name_b_0"/>
          <w:id w:val="239300254"/>
          <w:placeholder>
            <w:docPart w:val="1137DA94B76D4FB5A693FC950C183285"/>
          </w:placeholder>
        </w:sdtPr>
        <w:sdtContent>
          <w:r w:rsidR="00B86922">
            <w:rPr>
              <w:sz w:val="20"/>
              <w:szCs w:val="20"/>
              <w:u w:val="single"/>
            </w:rPr>
            <w:t xml:space="preserve"> </w:t>
          </w:r>
        </w:sdtContent>
      </w:sdt>
      <w:r w:rsidR="00265D4B" w:rsidRPr="00CA6421">
        <w:rPr>
          <w:sz w:val="20"/>
          <w:u w:val="single"/>
        </w:rPr>
        <w:t xml:space="preserve"> </w:t>
      </w:r>
      <w:sdt>
        <w:sdtPr>
          <w:rPr>
            <w:sz w:val="20"/>
            <w:u w:val="single"/>
          </w:rPr>
          <w:alias w:val="dv_adult_children_list_nc"/>
          <w:tag w:val="dv_adult_children_list_nc"/>
          <w:id w:val="1981574800"/>
          <w:placeholder>
            <w:docPart w:val="27F0CD533E4A4CC095645711669B8CF4"/>
          </w:placeholder>
          <w:text/>
        </w:sdtPr>
        <w:sdtContent>
          <w:r w:rsidR="00265D4B" w:rsidRPr="0049791C">
            <w:rPr>
              <w:sz w:val="20"/>
              <w:u w:val="single"/>
            </w:rPr>
            <w:t xml:space="preserve"/>
          </w:r>
        </w:sdtContent>
      </w:sdt>
      <w:r w:rsidR="00265D4B" w:rsidRPr="0049791C">
        <w:rPr>
          <w:u w:val="single"/>
        </w:rPr>
        <w:t xml:space="preserve"> </w:t>
      </w:r>
      <w:sdt>
        <w:sdtPr>
          <w:rPr>
            <w:sz w:val="20"/>
            <w:u w:val="single"/>
          </w:rPr>
          <w:alias w:val="dv_adult_household_list_nc"/>
          <w:tag w:val="dv_adult_household_list_nc"/>
          <w:id w:val="-219218961"/>
          <w:placeholder>
            <w:docPart w:val="27F0CD533E4A4CC095645711669B8CF4"/>
          </w:placeholder>
          <w:text/>
        </w:sdtPr>
        <w:sdtContent>
          <w:r w:rsidR="00265D4B">
            <w:rPr>
              <w:sz w:val="20"/>
              <w:u w:val="single"/>
            </w:rPr>
            <w:t xml:space="preserve"/>
          </w:r>
        </w:sdtContent>
      </w:sdt>
      <w:r w:rsidR="00265D4B" w:rsidRPr="008007CC">
        <w:rPr>
          <w:u w:val="single"/>
        </w:rPr>
        <w:tab/>
      </w:r>
    </w:p>
    <w:bookmarkStart w:id="30" w:name="_Hlk106292350"/>
    <w:p w14:paraId="4E4D7C52" w14:textId="776479B9" w:rsidR="00265D4B" w:rsidRDefault="00000000" w:rsidP="007379FF">
      <w:pPr>
        <w:pStyle w:val="PO75indenthanging"/>
        <w:tabs>
          <w:tab w:val="left" w:pos="9360"/>
        </w:tabs>
        <w:spacing w:after="0"/>
        <w:jc w:val="both"/>
        <w:rPr>
          <w:u w:val="single"/>
        </w:rPr>
      </w:pPr>
      <w:sdt>
        <w:sdtPr>
          <w:alias w:val="is_no_contact_exception"/>
          <w:tag w:val="is_no_contact_exception"/>
          <w:id w:val="187071174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30"/>
      <w:r w:rsidR="00265D4B">
        <w:t xml:space="preserve"> </w:t>
      </w:r>
      <w:r w:rsidR="00265D4B" w:rsidRPr="00B5541E">
        <w:rPr>
          <w:b/>
          <w:bCs/>
        </w:rPr>
        <w:t>Exception</w:t>
      </w:r>
      <w:r w:rsidR="00265D4B">
        <w:t xml:space="preserve"> (if any)</w:t>
      </w:r>
      <w:r w:rsidR="002B07DA">
        <w:t>.</w:t>
      </w:r>
      <w:r w:rsidR="00265D4B">
        <w:t xml:space="preserve"> Only this type of contact is allowed:</w:t>
      </w:r>
      <w:r w:rsidR="00265D4B" w:rsidRPr="003D48EB">
        <w:rPr>
          <w:sz w:val="20"/>
          <w:u w:val="single"/>
        </w:rPr>
        <w:t xml:space="preserve"> </w:t>
      </w:r>
      <w:bookmarkStart w:id="31" w:name="_Hlk106292339"/>
      <w:sdt>
        <w:sdtPr>
          <w:rPr>
            <w:sz w:val="20"/>
            <w:u w:val="single"/>
          </w:rPr>
          <w:alias w:val="no_contact_exception_type"/>
          <w:tag w:val="no_contact_exception_type"/>
          <w:id w:val="757717422"/>
          <w:placeholder>
            <w:docPart w:val="F9DC24B14C6946DF8A62E57D25CA6AE8"/>
          </w:placeholder>
          <w:text/>
        </w:sdtPr>
        <w:sdtContent>
          <w:r w:rsidR="00265D4B">
            <w:rPr>
              <w:sz w:val="20"/>
              <w:u w:val="single"/>
            </w:rPr>
            <w:t xml:space="preserve"/>
          </w:r>
        </w:sdtContent>
      </w:sdt>
      <w:bookmarkEnd w:id="31"/>
      <w:r w:rsidR="00265D4B" w:rsidRPr="00B5541E">
        <w:rPr>
          <w:u w:val="single"/>
        </w:rPr>
        <w:tab/>
      </w:r>
      <w:r w:rsidR="00265D4B">
        <w:rPr>
          <w:u w:val="single"/>
        </w:rPr>
        <w:br/>
      </w:r>
      <w:r w:rsidR="00265D4B" w:rsidRPr="00B5541E">
        <w:rPr>
          <w:u w:val="single"/>
        </w:rPr>
        <w:tab/>
      </w:r>
    </w:p>
    <w:p w14:paraId="0DA7243E" w14:textId="77777777" w:rsidR="00265D4B" w:rsidRDefault="00265D4B" w:rsidP="00265D4B">
      <w:pPr>
        <w:pStyle w:val="PO75indenthanging"/>
        <w:tabs>
          <w:tab w:val="left" w:pos="9360"/>
        </w:tabs>
        <w:spacing w:after="0"/>
      </w:pPr>
      <w:r w:rsidRPr="004F6D36">
        <w:t xml:space="preserve">Exceptions about minors, if any, provided in </w:t>
      </w:r>
      <w:r w:rsidRPr="004F6D36">
        <w:rPr>
          <w:b/>
          <w:bCs/>
        </w:rPr>
        <w:t>P</w:t>
      </w:r>
      <w:r w:rsidRPr="004F6D36">
        <w:t xml:space="preserve"> below.</w:t>
      </w:r>
    </w:p>
    <w:bookmarkStart w:id="32" w:name="_Hlk106362229"/>
    <w:bookmarkStart w:id="33" w:name="_Hlk106292362"/>
    <w:p w14:paraId="602618D1" w14:textId="0057727D" w:rsidR="00265D4B" w:rsidRPr="00F918FE" w:rsidRDefault="00000000" w:rsidP="00265D4B">
      <w:pPr>
        <w:pStyle w:val="POprotectionslist"/>
        <w:tabs>
          <w:tab w:val="clear" w:pos="3870"/>
          <w:tab w:val="clear" w:pos="9180"/>
          <w:tab w:val="left" w:pos="9360"/>
        </w:tabs>
        <w:spacing w:before="80" w:after="0"/>
        <w:ind w:left="1077"/>
        <w:rPr>
          <w:rFonts w:eastAsiaTheme="minorHAnsi"/>
          <w:color w:val="000000"/>
        </w:rPr>
      </w:pPr>
      <w:sdt>
        <w:sdtPr>
          <w:alias w:val="is_restrain_2"/>
          <w:tag w:val="is_restrain_2"/>
          <w:id w:val="-541523992"/>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32"/>
      <w:r w:rsidR="00265D4B" w:rsidRPr="00ED2621">
        <w:rPr>
          <w:spacing w:val="0"/>
        </w:rPr>
        <w:tab/>
      </w:r>
      <w:r w:rsidR="00265D4B" w:rsidRPr="003C3BC9">
        <w:rPr>
          <w:b/>
          <w:spacing w:val="0"/>
        </w:rPr>
        <w:t xml:space="preserve">Stalking Behavior: </w:t>
      </w:r>
      <w:r w:rsidR="00265D4B" w:rsidRPr="003C3BC9">
        <w:rPr>
          <w:rFonts w:eastAsiaTheme="minorHAnsi"/>
          <w:spacing w:val="0"/>
        </w:rPr>
        <w:t>Do</w:t>
      </w:r>
      <w:r w:rsidR="00265D4B" w:rsidRPr="003C3BC9">
        <w:rPr>
          <w:spacing w:val="0"/>
        </w:rPr>
        <w:t xml:space="preserve"> not harass, follow, monitor, keep under physical or electronic surveillance, cyber harass (as defined in </w:t>
      </w:r>
      <w:r w:rsidR="00265D4B" w:rsidRPr="00824A39">
        <w:rPr>
          <w:spacing w:val="0"/>
        </w:rPr>
        <w:t>RCW 9A.90.</w:t>
      </w:r>
      <w:r w:rsidR="00265D4B">
        <w:rPr>
          <w:spacing w:val="0"/>
        </w:rPr>
        <w:t>120</w:t>
      </w:r>
      <w:r w:rsidR="00265D4B" w:rsidRPr="003C3BC9">
        <w:rPr>
          <w:spacing w:val="0"/>
        </w:rPr>
        <w:t>),</w:t>
      </w:r>
      <w:r w:rsidR="00265D4B" w:rsidRPr="00ED2621">
        <w:rPr>
          <w:spacing w:val="0"/>
        </w:rPr>
        <w:t xml:space="preserve"> or use phone, video, audio or other electronic means to record, photograph, or track locations or communication, including digital, wire, or electronic communication of</w:t>
      </w:r>
      <w:r w:rsidR="002B07DA">
        <w:rPr>
          <w:spacing w:val="0"/>
        </w:rPr>
        <w:t>:</w:t>
      </w:r>
      <w:r w:rsidR="00265D4B" w:rsidRPr="00ED2621">
        <w:rPr>
          <w:highlight w:val="yellow"/>
        </w:rPr>
        <w:t xml:space="preserve"> </w:t>
      </w:r>
      <w:r w:rsidR="00265D4B">
        <w:br/>
      </w:r>
      <w:sdt>
        <w:sdtPr>
          <w:alias w:val="is_restrain_2_self"/>
          <w:tag w:val="is_restrain_2_self"/>
          <w:id w:val="1105540971"/>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sidRPr="00115047">
        <w:t xml:space="preserve"> </w:t>
      </w:r>
      <w:r w:rsidR="00265D4B">
        <w:t xml:space="preserve">the protected person  </w:t>
      </w:r>
      <w:bookmarkStart w:id="34" w:name="_Hlk106358116"/>
      <w:sdt>
        <w:sdtPr>
          <w:alias w:val="is_restrain_2_minors"/>
          <w:tag w:val="is_restrain_2_minors"/>
          <w:id w:val="141550950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34"/>
      <w:r w:rsidR="00265D4B" w:rsidRPr="00115047">
        <w:t xml:space="preserve"> the minors named in </w:t>
      </w:r>
      <w:r w:rsidR="00265D4B" w:rsidRPr="00EF679E">
        <w:t xml:space="preserve">section </w:t>
      </w:r>
      <w:r w:rsidR="00265D4B" w:rsidRPr="00EF679E">
        <w:rPr>
          <w:b/>
          <w:bCs/>
        </w:rPr>
        <w:t>4</w:t>
      </w:r>
      <w:r w:rsidR="00265D4B" w:rsidRPr="00EF679E">
        <w:t xml:space="preserve"> above</w:t>
      </w:r>
      <w:r w:rsidR="00265D4B" w:rsidRPr="00D15D81">
        <w:br/>
      </w:r>
      <w:bookmarkStart w:id="35" w:name="_Hlk106358131"/>
      <w:sdt>
        <w:sdtPr>
          <w:alias w:val="is_restrain_2_some_minors"/>
          <w:tag w:val="is_restrain_2_some_minors"/>
          <w:id w:val="103746896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35"/>
      <w:r w:rsidR="00265D4B" w:rsidRPr="00115047">
        <w:t xml:space="preserve"> these minors only:</w:t>
      </w:r>
      <w:r w:rsidR="00265D4B">
        <w:t xml:space="preserve"> </w:t>
      </w:r>
      <w:bookmarkStart w:id="36" w:name="_Hlk106358137"/>
      <w:sdt>
        <w:sdtPr>
          <w:rPr>
            <w:sz w:val="20"/>
            <w:u w:val="single"/>
          </w:rPr>
          <w:alias w:val="dv_restrain_2_some_minors_list"/>
          <w:tag w:val="dv_restrain_2_some_minors_list"/>
          <w:id w:val="222040267"/>
          <w:placeholder>
            <w:docPart w:val="ED3DECD00F344BBAA3720582228F7C71"/>
          </w:placeholder>
          <w:text/>
        </w:sdtPr>
        <w:sdtContent>
          <w:r w:rsidR="00265D4B" w:rsidRPr="0049791C">
            <w:rPr>
              <w:sz w:val="20"/>
              <w:u w:val="single"/>
            </w:rPr>
            <w:t xml:space="preserve"/>
          </w:r>
        </w:sdtContent>
      </w:sdt>
      <w:bookmarkEnd w:id="36"/>
      <w:r w:rsidR="00265D4B">
        <w:rPr>
          <w:u w:val="single"/>
        </w:rPr>
        <w:tab/>
      </w:r>
      <w:r w:rsidR="00265D4B" w:rsidRPr="00115047">
        <w:br/>
      </w:r>
      <w:bookmarkStart w:id="37" w:name="_Hlk106358148"/>
      <w:sdt>
        <w:sdtPr>
          <w:alias w:val="is_dv_restrain_house_adults"/>
          <w:tag w:val="is_dv_restrain_house_adults"/>
          <w:id w:val="1585722050"/>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37"/>
      <w:r w:rsidR="00265D4B" w:rsidRPr="00842C3B">
        <w:t xml:space="preserve"> </w:t>
      </w:r>
      <w:r w:rsidR="00265D4B">
        <w:t xml:space="preserve">these </w:t>
      </w:r>
      <w:r w:rsidR="00265D4B" w:rsidRPr="00115047">
        <w:t xml:space="preserve">members of </w:t>
      </w:r>
      <w:r w:rsidR="00265D4B">
        <w:t xml:space="preserve">the protected person's </w:t>
      </w:r>
      <w:r w:rsidR="00265D4B" w:rsidRPr="00115047">
        <w:t>household</w:t>
      </w:r>
      <w:r w:rsidR="00265D4B">
        <w:t xml:space="preserve">: </w:t>
      </w:r>
      <w:bookmarkStart w:id="38" w:name="_Hlk106358176"/>
      <w:sdt>
        <w:sdtPr>
          <w:rPr>
            <w:sz w:val="20"/>
            <w:szCs w:val="20"/>
            <w:u w:val="single"/>
          </w:rPr>
          <w:alias w:val="spouse_name_c_0"/>
          <w:tag w:val="spouse_name_c_0"/>
          <w:id w:val="-1125841571"/>
          <w:placeholder>
            <w:docPart w:val="F798BDE370364C49AEB538601980F11D"/>
          </w:placeholder>
        </w:sdtPr>
        <w:sdtContent>
          <w:r w:rsidR="00FF04B7">
            <w:rPr>
              <w:sz w:val="20"/>
              <w:szCs w:val="20"/>
              <w:u w:val="single"/>
            </w:rPr>
            <w:t xml:space="preserve"> </w:t>
          </w:r>
        </w:sdtContent>
      </w:sdt>
      <w:r w:rsidR="00FF04B7">
        <w:rPr>
          <w:sz w:val="20"/>
          <w:u w:val="single"/>
        </w:rPr>
        <w:t xml:space="preserve"> </w:t>
      </w:r>
      <w:sdt>
        <w:sdtPr>
          <w:rPr>
            <w:sz w:val="20"/>
            <w:u w:val="single"/>
          </w:rPr>
          <w:alias w:val="dv_adult_children_list"/>
          <w:tag w:val="dv_adult_children_list"/>
          <w:id w:val="-772936522"/>
          <w:placeholder>
            <w:docPart w:val="597F742B502F4B27AF04360067F7F66B"/>
          </w:placeholder>
          <w:text/>
        </w:sdtPr>
        <w:sdtContent>
          <w:r w:rsidR="00265D4B" w:rsidRPr="0049791C">
            <w:rPr>
              <w:sz w:val="20"/>
              <w:u w:val="single"/>
            </w:rPr>
            <w:t xml:space="preserve"/>
          </w:r>
        </w:sdtContent>
      </w:sdt>
      <w:r w:rsidR="00265D4B" w:rsidRPr="0049791C">
        <w:rPr>
          <w:u w:val="single"/>
        </w:rPr>
        <w:t xml:space="preserve"> </w:t>
      </w:r>
      <w:sdt>
        <w:sdtPr>
          <w:rPr>
            <w:sz w:val="20"/>
            <w:u w:val="single"/>
          </w:rPr>
          <w:alias w:val="dv_adult_household_list"/>
          <w:tag w:val="dv_adult_household_list"/>
          <w:id w:val="-1782483396"/>
          <w:placeholder>
            <w:docPart w:val="597F742B502F4B27AF04360067F7F66B"/>
          </w:placeholder>
          <w:text/>
        </w:sdtPr>
        <w:sdtContent>
          <w:r w:rsidR="00265D4B">
            <w:rPr>
              <w:sz w:val="20"/>
              <w:u w:val="single"/>
            </w:rPr>
            <w:t xml:space="preserve"/>
          </w:r>
        </w:sdtContent>
      </w:sdt>
      <w:bookmarkEnd w:id="38"/>
      <w:r w:rsidR="00265D4B" w:rsidRPr="008007CC">
        <w:rPr>
          <w:u w:val="single"/>
        </w:rPr>
        <w:tab/>
      </w:r>
    </w:p>
    <w:p w14:paraId="3092EFE8" w14:textId="15E117A3" w:rsidR="00265D4B" w:rsidRPr="00F22577" w:rsidRDefault="00000000" w:rsidP="002140E7">
      <w:pPr>
        <w:pStyle w:val="POprotectionslist"/>
        <w:tabs>
          <w:tab w:val="clear" w:pos="3870"/>
          <w:tab w:val="clear" w:pos="9180"/>
          <w:tab w:val="left" w:pos="1440"/>
          <w:tab w:val="left" w:pos="5040"/>
          <w:tab w:val="left" w:pos="9000"/>
        </w:tabs>
        <w:spacing w:after="0"/>
      </w:pPr>
      <w:sdt>
        <w:sdtPr>
          <w:alias w:val="is_exclude_1"/>
          <w:tag w:val="is_exclude_1"/>
          <w:id w:val="-124694603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33"/>
      <w:r w:rsidR="00265D4B" w:rsidRPr="00ED2621">
        <w:rPr>
          <w:rFonts w:eastAsiaTheme="minorHAnsi"/>
          <w:spacing w:val="0"/>
        </w:rPr>
        <w:tab/>
      </w:r>
      <w:r w:rsidR="00265D4B" w:rsidRPr="00ED2621">
        <w:rPr>
          <w:rFonts w:eastAsiaTheme="minorHAnsi"/>
          <w:b/>
          <w:bCs/>
          <w:spacing w:val="0"/>
        </w:rPr>
        <w:t>Exclude and</w:t>
      </w:r>
      <w:r w:rsidR="00265D4B" w:rsidRPr="00ED2621">
        <w:rPr>
          <w:rFonts w:eastAsiaTheme="minorHAnsi"/>
          <w:spacing w:val="0"/>
        </w:rPr>
        <w:t xml:space="preserve"> </w:t>
      </w:r>
      <w:r w:rsidR="00265D4B" w:rsidRPr="00ED2621">
        <w:rPr>
          <w:b/>
          <w:spacing w:val="0"/>
        </w:rPr>
        <w:t>Stay Away</w:t>
      </w:r>
      <w:r w:rsidR="00265D4B" w:rsidRPr="00011D27">
        <w:rPr>
          <w:b/>
          <w:bCs/>
          <w:spacing w:val="0"/>
        </w:rPr>
        <w:t>:</w:t>
      </w:r>
      <w:r w:rsidR="00265D4B" w:rsidRPr="00ED2621">
        <w:rPr>
          <w:spacing w:val="0"/>
        </w:rPr>
        <w:t xml:space="preserve"> Do not enter, return to, knowingly come</w:t>
      </w:r>
      <w:r w:rsidR="00265D4B" w:rsidRPr="00ED2621">
        <w:rPr>
          <w:b/>
          <w:spacing w:val="0"/>
        </w:rPr>
        <w:t xml:space="preserve"> </w:t>
      </w:r>
      <w:r w:rsidR="00265D4B" w:rsidRPr="00ED2621">
        <w:rPr>
          <w:spacing w:val="0"/>
        </w:rPr>
        <w:t>within, or knowingly</w:t>
      </w:r>
      <w:r w:rsidR="00265D4B" w:rsidRPr="00ED2621">
        <w:rPr>
          <w:b/>
          <w:spacing w:val="0"/>
        </w:rPr>
        <w:t xml:space="preserve"> </w:t>
      </w:r>
      <w:r w:rsidR="00265D4B" w:rsidRPr="00ED2621">
        <w:rPr>
          <w:spacing w:val="0"/>
        </w:rPr>
        <w:t>remain</w:t>
      </w:r>
      <w:r w:rsidR="00265D4B" w:rsidRPr="00ED2621">
        <w:rPr>
          <w:b/>
          <w:spacing w:val="0"/>
        </w:rPr>
        <w:t xml:space="preserve"> </w:t>
      </w:r>
      <w:r w:rsidR="00265D4B" w:rsidRPr="00ED2621">
        <w:rPr>
          <w:spacing w:val="0"/>
        </w:rPr>
        <w:t>within 1,000 feet or other distance</w:t>
      </w:r>
      <w:r w:rsidR="00265D4B" w:rsidRPr="00ED2621">
        <w:rPr>
          <w:b/>
          <w:spacing w:val="0"/>
        </w:rPr>
        <w:t xml:space="preserve"> </w:t>
      </w:r>
      <w:r w:rsidR="00265D4B" w:rsidRPr="00ED2621">
        <w:rPr>
          <w:i/>
          <w:spacing w:val="0"/>
        </w:rPr>
        <w:t>(specify)</w:t>
      </w:r>
      <w:r w:rsidR="00265D4B" w:rsidRPr="00ED2621">
        <w:rPr>
          <w:spacing w:val="0"/>
        </w:rPr>
        <w:t xml:space="preserve"> </w:t>
      </w:r>
      <w:bookmarkStart w:id="39" w:name="_Hlk106362211"/>
      <w:sdt>
        <w:sdtPr>
          <w:rPr>
            <w:sz w:val="20"/>
            <w:szCs w:val="20"/>
            <w:u w:val="single"/>
          </w:rPr>
          <w:alias w:val="dv_prohibit_distance"/>
          <w:tag w:val="dv_prohibit_distance"/>
          <w:id w:val="-1949696723"/>
          <w:placeholder>
            <w:docPart w:val="3CF0616F69AE4596B24D0D3D0F2FEBD8"/>
          </w:placeholder>
          <w:text/>
        </w:sdtPr>
        <w:sdtContent>
          <w:r w:rsidR="00265D4B" w:rsidRPr="007379FF">
            <w:rPr>
              <w:sz w:val="20"/>
              <w:szCs w:val="20"/>
              <w:u w:val="single"/>
            </w:rPr>
            <w:t xml:space="preserve"> </w:t>
          </w:r>
        </w:sdtContent>
      </w:sdt>
      <w:bookmarkEnd w:id="39"/>
      <w:r w:rsidR="00265D4B" w:rsidRPr="00ED2621">
        <w:rPr>
          <w:spacing w:val="0"/>
          <w:u w:val="single"/>
        </w:rPr>
        <w:tab/>
      </w:r>
      <w:r w:rsidR="00265D4B" w:rsidRPr="00ED2621">
        <w:rPr>
          <w:spacing w:val="0"/>
        </w:rPr>
        <w:t xml:space="preserve"> of</w:t>
      </w:r>
      <w:r w:rsidR="002B07DA">
        <w:rPr>
          <w:spacing w:val="0"/>
        </w:rPr>
        <w:t>:</w:t>
      </w:r>
      <w:r w:rsidR="00265D4B" w:rsidRPr="00ED2621">
        <w:rPr>
          <w:spacing w:val="0"/>
        </w:rPr>
        <w:t xml:space="preserve"> </w:t>
      </w:r>
      <w:r w:rsidR="00265D4B">
        <w:rPr>
          <w:spacing w:val="0"/>
        </w:rPr>
        <w:br/>
      </w:r>
      <w:bookmarkStart w:id="40" w:name="_Hlk106362457"/>
      <w:sdt>
        <w:sdtPr>
          <w:alias w:val="is_exclude_1_me"/>
          <w:tag w:val="is_exclude_1_me"/>
          <w:id w:val="95337159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40"/>
      <w:r w:rsidR="00265D4B">
        <w:t xml:space="preserve"> the protected person</w:t>
      </w:r>
      <w:r w:rsidR="00265D4B">
        <w:tab/>
      </w:r>
      <w:bookmarkStart w:id="41" w:name="_Hlk106292457"/>
      <w:sdt>
        <w:sdtPr>
          <w:alias w:val="is_exclude_1_vehicle"/>
          <w:tag w:val="is_exclude_1_vehicle"/>
          <w:id w:val="111872073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41"/>
      <w:r w:rsidR="00265D4B">
        <w:t xml:space="preserve"> protected person’s vehicle</w:t>
      </w:r>
      <w:r w:rsidR="00265D4B">
        <w:br/>
      </w:r>
      <w:bookmarkStart w:id="42" w:name="_Hlk106292481"/>
      <w:sdt>
        <w:sdtPr>
          <w:alias w:val="is_exclude_1_school"/>
          <w:tag w:val="is_exclude_1_school"/>
          <w:id w:val="879749397"/>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42"/>
      <w:r w:rsidR="00265D4B">
        <w:t xml:space="preserve"> protected person’s school</w:t>
      </w:r>
      <w:r w:rsidR="00265D4B">
        <w:tab/>
      </w:r>
      <w:bookmarkStart w:id="43" w:name="_Hlk106292464"/>
      <w:sdt>
        <w:sdtPr>
          <w:alias w:val="is_exclude_1_workplace"/>
          <w:tag w:val="is_exclude_1_workplace"/>
          <w:id w:val="-167595534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43"/>
      <w:r w:rsidR="00265D4B">
        <w:t xml:space="preserve"> protected person’s </w:t>
      </w:r>
      <w:r w:rsidR="00265D4B" w:rsidRPr="001230AE">
        <w:t>workplace</w:t>
      </w:r>
      <w:r w:rsidR="00265D4B">
        <w:br/>
      </w:r>
      <w:bookmarkStart w:id="44" w:name="_Hlk106292493"/>
      <w:sdt>
        <w:sdtPr>
          <w:alias w:val="is_exclude_1_residence"/>
          <w:tag w:val="is_exclude_1_residence"/>
          <w:id w:val="-1211335137"/>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44"/>
      <w:r w:rsidR="00265D4B">
        <w:t xml:space="preserve"> protected person’s</w:t>
      </w:r>
      <w:r w:rsidR="00265D4B" w:rsidRPr="001230AE">
        <w:t xml:space="preserve"> </w:t>
      </w:r>
      <w:r w:rsidR="00265D4B">
        <w:t>residence</w:t>
      </w:r>
      <w:r w:rsidR="00265D4B">
        <w:tab/>
      </w:r>
      <w:bookmarkStart w:id="45" w:name="_Hlk106292508"/>
      <w:sdt>
        <w:sdtPr>
          <w:alias w:val="is_exclude_1_adult_pro"/>
          <w:tag w:val="is_exclude_1_adult_pro"/>
          <w:id w:val="176850779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45"/>
      <w:r w:rsidR="00265D4B">
        <w:t xml:space="preserve"> protected person’s adult day program</w:t>
      </w:r>
      <w:r w:rsidR="00265D4B">
        <w:br/>
      </w:r>
      <w:bookmarkStart w:id="46" w:name="_Hlk106292521"/>
      <w:sdt>
        <w:sdtPr>
          <w:alias w:val="is_exclude_1_shared"/>
          <w:tag w:val="is_exclude_1_shared"/>
          <w:id w:val="1378735557"/>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46"/>
      <w:r w:rsidR="00265D4B">
        <w:t xml:space="preserve"> the </w:t>
      </w:r>
      <w:r w:rsidR="00265D4B" w:rsidRPr="001230AE">
        <w:t>shared residence</w:t>
      </w:r>
      <w:r w:rsidR="00265D4B">
        <w:br/>
      </w:r>
      <w:bookmarkStart w:id="47" w:name="_Hlk106292532"/>
      <w:sdt>
        <w:sdtPr>
          <w:alias w:val="is_exclude_1_school_minors"/>
          <w:tag w:val="is_exclude_1_school_minors"/>
          <w:id w:val="-176646225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47"/>
      <w:r w:rsidR="00265D4B" w:rsidRPr="001230AE">
        <w:t xml:space="preserve"> the residence, daycare, or school of </w:t>
      </w:r>
      <w:r w:rsidR="00265D4B">
        <w:tab/>
      </w:r>
      <w:bookmarkStart w:id="48" w:name="_Hlk106292545"/>
      <w:sdt>
        <w:sdtPr>
          <w:alias w:val="is_exclude_1_school_all_minors"/>
          <w:tag w:val="is_exclude_1_school_all_minors"/>
          <w:id w:val="-136428090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48"/>
      <w:r w:rsidR="00265D4B">
        <w:t xml:space="preserve"> </w:t>
      </w:r>
      <w:r w:rsidR="00265D4B" w:rsidRPr="001230AE">
        <w:t xml:space="preserve">the minors named in </w:t>
      </w:r>
      <w:r w:rsidR="00265D4B">
        <w:t xml:space="preserve">section </w:t>
      </w:r>
      <w:r w:rsidR="00265D4B" w:rsidRPr="009255B6">
        <w:rPr>
          <w:b/>
        </w:rPr>
        <w:t>4</w:t>
      </w:r>
      <w:r w:rsidR="00265D4B" w:rsidRPr="001230AE">
        <w:t xml:space="preserve"> above</w:t>
      </w:r>
      <w:r w:rsidR="00265D4B">
        <w:tab/>
        <w:t xml:space="preserve"> </w:t>
      </w:r>
      <w:bookmarkStart w:id="49" w:name="_Hlk106362509"/>
      <w:r w:rsidR="00172B11">
        <w:br/>
      </w:r>
      <w:sdt>
        <w:sdtPr>
          <w:alias w:val="is_exclude_1_school_some_minors"/>
          <w:tag w:val="is_exclude_1_school_some_minors"/>
          <w:id w:val="1220413210"/>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49"/>
      <w:r w:rsidR="00265D4B" w:rsidRPr="001230AE">
        <w:t xml:space="preserve"> these minors only:</w:t>
      </w:r>
      <w:r w:rsidR="00265D4B">
        <w:t xml:space="preserve"> </w:t>
      </w:r>
      <w:bookmarkStart w:id="50" w:name="_Hlk106292572"/>
      <w:sdt>
        <w:sdtPr>
          <w:rPr>
            <w:sz w:val="20"/>
            <w:u w:val="single"/>
          </w:rPr>
          <w:alias w:val="prohibit_some_minors_list"/>
          <w:tag w:val="prohibit_some_minors_list"/>
          <w:id w:val="117731938"/>
          <w:placeholder>
            <w:docPart w:val="84E2CC5A0FEA4E189B1FE4E77F955D98"/>
          </w:placeholder>
        </w:sdtPr>
        <w:sdtContent>
          <w:r w:rsidR="00265D4B">
            <w:rPr>
              <w:sz w:val="20"/>
              <w:u w:val="single"/>
            </w:rPr>
            <w:t xml:space="preserve"/>
          </w:r>
        </w:sdtContent>
      </w:sdt>
      <w:bookmarkEnd w:id="50"/>
      <w:r w:rsidR="00265D4B" w:rsidRPr="00412D3F">
        <w:rPr>
          <w:u w:val="single"/>
        </w:rPr>
        <w:tab/>
      </w:r>
      <w:r w:rsidR="007710AC">
        <w:rPr>
          <w:u w:val="single"/>
        </w:rPr>
        <w:tab/>
      </w:r>
      <w:r w:rsidR="002140E7">
        <w:rPr>
          <w:u w:val="single"/>
        </w:rPr>
        <w:tab/>
      </w:r>
    </w:p>
    <w:bookmarkStart w:id="51" w:name="_Hlk106292614"/>
    <w:p w14:paraId="100A52ED" w14:textId="31C56660" w:rsidR="00265D4B" w:rsidRPr="00576D7B" w:rsidRDefault="00000000" w:rsidP="00265D4B">
      <w:pPr>
        <w:tabs>
          <w:tab w:val="left" w:pos="1440"/>
          <w:tab w:val="left" w:pos="8931"/>
        </w:tabs>
        <w:ind w:left="1080"/>
        <w:rPr>
          <w:rFonts w:ascii="Arial" w:eastAsiaTheme="minorHAnsi" w:hAnsi="Arial" w:cs="Arial"/>
          <w:b/>
          <w:bCs/>
          <w:iCs/>
          <w:sz w:val="22"/>
          <w:szCs w:val="22"/>
        </w:rPr>
      </w:pPr>
      <w:sdt>
        <w:sdtPr>
          <w:rPr>
            <w:rFonts w:ascii="Arial" w:hAnsi="Arial" w:cs="Arial"/>
            <w:spacing w:val="-2"/>
            <w:sz w:val="22"/>
            <w:szCs w:val="22"/>
          </w:rPr>
          <w:alias w:val="is_exclude_1_other"/>
          <w:tag w:val="is_exclude_1_other"/>
          <w:id w:val="-1957252465"/>
          <w14:checkbox>
            <w14:checked w14:val="0"/>
            <w14:checkedState w14:val="2612" w14:font="MS Gothic"/>
            <w14:uncheckedState w14:val="2610" w14:font="MS Gothic"/>
          </w14:checkbox>
        </w:sdtPr>
        <w:sdtContent>
          <w:r w:rsidR="00265D4B">
            <w:rPr>
              <w:rFonts w:ascii="MS Gothic" w:eastAsia="MS Gothic" w:hAnsi="MS Gothic" w:cs="Arial" w:hint="eastAsia"/>
              <w:spacing w:val="-2"/>
              <w:sz w:val="22"/>
              <w:szCs w:val="22"/>
            </w:rPr>
            <w:t>☐</w:t>
          </w:r>
        </w:sdtContent>
      </w:sdt>
      <w:bookmarkEnd w:id="51"/>
      <w:r w:rsidR="00265D4B" w:rsidRPr="00F22577">
        <w:rPr>
          <w:rFonts w:ascii="Arial" w:hAnsi="Arial" w:cs="Arial"/>
          <w:sz w:val="22"/>
          <w:szCs w:val="22"/>
        </w:rPr>
        <w:tab/>
        <w:t>other:</w:t>
      </w:r>
      <w:bookmarkStart w:id="52" w:name="_Hlk106292580"/>
      <w:r w:rsidR="00265D4B" w:rsidRPr="00154CB3">
        <w:rPr>
          <w:rFonts w:ascii="Arial" w:hAnsi="Arial" w:cs="Arial"/>
          <w:bCs/>
          <w:sz w:val="20"/>
          <w:u w:val="single"/>
        </w:rPr>
        <w:t xml:space="preserve"> </w:t>
      </w:r>
      <w:sdt>
        <w:sdtPr>
          <w:rPr>
            <w:rFonts w:ascii="Arial" w:hAnsi="Arial" w:cs="Arial"/>
            <w:bCs/>
            <w:sz w:val="20"/>
            <w:u w:val="single"/>
          </w:rPr>
          <w:alias w:val="location_name_0"/>
          <w:tag w:val="location_name_0"/>
          <w:id w:val="460854073"/>
          <w:placeholder>
            <w:docPart w:val="57A10560BD82498FB9FF806E29721E1E"/>
          </w:placeholder>
          <w:text/>
        </w:sdtPr>
        <w:sdtContent>
          <w:r w:rsidR="000B1222">
            <w:rPr>
              <w:rFonts w:ascii="Arial" w:hAnsi="Arial" w:cs="Arial"/>
              <w:bCs/>
              <w:sz w:val="20"/>
              <w:u w:val="single"/>
            </w:rPr>
            <w:t xml:space="preserve"> </w:t>
          </w:r>
        </w:sdtContent>
      </w:sdt>
      <w:bookmarkEnd w:id="52"/>
      <w:r w:rsidR="00265D4B">
        <w:rPr>
          <w:rFonts w:ascii="Arial" w:hAnsi="Arial" w:cs="Arial"/>
          <w:bCs/>
          <w:sz w:val="20"/>
          <w:u w:val="single"/>
        </w:rPr>
        <w:t xml:space="preserve"> </w:t>
      </w:r>
      <w:sdt>
        <w:sdtPr>
          <w:rPr>
            <w:rFonts w:ascii="Arial" w:hAnsi="Arial" w:cs="Arial"/>
            <w:bCs/>
            <w:sz w:val="20"/>
            <w:u w:val="single"/>
          </w:rPr>
          <w:alias w:val="location_address_0"/>
          <w:tag w:val="location_address_0"/>
          <w:id w:val="-615604812"/>
          <w:placeholder>
            <w:docPart w:val="F3A071ED597B4B3391A70781DD5BD1BC"/>
          </w:placeholder>
          <w:text/>
        </w:sdtPr>
        <w:sdtContent>
          <w:r w:rsidR="00265D4B">
            <w:rPr>
              <w:rFonts w:ascii="Arial" w:hAnsi="Arial" w:cs="Arial"/>
              <w:bCs/>
              <w:sz w:val="20"/>
              <w:u w:val="single"/>
            </w:rPr>
            <w:t xml:space="preserve"> </w:t>
          </w:r>
        </w:sdtContent>
      </w:sdt>
      <w:r w:rsidR="00265D4B">
        <w:rPr>
          <w:rFonts w:ascii="Arial" w:hAnsi="Arial" w:cs="Arial"/>
          <w:bCs/>
          <w:sz w:val="20"/>
          <w:u w:val="single"/>
        </w:rPr>
        <w:t xml:space="preserve"> </w:t>
      </w:r>
      <w:sdt>
        <w:sdtPr>
          <w:rPr>
            <w:rFonts w:ascii="Arial" w:hAnsi="Arial" w:cs="Arial"/>
            <w:bCs/>
            <w:sz w:val="20"/>
            <w:u w:val="single"/>
          </w:rPr>
          <w:alias w:val="location_name_1"/>
          <w:tag w:val="location_name_1"/>
          <w:id w:val="1650249257"/>
          <w:placeholder>
            <w:docPart w:val="00865A3E1C964099AF0FE64362C84FB9"/>
          </w:placeholder>
          <w:text/>
        </w:sdtPr>
        <w:sdtContent>
          <w:r w:rsidR="00265D4B">
            <w:rPr>
              <w:rFonts w:ascii="Arial" w:hAnsi="Arial" w:cs="Arial"/>
              <w:bCs/>
              <w:sz w:val="20"/>
              <w:u w:val="single"/>
            </w:rPr>
            <w:t xml:space="preserve"> </w:t>
          </w:r>
        </w:sdtContent>
      </w:sdt>
      <w:r w:rsidR="00265D4B">
        <w:rPr>
          <w:rFonts w:ascii="Arial" w:hAnsi="Arial" w:cs="Arial"/>
          <w:bCs/>
          <w:sz w:val="20"/>
          <w:u w:val="single"/>
        </w:rPr>
        <w:t xml:space="preserve"> </w:t>
      </w:r>
      <w:sdt>
        <w:sdtPr>
          <w:rPr>
            <w:rFonts w:ascii="Arial" w:hAnsi="Arial" w:cs="Arial"/>
            <w:bCs/>
            <w:sz w:val="20"/>
            <w:u w:val="single"/>
          </w:rPr>
          <w:alias w:val="location_address_1"/>
          <w:tag w:val="location_address_1"/>
          <w:id w:val="1417978445"/>
          <w:placeholder>
            <w:docPart w:val="183500AEB1CB423497CBE1624A493207"/>
          </w:placeholder>
          <w:text/>
        </w:sdtPr>
        <w:sdtContent>
          <w:r w:rsidR="00265D4B">
            <w:rPr>
              <w:rFonts w:ascii="Arial" w:hAnsi="Arial" w:cs="Arial"/>
              <w:bCs/>
              <w:sz w:val="20"/>
              <w:u w:val="single"/>
            </w:rPr>
            <w:t xml:space="preserve"> </w:t>
          </w:r>
        </w:sdtContent>
      </w:sdt>
      <w:r w:rsidR="00265D4B">
        <w:rPr>
          <w:rFonts w:ascii="Arial" w:hAnsi="Arial" w:cs="Arial"/>
          <w:bCs/>
          <w:sz w:val="20"/>
          <w:u w:val="single"/>
        </w:rPr>
        <w:t xml:space="preserve"> </w:t>
      </w:r>
      <w:sdt>
        <w:sdtPr>
          <w:rPr>
            <w:rFonts w:ascii="Arial" w:hAnsi="Arial" w:cs="Arial"/>
            <w:bCs/>
            <w:sz w:val="20"/>
            <w:u w:val="single"/>
          </w:rPr>
          <w:alias w:val="location_name_2"/>
          <w:tag w:val="location_name_2"/>
          <w:id w:val="445663377"/>
          <w:placeholder>
            <w:docPart w:val="8FA04F3B18104EBCAB08D0ADAE93B7B5"/>
          </w:placeholder>
          <w:text/>
        </w:sdtPr>
        <w:sdtContent>
          <w:r w:rsidR="00265D4B">
            <w:rPr>
              <w:rFonts w:ascii="Arial" w:hAnsi="Arial" w:cs="Arial"/>
              <w:bCs/>
              <w:sz w:val="20"/>
              <w:u w:val="single"/>
            </w:rPr>
            <w:t xml:space="preserve"> </w:t>
          </w:r>
        </w:sdtContent>
      </w:sdt>
      <w:r w:rsidR="00265D4B">
        <w:rPr>
          <w:rFonts w:ascii="Arial" w:hAnsi="Arial" w:cs="Arial"/>
          <w:bCs/>
          <w:sz w:val="20"/>
          <w:u w:val="single"/>
        </w:rPr>
        <w:t xml:space="preserve"> </w:t>
      </w:r>
      <w:sdt>
        <w:sdtPr>
          <w:rPr>
            <w:rFonts w:ascii="Arial" w:hAnsi="Arial" w:cs="Arial"/>
            <w:bCs/>
            <w:sz w:val="20"/>
            <w:u w:val="single"/>
          </w:rPr>
          <w:alias w:val="location_address_2"/>
          <w:tag w:val="location_address_2"/>
          <w:id w:val="831951420"/>
          <w:placeholder>
            <w:docPart w:val="9DFBCDA7FBC442CBAB21458739DD3E99"/>
          </w:placeholder>
          <w:text/>
        </w:sdtPr>
        <w:sdtContent>
          <w:r w:rsidR="00265D4B">
            <w:rPr>
              <w:rFonts w:ascii="Arial" w:hAnsi="Arial" w:cs="Arial"/>
              <w:bCs/>
              <w:sz w:val="20"/>
              <w:u w:val="single"/>
            </w:rPr>
            <w:t xml:space="preserve"> </w:t>
          </w:r>
        </w:sdtContent>
      </w:sdt>
      <w:r w:rsidR="00265D4B">
        <w:rPr>
          <w:rFonts w:ascii="Arial" w:hAnsi="Arial" w:cs="Arial"/>
          <w:bCs/>
          <w:sz w:val="20"/>
          <w:u w:val="single"/>
        </w:rPr>
        <w:t xml:space="preserve"> </w:t>
      </w:r>
      <w:sdt>
        <w:sdtPr>
          <w:rPr>
            <w:rFonts w:ascii="Arial" w:hAnsi="Arial" w:cs="Arial"/>
            <w:bCs/>
            <w:sz w:val="20"/>
            <w:u w:val="single"/>
          </w:rPr>
          <w:alias w:val="location_name_3"/>
          <w:tag w:val="location_name_3"/>
          <w:id w:val="-1655138835"/>
          <w:placeholder>
            <w:docPart w:val="4832A335F64448668698879F17A918F8"/>
          </w:placeholder>
          <w:text/>
        </w:sdtPr>
        <w:sdtContent>
          <w:r w:rsidR="00265D4B">
            <w:rPr>
              <w:rFonts w:ascii="Arial" w:hAnsi="Arial" w:cs="Arial"/>
              <w:bCs/>
              <w:sz w:val="20"/>
              <w:u w:val="single"/>
            </w:rPr>
            <w:t xml:space="preserve"> </w:t>
          </w:r>
        </w:sdtContent>
      </w:sdt>
      <w:r w:rsidR="00265D4B">
        <w:rPr>
          <w:rFonts w:ascii="Arial" w:hAnsi="Arial" w:cs="Arial"/>
          <w:bCs/>
          <w:sz w:val="20"/>
          <w:u w:val="single"/>
        </w:rPr>
        <w:t xml:space="preserve"> </w:t>
      </w:r>
      <w:sdt>
        <w:sdtPr>
          <w:rPr>
            <w:rFonts w:ascii="Arial" w:hAnsi="Arial" w:cs="Arial"/>
            <w:bCs/>
            <w:sz w:val="20"/>
            <w:u w:val="single"/>
          </w:rPr>
          <w:alias w:val="location_address_3"/>
          <w:tag w:val="location_address_3"/>
          <w:id w:val="134536523"/>
          <w:placeholder>
            <w:docPart w:val="379CAD24B2E3405AA2DEE14DBBD41B68"/>
          </w:placeholder>
          <w:text/>
        </w:sdtPr>
        <w:sdtContent>
          <w:r w:rsidR="00265D4B">
            <w:rPr>
              <w:rFonts w:ascii="Arial" w:hAnsi="Arial" w:cs="Arial"/>
              <w:bCs/>
              <w:sz w:val="20"/>
              <w:u w:val="single"/>
            </w:rPr>
            <w:t xml:space="preserve"> </w:t>
          </w:r>
        </w:sdtContent>
      </w:sdt>
      <w:r w:rsidR="00265D4B">
        <w:rPr>
          <w:rFonts w:ascii="Arial" w:hAnsi="Arial" w:cs="Arial"/>
          <w:bCs/>
          <w:sz w:val="20"/>
          <w:u w:val="single"/>
        </w:rPr>
        <w:t xml:space="preserve"> </w:t>
      </w:r>
      <w:sdt>
        <w:sdtPr>
          <w:rPr>
            <w:rFonts w:ascii="Arial" w:hAnsi="Arial" w:cs="Arial"/>
            <w:bCs/>
            <w:sz w:val="20"/>
            <w:u w:val="single"/>
          </w:rPr>
          <w:alias w:val="location_name_4"/>
          <w:tag w:val="location_name_4"/>
          <w:id w:val="-634725918"/>
          <w:placeholder>
            <w:docPart w:val="A609F9A34AFE45D4A0290DC03EF71690"/>
          </w:placeholder>
          <w:text/>
        </w:sdtPr>
        <w:sdtContent>
          <w:r w:rsidR="00265D4B">
            <w:rPr>
              <w:rFonts w:ascii="Arial" w:hAnsi="Arial" w:cs="Arial"/>
              <w:bCs/>
              <w:sz w:val="20"/>
              <w:u w:val="single"/>
            </w:rPr>
            <w:t xml:space="preserve"> </w:t>
          </w:r>
        </w:sdtContent>
      </w:sdt>
      <w:r w:rsidR="00265D4B">
        <w:rPr>
          <w:rFonts w:ascii="Arial" w:hAnsi="Arial" w:cs="Arial"/>
          <w:bCs/>
          <w:sz w:val="20"/>
          <w:u w:val="single"/>
        </w:rPr>
        <w:t xml:space="preserve"> </w:t>
      </w:r>
      <w:sdt>
        <w:sdtPr>
          <w:rPr>
            <w:rFonts w:ascii="Arial" w:hAnsi="Arial" w:cs="Arial"/>
            <w:bCs/>
            <w:sz w:val="20"/>
            <w:u w:val="single"/>
          </w:rPr>
          <w:alias w:val="location_address_4"/>
          <w:tag w:val="location_address_4"/>
          <w:id w:val="397176674"/>
          <w:placeholder>
            <w:docPart w:val="A9198898382942E3B26F2740AADE96DA"/>
          </w:placeholder>
          <w:text/>
        </w:sdtPr>
        <w:sdtContent>
          <w:r w:rsidR="00265D4B">
            <w:rPr>
              <w:rFonts w:ascii="Arial" w:hAnsi="Arial" w:cs="Arial"/>
              <w:bCs/>
              <w:sz w:val="20"/>
              <w:u w:val="single"/>
            </w:rPr>
            <w:t xml:space="preserve"> </w:t>
          </w:r>
        </w:sdtContent>
      </w:sdt>
      <w:r w:rsidR="00265D4B" w:rsidRPr="00576D7B">
        <w:rPr>
          <w:rFonts w:ascii="Arial" w:hAnsi="Arial" w:cs="Arial"/>
          <w:b/>
          <w:sz w:val="22"/>
          <w:szCs w:val="22"/>
          <w:u w:val="single"/>
        </w:rPr>
        <w:tab/>
      </w:r>
      <w:r w:rsidR="007710AC">
        <w:rPr>
          <w:rFonts w:ascii="Arial" w:hAnsi="Arial" w:cs="Arial"/>
          <w:b/>
          <w:sz w:val="22"/>
          <w:szCs w:val="22"/>
          <w:u w:val="single"/>
        </w:rPr>
        <w:tab/>
      </w:r>
    </w:p>
    <w:p w14:paraId="771C180D" w14:textId="39535B77" w:rsidR="00265D4B" w:rsidRDefault="00265D4B" w:rsidP="00265D4B">
      <w:pPr>
        <w:pStyle w:val="PO75indenthanging"/>
        <w:tabs>
          <w:tab w:val="left" w:pos="5040"/>
          <w:tab w:val="left" w:pos="9270"/>
        </w:tabs>
        <w:spacing w:before="120" w:after="0"/>
        <w:rPr>
          <w:iCs/>
        </w:rPr>
      </w:pPr>
      <w:r w:rsidRPr="00575343">
        <w:rPr>
          <w:b/>
          <w:bCs/>
          <w:iCs/>
        </w:rPr>
        <w:t>Address:</w:t>
      </w:r>
      <w:r>
        <w:rPr>
          <w:iCs/>
        </w:rPr>
        <w:t xml:space="preserve"> The protected person chooses to (</w:t>
      </w:r>
      <w:r w:rsidRPr="00E30898">
        <w:rPr>
          <w:i/>
          <w:iCs/>
        </w:rPr>
        <w:t>check one</w:t>
      </w:r>
      <w:r>
        <w:rPr>
          <w:iCs/>
        </w:rPr>
        <w:t>)</w:t>
      </w:r>
      <w:r w:rsidR="00011D27">
        <w:rPr>
          <w:iCs/>
        </w:rPr>
        <w:t>:</w:t>
      </w:r>
      <w:r>
        <w:rPr>
          <w:iCs/>
        </w:rPr>
        <w:br/>
      </w:r>
      <w:bookmarkStart w:id="53" w:name="_Hlk106292637"/>
      <w:sdt>
        <w:sdtPr>
          <w:rPr>
            <w:szCs w:val="21"/>
          </w:rPr>
          <w:alias w:val="is_exclude_1_confidential_to"/>
          <w:tag w:val="is_exclude_1_confidential_to"/>
          <w:id w:val="479661742"/>
          <w14:checkbox>
            <w14:checked w14:val="0"/>
            <w14:checkedState w14:val="2612" w14:font="MS Gothic"/>
            <w14:uncheckedState w14:val="2610" w14:font="MS Gothic"/>
          </w14:checkbox>
        </w:sdtPr>
        <w:sdtContent>
          <w:r w:rsidRPr="00860A29">
            <w:rPr>
              <w:rFonts w:ascii="MS Gothic" w:eastAsia="MS Gothic" w:hAnsi="MS Gothic" w:hint="eastAsia"/>
              <w:szCs w:val="21"/>
            </w:rPr>
            <w:t>☐</w:t>
          </w:r>
        </w:sdtContent>
      </w:sdt>
      <w:bookmarkEnd w:id="53"/>
      <w:r>
        <w:rPr>
          <w:iCs/>
        </w:rPr>
        <w:t xml:space="preserve"> keep their address confidential  </w:t>
      </w:r>
      <w:bookmarkStart w:id="54" w:name="_Hlk106292649"/>
      <w:sdt>
        <w:sdtPr>
          <w:rPr>
            <w:spacing w:val="-2"/>
            <w:szCs w:val="21"/>
          </w:rPr>
          <w:alias w:val="is_exclude_1_not_confidential_to"/>
          <w:tag w:val="is_exclude_1_not_confidential_to"/>
          <w:id w:val="375129957"/>
          <w14:checkbox>
            <w14:checked w14:val="0"/>
            <w14:checkedState w14:val="2612" w14:font="MS Gothic"/>
            <w14:uncheckedState w14:val="2610" w14:font="MS Gothic"/>
          </w14:checkbox>
        </w:sdtPr>
        <w:sdtContent>
          <w:r>
            <w:rPr>
              <w:rFonts w:ascii="MS Gothic" w:eastAsia="MS Gothic" w:hAnsi="MS Gothic" w:hint="eastAsia"/>
              <w:spacing w:val="-2"/>
              <w:szCs w:val="21"/>
            </w:rPr>
            <w:t>☒</w:t>
          </w:r>
        </w:sdtContent>
      </w:sdt>
      <w:bookmarkEnd w:id="54"/>
      <w:r>
        <w:rPr>
          <w:iCs/>
        </w:rPr>
        <w:t xml:space="preserve"> list their address here:</w:t>
      </w:r>
    </w:p>
    <w:bookmarkStart w:id="55" w:name="_Hlk106292655"/>
    <w:p w14:paraId="0BD38F48" w14:textId="77777777" w:rsidR="00265D4B" w:rsidRPr="00860A29" w:rsidRDefault="00000000" w:rsidP="007379FF">
      <w:pPr>
        <w:pStyle w:val="PO75indenthanging"/>
        <w:tabs>
          <w:tab w:val="left" w:pos="9360"/>
        </w:tabs>
        <w:spacing w:before="120" w:after="0"/>
        <w:ind w:firstLine="0"/>
        <w:jc w:val="both"/>
        <w:rPr>
          <w:iCs/>
          <w:u w:val="single"/>
        </w:rPr>
      </w:pPr>
      <w:sdt>
        <w:sdtPr>
          <w:rPr>
            <w:sz w:val="20"/>
            <w:szCs w:val="21"/>
            <w:u w:val="single"/>
          </w:rPr>
          <w:alias w:val="restrain_pet_addr_confidential"/>
          <w:tag w:val="restrain_pet_addr_confidential"/>
          <w:id w:val="-1243408083"/>
          <w:placeholder>
            <w:docPart w:val="2B1CA053FEE14E44AE2E11FCF94EE161"/>
          </w:placeholder>
          <w:text/>
        </w:sdtPr>
        <w:sdtContent>
          <w:r w:rsidR="00265D4B">
            <w:rPr>
              <w:sz w:val="20"/>
              <w:szCs w:val="21"/>
              <w:u w:val="single"/>
            </w:rPr>
            <w:t xml:space="preserve">1024 South Machias Road, Snohomish WA 98290</w:t>
          </w:r>
        </w:sdtContent>
      </w:sdt>
      <w:bookmarkEnd w:id="55"/>
      <w:r w:rsidR="00265D4B" w:rsidRPr="00860A29">
        <w:rPr>
          <w:iCs/>
          <w:u w:val="single"/>
        </w:rPr>
        <w:tab/>
      </w:r>
    </w:p>
    <w:bookmarkStart w:id="56" w:name="_Hlk106292671"/>
    <w:p w14:paraId="4E2C67A4" w14:textId="77777777" w:rsidR="00265D4B" w:rsidRPr="00ED2621" w:rsidRDefault="00000000" w:rsidP="00265D4B">
      <w:pPr>
        <w:pStyle w:val="POprotectionslist"/>
        <w:tabs>
          <w:tab w:val="clear" w:pos="3870"/>
          <w:tab w:val="clear" w:pos="9180"/>
          <w:tab w:val="left" w:pos="9360"/>
        </w:tabs>
        <w:spacing w:after="0"/>
        <w:rPr>
          <w:spacing w:val="0"/>
        </w:rPr>
      </w:pPr>
      <w:sdt>
        <w:sdtPr>
          <w:alias w:val="is_vacate_residence"/>
          <w:tag w:val="is_vacate_residence"/>
          <w:id w:val="-180036848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56"/>
      <w:r w:rsidR="00265D4B" w:rsidRPr="00ED2621">
        <w:rPr>
          <w:spacing w:val="0"/>
        </w:rPr>
        <w:tab/>
      </w:r>
      <w:r w:rsidR="00265D4B" w:rsidRPr="00ED2621">
        <w:rPr>
          <w:b/>
          <w:bCs/>
          <w:spacing w:val="0"/>
        </w:rPr>
        <w:t>Vacate shared residence</w:t>
      </w:r>
      <w:r w:rsidR="00265D4B" w:rsidRPr="00ED2621">
        <w:rPr>
          <w:b/>
          <w:spacing w:val="0"/>
        </w:rPr>
        <w:t xml:space="preserve">: </w:t>
      </w:r>
      <w:r w:rsidR="00265D4B" w:rsidRPr="00ED2621">
        <w:rPr>
          <w:spacing w:val="0"/>
        </w:rPr>
        <w:t xml:space="preserve">The protected person has exclusive right to the residence that the protected person and restrained person share. The restrained person must immediately vacate the residence. The restrained person may take the </w:t>
      </w:r>
      <w:r w:rsidR="00265D4B" w:rsidRPr="00ED2621">
        <w:rPr>
          <w:spacing w:val="0"/>
        </w:rPr>
        <w:lastRenderedPageBreak/>
        <w:t>restrained person’s clothing, personal items needed during the duration of the order, and these items (</w:t>
      </w:r>
      <w:r w:rsidR="00265D4B" w:rsidRPr="00ED2621">
        <w:rPr>
          <w:i/>
          <w:spacing w:val="0"/>
        </w:rPr>
        <w:t>specify</w:t>
      </w:r>
      <w:r w:rsidR="00265D4B" w:rsidRPr="00ED2621">
        <w:rPr>
          <w:spacing w:val="0"/>
        </w:rPr>
        <w:t>):</w:t>
      </w:r>
      <w:r w:rsidR="00265D4B">
        <w:rPr>
          <w:spacing w:val="0"/>
        </w:rPr>
        <w:t xml:space="preserve"> </w:t>
      </w:r>
      <w:bookmarkStart w:id="57" w:name="_Hlk106293862"/>
      <w:sdt>
        <w:sdtPr>
          <w:rPr>
            <w:sz w:val="20"/>
            <w:u w:val="single"/>
          </w:rPr>
          <w:alias w:val="vr_res_belongings"/>
          <w:tag w:val="vr_res_belongings"/>
          <w:id w:val="2064671869"/>
          <w:placeholder>
            <w:docPart w:val="A767CBD62A674D63997BA2A56A5DD7CC"/>
          </w:placeholder>
        </w:sdtPr>
        <w:sdtContent>
          <w:r w:rsidR="00265D4B">
            <w:rPr>
              <w:sz w:val="20"/>
              <w:u w:val="single"/>
            </w:rPr>
            <w:t xml:space="preserve">Anything she needs while I vacate the property of my business and personal items</w:t>
          </w:r>
        </w:sdtContent>
      </w:sdt>
      <w:bookmarkEnd w:id="57"/>
      <w:r w:rsidR="00265D4B">
        <w:rPr>
          <w:spacing w:val="0"/>
          <w:u w:val="single"/>
        </w:rPr>
        <w:tab/>
      </w:r>
      <w:r w:rsidR="00265D4B" w:rsidRPr="00ED2621">
        <w:rPr>
          <w:spacing w:val="0"/>
          <w:u w:val="single"/>
        </w:rPr>
        <w:br/>
      </w:r>
      <w:r w:rsidR="00265D4B" w:rsidRPr="00ED2621">
        <w:rPr>
          <w:spacing w:val="0"/>
        </w:rPr>
        <w:t>from the residence while a law enforcement officer is present.</w:t>
      </w:r>
    </w:p>
    <w:bookmarkStart w:id="58" w:name="_Hlk106358212"/>
    <w:p w14:paraId="1890D80C" w14:textId="77777777" w:rsidR="00265D4B" w:rsidRPr="00D767C3" w:rsidRDefault="00000000" w:rsidP="00265D4B">
      <w:pPr>
        <w:pStyle w:val="POprotectionslist"/>
        <w:spacing w:after="0"/>
        <w:rPr>
          <w:rFonts w:eastAsiaTheme="minorHAnsi"/>
          <w:color w:val="000000"/>
        </w:rPr>
      </w:pPr>
      <w:sdt>
        <w:sdtPr>
          <w:alias w:val="is_restrain_intimate_images"/>
          <w:tag w:val="is_restrain_intimate_images"/>
          <w:id w:val="-69384264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58"/>
      <w:r w:rsidR="00265D4B" w:rsidRPr="00EE7BA0">
        <w:tab/>
      </w:r>
      <w:r w:rsidR="00265D4B" w:rsidRPr="00D767C3">
        <w:rPr>
          <w:b/>
        </w:rPr>
        <w:t>Intimate Images:</w:t>
      </w:r>
      <w:r w:rsidR="00265D4B" w:rsidRPr="00EE7BA0">
        <w:t xml:space="preserve"> </w:t>
      </w:r>
      <w:r w:rsidR="00265D4B">
        <w:t xml:space="preserve">Do not </w:t>
      </w:r>
      <w:r w:rsidR="00265D4B" w:rsidRPr="00EE7BA0">
        <w:t>possess or distribut</w:t>
      </w:r>
      <w:r w:rsidR="00265D4B">
        <w:t>e</w:t>
      </w:r>
      <w:r w:rsidR="00265D4B" w:rsidRPr="00EE7BA0">
        <w:t xml:space="preserve"> intimate images </w:t>
      </w:r>
      <w:r w:rsidR="00265D4B">
        <w:t xml:space="preserve">of </w:t>
      </w:r>
      <w:r w:rsidR="00265D4B" w:rsidRPr="00EE7BA0">
        <w:t xml:space="preserve">a protected person, as defined in RCW 9A.86.010. </w:t>
      </w:r>
      <w:r w:rsidR="00265D4B">
        <w:t>T</w:t>
      </w:r>
      <w:r w:rsidR="00265D4B" w:rsidRPr="001B730F">
        <w:t xml:space="preserve">he restrained person </w:t>
      </w:r>
      <w:r w:rsidR="00265D4B">
        <w:t xml:space="preserve">must </w:t>
      </w:r>
      <w:r w:rsidR="00265D4B" w:rsidRPr="001B730F">
        <w:t>take down and delete all intimate images and recordings of a protected person in the restrained person’s possession or control and cease any</w:t>
      </w:r>
      <w:r w:rsidR="00265D4B">
        <w:t xml:space="preserve"> and</w:t>
      </w:r>
      <w:r w:rsidR="00265D4B" w:rsidRPr="001B730F">
        <w:t xml:space="preserve"> all disclosure of those intimate images.</w:t>
      </w:r>
    </w:p>
    <w:bookmarkStart w:id="59" w:name="_Hlk106358245"/>
    <w:p w14:paraId="07BCF331" w14:textId="77777777" w:rsidR="00265D4B" w:rsidRPr="008007CC" w:rsidRDefault="00000000" w:rsidP="00265D4B">
      <w:pPr>
        <w:pStyle w:val="POprotectionslist"/>
        <w:spacing w:after="0"/>
        <w:rPr>
          <w:rFonts w:eastAsiaTheme="minorHAnsi"/>
          <w:color w:val="000000"/>
        </w:rPr>
      </w:pPr>
      <w:sdt>
        <w:sdtPr>
          <w:alias w:val="is_admit_electronic_monitoring"/>
          <w:tag w:val="is_admit_electronic_monitoring"/>
          <w:id w:val="461243232"/>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59"/>
      <w:r w:rsidR="00265D4B">
        <w:tab/>
      </w:r>
      <w:r w:rsidR="00265D4B" w:rsidRPr="008007CC">
        <w:rPr>
          <w:b/>
          <w:bCs/>
        </w:rPr>
        <w:t>Electronic Monitoring:</w:t>
      </w:r>
      <w:r w:rsidR="00265D4B">
        <w:t xml:space="preserve"> The restrained person must submit to electronic monitoring. Example</w:t>
      </w:r>
      <w:r w:rsidR="00265D4B" w:rsidRPr="00E62E67">
        <w:t>:</w:t>
      </w:r>
      <w:r w:rsidR="00265D4B">
        <w:t xml:space="preserve"> location tracking via ankle bracelet. </w:t>
      </w:r>
      <w:r w:rsidR="00265D4B" w:rsidRPr="008007CC">
        <w:rPr>
          <w:i/>
          <w:iCs/>
        </w:rPr>
        <w:t>(</w:t>
      </w:r>
      <w:r w:rsidR="00265D4B">
        <w:rPr>
          <w:i/>
          <w:iCs/>
        </w:rPr>
        <w:t>Restrained person</w:t>
      </w:r>
      <w:r w:rsidR="00265D4B" w:rsidRPr="008007CC">
        <w:rPr>
          <w:i/>
          <w:iCs/>
        </w:rPr>
        <w:t xml:space="preserve"> must be </w:t>
      </w:r>
      <w:r w:rsidR="00265D4B">
        <w:rPr>
          <w:i/>
          <w:iCs/>
        </w:rPr>
        <w:t xml:space="preserve">age </w:t>
      </w:r>
      <w:r w:rsidR="00265D4B" w:rsidRPr="008007CC">
        <w:rPr>
          <w:i/>
          <w:iCs/>
        </w:rPr>
        <w:t>18 or older</w:t>
      </w:r>
      <w:r w:rsidR="00265D4B">
        <w:rPr>
          <w:i/>
          <w:iCs/>
        </w:rPr>
        <w:t>.</w:t>
      </w:r>
      <w:r w:rsidR="00265D4B" w:rsidRPr="008007CC">
        <w:rPr>
          <w:i/>
          <w:iCs/>
        </w:rPr>
        <w:t>)</w:t>
      </w:r>
    </w:p>
    <w:bookmarkStart w:id="60" w:name="_Hlk106358268"/>
    <w:p w14:paraId="76CA666E" w14:textId="2C660D57" w:rsidR="00265D4B" w:rsidRPr="008007CC" w:rsidRDefault="00000000" w:rsidP="00265D4B">
      <w:pPr>
        <w:pStyle w:val="POprotectionslist"/>
        <w:spacing w:after="0"/>
        <w:rPr>
          <w:rFonts w:eastAsiaTheme="minorHAnsi"/>
          <w:color w:val="000000"/>
        </w:rPr>
      </w:pPr>
      <w:sdt>
        <w:sdtPr>
          <w:alias w:val="is_participate_evaluation"/>
          <w:tag w:val="is_participate_evaluation"/>
          <w:id w:val="-113325186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60"/>
      <w:r w:rsidR="00265D4B">
        <w:tab/>
      </w:r>
      <w:r w:rsidR="00265D4B" w:rsidRPr="008007CC">
        <w:rPr>
          <w:b/>
          <w:bCs/>
        </w:rPr>
        <w:t>Evaluation:</w:t>
      </w:r>
      <w:r w:rsidR="00265D4B">
        <w:t xml:space="preserve"> The restrained person shall get an evaluation for:</w:t>
      </w:r>
      <w:r w:rsidR="00265D4B">
        <w:br/>
      </w:r>
      <w:bookmarkStart w:id="61" w:name="_Hlk106358286"/>
      <w:sdt>
        <w:sdtPr>
          <w:alias w:val="is_participate_evaluation_mental_health"/>
          <w:tag w:val="is_participate_evaluation_mental_health"/>
          <w:id w:val="136154525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61"/>
      <w:r w:rsidR="00265D4B">
        <w:t xml:space="preserve"> mental health</w:t>
      </w:r>
      <w:r w:rsidR="00265D4B">
        <w:tab/>
      </w:r>
      <w:bookmarkStart w:id="62" w:name="_Hlk106358327"/>
      <w:sdt>
        <w:sdtPr>
          <w:alias w:val="is_participate_evaluation_drugs"/>
          <w:tag w:val="is_participate_evaluation_drugs"/>
          <w:id w:val="355402414"/>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62"/>
      <w:r w:rsidR="00265D4B">
        <w:t xml:space="preserve"> chemical dependency (drugs</w:t>
      </w:r>
      <w:r w:rsidR="002B07DA">
        <w:t xml:space="preserve"> and alcohol</w:t>
      </w:r>
      <w:r w:rsidR="00265D4B">
        <w:t>)</w:t>
      </w:r>
    </w:p>
    <w:p w14:paraId="4DC87CAD" w14:textId="77777777" w:rsidR="00265D4B" w:rsidRPr="001F5120" w:rsidRDefault="00000000" w:rsidP="00265D4B">
      <w:pPr>
        <w:pStyle w:val="POprotectionslist"/>
        <w:spacing w:after="0"/>
        <w:rPr>
          <w:rFonts w:eastAsiaTheme="minorHAnsi"/>
          <w:color w:val="000000"/>
        </w:rPr>
      </w:pPr>
      <w:sdt>
        <w:sdtPr>
          <w:alias w:val="is_participate_treatment"/>
          <w:tag w:val="is_participate_treatment"/>
          <w:id w:val="-195223128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r>
      <w:r w:rsidR="00265D4B" w:rsidRPr="008007CC">
        <w:rPr>
          <w:b/>
          <w:bCs/>
        </w:rPr>
        <w:t>Treatment:</w:t>
      </w:r>
      <w:r w:rsidR="00265D4B">
        <w:t xml:space="preserve"> The restrained person shall participate in state-certified treatment for: </w:t>
      </w:r>
      <w:r w:rsidR="00265D4B">
        <w:br/>
      </w:r>
      <w:sdt>
        <w:sdtPr>
          <w:alias w:val="is_participate_treatment_offender"/>
          <w:tag w:val="is_participate_treatment_offender"/>
          <w:id w:val="-182148637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sex offender</w:t>
      </w:r>
      <w:r w:rsidR="00265D4B">
        <w:tab/>
      </w:r>
      <w:sdt>
        <w:sdtPr>
          <w:alias w:val="is_participate_treatment_dv_perpetrator"/>
          <w:tag w:val="is_participate_treatment_dv_perpetrator"/>
          <w:id w:val="-67965413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domestic violence perpetrator</w:t>
      </w:r>
    </w:p>
    <w:p w14:paraId="1F63D649" w14:textId="77777777" w:rsidR="00265D4B" w:rsidRDefault="00000000" w:rsidP="00265D4B">
      <w:pPr>
        <w:pStyle w:val="POprotectionslist"/>
        <w:spacing w:after="0"/>
      </w:pPr>
      <w:sdt>
        <w:sdtPr>
          <w:alias w:val="is_dv_possession"/>
          <w:tag w:val="is_dv_possession"/>
          <w:id w:val="-280186594"/>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r>
      <w:r w:rsidR="00265D4B" w:rsidRPr="00A70518">
        <w:rPr>
          <w:b/>
        </w:rPr>
        <w:t xml:space="preserve">Personal Belongings: </w:t>
      </w:r>
      <w:r w:rsidR="00265D4B" w:rsidRPr="00ED2621">
        <w:rPr>
          <w:bCs/>
        </w:rPr>
        <w:t>The protected person shall have</w:t>
      </w:r>
      <w:r w:rsidR="00265D4B">
        <w:rPr>
          <w:b/>
        </w:rPr>
        <w:t xml:space="preserve"> </w:t>
      </w:r>
      <w:r w:rsidR="00265D4B" w:rsidRPr="00A70518">
        <w:t>possession of essential per</w:t>
      </w:r>
      <w:r w:rsidR="00265D4B">
        <w:t xml:space="preserve">sonal belongings, including the </w:t>
      </w:r>
      <w:r w:rsidR="00265D4B" w:rsidRPr="00A70518">
        <w:t>following</w:t>
      </w:r>
      <w:r w:rsidR="00265D4B">
        <w:t>:</w:t>
      </w:r>
    </w:p>
    <w:p w14:paraId="54207567" w14:textId="77777777" w:rsidR="00265D4B" w:rsidRDefault="00000000" w:rsidP="007379FF">
      <w:pPr>
        <w:pStyle w:val="PO5blankline"/>
        <w:tabs>
          <w:tab w:val="clear" w:pos="9180"/>
          <w:tab w:val="left" w:pos="9360"/>
        </w:tabs>
        <w:spacing w:after="0"/>
        <w:ind w:left="1080"/>
        <w:jc w:val="both"/>
      </w:pPr>
      <w:sdt>
        <w:sdtPr>
          <w:rPr>
            <w:sz w:val="20"/>
          </w:rPr>
          <w:alias w:val="dv_personal_belongings"/>
          <w:tag w:val="dv_personal_belongings"/>
          <w:id w:val="102856277"/>
          <w:placeholder>
            <w:docPart w:val="76E3BDE886B14DB4B4181C3ABD939BCC"/>
          </w:placeholder>
        </w:sdtPr>
        <w:sdtContent>
          <w:r w:rsidR="00265D4B">
            <w:rPr>
              <w:sz w:val="20"/>
            </w:rPr>
            <w:t xml:space="preserve">My medicine and business assets</w:t>
          </w:r>
        </w:sdtContent>
      </w:sdt>
      <w:r w:rsidR="00265D4B">
        <w:rPr>
          <w:sz w:val="20"/>
        </w:rPr>
        <w:tab/>
        <w:t xml:space="preserve"> </w:t>
      </w:r>
    </w:p>
    <w:p w14:paraId="7C44C3CF" w14:textId="77777777" w:rsidR="00265D4B" w:rsidRDefault="00265D4B" w:rsidP="00265D4B">
      <w:pPr>
        <w:pStyle w:val="PO5blankline"/>
        <w:tabs>
          <w:tab w:val="clear" w:pos="9180"/>
          <w:tab w:val="left" w:pos="9360"/>
        </w:tabs>
        <w:spacing w:after="0"/>
        <w:ind w:left="1080"/>
      </w:pPr>
      <w:r>
        <w:tab/>
      </w:r>
    </w:p>
    <w:p w14:paraId="7518E2C4" w14:textId="77777777" w:rsidR="00265D4B" w:rsidRDefault="00000000" w:rsidP="00265D4B">
      <w:pPr>
        <w:pStyle w:val="POprotectionslist"/>
        <w:ind w:left="1077"/>
      </w:pPr>
      <w:sdt>
        <w:sdtPr>
          <w:alias w:val="is_restrain_transfer_assets"/>
          <w:tag w:val="is_restrain_transfer_assets"/>
          <w:id w:val="-171365435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r>
      <w:r w:rsidR="00265D4B">
        <w:rPr>
          <w:b/>
        </w:rPr>
        <w:t xml:space="preserve">Assets: </w:t>
      </w:r>
      <w:r w:rsidR="00265D4B">
        <w:t xml:space="preserve">Do not </w:t>
      </w:r>
      <w:r w:rsidR="00265D4B" w:rsidRPr="00A748B0">
        <w:t>transfer jointly owned assets.</w:t>
      </w:r>
    </w:p>
    <w:p w14:paraId="56C08219" w14:textId="77777777" w:rsidR="00265D4B" w:rsidRDefault="00265D4B" w:rsidP="00265D4B">
      <w:pPr>
        <w:pStyle w:val="POprotectionslist"/>
        <w:numPr>
          <w:ilvl w:val="0"/>
          <w:numId w:val="0"/>
        </w:numPr>
        <w:ind w:left="1080" w:hanging="371"/>
      </w:pPr>
      <w:r>
        <w:rPr>
          <w:b/>
        </w:rPr>
        <w:tab/>
      </w:r>
      <w:sdt>
        <w:sdtPr>
          <w:alias w:val="is_finiancial_relief_requested"/>
          <w:tag w:val="is_finiancial_relief_requested"/>
          <w:id w:val="-1876303796"/>
          <w14:checkbox>
            <w14:checked w14:val="0"/>
            <w14:checkedState w14:val="2612" w14:font="MS Gothic"/>
            <w14:uncheckedState w14:val="2610" w14:font="MS Gothic"/>
          </w14:checkbox>
        </w:sdtPr>
        <w:sdtContent>
          <w:r>
            <w:rPr>
              <w:rFonts w:ascii="MS Gothic" w:eastAsia="MS Gothic" w:hAnsi="MS Gothic" w:hint="eastAsia"/>
            </w:rPr>
            <w:t>☐</w:t>
          </w:r>
        </w:sdtContent>
      </w:sdt>
      <w:r>
        <w:rPr>
          <w:b/>
        </w:rPr>
        <w:tab/>
      </w:r>
      <w:r w:rsidRPr="00490A8F">
        <w:rPr>
          <w:b/>
        </w:rPr>
        <w:t>Finances</w:t>
      </w:r>
      <w:r w:rsidRPr="00011D27">
        <w:rPr>
          <w:b/>
        </w:rPr>
        <w:t>:</w:t>
      </w:r>
      <w:r>
        <w:t xml:space="preserve"> Provide the following financial relief</w:t>
      </w:r>
      <w:r w:rsidRPr="00E62E67">
        <w:t>:</w:t>
      </w:r>
      <w:r>
        <w:t xml:space="preserve"> </w:t>
      </w:r>
      <w:sdt>
        <w:sdtPr>
          <w:rPr>
            <w:sz w:val="20"/>
            <w:u w:val="single"/>
          </w:rPr>
          <w:alias w:val="financial_relief_brief"/>
          <w:tag w:val="financial_relief_brief"/>
          <w:id w:val="859638838"/>
          <w:placeholder>
            <w:docPart w:val="444FFF8D5AFA49C486723A40125AFBD5"/>
          </w:placeholder>
        </w:sdtPr>
        <w:sdtContent>
          <w:r>
            <w:rPr>
              <w:sz w:val="20"/>
              <w:u w:val="single"/>
            </w:rPr>
            <w:t xml:space="preserve"/>
          </w:r>
        </w:sdtContent>
      </w:sdt>
      <w:r>
        <w:rPr>
          <w:u w:val="single"/>
        </w:rPr>
        <w:tab/>
      </w:r>
    </w:p>
    <w:p w14:paraId="324BCD87" w14:textId="77777777" w:rsidR="00265D4B" w:rsidRPr="00A70518" w:rsidRDefault="00000000" w:rsidP="00265D4B">
      <w:pPr>
        <w:pStyle w:val="POprotectionslist"/>
        <w:spacing w:before="80" w:after="0"/>
        <w:ind w:left="1077"/>
      </w:pPr>
      <w:sdt>
        <w:sdtPr>
          <w:alias w:val="is_dv_vehicle"/>
          <w:tag w:val="is_dv_vehicle"/>
          <w:id w:val="436495721"/>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r>
      <w:r w:rsidR="00265D4B" w:rsidRPr="00A70518">
        <w:rPr>
          <w:b/>
        </w:rPr>
        <w:t>Vehicle</w:t>
      </w:r>
      <w:r w:rsidR="00265D4B" w:rsidRPr="00011D27">
        <w:rPr>
          <w:b/>
          <w:bCs/>
        </w:rPr>
        <w:t>:</w:t>
      </w:r>
      <w:r w:rsidR="00265D4B" w:rsidRPr="00A70518">
        <w:t xml:space="preserve"> </w:t>
      </w:r>
      <w:r w:rsidR="00265D4B">
        <w:t xml:space="preserve">The protected person shall have </w:t>
      </w:r>
      <w:r w:rsidR="00265D4B" w:rsidRPr="00A70518">
        <w:t>use of the following vehicle:</w:t>
      </w:r>
    </w:p>
    <w:p w14:paraId="211882B8" w14:textId="77777777" w:rsidR="00265D4B" w:rsidRDefault="00265D4B" w:rsidP="00265D4B">
      <w:pPr>
        <w:pStyle w:val="PO5blankline"/>
        <w:tabs>
          <w:tab w:val="clear" w:pos="9180"/>
          <w:tab w:val="left" w:pos="5760"/>
          <w:tab w:val="left" w:pos="9360"/>
        </w:tabs>
        <w:spacing w:after="0"/>
        <w:ind w:left="1080"/>
      </w:pPr>
      <w:r w:rsidRPr="00B4682A">
        <w:rPr>
          <w:u w:val="none"/>
        </w:rPr>
        <w:t xml:space="preserve">Year, Make &amp; Model </w:t>
      </w:r>
      <w:sdt>
        <w:sdtPr>
          <w:rPr>
            <w:sz w:val="20"/>
          </w:rPr>
          <w:alias w:val="po_respondent_vehicle_make_model"/>
          <w:tag w:val="po_respondent_vehicle_make_model"/>
          <w:id w:val="-53019769"/>
          <w:placeholder>
            <w:docPart w:val="4098D9103A1D4A41AF40B362920C68A4"/>
          </w:placeholder>
          <w:text w:multiLine="1"/>
        </w:sdtPr>
        <w:sdtContent>
          <w:r>
            <w:rPr>
              <w:sz w:val="20"/>
            </w:rPr>
            <w:t xml:space="preserve"/>
          </w:r>
        </w:sdtContent>
      </w:sdt>
      <w:r w:rsidRPr="00115047">
        <w:tab/>
      </w:r>
      <w:r w:rsidRPr="00B4682A">
        <w:rPr>
          <w:u w:val="none"/>
        </w:rPr>
        <w:t xml:space="preserve"> License No.</w:t>
      </w:r>
      <w:r w:rsidRPr="003F61EB">
        <w:rPr>
          <w:spacing w:val="-2"/>
          <w:sz w:val="20"/>
        </w:rPr>
        <w:t xml:space="preserve"> </w:t>
      </w:r>
      <w:sdt>
        <w:sdtPr>
          <w:rPr>
            <w:spacing w:val="-2"/>
            <w:sz w:val="20"/>
          </w:rPr>
          <w:alias w:val="po_respondent_vehicle_lic_num"/>
          <w:tag w:val="po_respondent_vehicle_lic_num"/>
          <w:id w:val="296816504"/>
          <w:placeholder>
            <w:docPart w:val="00EED0762F2348CA8A8D5E2254EB9B4E"/>
          </w:placeholder>
          <w:text/>
        </w:sdtPr>
        <w:sdtContent>
          <w:r>
            <w:rPr>
              <w:spacing w:val="-2"/>
              <w:sz w:val="20"/>
            </w:rPr>
            <w:t xml:space="preserve"/>
          </w:r>
        </w:sdtContent>
      </w:sdt>
      <w:r w:rsidRPr="00115047">
        <w:tab/>
      </w:r>
    </w:p>
    <w:p w14:paraId="445B9C0B" w14:textId="77777777" w:rsidR="00265D4B" w:rsidRPr="00ED2621" w:rsidRDefault="00000000" w:rsidP="00265D4B">
      <w:pPr>
        <w:pStyle w:val="POprotectionslist"/>
        <w:spacing w:after="0"/>
        <w:rPr>
          <w:rFonts w:eastAsiaTheme="minorHAnsi"/>
        </w:rPr>
      </w:pPr>
      <w:sdt>
        <w:sdtPr>
          <w:rPr>
            <w:rFonts w:eastAsiaTheme="minorHAnsi"/>
          </w:rPr>
          <w:alias w:val="is_restrain_abusive_litigation"/>
          <w:tag w:val="is_restrain_abusive_litigation"/>
          <w:id w:val="-1657446021"/>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Pr>
          <w:rFonts w:eastAsiaTheme="minorHAnsi"/>
        </w:rPr>
        <w:tab/>
      </w:r>
      <w:r w:rsidR="00265D4B" w:rsidRPr="00A70518">
        <w:rPr>
          <w:b/>
        </w:rPr>
        <w:t xml:space="preserve">Restrict Abusive Litigation: </w:t>
      </w:r>
      <w:r w:rsidR="00265D4B">
        <w:t xml:space="preserve">Do not </w:t>
      </w:r>
      <w:r w:rsidR="00265D4B" w:rsidRPr="00A70518">
        <w:t>e</w:t>
      </w:r>
      <w:r w:rsidR="00265D4B">
        <w:t xml:space="preserve">ngage </w:t>
      </w:r>
      <w:r w:rsidR="00265D4B" w:rsidRPr="00A70518">
        <w:t xml:space="preserve">in abusive litigation as set forth in chapter 26.51 RCW or in frivolous filings against the </w:t>
      </w:r>
      <w:bookmarkStart w:id="63" w:name="_Hlk100942435"/>
      <w:r w:rsidR="00265D4B">
        <w:t>protected person</w:t>
      </w:r>
      <w:bookmarkEnd w:id="63"/>
      <w:r w:rsidR="00265D4B" w:rsidRPr="00A70518">
        <w:t xml:space="preserve">, making harassing or libelous communications about the </w:t>
      </w:r>
      <w:r w:rsidR="00265D4B">
        <w:t>protected person</w:t>
      </w:r>
      <w:r w:rsidR="00265D4B" w:rsidRPr="00A70518">
        <w:t xml:space="preserve"> to third parties, or making false reports to investigative agencies.</w:t>
      </w:r>
    </w:p>
    <w:p w14:paraId="097E2B9D" w14:textId="77777777" w:rsidR="00265D4B" w:rsidRPr="008007CC" w:rsidRDefault="00000000" w:rsidP="00265D4B">
      <w:pPr>
        <w:pStyle w:val="POprotectionslist"/>
        <w:spacing w:before="80" w:after="0"/>
        <w:ind w:left="1077"/>
        <w:rPr>
          <w:rFonts w:eastAsiaTheme="minorHAnsi"/>
        </w:rPr>
      </w:pPr>
      <w:sdt>
        <w:sdtPr>
          <w:alias w:val="is_respondent_pay_fee"/>
          <w:tag w:val="is_respondent_pay_fee"/>
          <w:id w:val="16097995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Pr>
          <w:rFonts w:eastAsiaTheme="minorHAnsi"/>
        </w:rPr>
        <w:tab/>
      </w:r>
      <w:r w:rsidR="00265D4B" w:rsidRPr="00A748B0">
        <w:rPr>
          <w:rFonts w:eastAsiaTheme="minorHAnsi"/>
          <w:b/>
          <w:bCs/>
        </w:rPr>
        <w:t xml:space="preserve">Pay Fees and Costs: </w:t>
      </w:r>
      <w:r w:rsidR="00265D4B">
        <w:rPr>
          <w:rFonts w:eastAsiaTheme="minorHAnsi"/>
        </w:rPr>
        <w:t>The restrained person</w:t>
      </w:r>
      <w:r w:rsidR="00265D4B" w:rsidRPr="00A748B0">
        <w:rPr>
          <w:rFonts w:eastAsiaTheme="minorHAnsi"/>
        </w:rPr>
        <w:t xml:space="preserve"> </w:t>
      </w:r>
      <w:r w:rsidR="00265D4B">
        <w:rPr>
          <w:rFonts w:eastAsiaTheme="minorHAnsi"/>
        </w:rPr>
        <w:t xml:space="preserve">must </w:t>
      </w:r>
      <w:r w:rsidR="00265D4B" w:rsidRPr="00A748B0">
        <w:rPr>
          <w:rFonts w:eastAsiaTheme="minorHAnsi"/>
        </w:rPr>
        <w:t>pay fees and costs of this action</w:t>
      </w:r>
      <w:r w:rsidR="00265D4B">
        <w:rPr>
          <w:rFonts w:eastAsiaTheme="minorHAnsi"/>
        </w:rPr>
        <w:t xml:space="preserve">. This </w:t>
      </w:r>
      <w:r w:rsidR="00265D4B" w:rsidRPr="00A748B0">
        <w:rPr>
          <w:rFonts w:eastAsiaTheme="minorHAnsi"/>
        </w:rPr>
        <w:t>may include administrative court costs</w:t>
      </w:r>
      <w:r w:rsidR="00265D4B">
        <w:rPr>
          <w:rFonts w:eastAsiaTheme="minorHAnsi"/>
        </w:rPr>
        <w:t>,</w:t>
      </w:r>
      <w:r w:rsidR="00265D4B" w:rsidRPr="00A748B0">
        <w:rPr>
          <w:rFonts w:eastAsiaTheme="minorHAnsi"/>
        </w:rPr>
        <w:t xml:space="preserve"> service fees</w:t>
      </w:r>
      <w:r w:rsidR="00265D4B">
        <w:rPr>
          <w:rFonts w:eastAsiaTheme="minorHAnsi"/>
        </w:rPr>
        <w:t>,</w:t>
      </w:r>
      <w:r w:rsidR="00265D4B" w:rsidRPr="00A748B0">
        <w:rPr>
          <w:rFonts w:eastAsiaTheme="minorHAnsi"/>
        </w:rPr>
        <w:t xml:space="preserve"> and </w:t>
      </w:r>
      <w:r w:rsidR="00265D4B">
        <w:rPr>
          <w:rFonts w:eastAsiaTheme="minorHAnsi"/>
        </w:rPr>
        <w:t>the protected person</w:t>
      </w:r>
      <w:r w:rsidR="00265D4B" w:rsidRPr="00A748B0">
        <w:rPr>
          <w:rFonts w:eastAsiaTheme="minorHAnsi"/>
        </w:rPr>
        <w:t xml:space="preserve">’s costs including </w:t>
      </w:r>
      <w:r w:rsidR="00265D4B">
        <w:rPr>
          <w:rFonts w:eastAsiaTheme="minorHAnsi"/>
        </w:rPr>
        <w:t>lawyer</w:t>
      </w:r>
      <w:r w:rsidR="00265D4B" w:rsidRPr="00A748B0">
        <w:rPr>
          <w:rFonts w:eastAsiaTheme="minorHAnsi"/>
        </w:rPr>
        <w:t xml:space="preserve"> fees.</w:t>
      </w:r>
    </w:p>
    <w:p w14:paraId="485BE2CD" w14:textId="77777777" w:rsidR="00265D4B" w:rsidRPr="004803D9" w:rsidRDefault="00265D4B" w:rsidP="00265D4B">
      <w:pPr>
        <w:pStyle w:val="POprotectionssubheading"/>
        <w:spacing w:before="120" w:after="0"/>
      </w:pPr>
      <w:r w:rsidRPr="004803D9">
        <w:t xml:space="preserve">Firearms and Other Dangerous </w:t>
      </w:r>
      <w:r w:rsidRPr="009540A7">
        <w:t>Weapons</w:t>
      </w:r>
    </w:p>
    <w:p w14:paraId="0818B83B" w14:textId="41072DE4" w:rsidR="00265D4B" w:rsidRPr="00D75949" w:rsidRDefault="00000000" w:rsidP="00265D4B">
      <w:pPr>
        <w:pStyle w:val="POprotectionslist"/>
        <w:rPr>
          <w:rFonts w:eastAsiaTheme="minorHAnsi"/>
        </w:rPr>
      </w:pPr>
      <w:sdt>
        <w:sdtPr>
          <w:alias w:val="is_surrender_firearms"/>
          <w:tag w:val="is_surrender_firearms"/>
          <w:id w:val="-5848681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rPr>
          <w:rFonts w:eastAsiaTheme="minorHAnsi"/>
        </w:rPr>
        <w:tab/>
      </w:r>
      <w:r w:rsidR="00265D4B" w:rsidRPr="00D75949">
        <w:rPr>
          <w:rFonts w:eastAsiaTheme="minorHAnsi"/>
          <w:b/>
          <w:bCs/>
        </w:rPr>
        <w:t xml:space="preserve">Surrender </w:t>
      </w:r>
      <w:r w:rsidR="00265D4B">
        <w:rPr>
          <w:rFonts w:eastAsiaTheme="minorHAnsi"/>
          <w:b/>
          <w:bCs/>
        </w:rPr>
        <w:t>Weapons</w:t>
      </w:r>
      <w:r w:rsidR="00265D4B" w:rsidRPr="00D75949">
        <w:rPr>
          <w:rFonts w:eastAsiaTheme="minorHAnsi"/>
          <w:b/>
          <w:bCs/>
        </w:rPr>
        <w:t xml:space="preserve">: </w:t>
      </w:r>
      <w:r w:rsidR="002B07DA">
        <w:rPr>
          <w:rFonts w:eastAsiaTheme="minorHAnsi"/>
        </w:rPr>
        <w:t>The restrained person must immediately surrender any firearms, other dangerous weapons or concealed pistol licenses to law enforcement and not access, possess, have in their custody or control, purchase, receive, or attempt to purchase or receive any of those items.</w:t>
      </w:r>
    </w:p>
    <w:p w14:paraId="3760562C" w14:textId="77777777" w:rsidR="00265D4B" w:rsidRPr="00011D27" w:rsidRDefault="00265D4B" w:rsidP="00265D4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60"/>
          <w:tab w:val="left" w:pos="270"/>
          <w:tab w:val="left" w:pos="780"/>
          <w:tab w:val="left" w:pos="1440"/>
          <w:tab w:val="left" w:pos="2160"/>
          <w:tab w:val="left" w:pos="2880"/>
          <w:tab w:val="left" w:pos="3600"/>
          <w:tab w:val="left" w:pos="3870"/>
          <w:tab w:val="left" w:pos="4320"/>
          <w:tab w:val="left" w:pos="6390"/>
          <w:tab w:val="left" w:pos="7830"/>
          <w:tab w:val="left" w:pos="8460"/>
          <w:tab w:val="left" w:pos="9360"/>
        </w:tabs>
        <w:spacing w:after="120"/>
        <w:ind w:left="720"/>
        <w:rPr>
          <w:rFonts w:ascii="Arial" w:hAnsi="Arial" w:cs="Arial"/>
          <w:i/>
          <w:sz w:val="22"/>
          <w:szCs w:val="22"/>
        </w:rPr>
      </w:pPr>
      <w:r w:rsidRPr="00011D27">
        <w:rPr>
          <w:rFonts w:ascii="Arial" w:hAnsi="Arial" w:cs="Arial"/>
          <w:b/>
          <w:i/>
          <w:sz w:val="22"/>
          <w:szCs w:val="22"/>
        </w:rPr>
        <w:t>Important!</w:t>
      </w:r>
      <w:r w:rsidRPr="00011D27">
        <w:rPr>
          <w:rFonts w:ascii="Arial" w:hAnsi="Arial" w:cs="Arial"/>
          <w:i/>
          <w:sz w:val="22"/>
          <w:szCs w:val="22"/>
        </w:rPr>
        <w:t xml:space="preserve"> The court may be required to order the restrained person to surrender firearms, other dangerous weapons, or concealed pistol licenses even if you do not request it.</w:t>
      </w:r>
    </w:p>
    <w:p w14:paraId="05D6AC4E" w14:textId="252D2425" w:rsidR="00265D4B" w:rsidRPr="00DE665A" w:rsidRDefault="00265D4B" w:rsidP="00265D4B">
      <w:pPr>
        <w:pStyle w:val="PO5indenthanging"/>
        <w:spacing w:after="0"/>
        <w:rPr>
          <w:noProof/>
        </w:rPr>
      </w:pPr>
      <w:r w:rsidRPr="00DE665A">
        <w:rPr>
          <w:noProof/>
        </w:rPr>
        <w:t xml:space="preserve">Does </w:t>
      </w:r>
      <w:r>
        <w:t>the restrained person</w:t>
      </w:r>
      <w:r w:rsidRPr="00DE665A">
        <w:rPr>
          <w:noProof/>
        </w:rPr>
        <w:t xml:space="preserve"> </w:t>
      </w:r>
      <w:sdt>
        <w:sdtPr>
          <w:rPr>
            <w:noProof/>
          </w:rPr>
          <w:alias w:val="is_res_owned_firearms"/>
          <w:tag w:val="is_res_owned_firearms"/>
          <w:id w:val="-581679114"/>
          <w14:checkbox>
            <w14:checked w14:val="0"/>
            <w14:checkedState w14:val="2612" w14:font="MS Gothic"/>
            <w14:uncheckedState w14:val="2610" w14:font="MS Gothic"/>
          </w14:checkbox>
        </w:sdtPr>
        <w:sdtContent>
          <w:r w:rsidR="002B07DA">
            <w:rPr>
              <w:rFonts w:ascii="MS Gothic" w:eastAsia="MS Gothic" w:hAnsi="MS Gothic" w:hint="eastAsia"/>
              <w:noProof/>
            </w:rPr>
            <w:t>☒</w:t>
          </w:r>
        </w:sdtContent>
      </w:sdt>
      <w:r w:rsidR="002B07DA">
        <w:rPr>
          <w:noProof/>
        </w:rPr>
        <w:t xml:space="preserve"> own or </w:t>
      </w:r>
      <w:sdt>
        <w:sdtPr>
          <w:rPr>
            <w:noProof/>
          </w:rPr>
          <w:alias w:val="is_res_access_firearms"/>
          <w:tag w:val="is_res_access_firearms"/>
          <w:id w:val="845136062"/>
          <w14:checkbox>
            <w14:checked w14:val="0"/>
            <w14:checkedState w14:val="2612" w14:font="MS Gothic"/>
            <w14:uncheckedState w14:val="2610" w14:font="MS Gothic"/>
          </w14:checkbox>
        </w:sdtPr>
        <w:sdtContent>
          <w:r w:rsidR="002B07DA">
            <w:rPr>
              <w:rFonts w:ascii="MS Gothic" w:eastAsia="MS Gothic" w:hAnsi="MS Gothic" w:hint="eastAsia"/>
              <w:noProof/>
            </w:rPr>
            <w:t>☐</w:t>
          </w:r>
        </w:sdtContent>
      </w:sdt>
      <w:r w:rsidR="002B07DA">
        <w:rPr>
          <w:noProof/>
        </w:rPr>
        <w:t xml:space="preserve"> have access to </w:t>
      </w:r>
      <w:r w:rsidRPr="00DE665A">
        <w:rPr>
          <w:noProof/>
        </w:rPr>
        <w:t>firearms?</w:t>
      </w:r>
      <w:r>
        <w:rPr>
          <w:noProof/>
        </w:rPr>
        <w:br/>
      </w:r>
      <w:bookmarkStart w:id="64" w:name="_Hlk106362655"/>
      <w:sdt>
        <w:sdtPr>
          <w:alias w:val="is_resp_guns"/>
          <w:tag w:val="is_resp_guns"/>
          <w:id w:val="-1675721310"/>
          <w14:checkbox>
            <w14:checked w14:val="0"/>
            <w14:checkedState w14:val="2612" w14:font="MS Gothic"/>
            <w14:uncheckedState w14:val="2610" w14:font="MS Gothic"/>
          </w14:checkbox>
        </w:sdtPr>
        <w:sdtContent>
          <w:r>
            <w:rPr>
              <w:rFonts w:ascii="MS Gothic" w:eastAsia="MS Gothic" w:hAnsi="MS Gothic" w:hint="eastAsia"/>
            </w:rPr>
            <w:t>☒</w:t>
          </w:r>
        </w:sdtContent>
      </w:sdt>
      <w:bookmarkEnd w:id="64"/>
      <w:r w:rsidRPr="00DE665A">
        <w:rPr>
          <w:noProof/>
          <w:spacing w:val="-2"/>
        </w:rPr>
        <w:t xml:space="preserve"> </w:t>
      </w:r>
      <w:r w:rsidRPr="00DE665A">
        <w:rPr>
          <w:noProof/>
        </w:rPr>
        <w:t xml:space="preserve">Yes </w:t>
      </w:r>
      <w:r>
        <w:rPr>
          <w:noProof/>
        </w:rPr>
        <w:t xml:space="preserve"> </w:t>
      </w:r>
      <w:sdt>
        <w:sdtPr>
          <w:rPr>
            <w:sz w:val="20"/>
          </w:rPr>
          <w:alias w:val="is_not_resp_guns"/>
          <w:tag w:val="is_not_resp_guns"/>
          <w:id w:val="1376892399"/>
          <w14:checkbox>
            <w14:checked w14:val="0"/>
            <w14:checkedState w14:val="2612" w14:font="MS Gothic"/>
            <w14:uncheckedState w14:val="2610" w14:font="MS Gothic"/>
          </w14:checkbox>
        </w:sdtPr>
        <w:sdtContent>
          <w:r>
            <w:rPr>
              <w:rFonts w:ascii="MS Gothic" w:eastAsia="MS Gothic" w:hAnsi="MS Gothic" w:hint="eastAsia"/>
              <w:sz w:val="20"/>
            </w:rPr>
            <w:t>☐</w:t>
          </w:r>
        </w:sdtContent>
      </w:sdt>
      <w:r w:rsidRPr="00DE665A">
        <w:rPr>
          <w:noProof/>
        </w:rPr>
        <w:t xml:space="preserve"> No </w:t>
      </w:r>
      <w:r>
        <w:rPr>
          <w:noProof/>
        </w:rPr>
        <w:t xml:space="preserve"> </w:t>
      </w:r>
      <w:bookmarkStart w:id="65" w:name="_Hlk106362719"/>
      <w:sdt>
        <w:sdtPr>
          <w:rPr>
            <w:noProof/>
          </w:rPr>
          <w:alias w:val="is_resp_guns_not_sure"/>
          <w:tag w:val="is_resp_guns_not_sure"/>
          <w:id w:val="2134053520"/>
          <w14:checkbox>
            <w14:checked w14:val="0"/>
            <w14:checkedState w14:val="2612" w14:font="MS Gothic"/>
            <w14:uncheckedState w14:val="2610" w14:font="MS Gothic"/>
          </w14:checkbox>
        </w:sdtPr>
        <w:sdtContent>
          <w:r>
            <w:rPr>
              <w:rFonts w:ascii="MS Gothic" w:eastAsia="MS Gothic" w:hAnsi="MS Gothic" w:hint="eastAsia"/>
              <w:noProof/>
            </w:rPr>
            <w:t>☐</w:t>
          </w:r>
        </w:sdtContent>
      </w:sdt>
      <w:bookmarkEnd w:id="65"/>
      <w:r w:rsidRPr="00DE665A">
        <w:rPr>
          <w:noProof/>
        </w:rPr>
        <w:t xml:space="preserve"> </w:t>
      </w:r>
      <w:r>
        <w:rPr>
          <w:noProof/>
        </w:rPr>
        <w:t>I don’t know</w:t>
      </w:r>
      <w:r>
        <w:rPr>
          <w:noProof/>
        </w:rPr>
        <w:br/>
        <w:t xml:space="preserve">Complete </w:t>
      </w:r>
      <w:r w:rsidRPr="00011D27">
        <w:rPr>
          <w:b/>
          <w:i/>
          <w:iCs/>
          <w:noProof/>
        </w:rPr>
        <w:t>Attachment E</w:t>
      </w:r>
      <w:r w:rsidRPr="00011D27">
        <w:rPr>
          <w:i/>
          <w:iCs/>
          <w:noProof/>
        </w:rPr>
        <w:t>:</w:t>
      </w:r>
      <w:r w:rsidRPr="00490A8F">
        <w:rPr>
          <w:b/>
          <w:noProof/>
        </w:rPr>
        <w:t xml:space="preserve"> </w:t>
      </w:r>
      <w:r w:rsidRPr="00011D27">
        <w:rPr>
          <w:b/>
          <w:i/>
          <w:iCs/>
          <w:noProof/>
        </w:rPr>
        <w:t>Firearms Identification</w:t>
      </w:r>
      <w:r>
        <w:rPr>
          <w:noProof/>
        </w:rPr>
        <w:t xml:space="preserve"> if Yes</w:t>
      </w:r>
      <w:r w:rsidR="009B76AC">
        <w:rPr>
          <w:noProof/>
        </w:rPr>
        <w:t>.</w:t>
      </w:r>
    </w:p>
    <w:p w14:paraId="179CE968" w14:textId="77777777" w:rsidR="00265D4B" w:rsidRDefault="00265D4B" w:rsidP="00265D4B">
      <w:pPr>
        <w:pStyle w:val="POnoindent"/>
        <w:spacing w:after="0"/>
        <w:ind w:left="720"/>
      </w:pPr>
      <w:r>
        <w:lastRenderedPageBreak/>
        <w:t xml:space="preserve">Would the restrained person’s </w:t>
      </w:r>
      <w:r w:rsidRPr="005B37A0">
        <w:t xml:space="preserve">use of firearms or other dangerous weapons </w:t>
      </w:r>
      <w:r>
        <w:t xml:space="preserve">be </w:t>
      </w:r>
      <w:r w:rsidRPr="005B37A0">
        <w:t>a serious and immediate threat to anyone's health or safety</w:t>
      </w:r>
      <w:r>
        <w:t>?</w:t>
      </w:r>
    </w:p>
    <w:p w14:paraId="79B2EFAD" w14:textId="77777777" w:rsidR="00265D4B" w:rsidRDefault="00000000" w:rsidP="00265D4B">
      <w:pPr>
        <w:pStyle w:val="POnoindent"/>
        <w:spacing w:before="0" w:after="0"/>
        <w:ind w:left="1080"/>
      </w:pPr>
      <w:sdt>
        <w:sdtPr>
          <w:rPr>
            <w:noProof/>
            <w:spacing w:val="-2"/>
          </w:rPr>
          <w:alias w:val="is_dv_firearm_serious_threat_yes"/>
          <w:tag w:val="is_dv_firearm_serious_threat_yes"/>
          <w:id w:val="-680887910"/>
          <w14:checkbox>
            <w14:checked w14:val="0"/>
            <w14:checkedState w14:val="2612" w14:font="MS Gothic"/>
            <w14:uncheckedState w14:val="2610" w14:font="MS Gothic"/>
          </w14:checkbox>
        </w:sdtPr>
        <w:sdtContent>
          <w:r w:rsidR="00265D4B">
            <w:rPr>
              <w:rFonts w:ascii="MS Gothic" w:eastAsia="MS Gothic" w:hAnsi="MS Gothic" w:hint="eastAsia"/>
              <w:noProof/>
              <w:spacing w:val="-2"/>
            </w:rPr>
            <w:t>☐</w:t>
          </w:r>
        </w:sdtContent>
      </w:sdt>
      <w:r w:rsidR="00265D4B" w:rsidRPr="002C1974">
        <w:rPr>
          <w:noProof/>
          <w:spacing w:val="-2"/>
        </w:rPr>
        <w:t xml:space="preserve"> </w:t>
      </w:r>
      <w:r w:rsidR="00265D4B" w:rsidRPr="002C1974">
        <w:rPr>
          <w:noProof/>
        </w:rPr>
        <w:t>Yes</w:t>
      </w:r>
      <w:r w:rsidR="00265D4B">
        <w:rPr>
          <w:noProof/>
        </w:rPr>
        <w:t xml:space="preserve">  </w:t>
      </w:r>
      <w:sdt>
        <w:sdtPr>
          <w:rPr>
            <w:noProof/>
            <w:spacing w:val="-2"/>
          </w:rPr>
          <w:alias w:val="is_dv_firearm_serious_threat_no"/>
          <w:tag w:val="is_dv_firearm_serious_threat_no"/>
          <w:id w:val="-493869671"/>
          <w14:checkbox>
            <w14:checked w14:val="0"/>
            <w14:checkedState w14:val="2612" w14:font="MS Gothic"/>
            <w14:uncheckedState w14:val="2610" w14:font="MS Gothic"/>
          </w14:checkbox>
        </w:sdtPr>
        <w:sdtContent>
          <w:r w:rsidR="00265D4B">
            <w:rPr>
              <w:rFonts w:ascii="MS Gothic" w:eastAsia="MS Gothic" w:hAnsi="MS Gothic" w:hint="eastAsia"/>
              <w:noProof/>
              <w:spacing w:val="-2"/>
            </w:rPr>
            <w:t>☒</w:t>
          </w:r>
        </w:sdtContent>
      </w:sdt>
      <w:r w:rsidR="00265D4B" w:rsidRPr="002C1974">
        <w:rPr>
          <w:noProof/>
        </w:rPr>
        <w:t xml:space="preserve"> No </w:t>
      </w:r>
      <w:r w:rsidR="00265D4B">
        <w:rPr>
          <w:noProof/>
        </w:rPr>
        <w:t xml:space="preserve"> </w:t>
      </w:r>
      <w:sdt>
        <w:sdtPr>
          <w:rPr>
            <w:noProof/>
          </w:rPr>
          <w:alias w:val="is_dv_firearm_serious_threat_unknown"/>
          <w:tag w:val="is_dv_firearm_serious_threat_unknown"/>
          <w:id w:val="-734396494"/>
          <w14:checkbox>
            <w14:checked w14:val="0"/>
            <w14:checkedState w14:val="2612" w14:font="MS Gothic"/>
            <w14:uncheckedState w14:val="2610" w14:font="MS Gothic"/>
          </w14:checkbox>
        </w:sdtPr>
        <w:sdtContent>
          <w:r w:rsidR="00265D4B">
            <w:rPr>
              <w:rFonts w:ascii="MS Gothic" w:eastAsia="MS Gothic" w:hAnsi="MS Gothic" w:hint="eastAsia"/>
              <w:noProof/>
            </w:rPr>
            <w:t>☐</w:t>
          </w:r>
        </w:sdtContent>
      </w:sdt>
      <w:r w:rsidR="00265D4B" w:rsidRPr="002C1974">
        <w:rPr>
          <w:noProof/>
        </w:rPr>
        <w:t xml:space="preserve"> </w:t>
      </w:r>
      <w:r w:rsidR="00265D4B">
        <w:rPr>
          <w:noProof/>
        </w:rPr>
        <w:t>I don’t know</w:t>
      </w:r>
    </w:p>
    <w:p w14:paraId="60A1C931" w14:textId="0956260A" w:rsidR="00265D4B" w:rsidRDefault="00265D4B" w:rsidP="00265D4B">
      <w:pPr>
        <w:pStyle w:val="POnoindent"/>
        <w:keepNext/>
        <w:spacing w:after="0"/>
        <w:ind w:left="720"/>
      </w:pPr>
      <w:r>
        <w:t>Even if the restrained person does not have firearms now, has the restrained person</w:t>
      </w:r>
      <w:r w:rsidRPr="00921DBE">
        <w:t xml:space="preserve"> </w:t>
      </w:r>
      <w:r>
        <w:t xml:space="preserve">ever </w:t>
      </w:r>
      <w:r w:rsidRPr="00921DBE">
        <w:t>use</w:t>
      </w:r>
      <w:r>
        <w:t>d</w:t>
      </w:r>
      <w:r w:rsidRPr="00921DBE">
        <w:t xml:space="preserve"> firearms, </w:t>
      </w:r>
      <w:r>
        <w:t xml:space="preserve">other </w:t>
      </w:r>
      <w:r w:rsidRPr="00921DBE">
        <w:t>weapons</w:t>
      </w:r>
      <w:r w:rsidR="003458A7">
        <w:t>,</w:t>
      </w:r>
      <w:r w:rsidRPr="00921DBE">
        <w:t xml:space="preserve"> or ob</w:t>
      </w:r>
      <w:r>
        <w:t>jects to threaten or harm you?</w:t>
      </w:r>
    </w:p>
    <w:p w14:paraId="39B034B1" w14:textId="77777777" w:rsidR="00265D4B" w:rsidRDefault="00000000" w:rsidP="00265D4B">
      <w:pPr>
        <w:pStyle w:val="POnoindent"/>
        <w:spacing w:before="0" w:after="0"/>
        <w:ind w:left="1080"/>
        <w:rPr>
          <w:noProof/>
        </w:rPr>
      </w:pPr>
      <w:sdt>
        <w:sdtPr>
          <w:rPr>
            <w:noProof/>
            <w:spacing w:val="-2"/>
          </w:rPr>
          <w:alias w:val="is_dv_firearms_felony_yes"/>
          <w:tag w:val="is_dv_firearms_felony_yes"/>
          <w:id w:val="-1686670659"/>
          <w14:checkbox>
            <w14:checked w14:val="0"/>
            <w14:checkedState w14:val="2612" w14:font="MS Gothic"/>
            <w14:uncheckedState w14:val="2610" w14:font="MS Gothic"/>
          </w14:checkbox>
        </w:sdtPr>
        <w:sdtContent>
          <w:r w:rsidR="00265D4B">
            <w:rPr>
              <w:rFonts w:ascii="MS Gothic" w:eastAsia="MS Gothic" w:hAnsi="MS Gothic" w:hint="eastAsia"/>
              <w:noProof/>
              <w:spacing w:val="-2"/>
            </w:rPr>
            <w:t>☐</w:t>
          </w:r>
        </w:sdtContent>
      </w:sdt>
      <w:r w:rsidR="00265D4B" w:rsidRPr="002C1974">
        <w:rPr>
          <w:noProof/>
          <w:spacing w:val="-2"/>
        </w:rPr>
        <w:t xml:space="preserve"> </w:t>
      </w:r>
      <w:r w:rsidR="00265D4B" w:rsidRPr="002C1974">
        <w:rPr>
          <w:noProof/>
        </w:rPr>
        <w:t>Yes</w:t>
      </w:r>
      <w:r w:rsidR="00265D4B">
        <w:rPr>
          <w:noProof/>
        </w:rPr>
        <w:t xml:space="preserve">  </w:t>
      </w:r>
      <w:sdt>
        <w:sdtPr>
          <w:rPr>
            <w:noProof/>
            <w:spacing w:val="-2"/>
          </w:rPr>
          <w:alias w:val="is_dv_firearms_felony_no"/>
          <w:tag w:val="is_dv_firearms_felony_no"/>
          <w:id w:val="1441035039"/>
          <w14:checkbox>
            <w14:checked w14:val="0"/>
            <w14:checkedState w14:val="2612" w14:font="MS Gothic"/>
            <w14:uncheckedState w14:val="2610" w14:font="MS Gothic"/>
          </w14:checkbox>
        </w:sdtPr>
        <w:sdtContent>
          <w:r w:rsidR="00265D4B">
            <w:rPr>
              <w:rFonts w:ascii="MS Gothic" w:eastAsia="MS Gothic" w:hAnsi="MS Gothic" w:hint="eastAsia"/>
              <w:noProof/>
              <w:spacing w:val="-2"/>
            </w:rPr>
            <w:t>☒</w:t>
          </w:r>
        </w:sdtContent>
      </w:sdt>
      <w:r w:rsidR="00265D4B" w:rsidRPr="002C1974">
        <w:rPr>
          <w:noProof/>
        </w:rPr>
        <w:t xml:space="preserve"> No</w:t>
      </w:r>
    </w:p>
    <w:p w14:paraId="37E2469D" w14:textId="77777777" w:rsidR="00265D4B" w:rsidRPr="00DE665A" w:rsidRDefault="00265D4B" w:rsidP="00265D4B">
      <w:pPr>
        <w:pStyle w:val="POnoindent"/>
        <w:spacing w:after="0"/>
        <w:ind w:left="720"/>
        <w:rPr>
          <w:i/>
          <w:iCs/>
        </w:rPr>
      </w:pPr>
      <w:r>
        <w:rPr>
          <w:noProof/>
        </w:rPr>
        <w:t>If Yes, describe what happened.</w:t>
      </w:r>
    </w:p>
    <w:p w14:paraId="7EBBC67B" w14:textId="77777777" w:rsidR="00265D4B" w:rsidRPr="004B11FF" w:rsidRDefault="00000000" w:rsidP="007379FF">
      <w:pPr>
        <w:tabs>
          <w:tab w:val="right" w:pos="9360"/>
        </w:tabs>
        <w:spacing w:before="60" w:line="360" w:lineRule="auto"/>
        <w:ind w:left="720"/>
        <w:jc w:val="both"/>
        <w:rPr>
          <w:rFonts w:ascii="Arial" w:hAnsi="Arial" w:cs="Arial"/>
          <w:sz w:val="20"/>
          <w:u w:val="single"/>
        </w:rPr>
      </w:pPr>
      <w:sdt>
        <w:sdtPr>
          <w:rPr>
            <w:rFonts w:ascii="Arial" w:hAnsi="Arial" w:cs="Arial"/>
            <w:sz w:val="20"/>
            <w:u w:val="single"/>
          </w:rPr>
          <w:alias w:val="dv_firearms_threaten"/>
          <w:tag w:val="dv_firearms_threaten"/>
          <w:id w:val="-485084986"/>
          <w:placeholder>
            <w:docPart w:val="E8732E42EC8A4A20A863E67B8F4BA315"/>
          </w:placeholder>
          <w:text/>
        </w:sdtPr>
        <w:sdtContent>
          <w:r w:rsidR="00265D4B">
            <w:rPr>
              <w:rFonts w:ascii="Arial" w:hAnsi="Arial" w:cs="Arial"/>
              <w:sz w:val="20"/>
              <w:u w:val="single"/>
            </w:rPr>
            <w:t xml:space="preserve"/>
          </w:r>
        </w:sdtContent>
      </w:sdt>
      <w:r w:rsidR="00265D4B" w:rsidRPr="004B11FF">
        <w:rPr>
          <w:rFonts w:ascii="Arial" w:hAnsi="Arial" w:cs="Arial"/>
          <w:sz w:val="20"/>
          <w:u w:val="single"/>
        </w:rPr>
        <w:tab/>
      </w:r>
    </w:p>
    <w:p w14:paraId="04BA4789" w14:textId="77777777" w:rsidR="00265D4B" w:rsidRPr="00921DBE" w:rsidRDefault="00265D4B" w:rsidP="00265D4B">
      <w:pPr>
        <w:tabs>
          <w:tab w:val="right" w:pos="9360"/>
        </w:tabs>
        <w:spacing w:before="60" w:line="360" w:lineRule="auto"/>
        <w:ind w:left="720"/>
        <w:rPr>
          <w:rFonts w:ascii="Arial" w:hAnsi="Arial" w:cs="Arial"/>
          <w:sz w:val="20"/>
          <w:u w:val="single"/>
        </w:rPr>
      </w:pPr>
      <w:r>
        <w:rPr>
          <w:rFonts w:ascii="Arial" w:hAnsi="Arial" w:cs="Arial"/>
          <w:sz w:val="20"/>
          <w:u w:val="single"/>
        </w:rPr>
        <w:tab/>
      </w:r>
      <w:r w:rsidRPr="00921DBE">
        <w:rPr>
          <w:rFonts w:ascii="Arial" w:hAnsi="Arial" w:cs="Arial"/>
          <w:sz w:val="20"/>
          <w:u w:val="single"/>
        </w:rPr>
        <w:tab/>
      </w:r>
    </w:p>
    <w:p w14:paraId="79570724" w14:textId="77777777" w:rsidR="00265D4B" w:rsidRPr="00921DBE" w:rsidRDefault="00265D4B" w:rsidP="00265D4B">
      <w:pPr>
        <w:tabs>
          <w:tab w:val="right" w:pos="9360"/>
        </w:tabs>
        <w:spacing w:before="60" w:line="360" w:lineRule="auto"/>
        <w:ind w:left="720"/>
        <w:rPr>
          <w:rFonts w:ascii="Arial" w:hAnsi="Arial" w:cs="Arial"/>
          <w:sz w:val="20"/>
          <w:u w:val="single"/>
        </w:rPr>
      </w:pPr>
      <w:r w:rsidRPr="00921DBE">
        <w:rPr>
          <w:rFonts w:ascii="Arial" w:hAnsi="Arial" w:cs="Arial"/>
          <w:sz w:val="20"/>
          <w:u w:val="single"/>
        </w:rPr>
        <w:tab/>
      </w:r>
    </w:p>
    <w:p w14:paraId="1AB9EF02" w14:textId="77777777" w:rsidR="00265D4B" w:rsidRDefault="00265D4B" w:rsidP="00265D4B">
      <w:pPr>
        <w:pStyle w:val="POnoindent"/>
        <w:spacing w:after="0"/>
        <w:ind w:left="720"/>
      </w:pPr>
      <w:r>
        <w:t>Is the restrained person already not allowed to have firearms?</w:t>
      </w:r>
    </w:p>
    <w:p w14:paraId="6A12EE2D" w14:textId="77777777" w:rsidR="00265D4B" w:rsidRDefault="00000000" w:rsidP="00265D4B">
      <w:pPr>
        <w:pStyle w:val="POnoindent"/>
        <w:spacing w:before="0" w:after="0"/>
        <w:ind w:left="1080"/>
        <w:rPr>
          <w:noProof/>
        </w:rPr>
      </w:pPr>
      <w:sdt>
        <w:sdtPr>
          <w:rPr>
            <w:noProof/>
            <w:spacing w:val="-2"/>
          </w:rPr>
          <w:alias w:val="is_dv_firearm_ineligible_yes"/>
          <w:tag w:val="is_dv_firearm_ineligible_yes"/>
          <w:id w:val="-636722315"/>
          <w14:checkbox>
            <w14:checked w14:val="0"/>
            <w14:checkedState w14:val="2612" w14:font="MS Gothic"/>
            <w14:uncheckedState w14:val="2610" w14:font="MS Gothic"/>
          </w14:checkbox>
        </w:sdtPr>
        <w:sdtContent>
          <w:r w:rsidR="00265D4B">
            <w:rPr>
              <w:rFonts w:ascii="MS Gothic" w:eastAsia="MS Gothic" w:hAnsi="MS Gothic" w:hint="eastAsia"/>
              <w:noProof/>
              <w:spacing w:val="-2"/>
            </w:rPr>
            <w:t>☐</w:t>
          </w:r>
        </w:sdtContent>
      </w:sdt>
      <w:r w:rsidR="00265D4B" w:rsidRPr="002C1974">
        <w:rPr>
          <w:noProof/>
          <w:spacing w:val="-2"/>
        </w:rPr>
        <w:t xml:space="preserve"> </w:t>
      </w:r>
      <w:r w:rsidR="00265D4B" w:rsidRPr="002C1974">
        <w:rPr>
          <w:noProof/>
        </w:rPr>
        <w:t xml:space="preserve">Yes </w:t>
      </w:r>
      <w:r w:rsidR="00265D4B">
        <w:rPr>
          <w:noProof/>
        </w:rPr>
        <w:t xml:space="preserve"> </w:t>
      </w:r>
      <w:sdt>
        <w:sdtPr>
          <w:rPr>
            <w:noProof/>
            <w:spacing w:val="-2"/>
          </w:rPr>
          <w:alias w:val="is_dv_firearm_ineligible_no"/>
          <w:tag w:val="is_dv_firearm_ineligible_no"/>
          <w:id w:val="-1108269716"/>
          <w14:checkbox>
            <w14:checked w14:val="0"/>
            <w14:checkedState w14:val="2612" w14:font="MS Gothic"/>
            <w14:uncheckedState w14:val="2610" w14:font="MS Gothic"/>
          </w14:checkbox>
        </w:sdtPr>
        <w:sdtContent>
          <w:r w:rsidR="00265D4B">
            <w:rPr>
              <w:rFonts w:ascii="MS Gothic" w:eastAsia="MS Gothic" w:hAnsi="MS Gothic" w:hint="eastAsia"/>
              <w:noProof/>
              <w:spacing w:val="-2"/>
            </w:rPr>
            <w:t>☒</w:t>
          </w:r>
        </w:sdtContent>
      </w:sdt>
      <w:r w:rsidR="00265D4B" w:rsidRPr="002C1974">
        <w:rPr>
          <w:noProof/>
        </w:rPr>
        <w:t xml:space="preserve"> No </w:t>
      </w:r>
      <w:r w:rsidR="00265D4B">
        <w:rPr>
          <w:noProof/>
        </w:rPr>
        <w:t xml:space="preserve"> </w:t>
      </w:r>
      <w:sdt>
        <w:sdtPr>
          <w:rPr>
            <w:noProof/>
          </w:rPr>
          <w:alias w:val="is_dv_firearm_ineligible_unknown"/>
          <w:tag w:val="is_dv_firearm_ineligible_unknown"/>
          <w:id w:val="-500349732"/>
          <w14:checkbox>
            <w14:checked w14:val="0"/>
            <w14:checkedState w14:val="2612" w14:font="MS Gothic"/>
            <w14:uncheckedState w14:val="2610" w14:font="MS Gothic"/>
          </w14:checkbox>
        </w:sdtPr>
        <w:sdtContent>
          <w:r w:rsidR="00265D4B">
            <w:rPr>
              <w:rFonts w:ascii="MS Gothic" w:eastAsia="MS Gothic" w:hAnsi="MS Gothic" w:hint="eastAsia"/>
              <w:noProof/>
            </w:rPr>
            <w:t>☐</w:t>
          </w:r>
        </w:sdtContent>
      </w:sdt>
      <w:r w:rsidR="00265D4B" w:rsidRPr="002C1974">
        <w:rPr>
          <w:noProof/>
        </w:rPr>
        <w:t xml:space="preserve"> </w:t>
      </w:r>
      <w:r w:rsidR="00265D4B">
        <w:rPr>
          <w:noProof/>
        </w:rPr>
        <w:t>I don’t know</w:t>
      </w:r>
    </w:p>
    <w:p w14:paraId="73481501" w14:textId="77777777" w:rsidR="00265D4B" w:rsidRPr="00921DBE" w:rsidRDefault="00265D4B" w:rsidP="00265D4B">
      <w:pPr>
        <w:pStyle w:val="POnoindent"/>
        <w:spacing w:after="0"/>
        <w:ind w:left="720"/>
        <w:rPr>
          <w:u w:val="single"/>
        </w:rPr>
      </w:pPr>
      <w:r>
        <w:t xml:space="preserve">If </w:t>
      </w:r>
      <w:proofErr w:type="gramStart"/>
      <w:r>
        <w:t>Yes</w:t>
      </w:r>
      <w:proofErr w:type="gramEnd"/>
      <w:r>
        <w:t>, why?</w:t>
      </w:r>
    </w:p>
    <w:p w14:paraId="2F5AAD58" w14:textId="77777777" w:rsidR="00265D4B" w:rsidRPr="00115047" w:rsidRDefault="00000000" w:rsidP="007379FF">
      <w:pPr>
        <w:tabs>
          <w:tab w:val="right" w:pos="9360"/>
        </w:tabs>
        <w:spacing w:before="60" w:line="360" w:lineRule="auto"/>
        <w:ind w:left="720"/>
        <w:jc w:val="both"/>
      </w:pPr>
      <w:sdt>
        <w:sdtPr>
          <w:rPr>
            <w:rFonts w:ascii="Arial" w:hAnsi="Arial" w:cs="Arial"/>
            <w:sz w:val="20"/>
            <w:u w:val="single"/>
          </w:rPr>
          <w:alias w:val="dv_firearm_ineligible"/>
          <w:tag w:val="dv_firearm_ineligible"/>
          <w:id w:val="-980528981"/>
          <w:placeholder>
            <w:docPart w:val="96E8FD840BCE49228444D1DF97EE5583"/>
          </w:placeholder>
          <w:text/>
        </w:sdtPr>
        <w:sdtContent>
          <w:r w:rsidR="00265D4B">
            <w:rPr>
              <w:rFonts w:ascii="Arial" w:hAnsi="Arial" w:cs="Arial"/>
              <w:sz w:val="20"/>
              <w:u w:val="single"/>
            </w:rPr>
            <w:t xml:space="preserve"/>
          </w:r>
        </w:sdtContent>
      </w:sdt>
      <w:r w:rsidR="00265D4B">
        <w:rPr>
          <w:rFonts w:ascii="Arial" w:hAnsi="Arial" w:cs="Arial"/>
          <w:sz w:val="20"/>
          <w:u w:val="single"/>
        </w:rPr>
        <w:tab/>
      </w:r>
    </w:p>
    <w:p w14:paraId="44B8C4B0" w14:textId="77777777" w:rsidR="00265D4B" w:rsidRPr="00435967" w:rsidRDefault="00265D4B" w:rsidP="00265D4B">
      <w:pPr>
        <w:pStyle w:val="POprotectionssubheading"/>
      </w:pPr>
      <w:r w:rsidRPr="00435967">
        <w:t>Minors</w:t>
      </w:r>
    </w:p>
    <w:bookmarkStart w:id="66" w:name="_Hlk106358703"/>
    <w:p w14:paraId="7F5E64DB" w14:textId="5F5BA8C2" w:rsidR="00265D4B" w:rsidRPr="00170790" w:rsidRDefault="00000000" w:rsidP="00265D4B">
      <w:pPr>
        <w:pStyle w:val="POprotectionslist"/>
        <w:tabs>
          <w:tab w:val="clear" w:pos="3870"/>
          <w:tab w:val="clear" w:pos="9180"/>
          <w:tab w:val="left" w:pos="9360"/>
        </w:tabs>
        <w:spacing w:before="0"/>
        <w:ind w:left="1077"/>
        <w:rPr>
          <w:noProof/>
        </w:rPr>
      </w:pPr>
      <w:sdt>
        <w:sdtPr>
          <w:alias w:val="is_custody_of_minors"/>
          <w:tag w:val="is_custody_of_minors"/>
          <w:id w:val="46246997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66"/>
      <w:r w:rsidR="00265D4B">
        <w:rPr>
          <w:noProof/>
        </w:rPr>
        <w:tab/>
      </w:r>
      <w:r w:rsidR="00265D4B" w:rsidRPr="00D75949">
        <w:rPr>
          <w:b/>
          <w:noProof/>
        </w:rPr>
        <w:t xml:space="preserve">Custody: </w:t>
      </w:r>
      <w:r w:rsidR="00265D4B">
        <w:rPr>
          <w:noProof/>
        </w:rPr>
        <w:t xml:space="preserve">The protected person is granted temporary </w:t>
      </w:r>
      <w:r w:rsidR="00265D4B" w:rsidRPr="00D75949">
        <w:rPr>
          <w:noProof/>
        </w:rPr>
        <w:t>care, custody</w:t>
      </w:r>
      <w:r w:rsidR="003458A7">
        <w:rPr>
          <w:noProof/>
        </w:rPr>
        <w:t>,</w:t>
      </w:r>
      <w:r w:rsidR="00265D4B" w:rsidRPr="00D75949">
        <w:rPr>
          <w:noProof/>
        </w:rPr>
        <w:t xml:space="preserve"> and control of</w:t>
      </w:r>
      <w:r w:rsidR="00265D4B">
        <w:rPr>
          <w:noProof/>
        </w:rPr>
        <w:br/>
      </w:r>
      <w:bookmarkStart w:id="67" w:name="_Hlk106358716"/>
      <w:sdt>
        <w:sdtPr>
          <w:alias w:val="is_custody_of_all_minors"/>
          <w:tag w:val="is_custody_of_all_minors"/>
          <w:id w:val="-208744144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67"/>
      <w:r w:rsidR="00265D4B" w:rsidRPr="00D75949">
        <w:rPr>
          <w:noProof/>
        </w:rPr>
        <w:t xml:space="preserve"> the minors named in </w:t>
      </w:r>
      <w:r w:rsidR="00265D4B" w:rsidRPr="00EF679E">
        <w:rPr>
          <w:noProof/>
        </w:rPr>
        <w:t xml:space="preserve">section </w:t>
      </w:r>
      <w:r w:rsidR="00265D4B" w:rsidRPr="00EF679E">
        <w:rPr>
          <w:b/>
          <w:bCs/>
          <w:noProof/>
        </w:rPr>
        <w:t>4</w:t>
      </w:r>
      <w:r w:rsidR="00265D4B" w:rsidRPr="00EF679E">
        <w:rPr>
          <w:noProof/>
        </w:rPr>
        <w:t xml:space="preserve"> above</w:t>
      </w:r>
      <w:r w:rsidR="00011D27">
        <w:rPr>
          <w:noProof/>
        </w:rPr>
        <w:t>.</w:t>
      </w:r>
      <w:r w:rsidR="00265D4B">
        <w:rPr>
          <w:noProof/>
        </w:rPr>
        <w:br/>
      </w:r>
      <w:bookmarkStart w:id="68" w:name="_Hlk106358731"/>
      <w:sdt>
        <w:sdtPr>
          <w:alias w:val="is_custody_of_some_minors"/>
          <w:tag w:val="is_custody_of_some_minors"/>
          <w:id w:val="932864164"/>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68"/>
      <w:r w:rsidR="00265D4B" w:rsidRPr="00D75949">
        <w:rPr>
          <w:noProof/>
        </w:rPr>
        <w:t xml:space="preserve"> these</w:t>
      </w:r>
      <w:r w:rsidR="00265D4B" w:rsidRPr="00AF01C2">
        <w:rPr>
          <w:noProof/>
        </w:rPr>
        <w:t xml:space="preserve"> minors only:</w:t>
      </w:r>
      <w:r w:rsidR="00265D4B">
        <w:rPr>
          <w:noProof/>
        </w:rPr>
        <w:t xml:space="preserve"> </w:t>
      </w:r>
      <w:bookmarkStart w:id="69" w:name="_Hlk106358741"/>
      <w:sdt>
        <w:sdtPr>
          <w:rPr>
            <w:sz w:val="20"/>
            <w:u w:val="single"/>
          </w:rPr>
          <w:alias w:val="custody_minors_some_list"/>
          <w:tag w:val="custody_minors_some_list"/>
          <w:id w:val="-1428028931"/>
          <w:placeholder>
            <w:docPart w:val="DB10CEE655E0443280605D15ED411DDD"/>
          </w:placeholder>
          <w:text/>
        </w:sdtPr>
        <w:sdtContent>
          <w:r w:rsidR="00265D4B">
            <w:rPr>
              <w:sz w:val="20"/>
              <w:u w:val="single"/>
            </w:rPr>
            <w:t xml:space="preserve"/>
          </w:r>
        </w:sdtContent>
      </w:sdt>
      <w:bookmarkEnd w:id="69"/>
      <w:r w:rsidR="00265D4B">
        <w:rPr>
          <w:noProof/>
          <w:u w:val="single"/>
        </w:rPr>
        <w:tab/>
      </w:r>
    </w:p>
    <w:p w14:paraId="63502C5A" w14:textId="131EAEAE" w:rsidR="00265D4B" w:rsidRPr="00ED2621" w:rsidRDefault="00265D4B" w:rsidP="007379FF">
      <w:pPr>
        <w:pStyle w:val="POprotectionslist"/>
        <w:numPr>
          <w:ilvl w:val="0"/>
          <w:numId w:val="0"/>
        </w:numPr>
        <w:tabs>
          <w:tab w:val="clear" w:pos="3870"/>
          <w:tab w:val="clear" w:pos="9180"/>
          <w:tab w:val="left" w:pos="9360"/>
        </w:tabs>
        <w:ind w:left="1077"/>
        <w:jc w:val="both"/>
        <w:rPr>
          <w:noProof/>
        </w:rPr>
      </w:pPr>
      <w:r w:rsidRPr="00E62E67">
        <w:rPr>
          <w:noProof/>
        </w:rPr>
        <w:t>Exceptions for Visitation and Transportation (including exchanges, meeting location, and pickup and dropoff) of Minors (if any):</w:t>
      </w:r>
      <w:r>
        <w:rPr>
          <w:noProof/>
        </w:rPr>
        <w:t xml:space="preserve"> </w:t>
      </w:r>
      <w:sdt>
        <w:sdtPr>
          <w:rPr>
            <w:sz w:val="20"/>
            <w:u w:val="single"/>
          </w:rPr>
          <w:alias w:val="visitation_exception_minors"/>
          <w:tag w:val="visitation_exception_minors"/>
          <w:id w:val="426080648"/>
          <w:placeholder>
            <w:docPart w:val="BD514753A736493590018D281CBADD41"/>
          </w:placeholder>
          <w:text/>
        </w:sdtPr>
        <w:sdtContent>
          <w:r>
            <w:rPr>
              <w:sz w:val="20"/>
              <w:u w:val="single"/>
            </w:rPr>
            <w:t xml:space="preserve"/>
          </w:r>
        </w:sdtContent>
      </w:sdt>
      <w:r w:rsidRPr="007932C0">
        <w:rPr>
          <w:noProof/>
          <w:u w:val="single"/>
        </w:rPr>
        <w:tab/>
      </w:r>
      <w:r>
        <w:rPr>
          <w:noProof/>
          <w:u w:val="single"/>
        </w:rPr>
        <w:br/>
      </w:r>
      <w:r>
        <w:rPr>
          <w:noProof/>
          <w:u w:val="single"/>
        </w:rPr>
        <w:tab/>
      </w:r>
      <w:r>
        <w:rPr>
          <w:noProof/>
          <w:u w:val="single"/>
        </w:rPr>
        <w:tab/>
      </w:r>
      <w:r>
        <w:rPr>
          <w:noProof/>
          <w:u w:val="single"/>
        </w:rPr>
        <w:br/>
      </w:r>
      <w:r w:rsidRPr="004F6D36">
        <w:rPr>
          <w:noProof/>
        </w:rPr>
        <w:t xml:space="preserve">Visitation listed here is an exception to any No Contact </w:t>
      </w:r>
      <w:r w:rsidR="003458A7">
        <w:rPr>
          <w:noProof/>
        </w:rPr>
        <w:t xml:space="preserve">and Stay Away </w:t>
      </w:r>
      <w:r w:rsidRPr="004F6D36">
        <w:rPr>
          <w:noProof/>
        </w:rPr>
        <w:t>provision</w:t>
      </w:r>
      <w:r w:rsidR="003458A7">
        <w:rPr>
          <w:noProof/>
        </w:rPr>
        <w:t>s about the children,</w:t>
      </w:r>
      <w:r w:rsidRPr="004F6D36">
        <w:rPr>
          <w:noProof/>
        </w:rPr>
        <w:t xml:space="preserve"> in </w:t>
      </w:r>
      <w:r w:rsidRPr="004F6D36">
        <w:rPr>
          <w:b/>
          <w:noProof/>
        </w:rPr>
        <w:t>B</w:t>
      </w:r>
      <w:r w:rsidR="003458A7">
        <w:rPr>
          <w:b/>
          <w:noProof/>
        </w:rPr>
        <w:t xml:space="preserve"> </w:t>
      </w:r>
      <w:r w:rsidR="003458A7" w:rsidRPr="003458A7">
        <w:rPr>
          <w:bCs/>
          <w:noProof/>
        </w:rPr>
        <w:t>and</w:t>
      </w:r>
      <w:r w:rsidR="003458A7">
        <w:rPr>
          <w:b/>
          <w:noProof/>
        </w:rPr>
        <w:t xml:space="preserve"> D</w:t>
      </w:r>
      <w:r w:rsidRPr="004F6D36">
        <w:rPr>
          <w:noProof/>
        </w:rPr>
        <w:t xml:space="preserve"> above.</w:t>
      </w:r>
    </w:p>
    <w:p w14:paraId="15C27035" w14:textId="77777777" w:rsidR="00265D4B" w:rsidRDefault="00265D4B" w:rsidP="00265D4B">
      <w:pPr>
        <w:pStyle w:val="PO75noindent"/>
        <w:spacing w:after="0"/>
        <w:rPr>
          <w:noProof/>
        </w:rPr>
      </w:pPr>
      <w:r>
        <w:rPr>
          <w:noProof/>
        </w:rPr>
        <w:t>(</w:t>
      </w:r>
      <w:r w:rsidRPr="00ED2621">
        <w:rPr>
          <w:i/>
          <w:iCs/>
          <w:noProof/>
        </w:rPr>
        <w:t xml:space="preserve">Only for children the protected and restrained person </w:t>
      </w:r>
      <w:bookmarkStart w:id="70" w:name="_Hlk97203817"/>
      <w:r w:rsidRPr="00ED2621">
        <w:rPr>
          <w:i/>
          <w:iCs/>
          <w:noProof/>
        </w:rPr>
        <w:t>have together</w:t>
      </w:r>
      <w:bookmarkEnd w:id="70"/>
      <w:r w:rsidRPr="00ED2621">
        <w:rPr>
          <w:i/>
          <w:iCs/>
          <w:noProof/>
        </w:rPr>
        <w:t>.</w:t>
      </w:r>
      <w:r>
        <w:rPr>
          <w:noProof/>
        </w:rPr>
        <w:t xml:space="preserve">) </w:t>
      </w:r>
    </w:p>
    <w:bookmarkStart w:id="71" w:name="_Hlk106358756"/>
    <w:p w14:paraId="5F57703A" w14:textId="122F0D94" w:rsidR="00265D4B" w:rsidRDefault="00000000" w:rsidP="00265D4B">
      <w:pPr>
        <w:pStyle w:val="POprotectionslist"/>
        <w:tabs>
          <w:tab w:val="clear" w:pos="3870"/>
          <w:tab w:val="clear" w:pos="9180"/>
          <w:tab w:val="left" w:pos="9360"/>
        </w:tabs>
        <w:spacing w:before="0" w:after="0"/>
        <w:ind w:left="1077"/>
        <w:rPr>
          <w:noProof/>
        </w:rPr>
      </w:pPr>
      <w:sdt>
        <w:sdtPr>
          <w:alias w:val="is_restrain_interfere_minors"/>
          <w:tag w:val="is_restrain_interfere_minors"/>
          <w:id w:val="430168531"/>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71"/>
      <w:r w:rsidR="00265D4B">
        <w:rPr>
          <w:noProof/>
        </w:rPr>
        <w:tab/>
      </w:r>
      <w:r w:rsidR="00265D4B" w:rsidRPr="00D75949">
        <w:rPr>
          <w:b/>
          <w:noProof/>
        </w:rPr>
        <w:t xml:space="preserve">Interference: </w:t>
      </w:r>
      <w:r w:rsidR="00265D4B">
        <w:rPr>
          <w:noProof/>
        </w:rPr>
        <w:t xml:space="preserve">Do not </w:t>
      </w:r>
      <w:r w:rsidR="00265D4B" w:rsidRPr="00D75949">
        <w:rPr>
          <w:noProof/>
        </w:rPr>
        <w:t>interfer</w:t>
      </w:r>
      <w:r w:rsidR="00265D4B">
        <w:rPr>
          <w:noProof/>
        </w:rPr>
        <w:t>e</w:t>
      </w:r>
      <w:r w:rsidR="00265D4B" w:rsidRPr="00D75949">
        <w:rPr>
          <w:noProof/>
        </w:rPr>
        <w:t xml:space="preserve"> with </w:t>
      </w:r>
      <w:r w:rsidR="00265D4B">
        <w:rPr>
          <w:noProof/>
        </w:rPr>
        <w:t xml:space="preserve">the protected person's </w:t>
      </w:r>
      <w:r w:rsidR="00265D4B" w:rsidRPr="00D75949">
        <w:rPr>
          <w:noProof/>
        </w:rPr>
        <w:t>physical or legal custody of</w:t>
      </w:r>
      <w:r w:rsidR="003458A7">
        <w:rPr>
          <w:noProof/>
        </w:rPr>
        <w:t>:</w:t>
      </w:r>
      <w:r w:rsidR="00265D4B">
        <w:rPr>
          <w:noProof/>
        </w:rPr>
        <w:br/>
      </w:r>
      <w:bookmarkStart w:id="72" w:name="_Hlk106358770"/>
      <w:sdt>
        <w:sdtPr>
          <w:alias w:val="is_restrain_interfere_all_minors"/>
          <w:tag w:val="is_restrain_interfere_all_minors"/>
          <w:id w:val="-1462559643"/>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72"/>
      <w:r w:rsidR="00265D4B" w:rsidRPr="00D75949">
        <w:rPr>
          <w:noProof/>
        </w:rPr>
        <w:t xml:space="preserve"> the minors named in </w:t>
      </w:r>
      <w:r w:rsidR="00265D4B" w:rsidRPr="00EF679E">
        <w:rPr>
          <w:noProof/>
        </w:rPr>
        <w:t xml:space="preserve">section </w:t>
      </w:r>
      <w:r w:rsidR="00265D4B" w:rsidRPr="00EF679E">
        <w:rPr>
          <w:b/>
          <w:bCs/>
          <w:noProof/>
        </w:rPr>
        <w:t>4</w:t>
      </w:r>
      <w:r w:rsidR="00265D4B" w:rsidRPr="00EF679E">
        <w:rPr>
          <w:noProof/>
        </w:rPr>
        <w:t xml:space="preserve"> above</w:t>
      </w:r>
      <w:r w:rsidR="003458A7">
        <w:rPr>
          <w:noProof/>
        </w:rPr>
        <w:t>.</w:t>
      </w:r>
      <w:r w:rsidR="00265D4B">
        <w:rPr>
          <w:noProof/>
        </w:rPr>
        <w:br/>
      </w:r>
      <w:bookmarkStart w:id="73" w:name="_Hlk106358781"/>
      <w:sdt>
        <w:sdtPr>
          <w:alias w:val="is_restrain_interfere_some_minors"/>
          <w:tag w:val="is_restrain_interfere_some_minors"/>
          <w:id w:val="-90861257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73"/>
      <w:r w:rsidR="00265D4B">
        <w:rPr>
          <w:noProof/>
        </w:rPr>
        <w:t xml:space="preserve"> these minors only: </w:t>
      </w:r>
      <w:bookmarkStart w:id="74" w:name="_Hlk106358792"/>
      <w:sdt>
        <w:sdtPr>
          <w:rPr>
            <w:sz w:val="20"/>
            <w:u w:val="single"/>
          </w:rPr>
          <w:alias w:val="restrain_interfere_minors_some_list"/>
          <w:tag w:val="restrain_interfere_minors_some_list"/>
          <w:id w:val="-1536270238"/>
          <w:placeholder>
            <w:docPart w:val="5A437C9F1246474BBAA8B98047E4AD62"/>
          </w:placeholder>
          <w:text/>
        </w:sdtPr>
        <w:sdtContent>
          <w:r w:rsidR="00265D4B">
            <w:rPr>
              <w:sz w:val="20"/>
              <w:u w:val="single"/>
            </w:rPr>
            <w:t xml:space="preserve"/>
          </w:r>
        </w:sdtContent>
      </w:sdt>
      <w:bookmarkEnd w:id="74"/>
      <w:r w:rsidR="00265D4B">
        <w:rPr>
          <w:noProof/>
          <w:u w:val="single"/>
        </w:rPr>
        <w:tab/>
      </w:r>
    </w:p>
    <w:bookmarkStart w:id="75" w:name="_Hlk106358806"/>
    <w:p w14:paraId="38794C25" w14:textId="2E483C23" w:rsidR="00265D4B" w:rsidRDefault="00000000" w:rsidP="00265D4B">
      <w:pPr>
        <w:pStyle w:val="POprotectionslist"/>
        <w:tabs>
          <w:tab w:val="clear" w:pos="3870"/>
          <w:tab w:val="clear" w:pos="9180"/>
          <w:tab w:val="left" w:pos="9360"/>
        </w:tabs>
        <w:spacing w:before="0" w:after="0"/>
        <w:ind w:left="1077"/>
        <w:rPr>
          <w:noProof/>
        </w:rPr>
      </w:pPr>
      <w:sdt>
        <w:sdtPr>
          <w:alias w:val="is_restrain_remove_minors"/>
          <w:tag w:val="is_restrain_remove_minors"/>
          <w:id w:val="-2903182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75"/>
      <w:r w:rsidR="00265D4B">
        <w:rPr>
          <w:noProof/>
        </w:rPr>
        <w:tab/>
      </w:r>
      <w:r w:rsidR="00265D4B" w:rsidRPr="00D75949">
        <w:rPr>
          <w:b/>
          <w:noProof/>
        </w:rPr>
        <w:t>Removal from State</w:t>
      </w:r>
      <w:r w:rsidR="00265D4B" w:rsidRPr="003458A7">
        <w:rPr>
          <w:b/>
          <w:bCs/>
          <w:noProof/>
        </w:rPr>
        <w:t>:</w:t>
      </w:r>
      <w:r w:rsidR="00265D4B" w:rsidRPr="00D75949">
        <w:rPr>
          <w:noProof/>
        </w:rPr>
        <w:t xml:space="preserve"> </w:t>
      </w:r>
      <w:r w:rsidR="00265D4B">
        <w:rPr>
          <w:noProof/>
        </w:rPr>
        <w:t xml:space="preserve">Do not </w:t>
      </w:r>
      <w:r w:rsidR="00265D4B" w:rsidRPr="00D75949">
        <w:rPr>
          <w:noProof/>
        </w:rPr>
        <w:t>remov</w:t>
      </w:r>
      <w:r w:rsidR="00265D4B">
        <w:rPr>
          <w:noProof/>
        </w:rPr>
        <w:t>e</w:t>
      </w:r>
      <w:r w:rsidR="00265D4B" w:rsidRPr="00D75949">
        <w:rPr>
          <w:noProof/>
        </w:rPr>
        <w:t xml:space="preserve"> from the state:</w:t>
      </w:r>
      <w:r w:rsidR="00265D4B">
        <w:rPr>
          <w:noProof/>
        </w:rPr>
        <w:br/>
      </w:r>
      <w:bookmarkStart w:id="76" w:name="_Hlk106358820"/>
      <w:sdt>
        <w:sdtPr>
          <w:alias w:val="is_restrain_remove_all_minors"/>
          <w:tag w:val="is_restrain_remove_all_minors"/>
          <w:id w:val="823167783"/>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76"/>
      <w:r w:rsidR="00265D4B" w:rsidRPr="00D75949">
        <w:rPr>
          <w:noProof/>
        </w:rPr>
        <w:t xml:space="preserve"> the minors named in </w:t>
      </w:r>
      <w:r w:rsidR="00265D4B" w:rsidRPr="00EF679E">
        <w:rPr>
          <w:noProof/>
        </w:rPr>
        <w:t xml:space="preserve">section </w:t>
      </w:r>
      <w:r w:rsidR="00265D4B" w:rsidRPr="00EF679E">
        <w:rPr>
          <w:b/>
          <w:bCs/>
          <w:noProof/>
        </w:rPr>
        <w:t>4</w:t>
      </w:r>
      <w:r w:rsidR="00265D4B" w:rsidRPr="00EF679E">
        <w:rPr>
          <w:noProof/>
        </w:rPr>
        <w:t xml:space="preserve"> above</w:t>
      </w:r>
      <w:r w:rsidR="003458A7">
        <w:rPr>
          <w:noProof/>
        </w:rPr>
        <w:t>.</w:t>
      </w:r>
      <w:r w:rsidR="00265D4B">
        <w:rPr>
          <w:noProof/>
        </w:rPr>
        <w:br/>
      </w:r>
      <w:bookmarkStart w:id="77" w:name="_Hlk106358830"/>
      <w:sdt>
        <w:sdtPr>
          <w:alias w:val="is_restrain_remove_some_minors"/>
          <w:tag w:val="is_restrain_remove_some_minors"/>
          <w:id w:val="1527828287"/>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77"/>
      <w:r w:rsidR="00265D4B" w:rsidRPr="00D75949">
        <w:rPr>
          <w:noProof/>
        </w:rPr>
        <w:t xml:space="preserve"> these minors only:</w:t>
      </w:r>
      <w:r w:rsidR="00265D4B">
        <w:rPr>
          <w:noProof/>
        </w:rPr>
        <w:t xml:space="preserve"> </w:t>
      </w:r>
      <w:bookmarkStart w:id="78" w:name="_Hlk106358849"/>
      <w:sdt>
        <w:sdtPr>
          <w:rPr>
            <w:sz w:val="20"/>
            <w:u w:val="single"/>
          </w:rPr>
          <w:alias w:val="restrain_remove_minors_some_list"/>
          <w:tag w:val="restrain_remove_minors_some_list"/>
          <w:id w:val="802816336"/>
          <w:placeholder>
            <w:docPart w:val="17F1279BBB3041738979A5208AE8209E"/>
          </w:placeholder>
          <w:text/>
        </w:sdtPr>
        <w:sdtContent>
          <w:r w:rsidR="00265D4B">
            <w:rPr>
              <w:sz w:val="20"/>
              <w:u w:val="single"/>
            </w:rPr>
            <w:t xml:space="preserve"/>
          </w:r>
        </w:sdtContent>
      </w:sdt>
      <w:bookmarkEnd w:id="78"/>
      <w:r w:rsidR="00265D4B">
        <w:rPr>
          <w:noProof/>
          <w:u w:val="single"/>
        </w:rPr>
        <w:tab/>
      </w:r>
    </w:p>
    <w:bookmarkStart w:id="79" w:name="_Hlk106358879"/>
    <w:p w14:paraId="206AF093" w14:textId="287EA26B" w:rsidR="00265D4B" w:rsidRPr="007E2C8B" w:rsidRDefault="00000000" w:rsidP="00265D4B">
      <w:pPr>
        <w:pStyle w:val="POprotectionslist"/>
        <w:tabs>
          <w:tab w:val="clear" w:pos="3870"/>
        </w:tabs>
        <w:spacing w:before="80" w:after="0"/>
        <w:ind w:left="1077"/>
        <w:rPr>
          <w:noProof/>
        </w:rPr>
      </w:pPr>
      <w:sdt>
        <w:sdtPr>
          <w:alias w:val="is_restrain_school_attendance"/>
          <w:tag w:val="is_restrain_school_attendance"/>
          <w:id w:val="-512689871"/>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79"/>
      <w:r w:rsidR="00265D4B">
        <w:rPr>
          <w:rFonts w:eastAsiaTheme="minorHAnsi"/>
        </w:rPr>
        <w:tab/>
      </w:r>
      <w:r w:rsidR="00265D4B" w:rsidRPr="00D75949">
        <w:rPr>
          <w:rFonts w:eastAsiaTheme="minorHAnsi"/>
          <w:b/>
        </w:rPr>
        <w:t>Schoo</w:t>
      </w:r>
      <w:r w:rsidR="00265D4B">
        <w:rPr>
          <w:rFonts w:eastAsiaTheme="minorHAnsi"/>
          <w:b/>
        </w:rPr>
        <w:t>l Enrollment</w:t>
      </w:r>
      <w:r w:rsidR="00265D4B" w:rsidRPr="00D75949">
        <w:rPr>
          <w:rFonts w:eastAsiaTheme="minorHAnsi"/>
          <w:b/>
        </w:rPr>
        <w:t xml:space="preserve">: </w:t>
      </w:r>
      <w:r w:rsidR="00265D4B">
        <w:rPr>
          <w:rFonts w:eastAsiaTheme="minorHAnsi"/>
        </w:rPr>
        <w:t>Do not enroll or continue attending as a student in</w:t>
      </w:r>
      <w:r w:rsidR="00265D4B" w:rsidRPr="00D75949">
        <w:rPr>
          <w:rFonts w:eastAsiaTheme="minorHAnsi"/>
        </w:rPr>
        <w:t xml:space="preserve"> the elementary, middle, or high school </w:t>
      </w:r>
      <w:r w:rsidR="00265D4B">
        <w:rPr>
          <w:rFonts w:eastAsiaTheme="minorHAnsi"/>
        </w:rPr>
        <w:t xml:space="preserve">that a protected person </w:t>
      </w:r>
      <w:r w:rsidR="00265D4B" w:rsidRPr="00D75949">
        <w:rPr>
          <w:rFonts w:eastAsiaTheme="minorHAnsi"/>
        </w:rPr>
        <w:t>attend</w:t>
      </w:r>
      <w:r w:rsidR="00265D4B">
        <w:rPr>
          <w:rFonts w:eastAsiaTheme="minorHAnsi"/>
        </w:rPr>
        <w:t>s</w:t>
      </w:r>
      <w:r w:rsidR="003458A7">
        <w:rPr>
          <w:rFonts w:eastAsiaTheme="minorHAnsi"/>
        </w:rPr>
        <w:t>:</w:t>
      </w:r>
      <w:r w:rsidR="00265D4B">
        <w:rPr>
          <w:rFonts w:eastAsiaTheme="minorHAnsi"/>
        </w:rPr>
        <w:t xml:space="preserve"> </w:t>
      </w:r>
      <w:r w:rsidR="00265D4B" w:rsidRPr="0084660C">
        <w:rPr>
          <w:rFonts w:eastAsiaTheme="minorHAnsi"/>
          <w:i/>
        </w:rPr>
        <w:t>(</w:t>
      </w:r>
      <w:r w:rsidR="00265D4B">
        <w:rPr>
          <w:rFonts w:eastAsiaTheme="minorHAnsi"/>
          <w:i/>
        </w:rPr>
        <w:t>n</w:t>
      </w:r>
      <w:r w:rsidR="00265D4B" w:rsidRPr="0084660C">
        <w:rPr>
          <w:rFonts w:eastAsiaTheme="minorHAnsi"/>
          <w:i/>
        </w:rPr>
        <w:t>ame</w:t>
      </w:r>
      <w:r w:rsidR="00265D4B">
        <w:rPr>
          <w:rFonts w:eastAsiaTheme="minorHAnsi"/>
          <w:i/>
        </w:rPr>
        <w:t xml:space="preserve"> of </w:t>
      </w:r>
      <w:r w:rsidR="00265D4B" w:rsidRPr="0084660C">
        <w:rPr>
          <w:rFonts w:eastAsiaTheme="minorHAnsi"/>
          <w:i/>
        </w:rPr>
        <w:t xml:space="preserve">school) </w:t>
      </w:r>
      <w:bookmarkStart w:id="80" w:name="_Hlk106358890"/>
      <w:r w:rsidR="00265D4B">
        <w:rPr>
          <w:rFonts w:eastAsiaTheme="minorHAnsi"/>
          <w:i/>
        </w:rPr>
        <w:br/>
      </w:r>
      <w:sdt>
        <w:sdtPr>
          <w:rPr>
            <w:iCs/>
            <w:sz w:val="20"/>
            <w:u w:val="single"/>
          </w:rPr>
          <w:alias w:val="pet_res_school_name"/>
          <w:tag w:val="pet_res_school_name"/>
          <w:id w:val="1204371802"/>
          <w:placeholder>
            <w:docPart w:val="A8102EF95B2A45699E987FD51D33541F"/>
          </w:placeholder>
          <w:text/>
        </w:sdtPr>
        <w:sdtContent>
          <w:r w:rsidR="00265D4B" w:rsidRPr="007379FF">
            <w:rPr>
              <w:iCs/>
              <w:sz w:val="20"/>
              <w:u w:val="single"/>
            </w:rPr>
            <w:t xml:space="preserve"/>
          </w:r>
        </w:sdtContent>
      </w:sdt>
      <w:bookmarkEnd w:id="80"/>
      <w:r w:rsidR="00265D4B" w:rsidRPr="00BF4755">
        <w:rPr>
          <w:rFonts w:eastAsiaTheme="minorHAnsi"/>
          <w:u w:val="single"/>
        </w:rPr>
        <w:tab/>
      </w:r>
      <w:r w:rsidR="00265D4B">
        <w:rPr>
          <w:rFonts w:eastAsiaTheme="minorHAnsi"/>
        </w:rPr>
        <w:br/>
      </w:r>
      <w:r w:rsidR="00265D4B" w:rsidRPr="00E30898">
        <w:t>(</w:t>
      </w:r>
      <w:r w:rsidR="00265D4B" w:rsidRPr="00B43199">
        <w:rPr>
          <w:i/>
          <w:iCs/>
        </w:rPr>
        <w:t xml:space="preserve">Only if both the restrained person and a protected person are students at the same school. Can apply to students 18 or </w:t>
      </w:r>
      <w:r w:rsidR="00265D4B" w:rsidRPr="007E2C8B">
        <w:rPr>
          <w:i/>
          <w:iCs/>
        </w:rPr>
        <w:t xml:space="preserve">older. </w:t>
      </w:r>
      <w:bookmarkStart w:id="81" w:name="_Hlk100920770"/>
      <w:r w:rsidR="00265D4B" w:rsidRPr="003C3BC9">
        <w:rPr>
          <w:rFonts w:eastAsiaTheme="minorHAnsi"/>
          <w:i/>
          <w:iCs/>
        </w:rPr>
        <w:t>Includes public and private schools.</w:t>
      </w:r>
      <w:bookmarkEnd w:id="81"/>
      <w:r w:rsidR="00265D4B" w:rsidRPr="007E2C8B">
        <w:t>)</w:t>
      </w:r>
    </w:p>
    <w:p w14:paraId="419BF5AB" w14:textId="77777777" w:rsidR="00265D4B" w:rsidRDefault="00265D4B" w:rsidP="00265D4B">
      <w:pPr>
        <w:pStyle w:val="PO5noindent"/>
        <w:spacing w:after="0"/>
        <w:ind w:left="1080"/>
      </w:pPr>
      <w:r>
        <w:t>Describe any continuing physical danger, emotional distress, or educational disruption to a protected person that would happen if the restrained person attends the same school.</w:t>
      </w:r>
    </w:p>
    <w:p w14:paraId="172C78CA" w14:textId="77777777" w:rsidR="00265D4B" w:rsidRDefault="00000000" w:rsidP="007379FF">
      <w:pPr>
        <w:pStyle w:val="PO5blankline"/>
        <w:tabs>
          <w:tab w:val="clear" w:pos="9180"/>
          <w:tab w:val="left" w:pos="9360"/>
        </w:tabs>
        <w:spacing w:after="0"/>
        <w:ind w:left="1080"/>
        <w:jc w:val="both"/>
      </w:pPr>
      <w:sdt>
        <w:sdtPr>
          <w:rPr>
            <w:sz w:val="20"/>
          </w:rPr>
          <w:alias w:val="desc_continuing_threat"/>
          <w:tag w:val="desc_continuing_threat"/>
          <w:id w:val="1088417426"/>
          <w:placeholder>
            <w:docPart w:val="7AC9294634C444ADA8D4317390EB9356"/>
          </w:placeholder>
          <w:text/>
        </w:sdtPr>
        <w:sdtContent>
          <w:r w:rsidR="00265D4B">
            <w:rPr>
              <w:sz w:val="20"/>
            </w:rPr>
            <w:t xml:space="preserve"/>
          </w:r>
        </w:sdtContent>
      </w:sdt>
      <w:r w:rsidR="00265D4B">
        <w:tab/>
      </w:r>
    </w:p>
    <w:p w14:paraId="2022A4CB" w14:textId="77777777" w:rsidR="00265D4B" w:rsidRDefault="00265D4B" w:rsidP="00265D4B">
      <w:pPr>
        <w:pStyle w:val="PO5blankline"/>
        <w:tabs>
          <w:tab w:val="clear" w:pos="9180"/>
          <w:tab w:val="left" w:pos="9360"/>
        </w:tabs>
        <w:spacing w:after="0"/>
        <w:ind w:left="1080"/>
      </w:pPr>
      <w:r>
        <w:lastRenderedPageBreak/>
        <w:tab/>
      </w:r>
    </w:p>
    <w:p w14:paraId="6C18B731" w14:textId="77777777" w:rsidR="00265D4B" w:rsidRDefault="00265D4B" w:rsidP="00265D4B">
      <w:pPr>
        <w:pStyle w:val="PO5blankline"/>
        <w:tabs>
          <w:tab w:val="clear" w:pos="9180"/>
          <w:tab w:val="left" w:pos="9360"/>
        </w:tabs>
        <w:spacing w:after="0"/>
        <w:ind w:left="1080"/>
      </w:pPr>
      <w:r>
        <w:tab/>
      </w:r>
    </w:p>
    <w:p w14:paraId="0B38BC87" w14:textId="77777777" w:rsidR="00265D4B" w:rsidRPr="00D75949" w:rsidRDefault="00265D4B" w:rsidP="00265D4B">
      <w:pPr>
        <w:pStyle w:val="PO5blankline"/>
        <w:tabs>
          <w:tab w:val="clear" w:pos="9180"/>
          <w:tab w:val="left" w:pos="9360"/>
        </w:tabs>
        <w:spacing w:after="0"/>
        <w:ind w:left="1080"/>
        <w:rPr>
          <w:noProof/>
        </w:rPr>
      </w:pPr>
      <w:r>
        <w:tab/>
      </w:r>
    </w:p>
    <w:p w14:paraId="1AA545E9" w14:textId="77777777" w:rsidR="00265D4B" w:rsidRPr="00435967" w:rsidRDefault="00265D4B" w:rsidP="00265D4B">
      <w:pPr>
        <w:pStyle w:val="POprotectionssubheading"/>
        <w:spacing w:after="0"/>
      </w:pPr>
      <w:r w:rsidRPr="00435967">
        <w:t>Pets</w:t>
      </w:r>
    </w:p>
    <w:bookmarkStart w:id="82" w:name="_Hlk106358912"/>
    <w:p w14:paraId="5177BE54" w14:textId="32402F2B" w:rsidR="00265D4B" w:rsidRDefault="00000000" w:rsidP="007379FF">
      <w:pPr>
        <w:pStyle w:val="POprotectionslist"/>
        <w:tabs>
          <w:tab w:val="clear" w:pos="1080"/>
          <w:tab w:val="clear" w:pos="3870"/>
          <w:tab w:val="clear" w:pos="9180"/>
          <w:tab w:val="left" w:pos="9360"/>
        </w:tabs>
        <w:spacing w:before="80" w:after="0"/>
        <w:ind w:left="1077"/>
      </w:pPr>
      <w:sdt>
        <w:sdtPr>
          <w:alias w:val="is_exclusive_pets"/>
          <w:tag w:val="is_exclusive_pets"/>
          <w:id w:val="-1130934522"/>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82"/>
      <w:r w:rsidR="00265D4B">
        <w:tab/>
      </w:r>
      <w:r w:rsidR="00265D4B" w:rsidRPr="00D75949">
        <w:rPr>
          <w:b/>
        </w:rPr>
        <w:t xml:space="preserve">Custody: </w:t>
      </w:r>
      <w:r w:rsidR="00265D4B">
        <w:t>The protected person</w:t>
      </w:r>
      <w:r w:rsidR="00265D4B" w:rsidRPr="00D75949">
        <w:t xml:space="preserve"> </w:t>
      </w:r>
      <w:r w:rsidR="00265D4B">
        <w:t xml:space="preserve">shall have </w:t>
      </w:r>
      <w:r w:rsidR="00265D4B" w:rsidRPr="00D75949">
        <w:t>exclusive custody and control of the following pet</w:t>
      </w:r>
      <w:r w:rsidR="00265D4B">
        <w:t>/</w:t>
      </w:r>
      <w:r w:rsidR="00265D4B" w:rsidRPr="00D75949">
        <w:t xml:space="preserve">s owned, possessed, leased, kept, or held by </w:t>
      </w:r>
      <w:r w:rsidR="00265D4B">
        <w:t xml:space="preserve">the protected person, restrained person, </w:t>
      </w:r>
      <w:r w:rsidR="00265D4B" w:rsidRPr="00D75949">
        <w:t xml:space="preserve">or a minor child </w:t>
      </w:r>
      <w:r w:rsidR="00265D4B">
        <w:t xml:space="preserve">who lives with </w:t>
      </w:r>
      <w:r w:rsidR="00265D4B" w:rsidRPr="00D75949">
        <w:t xml:space="preserve">either </w:t>
      </w:r>
      <w:r w:rsidR="00265D4B">
        <w:t>the protected or restrained person</w:t>
      </w:r>
      <w:r w:rsidR="00265D4B" w:rsidRPr="00D75949">
        <w:t xml:space="preserve">. </w:t>
      </w:r>
      <w:r w:rsidR="00265D4B" w:rsidRPr="0084660C">
        <w:rPr>
          <w:i/>
        </w:rPr>
        <w:t>(Specify name of pet and type of animal.)</w:t>
      </w:r>
      <w:r w:rsidR="00265D4B" w:rsidRPr="00011D27">
        <w:rPr>
          <w:iCs/>
        </w:rPr>
        <w:t>:</w:t>
      </w:r>
      <w:r w:rsidR="00265D4B">
        <w:br/>
      </w:r>
      <w:bookmarkStart w:id="83" w:name="_Hlk106358921"/>
      <w:sdt>
        <w:sdtPr>
          <w:rPr>
            <w:sz w:val="20"/>
            <w:u w:val="single"/>
          </w:rPr>
          <w:alias w:val="names_of_pets"/>
          <w:tag w:val="names_of_pets"/>
          <w:id w:val="-200713608"/>
          <w:placeholder>
            <w:docPart w:val="19E655CB20AA4EB983B326C4B8B71CAB"/>
          </w:placeholder>
          <w:text/>
        </w:sdtPr>
        <w:sdtContent>
          <w:r w:rsidR="00265D4B">
            <w:rPr>
              <w:sz w:val="20"/>
              <w:u w:val="single"/>
            </w:rPr>
            <w:t xml:space="preserve"/>
          </w:r>
        </w:sdtContent>
      </w:sdt>
      <w:bookmarkEnd w:id="83"/>
      <w:r w:rsidR="00265D4B">
        <w:rPr>
          <w:u w:val="single"/>
        </w:rPr>
        <w:tab/>
      </w:r>
    </w:p>
    <w:bookmarkStart w:id="84" w:name="_Hlk106358936"/>
    <w:p w14:paraId="79CD8FAD" w14:textId="77777777" w:rsidR="00265D4B" w:rsidRDefault="00000000" w:rsidP="00265D4B">
      <w:pPr>
        <w:pStyle w:val="POprotectionslist"/>
        <w:spacing w:before="80" w:after="0"/>
        <w:ind w:left="1077"/>
      </w:pPr>
      <w:sdt>
        <w:sdtPr>
          <w:alias w:val="is_prohibit_pet_interfere"/>
          <w:tag w:val="is_prohibit_pet_interfere"/>
          <w:id w:val="645317140"/>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84"/>
      <w:r w:rsidR="00265D4B">
        <w:tab/>
      </w:r>
      <w:r w:rsidR="00265D4B">
        <w:rPr>
          <w:b/>
        </w:rPr>
        <w:t>Interference</w:t>
      </w:r>
      <w:r w:rsidR="00265D4B" w:rsidRPr="00D75949">
        <w:rPr>
          <w:b/>
        </w:rPr>
        <w:t xml:space="preserve">: </w:t>
      </w:r>
      <w:r w:rsidR="00265D4B">
        <w:t>Do not interfere</w:t>
      </w:r>
      <w:r w:rsidR="00265D4B" w:rsidRPr="00D75949">
        <w:t xml:space="preserve"> with </w:t>
      </w:r>
      <w:r w:rsidR="00265D4B">
        <w:t>the protected person’s</w:t>
      </w:r>
      <w:r w:rsidR="00265D4B" w:rsidRPr="00D75949">
        <w:t xml:space="preserve"> efforts to </w:t>
      </w:r>
      <w:r w:rsidR="00265D4B">
        <w:t xml:space="preserve">get </w:t>
      </w:r>
      <w:r w:rsidR="00265D4B" w:rsidRPr="00D75949">
        <w:t>the pet</w:t>
      </w:r>
      <w:r w:rsidR="00265D4B">
        <w:t>/</w:t>
      </w:r>
      <w:r w:rsidR="00265D4B" w:rsidRPr="00D75949">
        <w:t>s named above.</w:t>
      </w:r>
    </w:p>
    <w:bookmarkStart w:id="85" w:name="_Hlk106358957"/>
    <w:p w14:paraId="5E0DE704" w14:textId="2DC69E92" w:rsidR="00265D4B" w:rsidRPr="005C0124" w:rsidRDefault="00000000" w:rsidP="000F1407">
      <w:pPr>
        <w:pStyle w:val="POprotectionslist"/>
        <w:tabs>
          <w:tab w:val="clear" w:pos="3870"/>
          <w:tab w:val="clear" w:pos="9180"/>
          <w:tab w:val="left" w:pos="3240"/>
          <w:tab w:val="left" w:pos="9360"/>
        </w:tabs>
        <w:spacing w:before="80" w:after="0"/>
        <w:ind w:left="1077"/>
      </w:pPr>
      <w:sdt>
        <w:sdtPr>
          <w:alias w:val="is_pet_come_within"/>
          <w:tag w:val="is_pet_come_within"/>
          <w:id w:val="1963304873"/>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85"/>
      <w:r w:rsidR="00265D4B">
        <w:tab/>
      </w:r>
      <w:r w:rsidR="00265D4B" w:rsidRPr="00D75949">
        <w:rPr>
          <w:b/>
        </w:rPr>
        <w:t xml:space="preserve">Stay Away: </w:t>
      </w:r>
      <w:r w:rsidR="00265D4B">
        <w:t>Do not</w:t>
      </w:r>
      <w:r w:rsidR="00265D4B" w:rsidRPr="00D75949">
        <w:t xml:space="preserve"> knowingly com</w:t>
      </w:r>
      <w:r w:rsidR="00265D4B">
        <w:t>e</w:t>
      </w:r>
      <w:r w:rsidR="00265D4B" w:rsidRPr="00D75949">
        <w:t xml:space="preserve"> within, or knowingly remain within </w:t>
      </w:r>
      <w:r w:rsidR="00265D4B">
        <w:br/>
      </w:r>
      <w:r w:rsidR="00265D4B" w:rsidRPr="0084660C">
        <w:rPr>
          <w:i/>
        </w:rPr>
        <w:t>(distance)</w:t>
      </w:r>
      <w:r w:rsidR="00265D4B" w:rsidRPr="00D75949">
        <w:t xml:space="preserve"> </w:t>
      </w:r>
      <w:bookmarkStart w:id="86" w:name="_Hlk106358966"/>
      <w:sdt>
        <w:sdtPr>
          <w:rPr>
            <w:bCs/>
            <w:sz w:val="20"/>
            <w:u w:val="single"/>
          </w:rPr>
          <w:alias w:val="dv_prohibit_pet_distance"/>
          <w:tag w:val="dv_prohibit_pet_distance"/>
          <w:id w:val="515657347"/>
          <w:placeholder>
            <w:docPart w:val="5806F4BE70AF43B583EDB0BFAC1D042B"/>
          </w:placeholder>
          <w:text/>
        </w:sdtPr>
        <w:sdtContent>
          <w:r w:rsidR="00265D4B" w:rsidRPr="007379FF">
            <w:rPr>
              <w:bCs/>
              <w:sz w:val="20"/>
              <w:u w:val="single"/>
            </w:rPr>
            <w:t xml:space="preserve"> </w:t>
          </w:r>
        </w:sdtContent>
      </w:sdt>
      <w:bookmarkEnd w:id="86"/>
      <w:r w:rsidR="00265D4B" w:rsidRPr="0084660C">
        <w:rPr>
          <w:u w:val="single"/>
        </w:rPr>
        <w:tab/>
      </w:r>
      <w:r w:rsidR="00265D4B">
        <w:t xml:space="preserve"> </w:t>
      </w:r>
      <w:r w:rsidR="00265D4B" w:rsidRPr="00D75949">
        <w:t>of the following locations where the pet</w:t>
      </w:r>
      <w:r w:rsidR="00265D4B">
        <w:t>/</w:t>
      </w:r>
      <w:r w:rsidR="00265D4B" w:rsidRPr="00D75949">
        <w:t>s are regularly found:</w:t>
      </w:r>
      <w:r w:rsidR="00265D4B">
        <w:br/>
      </w:r>
      <w:bookmarkStart w:id="87" w:name="_Hlk106358980"/>
      <w:sdt>
        <w:sdtPr>
          <w:alias w:val="is_prohibit_pet_residence"/>
          <w:tag w:val="is_prohibit_pet_residence"/>
          <w:id w:val="968083665"/>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87"/>
      <w:r w:rsidR="00265D4B" w:rsidRPr="005C0124">
        <w:t xml:space="preserve"> </w:t>
      </w:r>
      <w:r w:rsidR="00265D4B">
        <w:t>Protected person</w:t>
      </w:r>
      <w:r w:rsidR="00265D4B" w:rsidRPr="005C0124">
        <w:t xml:space="preserve">'s residence </w:t>
      </w:r>
      <w:r w:rsidR="00265D4B" w:rsidRPr="0084660C">
        <w:rPr>
          <w:i/>
        </w:rPr>
        <w:t>(</w:t>
      </w:r>
      <w:r w:rsidR="00265D4B">
        <w:rPr>
          <w:i/>
        </w:rPr>
        <w:t>h</w:t>
      </w:r>
      <w:r w:rsidR="00265D4B" w:rsidRPr="0084660C">
        <w:rPr>
          <w:i/>
        </w:rPr>
        <w:t>ome address</w:t>
      </w:r>
      <w:r w:rsidR="00265D4B">
        <w:rPr>
          <w:i/>
        </w:rPr>
        <w:t xml:space="preserve"> may be kept</w:t>
      </w:r>
      <w:r w:rsidR="00265D4B" w:rsidRPr="0084660C">
        <w:rPr>
          <w:i/>
        </w:rPr>
        <w:t xml:space="preserve"> confidential.)</w:t>
      </w:r>
      <w:r w:rsidR="00265D4B">
        <w:br/>
      </w:r>
      <w:bookmarkStart w:id="88" w:name="_Hlk106359015"/>
      <w:sdt>
        <w:sdtPr>
          <w:alias w:val="is_prohibit_pet_other_location"/>
          <w:tag w:val="is_prohibit_pet_other_location"/>
          <w:id w:val="-1277163142"/>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88"/>
      <w:r w:rsidR="00265D4B" w:rsidRPr="00ED2621">
        <w:t xml:space="preserve"> Other (</w:t>
      </w:r>
      <w:r w:rsidR="00265D4B" w:rsidRPr="00ED2621">
        <w:rPr>
          <w:i/>
        </w:rPr>
        <w:t>specify</w:t>
      </w:r>
      <w:r w:rsidR="00265D4B" w:rsidRPr="00ED2621">
        <w:t>):</w:t>
      </w:r>
      <w:r w:rsidR="00265D4B">
        <w:t xml:space="preserve"> </w:t>
      </w:r>
      <w:bookmarkStart w:id="89" w:name="_Hlk106358995"/>
      <w:sdt>
        <w:sdtPr>
          <w:rPr>
            <w:sz w:val="20"/>
            <w:u w:val="single"/>
          </w:rPr>
          <w:alias w:val="prohibit_pet_other_location"/>
          <w:tag w:val="prohibit_pet_other_location"/>
          <w:id w:val="1598055276"/>
          <w:placeholder>
            <w:docPart w:val="CC951B6319A24848813E829C8F22419F"/>
          </w:placeholder>
          <w:text/>
        </w:sdtPr>
        <w:sdtContent>
          <w:r w:rsidR="00265D4B">
            <w:rPr>
              <w:sz w:val="20"/>
              <w:u w:val="single"/>
            </w:rPr>
            <w:t xml:space="preserve"/>
          </w:r>
        </w:sdtContent>
      </w:sdt>
      <w:bookmarkEnd w:id="89"/>
      <w:r w:rsidR="000F1407">
        <w:rPr>
          <w:sz w:val="20"/>
          <w:u w:val="single"/>
        </w:rPr>
        <w:tab/>
      </w:r>
      <w:r w:rsidR="000F1407">
        <w:rPr>
          <w:sz w:val="20"/>
          <w:u w:val="single"/>
        </w:rPr>
        <w:tab/>
      </w:r>
    </w:p>
    <w:p w14:paraId="5664785E" w14:textId="77777777" w:rsidR="00265D4B" w:rsidRPr="00435967" w:rsidRDefault="00265D4B" w:rsidP="00265D4B">
      <w:pPr>
        <w:pStyle w:val="POprotectionssubheading"/>
        <w:rPr>
          <w:rFonts w:eastAsiaTheme="minorHAnsi"/>
        </w:rPr>
      </w:pPr>
      <w:r w:rsidRPr="00435967">
        <w:rPr>
          <w:rFonts w:eastAsiaTheme="minorHAnsi"/>
        </w:rPr>
        <w:t xml:space="preserve">Vulnerable Adult </w:t>
      </w:r>
    </w:p>
    <w:p w14:paraId="676A87E9" w14:textId="77777777" w:rsidR="00265D4B" w:rsidRDefault="00000000" w:rsidP="00265D4B">
      <w:pPr>
        <w:pStyle w:val="POprotectionslist"/>
        <w:spacing w:before="80" w:after="0"/>
        <w:ind w:left="1077"/>
      </w:pPr>
      <w:sdt>
        <w:sdtPr>
          <w:alias w:val="is_safety_va"/>
          <w:tag w:val="is_safety_va"/>
          <w:id w:val="-1186978747"/>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r>
      <w:r w:rsidR="00265D4B" w:rsidRPr="0084660C">
        <w:rPr>
          <w:b/>
        </w:rPr>
        <w:t>Saf</w:t>
      </w:r>
      <w:r w:rsidR="00265D4B">
        <w:rPr>
          <w:b/>
        </w:rPr>
        <w:t>e</w:t>
      </w:r>
      <w:r w:rsidR="00265D4B" w:rsidRPr="0084660C">
        <w:rPr>
          <w:b/>
        </w:rPr>
        <w:t>ty:</w:t>
      </w:r>
      <w:r w:rsidR="00265D4B">
        <w:t xml:space="preserve"> Do not </w:t>
      </w:r>
      <w:r w:rsidR="00265D4B" w:rsidRPr="001A6D7E">
        <w:t>commit or threaten to commit acts of abandonment, neglect, financial exploitation, or abuse, including sexual abuse, mental abuse, physical abuse, personal exploitation, and improper use of restraints, against the vulnerable adult.</w:t>
      </w:r>
    </w:p>
    <w:p w14:paraId="7CECE6B5" w14:textId="77777777" w:rsidR="00265D4B" w:rsidRDefault="00000000" w:rsidP="00265D4B">
      <w:pPr>
        <w:pStyle w:val="POprotectionslist"/>
        <w:spacing w:before="80" w:after="0"/>
        <w:ind w:left="1077"/>
      </w:pPr>
      <w:sdt>
        <w:sdtPr>
          <w:alias w:val="is_accounting_va"/>
          <w:tag w:val="is_accounting_va"/>
          <w:id w:val="1693185011"/>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r>
      <w:r w:rsidR="00265D4B" w:rsidRPr="001A6D7E">
        <w:rPr>
          <w:b/>
        </w:rPr>
        <w:t xml:space="preserve">Accounting: </w:t>
      </w:r>
      <w:r w:rsidR="00265D4B">
        <w:t>P</w:t>
      </w:r>
      <w:r w:rsidR="00265D4B" w:rsidRPr="001A6D7E">
        <w:t>rovide an accounting of the disposition of the vulnerable adult’s income or other resources.</w:t>
      </w:r>
    </w:p>
    <w:p w14:paraId="275BB1A1" w14:textId="77777777" w:rsidR="00265D4B" w:rsidRDefault="00000000" w:rsidP="00265D4B">
      <w:pPr>
        <w:pStyle w:val="POprotectionslist"/>
        <w:spacing w:before="80" w:after="0"/>
        <w:ind w:left="1077"/>
      </w:pPr>
      <w:sdt>
        <w:sdtPr>
          <w:alias w:val="is_property_transfer_va"/>
          <w:tag w:val="is_property_transfer_va"/>
          <w:id w:val="1617562517"/>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r>
      <w:r w:rsidR="00265D4B" w:rsidRPr="001A6D7E">
        <w:rPr>
          <w:b/>
        </w:rPr>
        <w:t xml:space="preserve">Property Transfer: </w:t>
      </w:r>
      <w:r w:rsidR="00265D4B">
        <w:t xml:space="preserve">Do not transfer the property of </w:t>
      </w:r>
      <w:sdt>
        <w:sdtPr>
          <w:alias w:val="is_1_property_transfer_va"/>
          <w:tag w:val="is_1_property_transfer_va"/>
          <w:id w:val="173172955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the </w:t>
      </w:r>
      <w:r w:rsidR="00265D4B" w:rsidRPr="001A6D7E">
        <w:t>vulnerable adult</w:t>
      </w:r>
      <w:r w:rsidR="00265D4B">
        <w:t xml:space="preserve">  </w:t>
      </w:r>
      <w:sdt>
        <w:sdtPr>
          <w:alias w:val="is_2_property_transfer_va"/>
          <w:tag w:val="is_2_property_transfer_va"/>
          <w:id w:val="-117594945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 xml:space="preserve"> the restrained person</w:t>
      </w:r>
      <w:r w:rsidR="00265D4B" w:rsidRPr="001A6D7E">
        <w:t>.</w:t>
      </w:r>
      <w:r w:rsidR="00265D4B">
        <w:t xml:space="preserve"> This restraint can last for up to 90 days.</w:t>
      </w:r>
    </w:p>
    <w:p w14:paraId="03BA3B58" w14:textId="77777777" w:rsidR="00265D4B" w:rsidRPr="00435967" w:rsidRDefault="00265D4B" w:rsidP="00265D4B">
      <w:pPr>
        <w:pStyle w:val="POprotectionssubheading"/>
        <w:tabs>
          <w:tab w:val="left" w:pos="3870"/>
        </w:tabs>
        <w:spacing w:after="0"/>
      </w:pPr>
      <w:r w:rsidRPr="00435967">
        <w:t>Other</w:t>
      </w:r>
    </w:p>
    <w:bookmarkStart w:id="90" w:name="_Hlk106359236"/>
    <w:p w14:paraId="1A8347E2" w14:textId="77777777" w:rsidR="00265D4B" w:rsidRPr="007D2411" w:rsidRDefault="00000000" w:rsidP="007379FF">
      <w:pPr>
        <w:pStyle w:val="POprotectionslist"/>
        <w:tabs>
          <w:tab w:val="clear" w:pos="3870"/>
          <w:tab w:val="clear" w:pos="9180"/>
          <w:tab w:val="left" w:pos="9356"/>
        </w:tabs>
        <w:jc w:val="both"/>
        <w:rPr>
          <w:rFonts w:eastAsiaTheme="minorHAnsi"/>
          <w:b/>
          <w:color w:val="000000"/>
        </w:rPr>
      </w:pPr>
      <w:sdt>
        <w:sdtPr>
          <w:rPr>
            <w:sz w:val="20"/>
            <w:u w:val="single"/>
          </w:rPr>
          <w:alias w:val="other_protection_request"/>
          <w:tag w:val="other_protection_request"/>
          <w:id w:val="-1881242240"/>
          <w:placeholder>
            <w:docPart w:val="A8F9BB2A7E6146B29A66A2FEE41F8371"/>
          </w:placeholder>
          <w:text/>
        </w:sdtPr>
        <w:sdtEndPr>
          <w:rPr>
            <w:iCs/>
          </w:rPr>
        </w:sdtEndPr>
        <w:sdtContent>
          <w:r w:rsidR="00265D4B">
            <w:rPr>
              <w:sz w:val="20"/>
              <w:u w:val="single"/>
            </w:rPr>
            <w:t xml:space="preserve">I have ran my business from the property since we've had the property. If I'm not allowed to stay on the property I would need access to the business items construction items and equipment on the property to continue doing my work and so my employees have a means of survival</w:t>
          </w:r>
        </w:sdtContent>
      </w:sdt>
      <w:bookmarkEnd w:id="90"/>
      <w:r w:rsidR="00265D4B" w:rsidRPr="00CD1B8F">
        <w:rPr>
          <w:u w:val="single"/>
        </w:rPr>
        <w:tab/>
      </w:r>
      <w:r w:rsidR="00265D4B">
        <w:rPr>
          <w:u w:val="single"/>
        </w:rPr>
        <w:tab/>
      </w:r>
    </w:p>
    <w:p w14:paraId="39696352" w14:textId="77777777" w:rsidR="00265D4B" w:rsidRDefault="00265D4B" w:rsidP="00265D4B">
      <w:pPr>
        <w:pStyle w:val="PO5blankline"/>
        <w:tabs>
          <w:tab w:val="clear" w:pos="9180"/>
          <w:tab w:val="left" w:pos="9360"/>
        </w:tabs>
        <w:spacing w:after="0"/>
      </w:pPr>
      <w:r>
        <w:tab/>
      </w:r>
    </w:p>
    <w:p w14:paraId="1B141FCD" w14:textId="77777777" w:rsidR="00265D4B" w:rsidRDefault="00265D4B" w:rsidP="00265D4B">
      <w:pPr>
        <w:pStyle w:val="PO5blankline"/>
        <w:tabs>
          <w:tab w:val="clear" w:pos="9180"/>
          <w:tab w:val="left" w:pos="9360"/>
        </w:tabs>
      </w:pPr>
      <w:r>
        <w:tab/>
      </w:r>
    </w:p>
    <w:tbl>
      <w:tblPr>
        <w:tblStyle w:val="TableGrid"/>
        <w:tblW w:w="0" w:type="auto"/>
        <w:tblLook w:val="04A0" w:firstRow="1" w:lastRow="0" w:firstColumn="1" w:lastColumn="0" w:noHBand="0" w:noVBand="1"/>
      </w:tblPr>
      <w:tblGrid>
        <w:gridCol w:w="9330"/>
      </w:tblGrid>
      <w:tr w:rsidR="00265D4B" w14:paraId="2C5FDCBE" w14:textId="77777777" w:rsidTr="008545B0">
        <w:trPr>
          <w:trHeight w:val="465"/>
        </w:trPr>
        <w:tc>
          <w:tcPr>
            <w:tcW w:w="9350" w:type="dxa"/>
            <w:tcBorders>
              <w:top w:val="single" w:sz="12" w:space="0" w:color="auto"/>
              <w:left w:val="single" w:sz="12" w:space="0" w:color="auto"/>
              <w:bottom w:val="single" w:sz="12" w:space="0" w:color="auto"/>
              <w:right w:val="single" w:sz="12" w:space="0" w:color="auto"/>
            </w:tcBorders>
            <w:shd w:val="clear" w:color="auto" w:fill="auto"/>
            <w:vAlign w:val="center"/>
          </w:tcPr>
          <w:p w14:paraId="6E14BB3C" w14:textId="77777777" w:rsidR="00265D4B" w:rsidRPr="00AA7FD1" w:rsidRDefault="00265D4B" w:rsidP="008545B0">
            <w:pPr>
              <w:tabs>
                <w:tab w:val="left" w:pos="-360"/>
                <w:tab w:val="left" w:pos="450"/>
                <w:tab w:val="left" w:pos="780"/>
                <w:tab w:val="left" w:pos="1440"/>
                <w:tab w:val="left" w:pos="2160"/>
                <w:tab w:val="left" w:pos="2880"/>
                <w:tab w:val="left" w:pos="3600"/>
                <w:tab w:val="left" w:pos="3870"/>
                <w:tab w:val="left" w:pos="4320"/>
                <w:tab w:val="left" w:pos="6390"/>
                <w:tab w:val="left" w:pos="7830"/>
                <w:tab w:val="left" w:pos="8460"/>
                <w:tab w:val="left" w:pos="9360"/>
              </w:tabs>
              <w:rPr>
                <w:rFonts w:ascii="Arial" w:hAnsi="Arial" w:cs="Arial"/>
                <w:noProof/>
                <w:sz w:val="22"/>
                <w:szCs w:val="22"/>
              </w:rPr>
            </w:pPr>
            <w:r w:rsidRPr="003C3BC9">
              <w:rPr>
                <w:rFonts w:ascii="Arial" w:hAnsi="Arial" w:cs="Arial"/>
                <w:b/>
                <w:noProof/>
                <w:color w:val="000000" w:themeColor="text1"/>
                <w:sz w:val="22"/>
                <w:szCs w:val="22"/>
              </w:rPr>
              <w:t>Do you need help from law enforcement?</w:t>
            </w:r>
            <w:r w:rsidRPr="003C3BC9">
              <w:rPr>
                <w:rFonts w:ascii="Arial" w:hAnsi="Arial" w:cs="Arial"/>
                <w:noProof/>
                <w:color w:val="000000" w:themeColor="text1"/>
                <w:sz w:val="22"/>
                <w:szCs w:val="22"/>
              </w:rPr>
              <w:t xml:space="preserve"> They may help you get the things you asked for.</w:t>
            </w:r>
          </w:p>
        </w:tc>
      </w:tr>
    </w:tbl>
    <w:p w14:paraId="74A426E2" w14:textId="46A43323" w:rsidR="00265D4B" w:rsidRPr="00006F77" w:rsidRDefault="00265D4B" w:rsidP="00265D4B">
      <w:pPr>
        <w:pStyle w:val="PONumberedSection"/>
        <w:spacing w:after="0"/>
        <w:rPr>
          <w:noProof/>
        </w:rPr>
      </w:pPr>
      <w:r w:rsidRPr="00926EEB">
        <w:t xml:space="preserve">Law Enforcement Help: </w:t>
      </w:r>
      <w:r w:rsidRPr="00006F77">
        <w:rPr>
          <w:b w:val="0"/>
          <w:bCs w:val="0"/>
        </w:rPr>
        <w:t xml:space="preserve">Do you want the court to order the appropriate law enforcement agency to help you with any of the things listed below? </w:t>
      </w:r>
      <w:r w:rsidR="00295EF0">
        <w:rPr>
          <w:b w:val="0"/>
          <w:bCs w:val="0"/>
          <w:i/>
          <w:iCs/>
        </w:rPr>
        <w:t>(</w:t>
      </w:r>
      <w:r w:rsidRPr="00574AD7">
        <w:rPr>
          <w:b w:val="0"/>
          <w:bCs w:val="0"/>
          <w:i/>
          <w:iCs/>
        </w:rPr>
        <w:t>Check all that apply</w:t>
      </w:r>
      <w:r w:rsidR="00295EF0">
        <w:rPr>
          <w:b w:val="0"/>
          <w:bCs w:val="0"/>
          <w:i/>
          <w:iCs/>
        </w:rPr>
        <w:t>)</w:t>
      </w:r>
      <w:r w:rsidRPr="00574AD7">
        <w:rPr>
          <w:b w:val="0"/>
          <w:bCs w:val="0"/>
          <w:i/>
          <w:iCs/>
        </w:rPr>
        <w:t>.</w:t>
      </w:r>
    </w:p>
    <w:bookmarkStart w:id="91" w:name="_Hlk106359296"/>
    <w:p w14:paraId="58749F57" w14:textId="77777777" w:rsidR="00265D4B" w:rsidRDefault="00000000" w:rsidP="00265D4B">
      <w:pPr>
        <w:pStyle w:val="PO5indenthanging"/>
        <w:spacing w:before="0" w:after="0"/>
        <w:rPr>
          <w:noProof/>
        </w:rPr>
      </w:pPr>
      <w:sdt>
        <w:sdtPr>
          <w:alias w:val="is_assist_residence"/>
          <w:tag w:val="is_assist_residence"/>
          <w:id w:val="151333283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91"/>
      <w:r w:rsidR="00265D4B">
        <w:rPr>
          <w:noProof/>
        </w:rPr>
        <w:tab/>
      </w:r>
      <w:r w:rsidR="00265D4B" w:rsidRPr="00006F77">
        <w:rPr>
          <w:noProof/>
        </w:rPr>
        <w:t>Possession of my residence.</w:t>
      </w:r>
    </w:p>
    <w:bookmarkStart w:id="92" w:name="_Hlk106359340"/>
    <w:p w14:paraId="0D11B489" w14:textId="77777777" w:rsidR="00265D4B" w:rsidRDefault="00000000" w:rsidP="00265D4B">
      <w:pPr>
        <w:pStyle w:val="PO5indenthanging"/>
        <w:spacing w:before="0" w:after="0"/>
        <w:rPr>
          <w:noProof/>
        </w:rPr>
      </w:pPr>
      <w:sdt>
        <w:sdtPr>
          <w:alias w:val="is_assist_vehicle"/>
          <w:tag w:val="is_assist_vehicle"/>
          <w:id w:val="-2021074009"/>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92"/>
      <w:r w:rsidR="00265D4B">
        <w:rPr>
          <w:noProof/>
        </w:rPr>
        <w:tab/>
      </w:r>
      <w:r w:rsidR="00265D4B" w:rsidRPr="0060023E">
        <w:rPr>
          <w:noProof/>
        </w:rPr>
        <w:t xml:space="preserve">Possession of the vehicle </w:t>
      </w:r>
      <w:r w:rsidR="00265D4B">
        <w:rPr>
          <w:noProof/>
        </w:rPr>
        <w:t xml:space="preserve">I asked for in section </w:t>
      </w:r>
      <w:r w:rsidR="00265D4B">
        <w:rPr>
          <w:b/>
          <w:noProof/>
        </w:rPr>
        <w:t>L</w:t>
      </w:r>
      <w:r w:rsidR="00265D4B">
        <w:rPr>
          <w:noProof/>
        </w:rPr>
        <w:t xml:space="preserve"> above.</w:t>
      </w:r>
    </w:p>
    <w:bookmarkStart w:id="93" w:name="_Hlk106359356"/>
    <w:p w14:paraId="7B479CC5" w14:textId="1827F5C7" w:rsidR="00265D4B" w:rsidRDefault="00000000" w:rsidP="00265D4B">
      <w:pPr>
        <w:pStyle w:val="PO5indenthanging"/>
        <w:keepNext/>
        <w:spacing w:before="0" w:after="0"/>
        <w:rPr>
          <w:noProof/>
        </w:rPr>
      </w:pPr>
      <w:sdt>
        <w:sdtPr>
          <w:alias w:val="is_assist_personals"/>
          <w:tag w:val="is_assist_personals"/>
          <w:id w:val="89770436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93"/>
      <w:r w:rsidR="00265D4B">
        <w:rPr>
          <w:noProof/>
        </w:rPr>
        <w:tab/>
      </w:r>
      <w:r w:rsidR="00265D4B" w:rsidRPr="0060023E">
        <w:rPr>
          <w:noProof/>
        </w:rPr>
        <w:t xml:space="preserve">Possession of my essential personal belongings </w:t>
      </w:r>
      <w:r w:rsidR="00265D4B">
        <w:rPr>
          <w:noProof/>
        </w:rPr>
        <w:t xml:space="preserve">that are located </w:t>
      </w:r>
      <w:r w:rsidR="00265D4B" w:rsidRPr="0060023E">
        <w:rPr>
          <w:noProof/>
        </w:rPr>
        <w:t>at</w:t>
      </w:r>
      <w:r w:rsidR="003458A7">
        <w:rPr>
          <w:noProof/>
        </w:rPr>
        <w:t>:</w:t>
      </w:r>
      <w:r w:rsidR="00265D4B" w:rsidRPr="0060023E">
        <w:rPr>
          <w:noProof/>
        </w:rPr>
        <w:t xml:space="preserve"> </w:t>
      </w:r>
    </w:p>
    <w:bookmarkStart w:id="94" w:name="_Hlk106359370"/>
    <w:p w14:paraId="055629D5" w14:textId="77777777" w:rsidR="00265D4B" w:rsidRDefault="00000000" w:rsidP="00265D4B">
      <w:pPr>
        <w:pStyle w:val="PO1indenthanging"/>
        <w:spacing w:before="0" w:after="0"/>
        <w:ind w:left="1440"/>
        <w:rPr>
          <w:noProof/>
        </w:rPr>
      </w:pPr>
      <w:sdt>
        <w:sdtPr>
          <w:alias w:val="is_assist_shared_residence"/>
          <w:tag w:val="is_assist_shared_residence"/>
          <w:id w:val="1267963371"/>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94"/>
      <w:r w:rsidR="00265D4B">
        <w:rPr>
          <w:noProof/>
        </w:rPr>
        <w:tab/>
      </w:r>
      <w:r w:rsidR="00265D4B" w:rsidRPr="0060023E">
        <w:rPr>
          <w:noProof/>
        </w:rPr>
        <w:t xml:space="preserve">the shared residence </w:t>
      </w:r>
      <w:r w:rsidR="00265D4B">
        <w:rPr>
          <w:noProof/>
        </w:rPr>
        <w:tab/>
      </w:r>
    </w:p>
    <w:bookmarkStart w:id="95" w:name="_Hlk106359386"/>
    <w:p w14:paraId="558F7205" w14:textId="77777777" w:rsidR="00265D4B" w:rsidRDefault="00000000" w:rsidP="00265D4B">
      <w:pPr>
        <w:pStyle w:val="PO1indenthanging"/>
        <w:spacing w:before="0" w:after="0"/>
        <w:ind w:left="1440"/>
        <w:rPr>
          <w:noProof/>
        </w:rPr>
      </w:pPr>
      <w:sdt>
        <w:sdtPr>
          <w:alias w:val="is_assist_personals_respondent"/>
          <w:tag w:val="is_assist_personals_respondent"/>
          <w:id w:val="-45286703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95"/>
      <w:r w:rsidR="00265D4B">
        <w:rPr>
          <w:noProof/>
        </w:rPr>
        <w:tab/>
        <w:t>the restrained person</w:t>
      </w:r>
      <w:r w:rsidR="00265D4B" w:rsidRPr="0060023E">
        <w:rPr>
          <w:noProof/>
        </w:rPr>
        <w:t xml:space="preserve">’s residence </w:t>
      </w:r>
      <w:r w:rsidR="00265D4B">
        <w:rPr>
          <w:noProof/>
        </w:rPr>
        <w:tab/>
      </w:r>
    </w:p>
    <w:bookmarkStart w:id="96" w:name="_Hlk106359400"/>
    <w:p w14:paraId="7B161902" w14:textId="12037A6C" w:rsidR="00265D4B" w:rsidRDefault="00000000" w:rsidP="00265D4B">
      <w:pPr>
        <w:pStyle w:val="PO1indenthanging"/>
        <w:tabs>
          <w:tab w:val="left" w:pos="9360"/>
        </w:tabs>
        <w:spacing w:before="0" w:after="0"/>
        <w:ind w:left="1440"/>
        <w:rPr>
          <w:noProof/>
        </w:rPr>
      </w:pPr>
      <w:sdt>
        <w:sdtPr>
          <w:alias w:val="is_assist_personals_other"/>
          <w:tag w:val="is_assist_personals_other"/>
          <w:id w:val="394707524"/>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96"/>
      <w:r w:rsidR="00265D4B">
        <w:rPr>
          <w:noProof/>
        </w:rPr>
        <w:tab/>
      </w:r>
      <w:r w:rsidR="00265D4B" w:rsidRPr="0060023E">
        <w:rPr>
          <w:noProof/>
        </w:rPr>
        <w:t>other location</w:t>
      </w:r>
      <w:r w:rsidR="00011D27">
        <w:rPr>
          <w:noProof/>
        </w:rPr>
        <w:t>:</w:t>
      </w:r>
      <w:r w:rsidR="00265D4B" w:rsidRPr="0060023E">
        <w:rPr>
          <w:noProof/>
        </w:rPr>
        <w:t xml:space="preserve"> </w:t>
      </w:r>
      <w:bookmarkStart w:id="97" w:name="_Hlk106359408"/>
      <w:sdt>
        <w:sdtPr>
          <w:rPr>
            <w:sz w:val="20"/>
            <w:u w:val="single"/>
          </w:rPr>
          <w:alias w:val="assist_personals_other_location"/>
          <w:tag w:val="assist_personals_other_location"/>
          <w:id w:val="2565901"/>
          <w:placeholder>
            <w:docPart w:val="9BDB282F120F498B9B5F284D36C948EE"/>
          </w:placeholder>
          <w:text/>
        </w:sdtPr>
        <w:sdtContent>
          <w:r w:rsidR="00265D4B">
            <w:rPr>
              <w:sz w:val="20"/>
              <w:u w:val="single"/>
            </w:rPr>
            <w:t xml:space="preserve"/>
          </w:r>
        </w:sdtContent>
      </w:sdt>
      <w:bookmarkEnd w:id="97"/>
      <w:r w:rsidR="00265D4B" w:rsidRPr="00926EEB">
        <w:rPr>
          <w:noProof/>
          <w:u w:val="single"/>
        </w:rPr>
        <w:tab/>
      </w:r>
    </w:p>
    <w:bookmarkStart w:id="98" w:name="_Hlk106359428"/>
    <w:p w14:paraId="19CA50D9" w14:textId="2087B268" w:rsidR="00265D4B" w:rsidRDefault="00000000" w:rsidP="00AF1F25">
      <w:pPr>
        <w:pStyle w:val="PO5indenthanging"/>
        <w:tabs>
          <w:tab w:val="left" w:pos="2520"/>
          <w:tab w:val="left" w:pos="9360"/>
        </w:tabs>
        <w:spacing w:before="0" w:after="0"/>
        <w:ind w:left="720" w:firstLine="0"/>
        <w:rPr>
          <w:noProof/>
        </w:rPr>
      </w:pPr>
      <w:sdt>
        <w:sdtPr>
          <w:alias w:val="is_assist_custody"/>
          <w:tag w:val="is_assist_custody"/>
          <w:id w:val="-118383984"/>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98"/>
      <w:r w:rsidR="00265D4B">
        <w:rPr>
          <w:noProof/>
        </w:rPr>
        <w:tab/>
      </w:r>
      <w:r w:rsidR="00265D4B" w:rsidRPr="0060023E">
        <w:rPr>
          <w:noProof/>
        </w:rPr>
        <w:t>Custody of</w:t>
      </w:r>
      <w:r w:rsidR="003458A7">
        <w:rPr>
          <w:noProof/>
        </w:rPr>
        <w:t>:</w:t>
      </w:r>
      <w:r w:rsidR="00265D4B">
        <w:rPr>
          <w:noProof/>
        </w:rPr>
        <w:tab/>
      </w:r>
      <w:bookmarkStart w:id="99" w:name="_Hlk106359444"/>
      <w:sdt>
        <w:sdtPr>
          <w:alias w:val="is_assist_custody_all"/>
          <w:tag w:val="is_assist_custody_all"/>
          <w:id w:val="-1079893851"/>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99"/>
      <w:r w:rsidR="003458A7">
        <w:rPr>
          <w:noProof/>
        </w:rPr>
        <w:t xml:space="preserve">  </w:t>
      </w:r>
      <w:r w:rsidR="00265D4B" w:rsidRPr="0060023E">
        <w:rPr>
          <w:noProof/>
        </w:rPr>
        <w:t xml:space="preserve">the minors named in </w:t>
      </w:r>
      <w:r w:rsidR="00265D4B" w:rsidRPr="00EF679E">
        <w:rPr>
          <w:noProof/>
        </w:rPr>
        <w:t xml:space="preserve">section </w:t>
      </w:r>
      <w:r w:rsidR="00265D4B" w:rsidRPr="00EF679E">
        <w:rPr>
          <w:b/>
          <w:bCs/>
          <w:noProof/>
        </w:rPr>
        <w:t>4</w:t>
      </w:r>
      <w:r w:rsidR="00265D4B" w:rsidRPr="00EF679E">
        <w:rPr>
          <w:noProof/>
        </w:rPr>
        <w:t xml:space="preserve"> above</w:t>
      </w:r>
      <w:r w:rsidR="00265D4B">
        <w:rPr>
          <w:noProof/>
        </w:rPr>
        <w:br/>
      </w:r>
      <w:bookmarkStart w:id="100" w:name="_Hlk106359457"/>
      <w:sdt>
        <w:sdtPr>
          <w:alias w:val="is_assist_custody_some"/>
          <w:tag w:val="is_assist_custody_some"/>
          <w:id w:val="-69736543"/>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bookmarkEnd w:id="100"/>
      <w:r w:rsidR="00265D4B">
        <w:rPr>
          <w:noProof/>
        </w:rPr>
        <w:tab/>
      </w:r>
      <w:r w:rsidR="00265D4B" w:rsidRPr="0060023E">
        <w:rPr>
          <w:noProof/>
        </w:rPr>
        <w:t>these minors onl</w:t>
      </w:r>
      <w:r w:rsidR="00265D4B">
        <w:rPr>
          <w:noProof/>
        </w:rPr>
        <w:t>y</w:t>
      </w:r>
      <w:r w:rsidR="003458A7">
        <w:rPr>
          <w:noProof/>
        </w:rPr>
        <w:t>:</w:t>
      </w:r>
      <w:r w:rsidR="00265D4B">
        <w:rPr>
          <w:noProof/>
        </w:rPr>
        <w:t xml:space="preserve"> </w:t>
      </w:r>
      <w:bookmarkStart w:id="101" w:name="_Hlk106359465"/>
      <w:sdt>
        <w:sdtPr>
          <w:rPr>
            <w:sz w:val="20"/>
            <w:u w:val="single"/>
          </w:rPr>
          <w:alias w:val="assist_custody_some_minors_list"/>
          <w:tag w:val="assist_custody_some_minors_list"/>
          <w:id w:val="2105837571"/>
          <w:placeholder>
            <w:docPart w:val="4E4EECFF84134FDA81C873D3DF255501"/>
          </w:placeholder>
          <w:text/>
        </w:sdtPr>
        <w:sdtContent>
          <w:r w:rsidR="00265D4B">
            <w:rPr>
              <w:sz w:val="20"/>
              <w:u w:val="single"/>
            </w:rPr>
            <w:t xml:space="preserve"/>
          </w:r>
        </w:sdtContent>
      </w:sdt>
      <w:bookmarkEnd w:id="101"/>
      <w:r w:rsidR="00265D4B" w:rsidRPr="00926EEB">
        <w:rPr>
          <w:noProof/>
          <w:u w:val="single"/>
        </w:rPr>
        <w:tab/>
      </w:r>
    </w:p>
    <w:bookmarkStart w:id="102" w:name="_Hlk106359481"/>
    <w:p w14:paraId="018C56B3" w14:textId="77777777" w:rsidR="00265D4B" w:rsidRPr="00300265" w:rsidRDefault="00000000" w:rsidP="007379FF">
      <w:pPr>
        <w:pStyle w:val="PO5blankline"/>
        <w:tabs>
          <w:tab w:val="clear" w:pos="9180"/>
          <w:tab w:val="left" w:pos="1080"/>
          <w:tab w:val="left" w:pos="9360"/>
        </w:tabs>
        <w:spacing w:before="0"/>
        <w:jc w:val="both"/>
        <w:rPr>
          <w:u w:val="none"/>
        </w:rPr>
      </w:pPr>
      <w:sdt>
        <w:sdtPr>
          <w:rPr>
            <w:u w:val="none"/>
          </w:rPr>
          <w:alias w:val="is_assist_other"/>
          <w:tag w:val="is_assist_other"/>
          <w:id w:val="531004368"/>
          <w14:checkbox>
            <w14:checked w14:val="0"/>
            <w14:checkedState w14:val="2612" w14:font="MS Gothic"/>
            <w14:uncheckedState w14:val="2610" w14:font="MS Gothic"/>
          </w14:checkbox>
        </w:sdtPr>
        <w:sdtContent>
          <w:r w:rsidR="00265D4B">
            <w:rPr>
              <w:rFonts w:ascii="MS Gothic" w:eastAsia="MS Gothic" w:hAnsi="MS Gothic" w:hint="eastAsia"/>
              <w:u w:val="none"/>
            </w:rPr>
            <w:t>☐</w:t>
          </w:r>
        </w:sdtContent>
      </w:sdt>
      <w:bookmarkEnd w:id="102"/>
      <w:r w:rsidR="00265D4B">
        <w:rPr>
          <w:noProof/>
          <w:u w:val="none"/>
        </w:rPr>
        <w:tab/>
      </w:r>
      <w:r w:rsidR="00265D4B" w:rsidRPr="00300265">
        <w:rPr>
          <w:noProof/>
          <w:u w:val="none"/>
        </w:rPr>
        <w:t>Other:</w:t>
      </w:r>
      <w:r w:rsidR="00265D4B">
        <w:rPr>
          <w:noProof/>
          <w:u w:val="none"/>
        </w:rPr>
        <w:t xml:space="preserve"> </w:t>
      </w:r>
      <w:r w:rsidR="00265D4B" w:rsidRPr="00BB3CD9">
        <w:rPr>
          <w:sz w:val="20"/>
        </w:rPr>
        <w:t xml:space="preserve"> </w:t>
      </w:r>
      <w:bookmarkStart w:id="103" w:name="_Hlk106359489"/>
      <w:sdt>
        <w:sdtPr>
          <w:rPr>
            <w:sz w:val="20"/>
          </w:rPr>
          <w:alias w:val="assist_other_desc"/>
          <w:tag w:val="assist_other_desc"/>
          <w:id w:val="-1889951695"/>
          <w:placeholder>
            <w:docPart w:val="A180F11C5D0E413394A1505BC81AB514"/>
          </w:placeholder>
          <w:text/>
        </w:sdtPr>
        <w:sdtContent>
          <w:r w:rsidR="00265D4B">
            <w:rPr>
              <w:sz w:val="20"/>
            </w:rPr>
            <w:t xml:space="preserve"/>
          </w:r>
        </w:sdtContent>
      </w:sdt>
      <w:bookmarkEnd w:id="103"/>
      <w:r w:rsidR="00265D4B" w:rsidRPr="00300265">
        <w:rPr>
          <w:noProof/>
        </w:rPr>
        <w:tab/>
      </w:r>
    </w:p>
    <w:tbl>
      <w:tblPr>
        <w:tblStyle w:val="TableGrid"/>
        <w:tblW w:w="0" w:type="auto"/>
        <w:tblLook w:val="04A0" w:firstRow="1" w:lastRow="0" w:firstColumn="1" w:lastColumn="0" w:noHBand="0" w:noVBand="1"/>
      </w:tblPr>
      <w:tblGrid>
        <w:gridCol w:w="9330"/>
      </w:tblGrid>
      <w:tr w:rsidR="00265D4B" w14:paraId="511C10E9" w14:textId="77777777" w:rsidTr="008545B0">
        <w:tc>
          <w:tcPr>
            <w:tcW w:w="9350" w:type="dxa"/>
            <w:tcBorders>
              <w:top w:val="single" w:sz="12" w:space="0" w:color="auto"/>
              <w:left w:val="single" w:sz="12" w:space="0" w:color="auto"/>
              <w:bottom w:val="single" w:sz="12" w:space="0" w:color="auto"/>
              <w:right w:val="single" w:sz="12" w:space="0" w:color="auto"/>
            </w:tcBorders>
            <w:shd w:val="clear" w:color="auto" w:fill="auto"/>
          </w:tcPr>
          <w:p w14:paraId="7FE6B789" w14:textId="77777777" w:rsidR="00265D4B" w:rsidRPr="00ED5670" w:rsidRDefault="00265D4B" w:rsidP="008545B0">
            <w:pPr>
              <w:tabs>
                <w:tab w:val="left" w:pos="-600"/>
                <w:tab w:val="left" w:pos="810"/>
                <w:tab w:val="left" w:pos="1440"/>
                <w:tab w:val="left" w:pos="2160"/>
                <w:tab w:val="left" w:pos="2880"/>
                <w:tab w:val="left" w:pos="3600"/>
                <w:tab w:val="left" w:pos="3840"/>
                <w:tab w:val="left" w:pos="4320"/>
              </w:tabs>
              <w:spacing w:before="120" w:after="120"/>
              <w:rPr>
                <w:rFonts w:ascii="Arial" w:hAnsi="Arial" w:cs="Arial"/>
                <w:b/>
                <w:color w:val="000000" w:themeColor="text1"/>
                <w:spacing w:val="-2"/>
                <w:sz w:val="22"/>
                <w:szCs w:val="22"/>
              </w:rPr>
            </w:pPr>
            <w:r w:rsidRPr="00ED5670">
              <w:rPr>
                <w:rFonts w:ascii="Arial" w:hAnsi="Arial" w:cs="Arial"/>
                <w:b/>
                <w:color w:val="000000" w:themeColor="text1"/>
                <w:spacing w:val="-2"/>
                <w:sz w:val="22"/>
                <w:szCs w:val="22"/>
              </w:rPr>
              <w:t>How long do you need this order to last?</w:t>
            </w:r>
          </w:p>
        </w:tc>
      </w:tr>
    </w:tbl>
    <w:p w14:paraId="3CC18FB0" w14:textId="02E1B516" w:rsidR="00265D4B" w:rsidRPr="00F76D19" w:rsidRDefault="00265D4B" w:rsidP="00265D4B">
      <w:pPr>
        <w:pStyle w:val="PONumberedSection"/>
        <w:spacing w:after="0"/>
        <w:rPr>
          <w:sz w:val="20"/>
          <w:u w:val="single"/>
        </w:rPr>
      </w:pPr>
      <w:r>
        <w:rPr>
          <w:rFonts w:eastAsiaTheme="minorHAnsi"/>
        </w:rPr>
        <w:t>Length of Order</w:t>
      </w:r>
      <w:r>
        <w:rPr>
          <w:rFonts w:eastAsiaTheme="minorHAnsi"/>
        </w:rPr>
        <w:br/>
      </w:r>
      <w:r w:rsidRPr="00F76D19">
        <w:rPr>
          <w:rFonts w:eastAsiaTheme="minorHAnsi"/>
          <w:b w:val="0"/>
        </w:rPr>
        <w:t>(</w:t>
      </w:r>
      <w:r w:rsidRPr="00886873">
        <w:rPr>
          <w:rFonts w:eastAsiaTheme="minorHAnsi"/>
          <w:b w:val="0"/>
          <w:i/>
          <w:iCs/>
        </w:rPr>
        <w:t>T</w:t>
      </w:r>
      <w:r w:rsidRPr="00F76D19">
        <w:rPr>
          <w:rFonts w:eastAsiaTheme="minorHAnsi"/>
          <w:b w:val="0"/>
          <w:i/>
        </w:rPr>
        <w:t xml:space="preserve">he order will last for </w:t>
      </w:r>
      <w:r w:rsidRPr="003C3BC9">
        <w:rPr>
          <w:rFonts w:eastAsiaTheme="minorHAnsi"/>
          <w:i/>
        </w:rPr>
        <w:t xml:space="preserve">at least </w:t>
      </w:r>
      <w:r w:rsidR="003458A7">
        <w:rPr>
          <w:rFonts w:eastAsiaTheme="minorHAnsi"/>
          <w:i/>
        </w:rPr>
        <w:t>1</w:t>
      </w:r>
      <w:r w:rsidRPr="003C3BC9">
        <w:rPr>
          <w:rFonts w:eastAsiaTheme="minorHAnsi"/>
          <w:i/>
        </w:rPr>
        <w:t xml:space="preserve"> year</w:t>
      </w:r>
      <w:r w:rsidRPr="00F76D19">
        <w:rPr>
          <w:rFonts w:eastAsiaTheme="minorHAnsi"/>
          <w:b w:val="0"/>
          <w:i/>
        </w:rPr>
        <w:t xml:space="preserve"> unless you ask for something different.</w:t>
      </w:r>
      <w:r w:rsidRPr="00F76D19">
        <w:rPr>
          <w:rFonts w:eastAsiaTheme="minorHAnsi"/>
          <w:i/>
        </w:rPr>
        <w:t xml:space="preserve"> </w:t>
      </w:r>
      <w:r w:rsidRPr="00F76D19">
        <w:rPr>
          <w:rFonts w:eastAsiaTheme="minorHAnsi"/>
          <w:b w:val="0"/>
          <w:i/>
        </w:rPr>
        <w:t xml:space="preserve">Orders restraining a parent from contacting their own children may not exceed </w:t>
      </w:r>
      <w:r w:rsidR="003458A7">
        <w:rPr>
          <w:rFonts w:eastAsiaTheme="minorHAnsi"/>
          <w:b w:val="0"/>
          <w:i/>
        </w:rPr>
        <w:t>1</w:t>
      </w:r>
      <w:r w:rsidRPr="00F76D19">
        <w:rPr>
          <w:rFonts w:eastAsiaTheme="minorHAnsi"/>
          <w:b w:val="0"/>
          <w:i/>
        </w:rPr>
        <w:t xml:space="preserve"> year.</w:t>
      </w:r>
      <w:r>
        <w:rPr>
          <w:rFonts w:eastAsiaTheme="minorHAnsi"/>
          <w:b w:val="0"/>
        </w:rPr>
        <w:t>)</w:t>
      </w:r>
    </w:p>
    <w:p w14:paraId="68B232FE" w14:textId="77777777" w:rsidR="00265D4B" w:rsidRPr="003C3BC9" w:rsidRDefault="00265D4B" w:rsidP="00265D4B">
      <w:pPr>
        <w:pStyle w:val="PO5noindent"/>
        <w:tabs>
          <w:tab w:val="left" w:pos="9360"/>
        </w:tabs>
        <w:spacing w:before="80" w:after="0"/>
        <w:rPr>
          <w:rFonts w:eastAsiaTheme="minorHAnsi"/>
          <w:b/>
        </w:rPr>
      </w:pPr>
      <w:r w:rsidRPr="003C3BC9">
        <w:rPr>
          <w:rFonts w:eastAsiaTheme="minorHAnsi"/>
        </w:rPr>
        <w:t xml:space="preserve">I need this order to last for: </w:t>
      </w:r>
      <w:sdt>
        <w:sdtPr>
          <w:rPr>
            <w:rFonts w:eastAsiaTheme="minorHAnsi"/>
          </w:rPr>
          <w:alias w:val="is_order_length_1_year"/>
          <w:tag w:val="is_order_length_1_year"/>
          <w:id w:val="-845942131"/>
          <w14:checkbox>
            <w14:checked w14:val="0"/>
            <w14:checkedState w14:val="2612" w14:font="MS Gothic"/>
            <w14:uncheckedState w14:val="2610" w14:font="MS Gothic"/>
          </w14:checkbox>
        </w:sdtPr>
        <w:sdtContent>
          <w:r>
            <w:rPr>
              <w:rFonts w:ascii="MS Gothic" w:eastAsia="MS Gothic" w:hAnsi="MS Gothic" w:hint="eastAsia"/>
            </w:rPr>
            <w:t>☒</w:t>
          </w:r>
        </w:sdtContent>
      </w:sdt>
      <w:r w:rsidRPr="003C3BC9">
        <w:rPr>
          <w:rFonts w:eastAsiaTheme="minorHAnsi"/>
        </w:rPr>
        <w:t xml:space="preserve"> 1 year</w:t>
      </w:r>
      <w:r>
        <w:rPr>
          <w:rFonts w:eastAsiaTheme="minorHAnsi"/>
        </w:rPr>
        <w:t xml:space="preserve"> </w:t>
      </w:r>
      <w:r w:rsidRPr="003C3BC9">
        <w:rPr>
          <w:rFonts w:eastAsiaTheme="minorHAnsi"/>
        </w:rPr>
        <w:t xml:space="preserve"> </w:t>
      </w:r>
      <w:sdt>
        <w:sdtPr>
          <w:rPr>
            <w:rFonts w:eastAsiaTheme="minorHAnsi"/>
          </w:rPr>
          <w:alias w:val="is_order_length_more_1_year"/>
          <w:tag w:val="is_order_length_more_1_year"/>
          <w:id w:val="328715266"/>
          <w14:checkbox>
            <w14:checked w14:val="0"/>
            <w14:checkedState w14:val="2612" w14:font="MS Gothic"/>
            <w14:uncheckedState w14:val="2610" w14:font="MS Gothic"/>
          </w14:checkbox>
        </w:sdtPr>
        <w:sdtContent>
          <w:r>
            <w:rPr>
              <w:rFonts w:ascii="MS Gothic" w:eastAsia="MS Gothic" w:hAnsi="MS Gothic" w:hint="eastAsia"/>
            </w:rPr>
            <w:t>☐</w:t>
          </w:r>
        </w:sdtContent>
      </w:sdt>
      <w:r w:rsidRPr="003C3BC9">
        <w:rPr>
          <w:rFonts w:eastAsiaTheme="minorHAnsi"/>
        </w:rPr>
        <w:t xml:space="preserve"> more than 1 year  </w:t>
      </w:r>
      <w:sdt>
        <w:sdtPr>
          <w:rPr>
            <w:rFonts w:eastAsiaTheme="minorHAnsi"/>
          </w:rPr>
          <w:alias w:val="is_order_length_less_1_year"/>
          <w:tag w:val="is_order_length_less_1_year"/>
          <w:id w:val="928159571"/>
          <w14:checkbox>
            <w14:checked w14:val="0"/>
            <w14:checkedState w14:val="2612" w14:font="MS Gothic"/>
            <w14:uncheckedState w14:val="2610" w14:font="MS Gothic"/>
          </w14:checkbox>
        </w:sdtPr>
        <w:sdtContent>
          <w:r>
            <w:rPr>
              <w:rFonts w:ascii="MS Gothic" w:eastAsia="MS Gothic" w:hAnsi="MS Gothic" w:hint="eastAsia"/>
            </w:rPr>
            <w:t>☐</w:t>
          </w:r>
        </w:sdtContent>
      </w:sdt>
      <w:r w:rsidRPr="003C3BC9">
        <w:rPr>
          <w:rFonts w:eastAsiaTheme="minorHAnsi"/>
        </w:rPr>
        <w:t xml:space="preserve"> less than 1 year (</w:t>
      </w:r>
      <w:r w:rsidRPr="003C3BC9">
        <w:rPr>
          <w:rFonts w:eastAsiaTheme="minorHAnsi"/>
          <w:i/>
          <w:iCs/>
        </w:rPr>
        <w:t>specify how long</w:t>
      </w:r>
      <w:r w:rsidRPr="003C3BC9">
        <w:rPr>
          <w:rFonts w:eastAsiaTheme="minorHAnsi"/>
        </w:rPr>
        <w:t>):</w:t>
      </w:r>
      <w:r w:rsidRPr="00475B5C">
        <w:rPr>
          <w:sz w:val="20"/>
        </w:rPr>
        <w:t xml:space="preserve"> </w:t>
      </w:r>
      <w:sdt>
        <w:sdtPr>
          <w:rPr>
            <w:sz w:val="20"/>
            <w:u w:val="single"/>
          </w:rPr>
          <w:alias w:val="other_order_length"/>
          <w:tag w:val="other_order_length"/>
          <w:id w:val="1725332613"/>
          <w:placeholder>
            <w:docPart w:val="8C5396CFF0E84BBD8B10DBA0E40B34FB"/>
          </w:placeholder>
          <w:text/>
        </w:sdtPr>
        <w:sdtContent>
          <w:r>
            <w:rPr>
              <w:sz w:val="20"/>
              <w:u w:val="single"/>
            </w:rPr>
            <w:t xml:space="preserve"/>
          </w:r>
        </w:sdtContent>
      </w:sdt>
      <w:r w:rsidRPr="003C3BC9">
        <w:rPr>
          <w:rFonts w:eastAsiaTheme="minorHAnsi"/>
          <w:u w:val="single"/>
        </w:rPr>
        <w:tab/>
      </w:r>
    </w:p>
    <w:p w14:paraId="175B353C" w14:textId="77777777" w:rsidR="00265D4B" w:rsidRPr="00772354" w:rsidRDefault="00265D4B" w:rsidP="00265D4B">
      <w:pPr>
        <w:pStyle w:val="PO5noindent"/>
        <w:spacing w:after="0"/>
        <w:rPr>
          <w:b/>
          <w:sz w:val="20"/>
          <w:u w:val="single"/>
        </w:rPr>
      </w:pPr>
      <w:r w:rsidRPr="003C3BC9">
        <w:t>If you checked more or less than one year, briefly explain why.</w:t>
      </w:r>
    </w:p>
    <w:p w14:paraId="2115F50C" w14:textId="77777777" w:rsidR="00265D4B" w:rsidRPr="00921DBE" w:rsidRDefault="00000000" w:rsidP="007379FF">
      <w:pPr>
        <w:pStyle w:val="PO5blankline"/>
        <w:tabs>
          <w:tab w:val="clear" w:pos="9180"/>
          <w:tab w:val="left" w:pos="9360"/>
        </w:tabs>
        <w:spacing w:after="0"/>
        <w:jc w:val="both"/>
      </w:pPr>
      <w:sdt>
        <w:sdtPr>
          <w:rPr>
            <w:sz w:val="20"/>
          </w:rPr>
          <w:alias w:val="reason_order_length"/>
          <w:tag w:val="reason_order_length"/>
          <w:id w:val="1279521721"/>
          <w:placeholder>
            <w:docPart w:val="A408C733A885440982498A40FB4F3161"/>
          </w:placeholder>
          <w:text/>
        </w:sdtPr>
        <w:sdtContent>
          <w:r w:rsidR="00265D4B">
            <w:rPr>
              <w:sz w:val="20"/>
            </w:rPr>
            <w:t xml:space="preserve"/>
          </w:r>
        </w:sdtContent>
      </w:sdt>
      <w:r w:rsidR="00265D4B" w:rsidRPr="00475B5C">
        <w:rPr>
          <w:sz w:val="20"/>
        </w:rPr>
        <w:tab/>
      </w:r>
    </w:p>
    <w:p w14:paraId="62669451" w14:textId="77777777" w:rsidR="00265D4B" w:rsidRPr="00921DBE" w:rsidRDefault="00265D4B" w:rsidP="00265D4B">
      <w:pPr>
        <w:pStyle w:val="PO5blankline"/>
        <w:tabs>
          <w:tab w:val="clear" w:pos="9180"/>
          <w:tab w:val="left" w:pos="9360"/>
        </w:tabs>
        <w:spacing w:after="0"/>
      </w:pPr>
      <w:r w:rsidRPr="00921DBE">
        <w:tab/>
      </w:r>
    </w:p>
    <w:p w14:paraId="1454C1CB" w14:textId="77777777" w:rsidR="00265D4B" w:rsidRDefault="00265D4B" w:rsidP="00265D4B">
      <w:pPr>
        <w:pStyle w:val="PO5blankline"/>
        <w:tabs>
          <w:tab w:val="clear" w:pos="9180"/>
          <w:tab w:val="left" w:pos="9360"/>
        </w:tabs>
      </w:pPr>
      <w:r>
        <w:tab/>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3458A7" w14:paraId="27614635" w14:textId="77777777" w:rsidTr="003458A7">
        <w:tc>
          <w:tcPr>
            <w:tcW w:w="9350" w:type="dxa"/>
            <w:tcBorders>
              <w:top w:val="single" w:sz="12" w:space="0" w:color="auto"/>
              <w:left w:val="single" w:sz="12" w:space="0" w:color="auto"/>
              <w:bottom w:val="single" w:sz="12" w:space="0" w:color="auto"/>
              <w:right w:val="single" w:sz="12" w:space="0" w:color="auto"/>
            </w:tcBorders>
            <w:hideMark/>
          </w:tcPr>
          <w:p w14:paraId="21FDF9B5" w14:textId="77777777" w:rsidR="003458A7" w:rsidRDefault="003458A7">
            <w:pPr>
              <w:spacing w:before="120" w:after="120"/>
              <w:rPr>
                <w:rFonts w:ascii="Arial" w:hAnsi="Arial" w:cs="Arial"/>
                <w:b/>
                <w:bCs/>
                <w:sz w:val="22"/>
              </w:rPr>
            </w:pPr>
            <w:r>
              <w:rPr>
                <w:rFonts w:ascii="Arial" w:hAnsi="Arial" w:cs="Arial"/>
                <w:b/>
                <w:bCs/>
                <w:sz w:val="22"/>
              </w:rPr>
              <w:t>Do you want to be notified if the restrained person petitions for the restoration of firearms in the future?</w:t>
            </w:r>
          </w:p>
        </w:tc>
      </w:tr>
    </w:tbl>
    <w:p w14:paraId="0EDE2643"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59C3106F"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44F198DB"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2AFD3AB5"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618020AF"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4C08E7C8"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72AA8B15"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7A451A2D"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482C5775"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481F861D"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5FC4E56A"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24882512"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0A831224"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12588032"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2D310419" w14:textId="77777777" w:rsidR="003458A7" w:rsidRPr="003458A7" w:rsidRDefault="003458A7" w:rsidP="003458A7">
      <w:pPr>
        <w:pStyle w:val="ListParagraph"/>
        <w:numPr>
          <w:ilvl w:val="0"/>
          <w:numId w:val="16"/>
        </w:numPr>
        <w:tabs>
          <w:tab w:val="left" w:pos="9270"/>
        </w:tabs>
        <w:overflowPunct/>
        <w:autoSpaceDE/>
        <w:autoSpaceDN/>
        <w:adjustRightInd/>
        <w:spacing w:before="120"/>
        <w:ind w:left="720" w:hanging="720"/>
        <w:textAlignment w:val="auto"/>
        <w:outlineLvl w:val="1"/>
        <w:rPr>
          <w:rFonts w:ascii="Arial" w:hAnsi="Arial" w:cs="Arial"/>
          <w:b/>
          <w:bCs/>
          <w:vanish/>
          <w:sz w:val="22"/>
          <w:szCs w:val="22"/>
        </w:rPr>
      </w:pPr>
    </w:p>
    <w:p w14:paraId="59CF3499" w14:textId="683AA74C" w:rsidR="003458A7" w:rsidRDefault="003458A7" w:rsidP="003458A7">
      <w:pPr>
        <w:pStyle w:val="PONumberedSection"/>
        <w:numPr>
          <w:ilvl w:val="0"/>
          <w:numId w:val="16"/>
        </w:numPr>
        <w:spacing w:after="0"/>
        <w:ind w:left="720" w:hanging="720"/>
      </w:pPr>
      <w:r>
        <w:t>Firearms Restoration Notice</w:t>
      </w:r>
      <w:r>
        <w:br/>
      </w:r>
      <w:r>
        <w:rPr>
          <w:b w:val="0"/>
          <w:bCs w:val="0"/>
        </w:rPr>
        <w:t>(</w:t>
      </w:r>
      <w:r>
        <w:rPr>
          <w:b w:val="0"/>
          <w:bCs w:val="0"/>
          <w:i/>
          <w:iCs/>
        </w:rPr>
        <w:t>This only applies if there is an existing or future criminal case that prohibits firearm ownership or possession.</w:t>
      </w:r>
      <w:r>
        <w:rPr>
          <w:b w:val="0"/>
          <w:bCs w:val="0"/>
        </w:rPr>
        <w:t>)</w:t>
      </w:r>
    </w:p>
    <w:p w14:paraId="7D21A726" w14:textId="5166DCA7" w:rsidR="003458A7" w:rsidRDefault="00000000" w:rsidP="003458A7">
      <w:pPr>
        <w:pStyle w:val="PO5indenthanging"/>
        <w:spacing w:after="0"/>
      </w:pPr>
      <w:sdt>
        <w:sdtPr>
          <w:alias w:val="is_firearms_restore_notify"/>
          <w:tag w:val="is_firearms_restore_notify"/>
          <w:id w:val="-1911991451"/>
          <w14:checkbox>
            <w14:checked w14:val="0"/>
            <w14:checkedState w14:val="2612" w14:font="MS Gothic"/>
            <w14:uncheckedState w14:val="2610" w14:font="MS Gothic"/>
          </w14:checkbox>
        </w:sdtPr>
        <w:sdtContent>
          <w:r w:rsidR="003458A7">
            <w:rPr>
              <w:rFonts w:ascii="MS Gothic" w:eastAsia="MS Gothic" w:hAnsi="MS Gothic" w:hint="eastAsia"/>
            </w:rPr>
            <w:t>☐</w:t>
          </w:r>
        </w:sdtContent>
      </w:sdt>
      <w:r w:rsidR="003458A7">
        <w:tab/>
      </w:r>
      <w:r w:rsidR="003458A7">
        <w:rPr>
          <w:b/>
        </w:rPr>
        <w:t>Notify.</w:t>
      </w:r>
      <w:r w:rsidR="003458A7">
        <w:t xml:space="preserve"> I want the prosecutor to notify me if the restrained person petitions for restoration of firearms and of the court’s decision.</w:t>
      </w:r>
    </w:p>
    <w:p w14:paraId="63CADD54" w14:textId="18D0C031" w:rsidR="003458A7" w:rsidRPr="00BC2A72" w:rsidRDefault="00000000" w:rsidP="003458A7">
      <w:pPr>
        <w:pStyle w:val="PO5indenthanging"/>
      </w:pPr>
      <w:sdt>
        <w:sdtPr>
          <w:alias w:val="is_firearms_restore_dont_notify"/>
          <w:tag w:val="is_firearms_restore_dont_notify"/>
          <w:id w:val="1529216797"/>
          <w14:checkbox>
            <w14:checked w14:val="0"/>
            <w14:checkedState w14:val="2612" w14:font="MS Gothic"/>
            <w14:uncheckedState w14:val="2610" w14:font="MS Gothic"/>
          </w14:checkbox>
        </w:sdtPr>
        <w:sdtContent>
          <w:r w:rsidR="003458A7">
            <w:rPr>
              <w:rFonts w:ascii="MS Gothic" w:eastAsia="MS Gothic" w:hAnsi="MS Gothic" w:hint="eastAsia"/>
            </w:rPr>
            <w:t>☐</w:t>
          </w:r>
        </w:sdtContent>
      </w:sdt>
      <w:r w:rsidR="003458A7">
        <w:tab/>
      </w:r>
      <w:r w:rsidR="003458A7">
        <w:rPr>
          <w:b/>
        </w:rPr>
        <w:t>Do not notify.</w:t>
      </w:r>
      <w:r w:rsidR="003458A7">
        <w:t xml:space="preserve"> I do not want the prosecutor to notify me if the restrained person petitions for restoration of firearms or of the court’s decision.</w:t>
      </w:r>
    </w:p>
    <w:p w14:paraId="129B3E79" w14:textId="77777777" w:rsidR="00265D4B" w:rsidRDefault="00265D4B" w:rsidP="00265D4B">
      <w:pPr>
        <w:pStyle w:val="PO00blankline"/>
        <w:tabs>
          <w:tab w:val="clear" w:pos="9180"/>
          <w:tab w:val="left" w:pos="9360"/>
        </w:tabs>
        <w:spacing w:after="0"/>
      </w:pPr>
      <w:r>
        <w:tab/>
      </w:r>
    </w:p>
    <w:tbl>
      <w:tblPr>
        <w:tblStyle w:val="TableGrid"/>
        <w:tblW w:w="0" w:type="auto"/>
        <w:tblLook w:val="04A0" w:firstRow="1" w:lastRow="0" w:firstColumn="1" w:lastColumn="0" w:noHBand="0" w:noVBand="1"/>
      </w:tblPr>
      <w:tblGrid>
        <w:gridCol w:w="9330"/>
      </w:tblGrid>
      <w:tr w:rsidR="00265D4B" w14:paraId="74A1D799" w14:textId="77777777" w:rsidTr="008545B0">
        <w:tc>
          <w:tcPr>
            <w:tcW w:w="9350" w:type="dxa"/>
            <w:tcBorders>
              <w:top w:val="single" w:sz="12" w:space="0" w:color="auto"/>
              <w:left w:val="single" w:sz="12" w:space="0" w:color="auto"/>
              <w:bottom w:val="single" w:sz="12" w:space="0" w:color="auto"/>
              <w:right w:val="single" w:sz="12" w:space="0" w:color="auto"/>
            </w:tcBorders>
            <w:shd w:val="clear" w:color="auto" w:fill="auto"/>
          </w:tcPr>
          <w:p w14:paraId="68B8647F" w14:textId="205B2C25" w:rsidR="00265D4B" w:rsidRPr="007D2411" w:rsidRDefault="00265D4B" w:rsidP="008545B0">
            <w:pPr>
              <w:tabs>
                <w:tab w:val="left" w:pos="0"/>
                <w:tab w:val="left" w:pos="370"/>
                <w:tab w:val="left" w:pos="739"/>
                <w:tab w:val="left" w:pos="1056"/>
                <w:tab w:val="left" w:pos="1440"/>
                <w:tab w:val="left" w:pos="2160"/>
                <w:tab w:val="left" w:pos="2880"/>
                <w:tab w:val="left" w:pos="3600"/>
                <w:tab w:val="left" w:pos="3870"/>
                <w:tab w:val="left" w:pos="4320"/>
                <w:tab w:val="left" w:pos="6390"/>
                <w:tab w:val="left" w:pos="7830"/>
                <w:tab w:val="left" w:pos="8460"/>
                <w:tab w:val="left" w:pos="9360"/>
              </w:tabs>
              <w:spacing w:before="120" w:after="120"/>
              <w:rPr>
                <w:rFonts w:ascii="Arial" w:hAnsi="Arial" w:cs="Arial"/>
                <w:color w:val="000000" w:themeColor="text1"/>
                <w:sz w:val="22"/>
                <w:szCs w:val="22"/>
              </w:rPr>
            </w:pPr>
            <w:r w:rsidRPr="007D2411">
              <w:rPr>
                <w:rFonts w:ascii="Arial" w:hAnsi="Arial" w:cs="Arial"/>
                <w:b/>
                <w:color w:val="000000" w:themeColor="text1"/>
                <w:sz w:val="22"/>
                <w:szCs w:val="22"/>
              </w:rPr>
              <w:t xml:space="preserve">Why do you need a protection order? What happened? </w:t>
            </w:r>
            <w:r w:rsidRPr="007D2411">
              <w:rPr>
                <w:rFonts w:ascii="Arial" w:hAnsi="Arial" w:cs="Arial"/>
                <w:color w:val="000000" w:themeColor="text1"/>
                <w:sz w:val="22"/>
                <w:szCs w:val="22"/>
              </w:rPr>
              <w:t>This is your statement where you tell your experience.</w:t>
            </w:r>
          </w:p>
          <w:p w14:paraId="04F4535A" w14:textId="10B2616C" w:rsidR="00265D4B" w:rsidRPr="00CD1B8F" w:rsidRDefault="00265D4B" w:rsidP="008545B0">
            <w:pPr>
              <w:tabs>
                <w:tab w:val="left" w:pos="0"/>
                <w:tab w:val="left" w:pos="370"/>
                <w:tab w:val="left" w:pos="739"/>
                <w:tab w:val="left" w:pos="1056"/>
                <w:tab w:val="left" w:pos="1440"/>
                <w:tab w:val="left" w:pos="2160"/>
                <w:tab w:val="left" w:pos="2880"/>
                <w:tab w:val="left" w:pos="3600"/>
                <w:tab w:val="left" w:pos="3870"/>
                <w:tab w:val="left" w:pos="4320"/>
                <w:tab w:val="left" w:pos="6390"/>
                <w:tab w:val="left" w:pos="7830"/>
                <w:tab w:val="left" w:pos="8460"/>
                <w:tab w:val="left" w:pos="9360"/>
              </w:tabs>
              <w:spacing w:before="120"/>
              <w:rPr>
                <w:rFonts w:ascii="Arial" w:hAnsi="Arial" w:cs="Arial"/>
                <w:color w:val="000000" w:themeColor="text1"/>
                <w:sz w:val="22"/>
                <w:szCs w:val="22"/>
              </w:rPr>
            </w:pPr>
            <w:r w:rsidRPr="00CD1B8F">
              <w:rPr>
                <w:rFonts w:ascii="Arial" w:hAnsi="Arial" w:cs="Arial"/>
                <w:color w:val="000000" w:themeColor="text1"/>
                <w:sz w:val="22"/>
                <w:szCs w:val="22"/>
              </w:rPr>
              <w:t>Be as specific and descriptive as possible. Put the date, names, what happened</w:t>
            </w:r>
            <w:r w:rsidR="003458A7">
              <w:rPr>
                <w:rFonts w:ascii="Arial" w:hAnsi="Arial" w:cs="Arial"/>
                <w:color w:val="000000" w:themeColor="text1"/>
                <w:sz w:val="22"/>
                <w:szCs w:val="22"/>
              </w:rPr>
              <w:t>,</w:t>
            </w:r>
            <w:r w:rsidRPr="00CD1B8F">
              <w:rPr>
                <w:rFonts w:ascii="Arial" w:hAnsi="Arial" w:cs="Arial"/>
                <w:color w:val="000000" w:themeColor="text1"/>
                <w:sz w:val="22"/>
                <w:szCs w:val="22"/>
              </w:rPr>
              <w:t xml:space="preserve"> and where. Use names rather than pronouns (he/she/they) as much as possible. If you cannot remember the date, put the time of year it happened (around a holiday, winter, summer, how old your child was)</w:t>
            </w:r>
            <w:r w:rsidR="003458A7">
              <w:rPr>
                <w:rFonts w:ascii="Arial" w:hAnsi="Arial" w:cs="Arial"/>
                <w:color w:val="000000" w:themeColor="text1"/>
                <w:sz w:val="22"/>
                <w:szCs w:val="22"/>
              </w:rPr>
              <w:t>,</w:t>
            </w:r>
            <w:r w:rsidRPr="00CD1B8F">
              <w:rPr>
                <w:rFonts w:ascii="Arial" w:hAnsi="Arial" w:cs="Arial"/>
                <w:color w:val="000000" w:themeColor="text1"/>
                <w:sz w:val="22"/>
                <w:szCs w:val="22"/>
              </w:rPr>
              <w:t xml:space="preserve"> or about how long ago.</w:t>
            </w:r>
          </w:p>
          <w:p w14:paraId="2C2E56CC" w14:textId="77777777" w:rsidR="00265D4B" w:rsidRPr="00CD1B8F" w:rsidRDefault="00265D4B" w:rsidP="008545B0">
            <w:pPr>
              <w:tabs>
                <w:tab w:val="left" w:pos="0"/>
                <w:tab w:val="left" w:pos="370"/>
                <w:tab w:val="left" w:pos="739"/>
                <w:tab w:val="left" w:pos="1056"/>
                <w:tab w:val="left" w:pos="1440"/>
                <w:tab w:val="left" w:pos="2160"/>
                <w:tab w:val="left" w:pos="2880"/>
                <w:tab w:val="left" w:pos="3600"/>
                <w:tab w:val="left" w:pos="3870"/>
                <w:tab w:val="left" w:pos="4320"/>
                <w:tab w:val="left" w:pos="6390"/>
                <w:tab w:val="left" w:pos="7830"/>
                <w:tab w:val="left" w:pos="8460"/>
                <w:tab w:val="left" w:pos="9360"/>
              </w:tabs>
              <w:spacing w:before="120"/>
              <w:rPr>
                <w:rFonts w:ascii="Arial" w:hAnsi="Arial" w:cs="Arial"/>
                <w:color w:val="000000" w:themeColor="text1"/>
                <w:sz w:val="22"/>
                <w:szCs w:val="22"/>
              </w:rPr>
            </w:pPr>
            <w:r w:rsidRPr="00CD1B8F">
              <w:rPr>
                <w:rFonts w:ascii="Arial" w:hAnsi="Arial" w:cs="Arial"/>
                <w:color w:val="000000" w:themeColor="text1"/>
                <w:sz w:val="22"/>
                <w:szCs w:val="22"/>
              </w:rPr>
              <w:t>For all of the questions below, include details:</w:t>
            </w:r>
          </w:p>
          <w:p w14:paraId="08C4A54E" w14:textId="77777777" w:rsidR="00265D4B" w:rsidRPr="00CD1B8F" w:rsidRDefault="00265D4B" w:rsidP="008545B0">
            <w:pPr>
              <w:pStyle w:val="WABulletList"/>
              <w:spacing w:before="120"/>
              <w:rPr>
                <w:color w:val="000000" w:themeColor="text1"/>
              </w:rPr>
            </w:pPr>
            <w:r w:rsidRPr="00CD1B8F">
              <w:rPr>
                <w:color w:val="000000" w:themeColor="text1"/>
              </w:rPr>
              <w:t>Who did what?</w:t>
            </w:r>
          </w:p>
          <w:p w14:paraId="7B0668F7" w14:textId="77777777" w:rsidR="00265D4B" w:rsidRPr="00CD1B8F" w:rsidRDefault="00265D4B" w:rsidP="008545B0">
            <w:pPr>
              <w:pStyle w:val="WABulletList"/>
              <w:spacing w:before="0"/>
              <w:rPr>
                <w:color w:val="000000" w:themeColor="text1"/>
              </w:rPr>
            </w:pPr>
            <w:r w:rsidRPr="00CD1B8F">
              <w:rPr>
                <w:color w:val="000000" w:themeColor="text1"/>
              </w:rPr>
              <w:t>When did this happen?</w:t>
            </w:r>
          </w:p>
          <w:p w14:paraId="3FF5BE72" w14:textId="77777777" w:rsidR="00265D4B" w:rsidRPr="00CD1B8F" w:rsidRDefault="00265D4B" w:rsidP="008545B0">
            <w:pPr>
              <w:pStyle w:val="WABulletList"/>
              <w:spacing w:before="0"/>
              <w:rPr>
                <w:color w:val="000000" w:themeColor="text1"/>
              </w:rPr>
            </w:pPr>
            <w:r w:rsidRPr="00CD1B8F">
              <w:rPr>
                <w:color w:val="000000" w:themeColor="text1"/>
              </w:rPr>
              <w:t xml:space="preserve">How were any statements made? (in person, mail, text, phone, email, social media) </w:t>
            </w:r>
          </w:p>
          <w:p w14:paraId="5197F8D9" w14:textId="77777777" w:rsidR="00265D4B" w:rsidRPr="00CD1B8F" w:rsidRDefault="00265D4B" w:rsidP="008545B0">
            <w:pPr>
              <w:pStyle w:val="WABulletList"/>
              <w:tabs>
                <w:tab w:val="left" w:pos="-360"/>
                <w:tab w:val="left" w:pos="450"/>
                <w:tab w:val="left" w:pos="780"/>
                <w:tab w:val="left" w:pos="1440"/>
                <w:tab w:val="left" w:pos="2160"/>
                <w:tab w:val="left" w:pos="2880"/>
                <w:tab w:val="left" w:pos="3600"/>
                <w:tab w:val="left" w:pos="3870"/>
                <w:tab w:val="left" w:pos="4320"/>
                <w:tab w:val="left" w:pos="6390"/>
                <w:tab w:val="left" w:pos="7830"/>
                <w:tab w:val="left" w:pos="8460"/>
                <w:tab w:val="left" w:pos="9360"/>
              </w:tabs>
              <w:spacing w:before="0"/>
              <w:rPr>
                <w:color w:val="000000" w:themeColor="text1"/>
              </w:rPr>
            </w:pPr>
            <w:r w:rsidRPr="00CD1B8F">
              <w:rPr>
                <w:color w:val="000000" w:themeColor="text1"/>
              </w:rPr>
              <w:t>How did this make you, the minor, or the vulnerable adult feel?</w:t>
            </w:r>
          </w:p>
          <w:p w14:paraId="4E328A14" w14:textId="77777777" w:rsidR="00265D4B" w:rsidRDefault="00265D4B" w:rsidP="008545B0">
            <w:pPr>
              <w:pStyle w:val="POnoindent"/>
              <w:spacing w:after="0"/>
              <w:rPr>
                <w:rFonts w:eastAsia="MS Mincho"/>
                <w:noProof/>
                <w:color w:val="000000" w:themeColor="text1"/>
              </w:rPr>
            </w:pPr>
            <w:r w:rsidRPr="00CD1B8F">
              <w:rPr>
                <w:rFonts w:eastAsia="MS Mincho"/>
                <w:noProof/>
                <w:color w:val="000000" w:themeColor="text1"/>
              </w:rPr>
              <w:t xml:space="preserve">If you need more space to answer any of the questions below, use form </w:t>
            </w:r>
            <w:r>
              <w:rPr>
                <w:rFonts w:eastAsia="MS Mincho"/>
                <w:noProof/>
                <w:color w:val="000000" w:themeColor="text1"/>
              </w:rPr>
              <w:t>PO 010</w:t>
            </w:r>
            <w:r w:rsidRPr="00CD1B8F">
              <w:rPr>
                <w:rFonts w:eastAsia="MS Mincho"/>
                <w:noProof/>
                <w:color w:val="000000" w:themeColor="text1"/>
              </w:rPr>
              <w:t xml:space="preserve"> </w:t>
            </w:r>
            <w:r w:rsidRPr="00011D27">
              <w:rPr>
                <w:rFonts w:eastAsia="MS Mincho"/>
                <w:i/>
                <w:iCs/>
                <w:noProof/>
                <w:color w:val="000000" w:themeColor="text1"/>
              </w:rPr>
              <w:t>Statement</w:t>
            </w:r>
            <w:r w:rsidRPr="00CD1B8F">
              <w:rPr>
                <w:rFonts w:eastAsia="MS Mincho"/>
                <w:noProof/>
                <w:color w:val="000000" w:themeColor="text1"/>
              </w:rPr>
              <w:t xml:space="preserve"> or attach additional pages.</w:t>
            </w:r>
          </w:p>
          <w:p w14:paraId="03E7F4AA" w14:textId="562E8FC1" w:rsidR="00265D4B" w:rsidRPr="00CD1B8F" w:rsidRDefault="00265D4B" w:rsidP="008545B0">
            <w:pPr>
              <w:pStyle w:val="POnoindent"/>
              <w:rPr>
                <w:rFonts w:eastAsia="MS Mincho"/>
                <w:noProof/>
              </w:rPr>
            </w:pPr>
            <w:r w:rsidRPr="003C3BC9">
              <w:rPr>
                <w:b/>
                <w:bCs/>
                <w:i/>
                <w:iCs/>
                <w:color w:val="000000" w:themeColor="text1"/>
              </w:rPr>
              <w:t>Privacy Warning!</w:t>
            </w:r>
            <w:r w:rsidRPr="003C3BC9">
              <w:rPr>
                <w:color w:val="000000" w:themeColor="text1"/>
              </w:rPr>
              <w:t xml:space="preserve"> The restrained person will see this Petition and any other evidence you file with the court. This information is also available </w:t>
            </w:r>
            <w:r w:rsidR="003458A7">
              <w:rPr>
                <w:color w:val="000000" w:themeColor="text1"/>
              </w:rPr>
              <w:t>in a</w:t>
            </w:r>
            <w:r w:rsidRPr="003C3BC9">
              <w:rPr>
                <w:color w:val="000000" w:themeColor="text1"/>
              </w:rPr>
              <w:t xml:space="preserve"> public</w:t>
            </w:r>
            <w:r w:rsidR="003458A7">
              <w:rPr>
                <w:color w:val="000000" w:themeColor="text1"/>
              </w:rPr>
              <w:t xml:space="preserve"> court file</w:t>
            </w:r>
            <w:r w:rsidRPr="003C3BC9">
              <w:rPr>
                <w:color w:val="000000" w:themeColor="text1"/>
              </w:rPr>
              <w:t>.</w:t>
            </w:r>
            <w:r>
              <w:rPr>
                <w:color w:val="000000" w:themeColor="text1"/>
              </w:rPr>
              <w:t xml:space="preserve"> You should file health care records</w:t>
            </w:r>
            <w:r w:rsidRPr="00EB404F">
              <w:rPr>
                <w:color w:val="000000" w:themeColor="text1"/>
              </w:rPr>
              <w:t>, financial</w:t>
            </w:r>
            <w:r w:rsidRPr="009C783E">
              <w:rPr>
                <w:color w:val="000000" w:themeColor="text1"/>
              </w:rPr>
              <w:t xml:space="preserve"> documents</w:t>
            </w:r>
            <w:r w:rsidRPr="00EB404F">
              <w:rPr>
                <w:color w:val="000000" w:themeColor="text1"/>
              </w:rPr>
              <w:t xml:space="preserve">, </w:t>
            </w:r>
            <w:r w:rsidRPr="009C783E">
              <w:rPr>
                <w:color w:val="000000" w:themeColor="text1"/>
              </w:rPr>
              <w:t xml:space="preserve">and </w:t>
            </w:r>
            <w:r w:rsidRPr="00EB404F">
              <w:rPr>
                <w:color w:val="000000" w:themeColor="text1"/>
              </w:rPr>
              <w:t>confidential reports</w:t>
            </w:r>
            <w:r>
              <w:rPr>
                <w:color w:val="000000" w:themeColor="text1"/>
              </w:rPr>
              <w:t xml:space="preserve"> under seal. Use form All Civil</w:t>
            </w:r>
            <w:r w:rsidR="003458A7">
              <w:rPr>
                <w:color w:val="000000" w:themeColor="text1"/>
              </w:rPr>
              <w:t xml:space="preserve"> </w:t>
            </w:r>
            <w:r>
              <w:rPr>
                <w:color w:val="000000" w:themeColor="text1"/>
              </w:rPr>
              <w:t xml:space="preserve">040 </w:t>
            </w:r>
            <w:r w:rsidRPr="00011D27">
              <w:rPr>
                <w:i/>
                <w:iCs/>
                <w:color w:val="000000" w:themeColor="text1"/>
              </w:rPr>
              <w:t>Sealed Cover</w:t>
            </w:r>
            <w:r>
              <w:rPr>
                <w:color w:val="000000" w:themeColor="text1"/>
              </w:rPr>
              <w:t>. If you want to seal explicit or intimate images, you must file a separate motion asking the court to seal these images</w:t>
            </w:r>
            <w:r w:rsidR="003458A7">
              <w:rPr>
                <w:color w:val="000000" w:themeColor="text1"/>
              </w:rPr>
              <w:t xml:space="preserve">. Use form PO 005, </w:t>
            </w:r>
            <w:r w:rsidR="003458A7" w:rsidRPr="00011D27">
              <w:rPr>
                <w:i/>
                <w:iCs/>
                <w:color w:val="000000" w:themeColor="text1"/>
              </w:rPr>
              <w:t>Motion to Redact or Seal</w:t>
            </w:r>
            <w:r w:rsidR="003458A7">
              <w:rPr>
                <w:color w:val="000000" w:themeColor="text1"/>
              </w:rPr>
              <w:t>.</w:t>
            </w:r>
          </w:p>
        </w:tc>
      </w:tr>
    </w:tbl>
    <w:p w14:paraId="7FD91179" w14:textId="61EC436B" w:rsidR="00265D4B" w:rsidRPr="006112B3" w:rsidRDefault="00265D4B" w:rsidP="00265D4B">
      <w:pPr>
        <w:pStyle w:val="PONumberedSection"/>
        <w:spacing w:after="0"/>
        <w:rPr>
          <w:sz w:val="20"/>
          <w:u w:val="single"/>
        </w:rPr>
      </w:pPr>
      <w:r w:rsidRPr="00AA7FD1">
        <w:rPr>
          <w:noProof/>
        </w:rPr>
        <w:lastRenderedPageBreak/>
        <w:t>Most Recent Incident.</w:t>
      </w:r>
      <w:r w:rsidRPr="00DE665A">
        <w:rPr>
          <w:noProof/>
        </w:rPr>
        <w:t xml:space="preserve"> </w:t>
      </w:r>
      <w:r w:rsidRPr="00DE665A">
        <w:rPr>
          <w:b w:val="0"/>
          <w:bCs w:val="0"/>
          <w:noProof/>
        </w:rPr>
        <w:t xml:space="preserve">What </w:t>
      </w:r>
      <w:r w:rsidRPr="00DE665A">
        <w:rPr>
          <w:b w:val="0"/>
          <w:bCs w:val="0"/>
        </w:rPr>
        <w:t>happened most recently that made you want a protection order?</w:t>
      </w:r>
      <w:r w:rsidRPr="00DE665A">
        <w:rPr>
          <w:b w:val="0"/>
          <w:bCs w:val="0"/>
          <w:noProof/>
        </w:rPr>
        <w:t xml:space="preserve"> This </w:t>
      </w:r>
      <w:r w:rsidRPr="00DE665A">
        <w:rPr>
          <w:b w:val="0"/>
          <w:bCs w:val="0"/>
        </w:rPr>
        <w:t xml:space="preserve">could </w:t>
      </w:r>
      <w:r w:rsidRPr="00DE665A">
        <w:rPr>
          <w:b w:val="0"/>
          <w:bCs w:val="0"/>
          <w:noProof/>
        </w:rPr>
        <w:t xml:space="preserve">include violent acts, fear or threats of </w:t>
      </w:r>
      <w:r w:rsidRPr="00D26459">
        <w:rPr>
          <w:b w:val="0"/>
          <w:bCs w:val="0"/>
          <w:noProof/>
        </w:rPr>
        <w:t xml:space="preserve">violence, </w:t>
      </w:r>
      <w:r>
        <w:rPr>
          <w:b w:val="0"/>
          <w:bCs w:val="0"/>
          <w:noProof/>
        </w:rPr>
        <w:t xml:space="preserve">coercive control, </w:t>
      </w:r>
      <w:r w:rsidRPr="00D26459">
        <w:rPr>
          <w:b w:val="0"/>
          <w:bCs w:val="0"/>
          <w:noProof/>
        </w:rPr>
        <w:t>nonconsensual sexual conduct or penetration, sexual abuse,</w:t>
      </w:r>
      <w:r w:rsidRPr="00DE665A">
        <w:rPr>
          <w:b w:val="0"/>
          <w:bCs w:val="0"/>
          <w:noProof/>
        </w:rPr>
        <w:t xml:space="preserve"> harassment, stalking, </w:t>
      </w:r>
      <w:r>
        <w:rPr>
          <w:b w:val="0"/>
          <w:bCs w:val="0"/>
          <w:noProof/>
        </w:rPr>
        <w:t xml:space="preserve">hate crimes. For a vulnerable adult, include </w:t>
      </w:r>
      <w:r w:rsidRPr="00DE665A">
        <w:rPr>
          <w:b w:val="0"/>
          <w:bCs w:val="0"/>
          <w:noProof/>
        </w:rPr>
        <w:t>incidents or threats of abandonment, abuse, neglect</w:t>
      </w:r>
      <w:r w:rsidR="00211194">
        <w:rPr>
          <w:b w:val="0"/>
          <w:bCs w:val="0"/>
          <w:noProof/>
        </w:rPr>
        <w:t>,</w:t>
      </w:r>
      <w:r w:rsidRPr="00DE665A">
        <w:rPr>
          <w:b w:val="0"/>
          <w:bCs w:val="0"/>
          <w:noProof/>
        </w:rPr>
        <w:t xml:space="preserve"> and/or financial exploitation.</w:t>
      </w:r>
      <w:r>
        <w:rPr>
          <w:b w:val="0"/>
          <w:bCs w:val="0"/>
          <w:noProof/>
        </w:rPr>
        <w:t xml:space="preserve"> Include specific date/s and details of the incident.</w:t>
      </w:r>
    </w:p>
    <w:p w14:paraId="7AD010CE" w14:textId="5788D8E6" w:rsidR="00265D4B" w:rsidRPr="00E436F5" w:rsidRDefault="00000000" w:rsidP="0026694E">
      <w:pPr>
        <w:tabs>
          <w:tab w:val="left" w:pos="720"/>
          <w:tab w:val="right" w:pos="9360"/>
        </w:tabs>
        <w:spacing w:before="60" w:line="360" w:lineRule="auto"/>
        <w:ind w:left="720"/>
        <w:rPr>
          <w:rFonts w:ascii="Arial" w:hAnsi="Arial" w:cs="Arial"/>
          <w:b/>
          <w:bCs/>
          <w:noProof/>
          <w:sz w:val="22"/>
          <w:szCs w:val="22"/>
        </w:rPr>
      </w:pPr>
      <w:sdt>
        <w:sdtPr>
          <w:rPr>
            <w:rFonts w:ascii="Arial" w:hAnsi="Arial" w:cs="Arial"/>
            <w:sz w:val="20"/>
            <w:u w:val="single"/>
          </w:rPr>
          <w:alias w:val="dv_statement"/>
          <w:tag w:val="dv_statement"/>
          <w:id w:val="1755315619"/>
          <w:placeholder>
            <w:docPart w:val="838DEF891FBD4E80A294ED16207C4264"/>
          </w:placeholder>
        </w:sdtPr>
        <w:sdtContent>
          <w:r w:rsidR="00D50748">
            <w:rPr>
              <w:rFonts w:ascii="Arial" w:hAnsi="Arial" w:cs="Arial"/>
              <w:b/>
              <w:bCs/>
              <w:sz w:val="20"/>
              <w:u w:val="single"/>
            </w:rPr>
            <w:t xml:space="preserve">July 3rd Candi Brightwell chased me through the house screaming at me not allowing me anywhere to go on the property without her trying to bully me and police me forcing me to engage or get the cops called on me. My head struck a shelf while fleeing her. She pushed me and grabbed me. I would not say the push or grab was violent but was aggresive. She was taken to jail for this after her call to 911 in which she was out of control screaming while on the line with emergency services. She spent the following couple days in jail. Meanwhile I was doing everything possibly to lie for her and convince everyone of her innocence and making excuses for her every step of the way. I was running in fear of my life and safety and split my head open.  On a daily basis Candi Brightwell follows me around the property screaming at me not allowing me to have a safe place. Threatens to call the police on me if I don't leave the property. When I leave she threatens to call the police or change the locks when I'm gone. She threatens to call the police when I try to go on a walk with my dog or leave for the night with my dog. She slanders me and commits defamation of my character telling terrible slanderous lies to my children friends and family. She manipulates me and makes me believe that the world is better if I am not in it and that I only hurt everyone around me. She's manipulating me and hopes that I sign of paper blindly that would sign away everything that I own and have rights to. She gets in my face and screens at me and taunts me and provokes me to try and do something that would ensure that she gets whatever she asks for. She has been put in cuffs and taking into custody over the 4th of July weekend when the police were witness to her enraged state. That state is continuous every single time I return to the property I have my business items there and my animals which she refuses to allow me to leave the property with. I just want a chance to safely leave the property and have a peaceful separation.  She is hacked all my accounts email and government side of my accounts. She's locked me out of the house multiple occasions forcing me to sleep in my truck or on the outside of the house. She has committed adultery on multiple occasions. Has been using mind control tactics to get me to react harassment emotional abuse mental abuse. She has made me question reality. </w:t>
            <w:br/>
          </w:r>
        </w:sdtContent>
      </w:sdt>
      <w:r w:rsidR="00E436F5">
        <w:rPr>
          <w:rFonts w:ascii="Arial" w:hAnsi="Arial" w:cs="Arial"/>
          <w:noProof/>
          <w:sz w:val="20"/>
          <w:u w:val="single"/>
        </w:rPr>
        <w:tab/>
      </w:r>
      <w:r w:rsidR="00E436F5">
        <w:rPr>
          <w:rFonts w:ascii="Arial" w:hAnsi="Arial" w:cs="Arial"/>
          <w:noProof/>
          <w:sz w:val="20"/>
          <w:u w:val="single"/>
        </w:rPr>
        <w:tab/>
      </w:r>
      <w:r w:rsidR="00E436F5">
        <w:rPr>
          <w:rFonts w:ascii="Arial" w:hAnsi="Arial" w:cs="Arial"/>
          <w:noProof/>
          <w:sz w:val="20"/>
          <w:u w:val="single"/>
        </w:rPr>
        <w:tab/>
      </w:r>
    </w:p>
    <w:p w14:paraId="1B21AAB2" w14:textId="4083CD66" w:rsidR="00265D4B" w:rsidRPr="00200154" w:rsidRDefault="00265D4B" w:rsidP="00265D4B">
      <w:pPr>
        <w:pStyle w:val="PONumberedSection"/>
        <w:spacing w:after="0"/>
        <w:rPr>
          <w:noProof/>
        </w:rPr>
      </w:pPr>
      <w:r w:rsidRPr="00AA7FD1">
        <w:rPr>
          <w:noProof/>
        </w:rPr>
        <w:t>Past Incidents.</w:t>
      </w:r>
      <w:r w:rsidRPr="00327E75">
        <w:rPr>
          <w:noProof/>
        </w:rPr>
        <w:t xml:space="preserve"> </w:t>
      </w:r>
      <w:r w:rsidRPr="00DE665A">
        <w:rPr>
          <w:b w:val="0"/>
          <w:bCs w:val="0"/>
          <w:noProof/>
        </w:rPr>
        <w:t>What happened in the past</w:t>
      </w:r>
      <w:r w:rsidRPr="00DE665A">
        <w:rPr>
          <w:b w:val="0"/>
          <w:bCs w:val="0"/>
        </w:rPr>
        <w:t xml:space="preserve"> that makes you want a protection order?</w:t>
      </w:r>
      <w:r w:rsidRPr="00DE665A">
        <w:rPr>
          <w:b w:val="0"/>
          <w:bCs w:val="0"/>
          <w:noProof/>
        </w:rPr>
        <w:t xml:space="preserve"> Th</w:t>
      </w:r>
      <w:r>
        <w:rPr>
          <w:b w:val="0"/>
          <w:bCs w:val="0"/>
          <w:noProof/>
        </w:rPr>
        <w:t>is</w:t>
      </w:r>
      <w:r w:rsidRPr="00DE665A">
        <w:rPr>
          <w:b w:val="0"/>
          <w:bCs w:val="0"/>
          <w:noProof/>
        </w:rPr>
        <w:t xml:space="preserve"> </w:t>
      </w:r>
      <w:r w:rsidRPr="00DE665A">
        <w:rPr>
          <w:b w:val="0"/>
          <w:bCs w:val="0"/>
        </w:rPr>
        <w:t xml:space="preserve">could </w:t>
      </w:r>
      <w:r w:rsidRPr="00DE665A">
        <w:rPr>
          <w:b w:val="0"/>
          <w:bCs w:val="0"/>
          <w:noProof/>
        </w:rPr>
        <w:t xml:space="preserve">include violent acts, fear or threats of violence, </w:t>
      </w:r>
      <w:r>
        <w:rPr>
          <w:b w:val="0"/>
          <w:bCs w:val="0"/>
          <w:noProof/>
        </w:rPr>
        <w:t xml:space="preserve">coercive control, </w:t>
      </w:r>
      <w:r w:rsidRPr="00E07F32">
        <w:rPr>
          <w:b w:val="0"/>
          <w:bCs w:val="0"/>
          <w:noProof/>
        </w:rPr>
        <w:t>nonconsensual sexual conduct or penetration, sexual abuse</w:t>
      </w:r>
      <w:r w:rsidRPr="00DE665A">
        <w:rPr>
          <w:b w:val="0"/>
          <w:bCs w:val="0"/>
          <w:noProof/>
        </w:rPr>
        <w:t>, harassment, stalking,</w:t>
      </w:r>
      <w:r w:rsidR="00211194">
        <w:rPr>
          <w:b w:val="0"/>
          <w:bCs w:val="0"/>
          <w:noProof/>
        </w:rPr>
        <w:t xml:space="preserve"> or</w:t>
      </w:r>
      <w:r w:rsidRPr="00DE665A">
        <w:rPr>
          <w:b w:val="0"/>
          <w:bCs w:val="0"/>
          <w:noProof/>
        </w:rPr>
        <w:t xml:space="preserve"> </w:t>
      </w:r>
      <w:r>
        <w:rPr>
          <w:b w:val="0"/>
          <w:bCs w:val="0"/>
          <w:noProof/>
        </w:rPr>
        <w:t>hate crimes. For a vulnerable adult, include</w:t>
      </w:r>
      <w:r w:rsidRPr="00DE665A">
        <w:rPr>
          <w:b w:val="0"/>
          <w:bCs w:val="0"/>
          <w:noProof/>
        </w:rPr>
        <w:t xml:space="preserve"> incidents or threats of abandonment, abuse, neglect</w:t>
      </w:r>
      <w:r w:rsidR="00211194">
        <w:rPr>
          <w:b w:val="0"/>
          <w:bCs w:val="0"/>
          <w:noProof/>
        </w:rPr>
        <w:t>,</w:t>
      </w:r>
      <w:r w:rsidRPr="00DE665A">
        <w:rPr>
          <w:b w:val="0"/>
          <w:bCs w:val="0"/>
          <w:noProof/>
        </w:rPr>
        <w:t xml:space="preserve"> and/or financial exploitation. </w:t>
      </w:r>
      <w:r>
        <w:rPr>
          <w:b w:val="0"/>
          <w:bCs w:val="0"/>
          <w:noProof/>
        </w:rPr>
        <w:t>Include specific date/s and details of the incidents.</w:t>
      </w:r>
    </w:p>
    <w:p w14:paraId="1ACFB4EE" w14:textId="6AA65A4C" w:rsidR="00265D4B" w:rsidRPr="0026694E" w:rsidRDefault="00000000" w:rsidP="0026694E">
      <w:pPr>
        <w:tabs>
          <w:tab w:val="right" w:pos="9360"/>
        </w:tabs>
        <w:spacing w:before="60" w:line="360" w:lineRule="auto"/>
        <w:ind w:left="720"/>
        <w:rPr>
          <w:rFonts w:ascii="Arial" w:hAnsi="Arial" w:cs="Arial"/>
          <w:sz w:val="20"/>
        </w:rPr>
      </w:pPr>
      <w:sdt>
        <w:sdtPr>
          <w:rPr>
            <w:rFonts w:ascii="Arial" w:hAnsi="Arial" w:cs="Arial"/>
            <w:sz w:val="20"/>
            <w:u w:val="single"/>
          </w:rPr>
          <w:alias w:val="dv_past_incidents"/>
          <w:tag w:val="dv_past_incidents"/>
          <w:id w:val="1980874779"/>
          <w:placeholder>
            <w:docPart w:val="E37ADEAB39B640A38D62AF0450819AF6"/>
          </w:placeholder>
        </w:sdtPr>
        <w:sdtContent>
          <w:r w:rsidR="00D50748">
            <w:rPr>
              <w:rFonts w:ascii="Arial" w:hAnsi="Arial" w:cs="Arial"/>
              <w:b/>
              <w:bCs/>
              <w:sz w:val="20"/>
              <w:u w:val="single"/>
            </w:rPr>
            <w:t xml:space="preserve">Candy becomes very manipulative when she is facing a boundary that is set. Becomes very angry and irate. I'm forced to retreat. On September 13th 2024 I had a brain surgery maybe pituitary gland surgery and a brain aneurysm fixed. I arranged in my mother arranged that candy was going to give me space and allow me to recover in the office. I was released early on Sunday and on my way home candy proceeded to harass me on the phone. I did not make it home because I did not feel safe as my blood pressure had to stay low so they fixed brain aneurysm did not rupture. I believe it was Monday following I was back at the business address that is also our residents. I was working and she was calling me around the house getting in my face harassing me. Screaming at me. The calmer I was the more Irate she got. I retreated to the front of the shop to work on my dump truck and try and stay away from her. While I was working on the truck I had a sharp pain in my head and passed out. I woke up at 9:30 p.m. confused and asked her what happened. She was very aggressive and her response. She provoked me very intently and instigated a response in any way she could. Calling me names getting in my face and telling me that she's been seeing people on FetLife and went to coffee with one just recently. I got upset and retreated to the shop. She followed me and would not let me close the door would not let me be alone or away from her. I tried to close the door on multiple occasions tried to leave the building going to the office what was supposed to be my personal space bedroom. Followed me in there and proceeded to scream at me when I started to leave and go out front she kept screaming at me and following me around the property. This is when her niece informed us that we woke her up. Candy proceeded to tell me that I am a monster and all the things that I did that's why she's been seeing other people and that everything was my fault. I called her a cheater very loudly. Multiple multiple times in which she responded that all I do is hurt people everywhere I go and I do not deserve love from anyone. Especially her. She told me I would die alone and should just get on with it. I was deeply affected by this and was frantically looking for my keys. I lost my keys while I was leaving the hospital from surgery. Previously a rock was stuck in the track of the sliding glass door. When the sliding glass door was closed hard due to the sticking of the wheel and rail it caused the dent on the frame and broke one of the panels of the door. When I was fleeing from the shop I heard candy screaming like she was in pain and I continued into the back of the house and close the slider door in which the pain broke on the side with the dent in the frame. I do not recall slamming the door hard enough that that would ever happen. I was informed that Alex called the police and they were on the way. I have ptsd with the police due to my accident regarding my daughter's death. For the last 6 months or more during high anxiety times or interactions with candy Brightwell I hear sirens in my head. I live in constant fear of the police coming and taking me away forever. Because of that drama I fled when I was informed of the police. I  think the policy is one person needs to be arrested during a domestic dispute. I want no part of hostility or anger or emotional abuse that has been occurring relentlessly for the last year I just wanted 90 days to continue operations with my company and formulate a plan of action to a separation of our assets and debts and whatever else we need to move on. I gave many counter offers but she bullies me every step of the way and is unwilling to communicate regarding our separation or whether or not we are even in a relationship. Candy Brightwell has gotten on to this platform and prevented me from filing this report in the past. I stopped at the first time because I did not want to affect her child custody. I stopped at the third time which would be the last time for the same reason and because she took me to her bed and tricked me into thinking we were going to work things out and that she was very sorry. The mental and emotional abuse and harassment has caused me to question reality and feeling impending doom constantly and have had instances of thoughts that I did not want to be here anymore. In reality after taking a step back it's that I did not want to be in that relationship in that mental state anymore and in deep sadness in despair I expressed I did not see any other way than to just get it over with us she said. I did not act upon my dark thoughts and as long as I do not have direct contact with her regarding our relationship or anything around it. I am safe. Please refer to exhibits (1), (2), (3), (4), (5), (6), (7), (8), (9).</w:t>
          </w:r>
        </w:sdtContent>
      </w:sdt>
      <w:r w:rsidR="00265D4B" w:rsidRPr="00E436F5">
        <w:rPr>
          <w:rFonts w:ascii="Arial" w:hAnsi="Arial" w:cs="Arial"/>
          <w:sz w:val="20"/>
          <w:u w:val="single"/>
        </w:rPr>
        <w:tab/>
      </w:r>
    </w:p>
    <w:p w14:paraId="2D5CC0AA" w14:textId="77777777" w:rsidR="00265D4B" w:rsidRPr="00DE665A" w:rsidRDefault="00265D4B" w:rsidP="00265D4B">
      <w:pPr>
        <w:pStyle w:val="PONumberedSection"/>
        <w:spacing w:after="0"/>
        <w:rPr>
          <w:noProof/>
        </w:rPr>
      </w:pPr>
      <w:r w:rsidRPr="00E07F32">
        <w:rPr>
          <w:noProof/>
        </w:rPr>
        <w:t xml:space="preserve">Medical Treatment. </w:t>
      </w:r>
      <w:r w:rsidRPr="00DE665A">
        <w:rPr>
          <w:b w:val="0"/>
          <w:bCs w:val="0"/>
        </w:rPr>
        <w:t xml:space="preserve">Describe any </w:t>
      </w:r>
      <w:r w:rsidRPr="00DE665A">
        <w:rPr>
          <w:b w:val="0"/>
          <w:bCs w:val="0"/>
          <w:noProof/>
        </w:rPr>
        <w:t xml:space="preserve">medical treatment you received </w:t>
      </w:r>
      <w:r w:rsidRPr="00DE665A">
        <w:rPr>
          <w:b w:val="0"/>
          <w:bCs w:val="0"/>
        </w:rPr>
        <w:t>for issues related to your request for protection.</w:t>
      </w:r>
    </w:p>
    <w:p w14:paraId="113F31D8" w14:textId="638F00DD" w:rsidR="00265D4B" w:rsidRPr="0026694E" w:rsidRDefault="00000000" w:rsidP="0026694E">
      <w:pPr>
        <w:tabs>
          <w:tab w:val="right" w:pos="9360"/>
        </w:tabs>
        <w:spacing w:before="60" w:line="360" w:lineRule="auto"/>
        <w:ind w:left="720"/>
        <w:rPr>
          <w:rFonts w:ascii="Arial" w:hAnsi="Arial" w:cs="Arial"/>
          <w:sz w:val="20"/>
          <w:u w:val="single"/>
        </w:rPr>
      </w:pPr>
      <w:sdt>
        <w:sdtPr>
          <w:rPr>
            <w:rFonts w:ascii="Arial" w:hAnsi="Arial" w:cs="Arial"/>
            <w:sz w:val="20"/>
            <w:u w:val="single"/>
          </w:rPr>
          <w:alias w:val="dv_medical"/>
          <w:tag w:val="dv_medical"/>
          <w:id w:val="-1268619923"/>
          <w:placeholder>
            <w:docPart w:val="A4FCD0C5ADA84C54AD0734F45292344C"/>
          </w:placeholder>
        </w:sdtPr>
        <w:sdtContent>
          <w:r w:rsidR="00D50748">
            <w:rPr>
              <w:rFonts w:ascii="Arial" w:hAnsi="Arial" w:cs="Arial"/>
              <w:b/>
              <w:bCs/>
              <w:sz w:val="20"/>
              <w:u w:val="single"/>
            </w:rPr>
            <w:t xml:space="preserve">Super glue is used for self-care treatment to secure the flap and hydrocolloidal bandages were applied.</w:t>
          </w:r>
        </w:sdtContent>
      </w:sdt>
      <w:r w:rsidR="00265D4B" w:rsidRPr="00E436F5">
        <w:rPr>
          <w:rFonts w:ascii="Arial" w:hAnsi="Arial" w:cs="Arial"/>
          <w:sz w:val="20"/>
          <w:u w:val="single"/>
        </w:rPr>
        <w:tab/>
      </w:r>
    </w:p>
    <w:p w14:paraId="4067E670" w14:textId="77777777" w:rsidR="00265D4B" w:rsidRPr="00DE665A" w:rsidRDefault="00265D4B" w:rsidP="00265D4B">
      <w:pPr>
        <w:pStyle w:val="PONumberedSection"/>
        <w:spacing w:after="0"/>
        <w:rPr>
          <w:b w:val="0"/>
        </w:rPr>
      </w:pPr>
      <w:r>
        <w:t>Suicidal Behavior</w:t>
      </w:r>
      <w:r w:rsidRPr="002C1974">
        <w:t xml:space="preserve">. </w:t>
      </w:r>
      <w:r w:rsidRPr="00DE665A">
        <w:rPr>
          <w:b w:val="0"/>
          <w:bCs w:val="0"/>
        </w:rPr>
        <w:t>Describe any threats of s</w:t>
      </w:r>
      <w:r>
        <w:rPr>
          <w:b w:val="0"/>
          <w:bCs w:val="0"/>
        </w:rPr>
        <w:t>elf-harm or suicide attempts</w:t>
      </w:r>
      <w:r w:rsidRPr="00DE665A">
        <w:rPr>
          <w:b w:val="0"/>
          <w:bCs w:val="0"/>
        </w:rPr>
        <w:t xml:space="preserve"> by </w:t>
      </w:r>
      <w:r>
        <w:rPr>
          <w:b w:val="0"/>
          <w:bCs w:val="0"/>
        </w:rPr>
        <w:t>the restrained person</w:t>
      </w:r>
      <w:r w:rsidRPr="00DE665A">
        <w:rPr>
          <w:b w:val="0"/>
          <w:bCs w:val="0"/>
        </w:rPr>
        <w:t>.</w:t>
      </w:r>
    </w:p>
    <w:p w14:paraId="21A6FAAE" w14:textId="65192AF7" w:rsidR="00265D4B" w:rsidRPr="0026694E" w:rsidRDefault="00000000" w:rsidP="0026694E">
      <w:pPr>
        <w:tabs>
          <w:tab w:val="right" w:pos="9360"/>
        </w:tabs>
        <w:spacing w:before="60" w:line="360" w:lineRule="auto"/>
        <w:ind w:left="720"/>
        <w:rPr>
          <w:rFonts w:ascii="Arial" w:hAnsi="Arial" w:cs="Arial"/>
          <w:sz w:val="20"/>
          <w:u w:val="single"/>
        </w:rPr>
      </w:pPr>
      <w:sdt>
        <w:sdtPr>
          <w:rPr>
            <w:rFonts w:ascii="Arial" w:hAnsi="Arial" w:cs="Arial"/>
            <w:sz w:val="20"/>
            <w:u w:val="single"/>
          </w:rPr>
          <w:alias w:val="dv_suicide"/>
          <w:tag w:val="dv_suicide"/>
          <w:id w:val="1184171567"/>
          <w:placeholder>
            <w:docPart w:val="CB58E774BFD34991A6EBB36D05F847DC"/>
          </w:placeholder>
        </w:sdtPr>
        <w:sdtContent>
          <w:r w:rsidR="00D50748">
            <w:rPr>
              <w:rFonts w:ascii="Arial" w:hAnsi="Arial" w:cs="Arial"/>
              <w:b/>
              <w:bCs/>
              <w:sz w:val="20"/>
              <w:u w:val="single"/>
            </w:rPr>
            <w:t xml:space="preserve"/>
          </w:r>
        </w:sdtContent>
      </w:sdt>
      <w:r w:rsidR="00265D4B" w:rsidRPr="00E436F5">
        <w:rPr>
          <w:rFonts w:ascii="Arial" w:hAnsi="Arial" w:cs="Arial"/>
          <w:sz w:val="20"/>
          <w:u w:val="single"/>
        </w:rPr>
        <w:tab/>
      </w:r>
    </w:p>
    <w:p w14:paraId="1DEBB10A" w14:textId="77777777" w:rsidR="00265D4B" w:rsidRDefault="00265D4B" w:rsidP="00265D4B">
      <w:pPr>
        <w:pStyle w:val="PONumberedSection"/>
        <w:keepNext/>
        <w:spacing w:after="0"/>
      </w:pPr>
      <w:r>
        <w:t>Restrained Person’s Substance Abuse</w:t>
      </w:r>
    </w:p>
    <w:p w14:paraId="75F39F93" w14:textId="77777777" w:rsidR="00265D4B" w:rsidRDefault="00265D4B" w:rsidP="00C1616F">
      <w:pPr>
        <w:pStyle w:val="POnoindent"/>
        <w:tabs>
          <w:tab w:val="left" w:pos="3960"/>
          <w:tab w:val="left" w:pos="4770"/>
          <w:tab w:val="left" w:pos="5490"/>
        </w:tabs>
        <w:spacing w:before="80" w:after="0"/>
        <w:ind w:left="720"/>
      </w:pPr>
      <w:r w:rsidRPr="001F5120">
        <w:t xml:space="preserve">Is substance abuse involved? </w:t>
      </w:r>
      <w:r>
        <w:tab/>
      </w:r>
      <w:sdt>
        <w:sdtPr>
          <w:alias w:val="is_abuse_yes"/>
          <w:tag w:val="is_abuse_yes"/>
          <w:id w:val="-1826273920"/>
          <w14:checkbox>
            <w14:checked w14:val="0"/>
            <w14:checkedState w14:val="2612" w14:font="MS Gothic"/>
            <w14:uncheckedState w14:val="2610" w14:font="MS Gothic"/>
          </w14:checkbox>
        </w:sdtPr>
        <w:sdtContent>
          <w:r>
            <w:rPr>
              <w:rFonts w:ascii="MS Gothic" w:eastAsia="MS Gothic" w:hAnsi="MS Gothic" w:hint="eastAsia"/>
            </w:rPr>
            <w:t>☐</w:t>
          </w:r>
        </w:sdtContent>
      </w:sdt>
      <w:r w:rsidRPr="001F5120">
        <w:t xml:space="preserve"> Yes</w:t>
      </w:r>
      <w:r>
        <w:tab/>
      </w:r>
      <w:sdt>
        <w:sdtPr>
          <w:alias w:val="is_abuse_no"/>
          <w:tag w:val="is_abuse_no"/>
          <w:id w:val="8267120"/>
          <w14:checkbox>
            <w14:checked w14:val="0"/>
            <w14:checkedState w14:val="2612" w14:font="MS Gothic"/>
            <w14:uncheckedState w14:val="2610" w14:font="MS Gothic"/>
          </w14:checkbox>
        </w:sdtPr>
        <w:sdtContent>
          <w:r>
            <w:rPr>
              <w:rFonts w:ascii="MS Gothic" w:eastAsia="MS Gothic" w:hAnsi="MS Gothic" w:hint="eastAsia"/>
            </w:rPr>
            <w:t>☐</w:t>
          </w:r>
        </w:sdtContent>
      </w:sdt>
      <w:r w:rsidRPr="001F5120">
        <w:t xml:space="preserve"> No</w:t>
      </w:r>
      <w:r>
        <w:tab/>
      </w:r>
      <w:sdt>
        <w:sdtPr>
          <w:alias w:val="is_abuse_unknown"/>
          <w:tag w:val="is_abuse_unknown"/>
          <w:id w:val="7256040"/>
          <w14:checkbox>
            <w14:checked w14:val="0"/>
            <w14:checkedState w14:val="2612" w14:font="MS Gothic"/>
            <w14:uncheckedState w14:val="2610" w14:font="MS Gothic"/>
          </w14:checkbox>
        </w:sdtPr>
        <w:sdtContent>
          <w:r>
            <w:rPr>
              <w:rFonts w:ascii="MS Gothic" w:eastAsia="MS Gothic" w:hAnsi="MS Gothic" w:hint="eastAsia"/>
            </w:rPr>
            <w:t>☒</w:t>
          </w:r>
        </w:sdtContent>
      </w:sdt>
      <w:r w:rsidRPr="001F5120">
        <w:t xml:space="preserve"> Unknown</w:t>
      </w:r>
    </w:p>
    <w:p w14:paraId="1E3DCD87" w14:textId="10483398" w:rsidR="00265D4B" w:rsidRPr="00C1616F" w:rsidRDefault="00265D4B" w:rsidP="00E436F5">
      <w:pPr>
        <w:pStyle w:val="POnoindent"/>
        <w:tabs>
          <w:tab w:val="left" w:pos="720"/>
          <w:tab w:val="left" w:pos="9360"/>
        </w:tabs>
        <w:spacing w:before="80" w:after="0"/>
        <w:ind w:left="720"/>
        <w:jc w:val="both"/>
        <w:rPr>
          <w:u w:val="single"/>
        </w:rPr>
      </w:pPr>
      <w:r w:rsidRPr="00115047">
        <w:t xml:space="preserve">If yes, what type of substance abuse? </w:t>
      </w:r>
      <w:r w:rsidR="00E436F5">
        <w:t xml:space="preserve"> </w:t>
      </w:r>
      <w:sdt>
        <w:sdtPr>
          <w:alias w:val="is_abuse_alcohol"/>
          <w:tag w:val="is_abuse_alcohol"/>
          <w:id w:val="-2018680613"/>
          <w14:checkbox>
            <w14:checked w14:val="0"/>
            <w14:checkedState w14:val="2612" w14:font="MS Gothic"/>
            <w14:uncheckedState w14:val="2610" w14:font="MS Gothic"/>
          </w14:checkbox>
        </w:sdtPr>
        <w:sdtContent>
          <w:r>
            <w:rPr>
              <w:rFonts w:ascii="MS Gothic" w:eastAsia="MS Gothic" w:hAnsi="MS Gothic" w:hint="eastAsia"/>
            </w:rPr>
            <w:t>☐</w:t>
          </w:r>
        </w:sdtContent>
      </w:sdt>
      <w:r w:rsidRPr="00115047">
        <w:t xml:space="preserve"> </w:t>
      </w:r>
      <w:r>
        <w:t>A</w:t>
      </w:r>
      <w:r w:rsidRPr="00115047">
        <w:t>lcohol</w:t>
      </w:r>
      <w:r w:rsidR="00E436F5">
        <w:t xml:space="preserve">  </w:t>
      </w:r>
      <w:sdt>
        <w:sdtPr>
          <w:alias w:val="is_abuse_drugs"/>
          <w:tag w:val="is_abuse_drugs"/>
          <w:id w:val="-391278466"/>
          <w14:checkbox>
            <w14:checked w14:val="0"/>
            <w14:checkedState w14:val="2612" w14:font="MS Gothic"/>
            <w14:uncheckedState w14:val="2610" w14:font="MS Gothic"/>
          </w14:checkbox>
        </w:sdtPr>
        <w:sdtContent>
          <w:r>
            <w:rPr>
              <w:rFonts w:ascii="MS Gothic" w:eastAsia="MS Gothic" w:hAnsi="MS Gothic" w:hint="eastAsia"/>
            </w:rPr>
            <w:t>☐</w:t>
          </w:r>
        </w:sdtContent>
      </w:sdt>
      <w:r w:rsidRPr="00115047">
        <w:t xml:space="preserve"> </w:t>
      </w:r>
      <w:r>
        <w:t>D</w:t>
      </w:r>
      <w:r w:rsidRPr="00115047">
        <w:t xml:space="preserve">rugs </w:t>
      </w:r>
      <w:r w:rsidR="00E436F5">
        <w:t xml:space="preserve"> </w:t>
      </w:r>
      <w:sdt>
        <w:sdtPr>
          <w:alias w:val="is_abuse_other"/>
          <w:tag w:val="is_abuse_other"/>
          <w:id w:val="572313320"/>
          <w14:checkbox>
            <w14:checked w14:val="0"/>
            <w14:checkedState w14:val="2612" w14:font="MS Gothic"/>
            <w14:uncheckedState w14:val="2610" w14:font="MS Gothic"/>
          </w14:checkbox>
        </w:sdtPr>
        <w:sdtContent>
          <w:r>
            <w:rPr>
              <w:rFonts w:ascii="MS Gothic" w:eastAsia="MS Gothic" w:hAnsi="MS Gothic" w:hint="eastAsia"/>
            </w:rPr>
            <w:t>☐</w:t>
          </w:r>
        </w:sdtContent>
      </w:sdt>
      <w:r w:rsidRPr="00115047">
        <w:t xml:space="preserve"> </w:t>
      </w:r>
      <w:r>
        <w:t>O</w:t>
      </w:r>
      <w:r w:rsidRPr="00115047">
        <w:t>ther</w:t>
      </w:r>
      <w:r w:rsidR="00211194">
        <w:t>:</w:t>
      </w:r>
      <w:r w:rsidR="00E436F5">
        <w:rPr>
          <w:sz w:val="20"/>
          <w:szCs w:val="20"/>
          <w:u w:val="single"/>
        </w:rPr>
        <w:t xml:space="preserve"> </w:t>
      </w:r>
      <w:sdt>
        <w:sdtPr>
          <w:rPr>
            <w:sz w:val="20"/>
            <w:szCs w:val="20"/>
            <w:u w:val="single"/>
          </w:rPr>
          <w:alias w:val="substance_abuse_other_desc"/>
          <w:tag w:val="substance_abuse_other_desc"/>
          <w:id w:val="-450328545"/>
          <w:placeholder>
            <w:docPart w:val="DefaultPlaceholder_-1854013440"/>
          </w:placeholder>
          <w:text/>
        </w:sdtPr>
        <w:sdtContent>
          <w:r w:rsidR="00E436F5">
            <w:rPr>
              <w:sz w:val="20"/>
              <w:szCs w:val="20"/>
              <w:u w:val="single"/>
            </w:rPr>
            <w:t xml:space="preserve"/>
          </w:r>
        </w:sdtContent>
      </w:sdt>
      <w:r w:rsidR="00C1616F">
        <w:rPr>
          <w:u w:val="single"/>
        </w:rPr>
        <w:tab/>
      </w:r>
    </w:p>
    <w:p w14:paraId="44028916" w14:textId="596609CE" w:rsidR="00265D4B" w:rsidRPr="006F1668" w:rsidRDefault="00265D4B" w:rsidP="00211194">
      <w:pPr>
        <w:tabs>
          <w:tab w:val="right" w:pos="9360"/>
        </w:tabs>
        <w:spacing w:before="60" w:line="360" w:lineRule="auto"/>
        <w:ind w:left="720"/>
        <w:rPr>
          <w:rFonts w:ascii="Arial" w:hAnsi="Arial" w:cs="Arial"/>
          <w:sz w:val="20"/>
          <w:u w:val="single"/>
        </w:rPr>
      </w:pPr>
      <w:r w:rsidRPr="006F1668">
        <w:rPr>
          <w:rFonts w:ascii="Arial" w:hAnsi="Arial" w:cs="Arial"/>
          <w:sz w:val="20"/>
          <w:u w:val="single"/>
        </w:rPr>
        <w:tab/>
      </w:r>
    </w:p>
    <w:p w14:paraId="3051F10D" w14:textId="77777777" w:rsidR="00265D4B" w:rsidRPr="00DE665A" w:rsidRDefault="00265D4B" w:rsidP="00265D4B">
      <w:pPr>
        <w:pStyle w:val="PONumberedSection"/>
        <w:keepNext/>
        <w:spacing w:after="0"/>
        <w:rPr>
          <w:b w:val="0"/>
        </w:rPr>
      </w:pPr>
      <w:r w:rsidRPr="00421527">
        <w:t>Minors</w:t>
      </w:r>
      <w:r>
        <w:t xml:space="preserve"> Needing Protection, if any </w:t>
      </w:r>
      <w:r w:rsidRPr="00DE665A">
        <w:rPr>
          <w:b w:val="0"/>
          <w:bCs w:val="0"/>
          <w:i/>
        </w:rPr>
        <w:t>(</w:t>
      </w:r>
      <w:r>
        <w:rPr>
          <w:b w:val="0"/>
          <w:bCs w:val="0"/>
          <w:i/>
        </w:rPr>
        <w:t>If the information is not already included above.</w:t>
      </w:r>
      <w:r w:rsidRPr="00DE665A">
        <w:rPr>
          <w:b w:val="0"/>
          <w:bCs w:val="0"/>
          <w:i/>
        </w:rPr>
        <w:t>)</w:t>
      </w:r>
      <w:r w:rsidRPr="00DE665A">
        <w:rPr>
          <w:b w:val="0"/>
          <w:bCs w:val="0"/>
        </w:rPr>
        <w:t xml:space="preserve"> </w:t>
      </w:r>
    </w:p>
    <w:p w14:paraId="52995451" w14:textId="77777777" w:rsidR="00265D4B" w:rsidRPr="00921DBE" w:rsidRDefault="00265D4B" w:rsidP="00265D4B">
      <w:pPr>
        <w:pStyle w:val="POnoindent"/>
        <w:spacing w:after="0"/>
        <w:ind w:left="720"/>
        <w:rPr>
          <w:u w:val="single"/>
        </w:rPr>
      </w:pPr>
      <w:r>
        <w:t xml:space="preserve">Has there been </w:t>
      </w:r>
      <w:r w:rsidRPr="00921DBE">
        <w:t>any viole</w:t>
      </w:r>
      <w:r>
        <w:t xml:space="preserve">nce or threats towards children? How have the children been affected by the restrained person’s behavior? Were the children present during any of the incidents described above? </w:t>
      </w:r>
      <w:r w:rsidRPr="000424B0">
        <w:t>Describe and give details</w:t>
      </w:r>
      <w:r>
        <w:t>.</w:t>
      </w:r>
    </w:p>
    <w:p w14:paraId="6BF68D37" w14:textId="1D40AEEB" w:rsidR="00265D4B" w:rsidRPr="00E436F5" w:rsidRDefault="00000000" w:rsidP="0026694E">
      <w:pPr>
        <w:tabs>
          <w:tab w:val="right" w:pos="9360"/>
        </w:tabs>
        <w:spacing w:before="60" w:line="360" w:lineRule="auto"/>
        <w:ind w:left="720"/>
        <w:rPr>
          <w:rFonts w:ascii="Arial" w:hAnsi="Arial" w:cs="Arial"/>
          <w:sz w:val="20"/>
          <w:u w:val="single"/>
        </w:rPr>
      </w:pPr>
      <w:sdt>
        <w:sdtPr>
          <w:rPr>
            <w:rFonts w:ascii="Arial" w:hAnsi="Arial" w:cs="Arial"/>
            <w:sz w:val="20"/>
            <w:u w:val="single"/>
          </w:rPr>
          <w:alias w:val="dv_violence_children"/>
          <w:tag w:val="dv_violence_children"/>
          <w:id w:val="2019345347"/>
          <w:placeholder>
            <w:docPart w:val="89532DE73E6D42DCB52CB2DCA79C4302"/>
          </w:placeholder>
        </w:sdtPr>
        <w:sdtContent>
          <w:r w:rsidR="0026694E">
            <w:rPr>
              <w:rFonts w:ascii="Arial" w:hAnsi="Arial" w:cs="Arial"/>
              <w:b/>
              <w:bCs/>
              <w:sz w:val="20"/>
              <w:u w:val="single"/>
            </w:rPr>
            <w:t xml:space="preserve">I have not seen any violent threats towards any children</w:t>
          </w:r>
        </w:sdtContent>
      </w:sdt>
      <w:r w:rsidR="00265D4B" w:rsidRPr="00E436F5">
        <w:rPr>
          <w:rFonts w:ascii="Arial" w:hAnsi="Arial" w:cs="Arial"/>
          <w:sz w:val="20"/>
          <w:u w:val="single"/>
        </w:rPr>
        <w:tab/>
      </w:r>
    </w:p>
    <w:p w14:paraId="6C94796E" w14:textId="08611C6F" w:rsidR="00265D4B" w:rsidRPr="00FB77A8" w:rsidRDefault="00265D4B" w:rsidP="00265D4B">
      <w:pPr>
        <w:pStyle w:val="PONumberedSection"/>
        <w:keepNext/>
        <w:spacing w:after="0"/>
        <w:rPr>
          <w:b w:val="0"/>
        </w:rPr>
      </w:pPr>
      <w:r w:rsidRPr="00FB77A8">
        <w:t>Supporting Evidence</w:t>
      </w:r>
      <w:r>
        <w:t xml:space="preserve"> </w:t>
      </w:r>
      <w:r w:rsidRPr="00490A8F">
        <w:rPr>
          <w:b w:val="0"/>
          <w:bCs w:val="0"/>
        </w:rPr>
        <w:t>(</w:t>
      </w:r>
      <w:r w:rsidRPr="00490A8F">
        <w:rPr>
          <w:b w:val="0"/>
          <w:bCs w:val="0"/>
          <w:i/>
          <w:iCs/>
        </w:rPr>
        <w:t>I</w:t>
      </w:r>
      <w:r w:rsidRPr="6E59206A">
        <w:rPr>
          <w:b w:val="0"/>
          <w:bCs w:val="0"/>
          <w:i/>
          <w:iCs/>
        </w:rPr>
        <w:t xml:space="preserve">nclude </w:t>
      </w:r>
      <w:r w:rsidRPr="00490A8F">
        <w:rPr>
          <w:b w:val="0"/>
          <w:bCs w:val="0"/>
          <w:i/>
          <w:iCs/>
        </w:rPr>
        <w:t>anything else you want the court to see that helps prove what you are saying is true. You are responsible for filing your supporting evidence, including police reports</w:t>
      </w:r>
      <w:r w:rsidRPr="6E59206A">
        <w:rPr>
          <w:b w:val="0"/>
          <w:bCs w:val="0"/>
          <w:i/>
          <w:iCs/>
        </w:rPr>
        <w:t>, if any</w:t>
      </w:r>
      <w:r w:rsidRPr="00490A8F">
        <w:rPr>
          <w:b w:val="0"/>
          <w:bCs w:val="0"/>
          <w:i/>
          <w:iCs/>
        </w:rPr>
        <w:t xml:space="preserve">. </w:t>
      </w:r>
      <w:r w:rsidRPr="6E59206A">
        <w:rPr>
          <w:b w:val="0"/>
          <w:bCs w:val="0"/>
          <w:i/>
          <w:iCs/>
        </w:rPr>
        <w:t>Before you file any attachments, you can black out (redact) any sensitive information. Examples</w:t>
      </w:r>
      <w:r w:rsidRPr="00E62E67">
        <w:rPr>
          <w:b w:val="0"/>
          <w:bCs w:val="0"/>
          <w:iCs/>
        </w:rPr>
        <w:t>:</w:t>
      </w:r>
      <w:r w:rsidRPr="6E59206A">
        <w:rPr>
          <w:b w:val="0"/>
          <w:bCs w:val="0"/>
          <w:i/>
          <w:iCs/>
        </w:rPr>
        <w:t xml:space="preserve"> your home address and account numbers (leave last </w:t>
      </w:r>
      <w:r w:rsidR="00011D27">
        <w:rPr>
          <w:b w:val="0"/>
          <w:bCs w:val="0"/>
          <w:i/>
          <w:iCs/>
        </w:rPr>
        <w:t>4</w:t>
      </w:r>
      <w:r w:rsidRPr="6E59206A">
        <w:rPr>
          <w:b w:val="0"/>
          <w:bCs w:val="0"/>
          <w:i/>
          <w:iCs/>
        </w:rPr>
        <w:t xml:space="preserve"> digits). If you have audio or video evidence, contact the court for how to submit.</w:t>
      </w:r>
      <w:r w:rsidRPr="00011D27">
        <w:rPr>
          <w:b w:val="0"/>
          <w:bCs w:val="0"/>
          <w:szCs w:val="18"/>
        </w:rPr>
        <w:t>)</w:t>
      </w:r>
    </w:p>
    <w:p w14:paraId="170353F2" w14:textId="77777777" w:rsidR="00265D4B" w:rsidRDefault="00000000" w:rsidP="00211194">
      <w:pPr>
        <w:pStyle w:val="POnoindent"/>
        <w:spacing w:after="0"/>
        <w:ind w:left="1080" w:hanging="360"/>
      </w:pPr>
      <w:sdt>
        <w:sdtPr>
          <w:alias w:val="is_supportng_evidence"/>
          <w:tag w:val="is_supportng_evidence"/>
          <w:id w:val="2036381244"/>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r>
      <w:r w:rsidR="00265D4B" w:rsidRPr="00DE665A">
        <w:t xml:space="preserve">I am </w:t>
      </w:r>
      <w:r w:rsidR="00265D4B">
        <w:t>submitting</w:t>
      </w:r>
      <w:r w:rsidR="00265D4B" w:rsidRPr="00DE665A">
        <w:t xml:space="preserve"> the following evidence </w:t>
      </w:r>
      <w:r w:rsidR="00265D4B">
        <w:t>with</w:t>
      </w:r>
      <w:r w:rsidR="00265D4B" w:rsidRPr="00DE665A">
        <w:t xml:space="preserve"> this Petition</w:t>
      </w:r>
      <w:r w:rsidR="00265D4B">
        <w:rPr>
          <w:i/>
          <w:iCs/>
        </w:rPr>
        <w:t xml:space="preserve"> (c</w:t>
      </w:r>
      <w:r w:rsidR="00265D4B" w:rsidRPr="00DE665A">
        <w:rPr>
          <w:i/>
          <w:iCs/>
        </w:rPr>
        <w:t>heck all that apply</w:t>
      </w:r>
      <w:r w:rsidR="00265D4B">
        <w:rPr>
          <w:i/>
          <w:iCs/>
        </w:rPr>
        <w:t>)</w:t>
      </w:r>
      <w:r w:rsidR="00265D4B" w:rsidRPr="00011D27">
        <w:t>:</w:t>
      </w:r>
    </w:p>
    <w:p w14:paraId="75B81C70" w14:textId="77777777" w:rsidR="00265D4B" w:rsidRDefault="00000000" w:rsidP="00211194">
      <w:pPr>
        <w:pStyle w:val="PO5indenthanging"/>
        <w:tabs>
          <w:tab w:val="clear" w:pos="1080"/>
          <w:tab w:val="left" w:pos="1260"/>
        </w:tabs>
        <w:spacing w:before="0" w:after="0"/>
        <w:ind w:left="1350"/>
      </w:pPr>
      <w:sdt>
        <w:sdtPr>
          <w:alias w:val="is_1_supportng_evidence"/>
          <w:tag w:val="is_1_supportng_evidence"/>
          <w:id w:val="138846032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t>Pictures</w:t>
      </w:r>
    </w:p>
    <w:p w14:paraId="3327F75D" w14:textId="77777777" w:rsidR="00265D4B" w:rsidRDefault="00000000" w:rsidP="00211194">
      <w:pPr>
        <w:pStyle w:val="PO5indenthanging"/>
        <w:tabs>
          <w:tab w:val="clear" w:pos="1080"/>
          <w:tab w:val="left" w:pos="1260"/>
        </w:tabs>
        <w:spacing w:before="0" w:after="0"/>
        <w:ind w:left="1350"/>
      </w:pPr>
      <w:sdt>
        <w:sdtPr>
          <w:alias w:val="is_2_supportng_evidence"/>
          <w:tag w:val="is_2_supportng_evidence"/>
          <w:id w:val="-1225909333"/>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t>Text/email/social media messages</w:t>
      </w:r>
    </w:p>
    <w:p w14:paraId="1F497C3C" w14:textId="77777777" w:rsidR="00265D4B" w:rsidRDefault="00000000" w:rsidP="00211194">
      <w:pPr>
        <w:pStyle w:val="PO5indenthanging"/>
        <w:tabs>
          <w:tab w:val="clear" w:pos="1080"/>
          <w:tab w:val="left" w:pos="1260"/>
        </w:tabs>
        <w:spacing w:before="0" w:after="0"/>
        <w:ind w:left="1350"/>
      </w:pPr>
      <w:sdt>
        <w:sdtPr>
          <w:alias w:val="is_3_supportng_evidence"/>
          <w:tag w:val="is_3_supportng_evidence"/>
          <w:id w:val="52059307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t>Voice messages (written transcript)</w:t>
      </w:r>
    </w:p>
    <w:p w14:paraId="612FCE48" w14:textId="77777777" w:rsidR="00265D4B" w:rsidRDefault="00000000" w:rsidP="00211194">
      <w:pPr>
        <w:pStyle w:val="PO5indenthanging"/>
        <w:tabs>
          <w:tab w:val="clear" w:pos="1080"/>
          <w:tab w:val="left" w:pos="1260"/>
        </w:tabs>
        <w:spacing w:before="0" w:after="0"/>
        <w:ind w:left="1350"/>
      </w:pPr>
      <w:sdt>
        <w:sdtPr>
          <w:alias w:val="is_4_supportng_evidence"/>
          <w:tag w:val="is_4_supportng_evidence"/>
          <w:id w:val="992138136"/>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t>Written notes/letters/mail</w:t>
      </w:r>
    </w:p>
    <w:p w14:paraId="02097AC0" w14:textId="77777777" w:rsidR="00265D4B" w:rsidRDefault="00000000" w:rsidP="00211194">
      <w:pPr>
        <w:pStyle w:val="PO5indenthanging"/>
        <w:tabs>
          <w:tab w:val="clear" w:pos="1080"/>
          <w:tab w:val="left" w:pos="1260"/>
        </w:tabs>
        <w:spacing w:before="0" w:after="0"/>
        <w:ind w:left="1350"/>
      </w:pPr>
      <w:sdt>
        <w:sdtPr>
          <w:alias w:val="is_5_supportng_evidence"/>
          <w:tag w:val="is_5_supportng_evidence"/>
          <w:id w:val="128985275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t>Police report</w:t>
      </w:r>
    </w:p>
    <w:p w14:paraId="40B6BC04" w14:textId="77777777" w:rsidR="00265D4B" w:rsidRDefault="00000000" w:rsidP="00E436F5">
      <w:pPr>
        <w:pStyle w:val="PO5indenthanging"/>
        <w:tabs>
          <w:tab w:val="clear" w:pos="1080"/>
          <w:tab w:val="left" w:pos="1260"/>
          <w:tab w:val="left" w:pos="9360"/>
        </w:tabs>
        <w:spacing w:before="0" w:after="0"/>
        <w:ind w:left="1350"/>
        <w:jc w:val="both"/>
      </w:pPr>
      <w:sdt>
        <w:sdtPr>
          <w:alias w:val="is_6_supportng_evidence"/>
          <w:tag w:val="is_6_supportng_evidence"/>
          <w:id w:val="-1993321768"/>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t>Declaration or statement from witness (</w:t>
      </w:r>
      <w:r w:rsidR="00265D4B" w:rsidRPr="00011D27">
        <w:rPr>
          <w:i/>
          <w:iCs/>
        </w:rPr>
        <w:t>name/s</w:t>
      </w:r>
      <w:r w:rsidR="00265D4B">
        <w:t xml:space="preserve">): </w:t>
      </w:r>
      <w:sdt>
        <w:sdtPr>
          <w:rPr>
            <w:sz w:val="20"/>
            <w:szCs w:val="20"/>
            <w:u w:val="single"/>
          </w:rPr>
          <w:alias w:val="witness_names"/>
          <w:tag w:val="witness_names"/>
          <w:id w:val="-926502005"/>
          <w:placeholder>
            <w:docPart w:val="76E3BDE886B14DB4B4181C3ABD939BCC"/>
          </w:placeholder>
        </w:sdtPr>
        <w:sdtContent>
          <w:r w:rsidR="00265D4B">
            <w:rPr>
              <w:sz w:val="20"/>
              <w:szCs w:val="20"/>
              <w:u w:val="single"/>
            </w:rPr>
            <w:t xml:space="preserve"/>
          </w:r>
        </w:sdtContent>
      </w:sdt>
      <w:r w:rsidR="00265D4B" w:rsidRPr="00DE665A">
        <w:rPr>
          <w:u w:val="single"/>
        </w:rPr>
        <w:tab/>
      </w:r>
      <w:r w:rsidR="00265D4B">
        <w:rPr>
          <w:u w:val="single"/>
        </w:rPr>
        <w:br/>
      </w:r>
      <w:r w:rsidR="00265D4B">
        <w:rPr>
          <w:u w:val="single"/>
        </w:rPr>
        <w:tab/>
      </w:r>
    </w:p>
    <w:p w14:paraId="3D57BC00" w14:textId="77777777" w:rsidR="00265D4B" w:rsidRDefault="00000000" w:rsidP="00E436F5">
      <w:pPr>
        <w:pStyle w:val="PO5indenthanging"/>
        <w:tabs>
          <w:tab w:val="clear" w:pos="1080"/>
          <w:tab w:val="left" w:pos="1260"/>
          <w:tab w:val="left" w:pos="9360"/>
        </w:tabs>
        <w:spacing w:after="0"/>
        <w:ind w:left="1350"/>
        <w:jc w:val="both"/>
        <w:rPr>
          <w:u w:val="single"/>
        </w:rPr>
      </w:pPr>
      <w:sdt>
        <w:sdtPr>
          <w:alias w:val="is_7_supportng_evidence"/>
          <w:tag w:val="is_7_supportng_evidence"/>
          <w:id w:val="552433353"/>
          <w14:checkbox>
            <w14:checked w14:val="0"/>
            <w14:checkedState w14:val="2612" w14:font="MS Gothic"/>
            <w14:uncheckedState w14:val="2610" w14:font="MS Gothic"/>
          </w14:checkbox>
        </w:sdtPr>
        <w:sdtContent>
          <w:r w:rsidR="00265D4B">
            <w:rPr>
              <w:rFonts w:ascii="MS Gothic" w:eastAsia="MS Gothic" w:hAnsi="MS Gothic" w:hint="eastAsia"/>
            </w:rPr>
            <w:t>☐</w:t>
          </w:r>
        </w:sdtContent>
      </w:sdt>
      <w:r w:rsidR="00265D4B">
        <w:tab/>
        <w:t>Other (</w:t>
      </w:r>
      <w:r w:rsidR="00265D4B" w:rsidRPr="00011D27">
        <w:rPr>
          <w:i/>
          <w:iCs/>
        </w:rPr>
        <w:t>describe</w:t>
      </w:r>
      <w:r w:rsidR="00265D4B">
        <w:t xml:space="preserve">): </w:t>
      </w:r>
      <w:sdt>
        <w:sdtPr>
          <w:rPr>
            <w:sz w:val="20"/>
            <w:szCs w:val="20"/>
            <w:u w:val="single"/>
          </w:rPr>
          <w:alias w:val="other_supporting_evidence"/>
          <w:tag w:val="other_supporting_evidence"/>
          <w:id w:val="1157653605"/>
          <w:placeholder>
            <w:docPart w:val="76E3BDE886B14DB4B4181C3ABD939BCC"/>
          </w:placeholder>
        </w:sdtPr>
        <w:sdtContent>
          <w:r w:rsidR="00265D4B">
            <w:rPr>
              <w:sz w:val="20"/>
              <w:szCs w:val="20"/>
              <w:u w:val="single"/>
            </w:rPr>
            <w:t xml:space="preserve"/>
          </w:r>
        </w:sdtContent>
      </w:sdt>
      <w:r w:rsidR="00265D4B" w:rsidRPr="00DE665A">
        <w:rPr>
          <w:u w:val="single"/>
        </w:rPr>
        <w:tab/>
      </w:r>
    </w:p>
    <w:p w14:paraId="0D3B33DF" w14:textId="41D91158" w:rsidR="00F642AA" w:rsidRDefault="00265D4B" w:rsidP="00F642AA">
      <w:pPr>
        <w:pStyle w:val="PO5indenthanging"/>
        <w:tabs>
          <w:tab w:val="clear" w:pos="1080"/>
          <w:tab w:val="left" w:pos="1260"/>
          <w:tab w:val="left" w:pos="9360"/>
        </w:tabs>
        <w:spacing w:before="0"/>
        <w:ind w:left="1350" w:firstLine="0"/>
        <w:rPr>
          <w:u w:val="single"/>
        </w:rPr>
      </w:pPr>
      <w:r>
        <w:rPr>
          <w:u w:val="single"/>
        </w:rPr>
        <w:tab/>
      </w:r>
    </w:p>
    <w:p w14:paraId="48AC0151" w14:textId="77777777" w:rsidR="00F642AA" w:rsidRPr="00F642AA" w:rsidRDefault="00F642AA" w:rsidP="00F642AA">
      <w:pPr>
        <w:pStyle w:val="PO5indenthanging"/>
        <w:tabs>
          <w:tab w:val="clear" w:pos="1080"/>
          <w:tab w:val="left" w:pos="1260"/>
          <w:tab w:val="left" w:pos="9360"/>
        </w:tabs>
        <w:spacing w:before="0"/>
        <w:ind w:left="0" w:firstLine="0"/>
        <w:rPr>
          <w:sz w:val="8"/>
          <w:szCs w:val="8"/>
          <w:u w:val="single"/>
        </w:rPr>
      </w:pPr>
    </w:p>
    <w:tbl>
      <w:tblPr>
        <w:tblStyle w:val="TableGrid"/>
        <w:tblW w:w="9540" w:type="dxa"/>
        <w:tblInd w:w="-105" w:type="dxa"/>
        <w:tblLook w:val="04A0" w:firstRow="1" w:lastRow="0" w:firstColumn="1" w:lastColumn="0" w:noHBand="0" w:noVBand="1"/>
      </w:tblPr>
      <w:tblGrid>
        <w:gridCol w:w="9540"/>
      </w:tblGrid>
      <w:tr w:rsidR="00F642AA" w14:paraId="4E33A5EB" w14:textId="77777777" w:rsidTr="00F642AA">
        <w:tc>
          <w:tcPr>
            <w:tcW w:w="9540" w:type="dxa"/>
            <w:tcBorders>
              <w:top w:val="single" w:sz="12" w:space="0" w:color="auto"/>
              <w:left w:val="single" w:sz="12" w:space="0" w:color="auto"/>
              <w:bottom w:val="single" w:sz="12" w:space="0" w:color="auto"/>
              <w:right w:val="single" w:sz="12" w:space="0" w:color="auto"/>
            </w:tcBorders>
          </w:tcPr>
          <w:p w14:paraId="6942A718" w14:textId="77777777" w:rsidR="00F642AA" w:rsidRDefault="00F642AA" w:rsidP="00F642AA">
            <w:pPr>
              <w:pStyle w:val="POnoindent"/>
              <w:spacing w:before="60" w:after="60"/>
            </w:pPr>
            <w:r>
              <w:rPr>
                <w:b/>
                <w:bCs/>
                <w:i/>
                <w:iCs/>
              </w:rPr>
              <w:t>Privacy Warning</w:t>
            </w:r>
            <w:r w:rsidRPr="002C1974">
              <w:rPr>
                <w:b/>
                <w:bCs/>
                <w:i/>
                <w:iCs/>
              </w:rPr>
              <w:t>!</w:t>
            </w:r>
            <w:r>
              <w:t xml:space="preserve"> The restrained person will see this Petition and any other evidence you file with the court. </w:t>
            </w:r>
            <w:r w:rsidRPr="003C3BC9">
              <w:rPr>
                <w:color w:val="000000" w:themeColor="text1"/>
              </w:rPr>
              <w:t xml:space="preserve">This information is also </w:t>
            </w:r>
            <w:r>
              <w:rPr>
                <w:color w:val="000000" w:themeColor="text1"/>
              </w:rPr>
              <w:t xml:space="preserve">available in a </w:t>
            </w:r>
            <w:r w:rsidRPr="003C3BC9">
              <w:rPr>
                <w:color w:val="000000" w:themeColor="text1"/>
              </w:rPr>
              <w:t>public</w:t>
            </w:r>
            <w:r>
              <w:rPr>
                <w:color w:val="000000" w:themeColor="text1"/>
              </w:rPr>
              <w:t xml:space="preserve"> court file</w:t>
            </w:r>
            <w:r>
              <w:t xml:space="preserve">. You should file health care records, financial documents, and confidential reports under seal. Use All Civil 040 </w:t>
            </w:r>
            <w:r w:rsidRPr="0007426E">
              <w:rPr>
                <w:i/>
                <w:iCs/>
              </w:rPr>
              <w:t>Sealed Cover</w:t>
            </w:r>
            <w:r>
              <w:t xml:space="preserve">. </w:t>
            </w:r>
            <w:r>
              <w:rPr>
                <w:color w:val="000000" w:themeColor="text1"/>
              </w:rPr>
              <w:t xml:space="preserve">If you want to seal explicit or intimate images, you must file a separate motion asking the court to seal these images. Use form PO </w:t>
            </w:r>
            <w:r w:rsidRPr="00486C48">
              <w:rPr>
                <w:color w:val="000000" w:themeColor="text1"/>
              </w:rPr>
              <w:t>005</w:t>
            </w:r>
            <w:r>
              <w:rPr>
                <w:color w:val="000000" w:themeColor="text1"/>
              </w:rPr>
              <w:t xml:space="preserve">, </w:t>
            </w:r>
            <w:r w:rsidRPr="0007426E">
              <w:rPr>
                <w:i/>
                <w:iCs/>
                <w:color w:val="000000" w:themeColor="text1"/>
              </w:rPr>
              <w:t>Motion to Redact or Seal</w:t>
            </w:r>
            <w:r>
              <w:rPr>
                <w:color w:val="000000" w:themeColor="text1"/>
              </w:rPr>
              <w:t>.</w:t>
            </w:r>
          </w:p>
          <w:p w14:paraId="0F691ABE" w14:textId="5651357B" w:rsidR="00F642AA" w:rsidRDefault="00F642AA" w:rsidP="00F642AA">
            <w:pPr>
              <w:pStyle w:val="PO5indenthanging"/>
              <w:tabs>
                <w:tab w:val="clear" w:pos="1080"/>
                <w:tab w:val="left" w:pos="1260"/>
                <w:tab w:val="left" w:pos="9360"/>
              </w:tabs>
              <w:spacing w:before="0"/>
              <w:ind w:left="0" w:firstLine="0"/>
              <w:rPr>
                <w:u w:val="single"/>
              </w:rPr>
            </w:pPr>
            <w:r>
              <w:t xml:space="preserve">Before you file any attachments, you can </w:t>
            </w:r>
            <w:r w:rsidRPr="0007426E">
              <w:rPr>
                <w:b/>
                <w:bCs/>
              </w:rPr>
              <w:t>black out</w:t>
            </w:r>
            <w:r>
              <w:t xml:space="preserve"> (redact) any sensitive information. </w:t>
            </w:r>
            <w:r w:rsidRPr="007B6BBC">
              <w:t>Examples:</w:t>
            </w:r>
            <w:r>
              <w:t xml:space="preserve"> your home address, account numbers (leave last 4 digits), minor’s names (leave minor’s initials). Do </w:t>
            </w:r>
            <w:r w:rsidRPr="0007426E">
              <w:rPr>
                <w:b/>
                <w:bCs/>
              </w:rPr>
              <w:t>not</w:t>
            </w:r>
            <w:r>
              <w:t xml:space="preserve"> list your address in this petition or any supporting evidence if you want it to remain confidential.</w:t>
            </w:r>
          </w:p>
        </w:tc>
      </w:tr>
    </w:tbl>
    <w:p w14:paraId="4DE23EAE" w14:textId="77777777" w:rsidR="00F642AA" w:rsidRPr="00F642AA" w:rsidRDefault="00F642AA" w:rsidP="00265D4B">
      <w:pPr>
        <w:pStyle w:val="POnoindent"/>
        <w:outlineLvl w:val="0"/>
        <w:rPr>
          <w:sz w:val="6"/>
          <w:szCs w:val="6"/>
        </w:rPr>
      </w:pPr>
    </w:p>
    <w:p w14:paraId="6AADD1F1" w14:textId="698D4ED1" w:rsidR="00265D4B" w:rsidRPr="00D319BF" w:rsidRDefault="00265D4B" w:rsidP="00265D4B">
      <w:pPr>
        <w:pStyle w:val="POnoindent"/>
        <w:outlineLvl w:val="0"/>
      </w:pPr>
      <w:r w:rsidRPr="003C3BC9">
        <w:t>I certify</w:t>
      </w:r>
      <w:r w:rsidR="00211194">
        <w:t>,</w:t>
      </w:r>
      <w:r w:rsidRPr="003C3BC9">
        <w:t xml:space="preserve"> under penalty of perjury under the laws of the state of Washington</w:t>
      </w:r>
      <w:r w:rsidR="00211194">
        <w:t>,</w:t>
      </w:r>
      <w:r w:rsidRPr="003C3BC9">
        <w:t xml:space="preserve"> that all the information provided in this petition and any attachments is true and correct.</w:t>
      </w:r>
      <w:r w:rsidRPr="003C3BC9">
        <w:br/>
      </w:r>
      <w:sdt>
        <w:sdtPr>
          <w:alias w:val="is_attached_pages"/>
          <w:tag w:val="is_attached_pages"/>
          <w:id w:val="-1345242579"/>
          <w14:checkbox>
            <w14:checked w14:val="0"/>
            <w14:checkedState w14:val="2612" w14:font="MS Gothic"/>
            <w14:uncheckedState w14:val="2610" w14:font="MS Gothic"/>
          </w14:checkbox>
        </w:sdtPr>
        <w:sdtContent>
          <w:r w:rsidR="00F642AA">
            <w:rPr>
              <w:rFonts w:ascii="MS Gothic" w:eastAsia="MS Gothic" w:hAnsi="MS Gothic" w:hint="eastAsia"/>
            </w:rPr>
            <w:t>☐</w:t>
          </w:r>
        </w:sdtContent>
      </w:sdt>
      <w:r w:rsidR="00211194">
        <w:t xml:space="preserve"> </w:t>
      </w:r>
      <w:r w:rsidRPr="003C3BC9">
        <w:t xml:space="preserve">I have attached </w:t>
      </w:r>
      <w:r w:rsidRPr="00011D27">
        <w:rPr>
          <w:i/>
        </w:rPr>
        <w:t>(number</w:t>
      </w:r>
      <w:proofErr w:type="gramStart"/>
      <w:r w:rsidRPr="00011D27">
        <w:rPr>
          <w:iCs/>
          <w:sz w:val="21"/>
          <w:szCs w:val="21"/>
        </w:rPr>
        <w:t>):</w:t>
      </w:r>
      <w:r w:rsidRPr="003C3BC9">
        <w:rPr>
          <w:u w:val="single"/>
        </w:rPr>
        <w:t>_</w:t>
      </w:r>
      <w:proofErr w:type="gramEnd"/>
      <w:sdt>
        <w:sdtPr>
          <w:rPr>
            <w:sz w:val="20"/>
            <w:szCs w:val="20"/>
            <w:u w:val="single"/>
          </w:rPr>
          <w:id w:val="-1608034130"/>
          <w:placeholder>
            <w:docPart w:val="DefaultPlaceholder_-1854013440"/>
          </w:placeholder>
          <w:text/>
        </w:sdtPr>
        <w:sdtContent>
          <w:r w:rsidR="00E436F5" w:rsidRPr="00E436F5">
            <w:rPr>
              <w:sz w:val="20"/>
              <w:szCs w:val="20"/>
              <w:u w:val="single"/>
            </w:rPr>
            <w:t xml:space="preserve"> </w:t>
          </w:r>
        </w:sdtContent>
      </w:sdt>
      <w:r w:rsidRPr="003C3BC9">
        <w:rPr>
          <w:u w:val="single"/>
        </w:rPr>
        <w:t>___</w:t>
      </w:r>
      <w:r w:rsidRPr="003C3BC9">
        <w:t xml:space="preserve"> pages.</w:t>
      </w:r>
    </w:p>
    <w:p w14:paraId="295BE7FD" w14:textId="70005C62" w:rsidR="00265D4B" w:rsidRPr="008B47B4" w:rsidRDefault="00265D4B" w:rsidP="00265D4B">
      <w:pPr>
        <w:tabs>
          <w:tab w:val="left" w:pos="6480"/>
          <w:tab w:val="left" w:pos="6750"/>
          <w:tab w:val="left" w:pos="9360"/>
          <w:tab w:val="left" w:pos="10080"/>
        </w:tabs>
        <w:spacing w:before="240"/>
        <w:rPr>
          <w:rFonts w:ascii="Arial" w:hAnsi="Arial" w:cs="Arial"/>
          <w:sz w:val="20"/>
          <w:u w:val="single"/>
        </w:rPr>
      </w:pPr>
      <w:r w:rsidRPr="008B47B4">
        <w:rPr>
          <w:rFonts w:ascii="Arial" w:hAnsi="Arial" w:cs="Arial"/>
          <w:sz w:val="22"/>
          <w:szCs w:val="22"/>
        </w:rPr>
        <w:t xml:space="preserve">Signed at </w:t>
      </w:r>
      <w:r w:rsidRPr="008B47B4">
        <w:rPr>
          <w:rFonts w:ascii="Arial" w:hAnsi="Arial" w:cs="Arial"/>
          <w:i/>
          <w:sz w:val="22"/>
          <w:szCs w:val="22"/>
        </w:rPr>
        <w:t>(</w:t>
      </w:r>
      <w:r w:rsidR="00011D27">
        <w:rPr>
          <w:rFonts w:ascii="Arial" w:hAnsi="Arial" w:cs="Arial"/>
          <w:i/>
          <w:sz w:val="22"/>
          <w:szCs w:val="22"/>
        </w:rPr>
        <w:t>c</w:t>
      </w:r>
      <w:r w:rsidRPr="008B47B4">
        <w:rPr>
          <w:rFonts w:ascii="Arial" w:hAnsi="Arial" w:cs="Arial"/>
          <w:i/>
          <w:sz w:val="22"/>
          <w:szCs w:val="22"/>
        </w:rPr>
        <w:t xml:space="preserve">ity and </w:t>
      </w:r>
      <w:r w:rsidR="00011D27">
        <w:rPr>
          <w:rFonts w:ascii="Arial" w:hAnsi="Arial" w:cs="Arial"/>
          <w:i/>
          <w:sz w:val="22"/>
          <w:szCs w:val="22"/>
        </w:rPr>
        <w:t>s</w:t>
      </w:r>
      <w:r w:rsidRPr="008B47B4">
        <w:rPr>
          <w:rFonts w:ascii="Arial" w:hAnsi="Arial" w:cs="Arial"/>
          <w:i/>
          <w:sz w:val="22"/>
          <w:szCs w:val="22"/>
        </w:rPr>
        <w:t>tate):</w:t>
      </w:r>
      <w:r>
        <w:rPr>
          <w:rFonts w:ascii="Arial" w:hAnsi="Arial" w:cs="Arial"/>
          <w:i/>
          <w:sz w:val="22"/>
          <w:szCs w:val="22"/>
        </w:rPr>
        <w:t xml:space="preserve"> </w:t>
      </w:r>
      <w:sdt>
        <w:sdtPr>
          <w:rPr>
            <w:rFonts w:ascii="Arial" w:hAnsi="Arial" w:cs="Arial"/>
            <w:iCs/>
            <w:sz w:val="20"/>
            <w:szCs w:val="22"/>
            <w:u w:val="single"/>
          </w:rPr>
          <w:alias w:val="petitioner_city_state_sign"/>
          <w:tag w:val="petitioner_city_state_sign"/>
          <w:id w:val="-1081903004"/>
          <w:placeholder>
            <w:docPart w:val="76E3BDE886B14DB4B4181C3ABD939BCC"/>
          </w:placeholder>
        </w:sdtPr>
        <w:sdtContent>
          <w:r w:rsidRPr="00E436F5">
            <w:rPr>
              <w:rFonts w:ascii="Arial" w:hAnsi="Arial" w:cs="Arial"/>
              <w:iCs/>
              <w:sz w:val="20"/>
              <w:szCs w:val="22"/>
              <w:u w:val="single"/>
            </w:rPr>
            <w:t xml:space="preserve">Everett, WA</w:t>
          </w:r>
        </w:sdtContent>
      </w:sdt>
      <w:r w:rsidRPr="00E436F5">
        <w:rPr>
          <w:rFonts w:ascii="Arial" w:hAnsi="Arial" w:cs="Arial"/>
          <w:iCs/>
          <w:sz w:val="20"/>
          <w:u w:val="single"/>
        </w:rPr>
        <w:tab/>
      </w:r>
      <w:r w:rsidRPr="00E436F5">
        <w:rPr>
          <w:rFonts w:ascii="Arial" w:hAnsi="Arial" w:cs="Arial"/>
          <w:iCs/>
          <w:sz w:val="20"/>
        </w:rPr>
        <w:tab/>
      </w:r>
      <w:r w:rsidRPr="008B47B4">
        <w:rPr>
          <w:rFonts w:ascii="Arial" w:hAnsi="Arial" w:cs="Arial"/>
          <w:sz w:val="22"/>
          <w:szCs w:val="22"/>
        </w:rPr>
        <w:t>Date:</w:t>
      </w:r>
      <w:bookmarkStart w:id="104" w:name="_Hlk48260547"/>
      <w:r w:rsidRPr="006F1668">
        <w:rPr>
          <w:rFonts w:ascii="Arial" w:hAnsi="Arial" w:cs="Arial"/>
          <w:sz w:val="20"/>
          <w:u w:val="single"/>
        </w:rPr>
        <w:t xml:space="preserve"> </w:t>
      </w:r>
      <w:sdt>
        <w:sdtPr>
          <w:rPr>
            <w:rFonts w:ascii="Arial" w:hAnsi="Arial" w:cs="Arial"/>
            <w:sz w:val="20"/>
            <w:u w:val="single"/>
          </w:rPr>
          <w:alias w:val="current_date"/>
          <w:tag w:val="current_date"/>
          <w:id w:val="926383887"/>
          <w:placeholder>
            <w:docPart w:val="F1C0FCAF8BF7418AA415FC2A6B7CC17C"/>
          </w:placeholder>
          <w:text/>
        </w:sdtPr>
        <w:sdtContent>
          <w:r>
            <w:rPr>
              <w:rFonts w:ascii="Arial" w:hAnsi="Arial" w:cs="Arial"/>
              <w:sz w:val="20"/>
              <w:u w:val="single"/>
            </w:rPr>
            <w:t xml:space="preserve">09/18/2024</w:t>
          </w:r>
        </w:sdtContent>
      </w:sdt>
      <w:bookmarkEnd w:id="104"/>
      <w:r w:rsidRPr="008B47B4">
        <w:rPr>
          <w:rFonts w:ascii="Arial" w:hAnsi="Arial" w:cs="Arial"/>
          <w:sz w:val="20"/>
          <w:u w:val="single"/>
        </w:rPr>
        <w:tab/>
      </w:r>
    </w:p>
    <w:p w14:paraId="45DF9BCB" w14:textId="77777777" w:rsidR="00265D4B" w:rsidRPr="008B47B4" w:rsidRDefault="00265D4B" w:rsidP="00265D4B">
      <w:pPr>
        <w:tabs>
          <w:tab w:val="left" w:pos="4500"/>
          <w:tab w:val="left" w:pos="4770"/>
          <w:tab w:val="left" w:pos="9360"/>
        </w:tabs>
        <w:spacing w:before="240"/>
        <w:jc w:val="both"/>
        <w:rPr>
          <w:rFonts w:ascii="Arial" w:hAnsi="Arial" w:cs="Arial"/>
          <w:i/>
          <w:sz w:val="20"/>
        </w:rPr>
      </w:pPr>
      <w:r>
        <w:rPr>
          <w:noProof/>
        </w:rPr>
        <mc:AlternateContent>
          <mc:Choice Requires="wps">
            <w:drawing>
              <wp:anchor distT="0" distB="0" distL="114300" distR="114300" simplePos="0" relativeHeight="251659264" behindDoc="0" locked="0" layoutInCell="1" allowOverlap="1" wp14:anchorId="1FEAD28D" wp14:editId="0E9C2DB0">
                <wp:simplePos x="0" y="0"/>
                <wp:positionH relativeFrom="column">
                  <wp:posOffset>-48260</wp:posOffset>
                </wp:positionH>
                <wp:positionV relativeFrom="paragraph">
                  <wp:posOffset>166370</wp:posOffset>
                </wp:positionV>
                <wp:extent cx="164465" cy="65405"/>
                <wp:effectExtent l="0" t="7620" r="0" b="0"/>
                <wp:wrapNone/>
                <wp:docPr id="5" name="Isosceles Tri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5400000">
                          <a:off x="0" y="0"/>
                          <a:ext cx="164465" cy="65405"/>
                        </a:xfrm>
                        <a:prstGeom prst="triangle">
                          <a:avLst>
                            <a:gd name="adj" fmla="val 50000"/>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a:ext uri="{C572A759-6A51-4108-AA02-DFA0A04FC94B}"/>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96A0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3.8pt;margin-top:13.1pt;width:12.95pt;height:5.1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" fillcolor="black" stroked="f">
                <o:lock v:ext="edit" aspectratio="t"/>
              </v:shape>
            </w:pict>
          </mc:Fallback>
        </mc:AlternateContent>
      </w:r>
      <w:r>
        <w:rPr>
          <w:rFonts w:ascii="Arial" w:hAnsi="Arial" w:cs="Arial"/>
          <w:sz w:val="20"/>
          <w:u w:val="single"/>
        </w:rPr>
        <w:t xml:space="preserve">   </w:t>
      </w:r>
      <w:bookmarkStart w:id="105" w:name="_Hlk106267464"/>
      <w:sdt>
        <w:sdtPr>
          <w:rPr>
            <w:rFonts w:ascii="Arial" w:hAnsi="Arial" w:cs="Arial"/>
            <w:sz w:val="20"/>
            <w:u w:val="single"/>
          </w:rPr>
          <w:alias w:val="dv_sig"/>
          <w:tag w:val="dv_sig"/>
          <w:id w:val="-2040116607"/>
          <w:showingPlcHdr/>
          <w15:appearance w15:val="hidden"/>
          <w:picture/>
        </w:sdtPr>
        <w:sdtContent>
          <w:r>
            <w:rPr>
              <w:rFonts w:ascii="Arial" w:hAnsi="Arial" w:cs="Arial"/>
              <w:noProof/>
              <w:sz w:val="20"/>
              <w:u w:val="single"/>
            </w:rPr>
            <w:drawing>
              <wp:inline distT="0" distB="0" distL="0" distR="0" wp14:anchorId="189170D6" wp14:editId="1EA2888D">
                <wp:extent cx="190500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_dv_sig_0">
                          <a:extLst>
                            <a:ext uri="{28A0092B-C50C-407E-A947-70E740481C1C}">
                              <a14:useLocalDpi xmlns:a14="http://schemas.microsoft.com/office/drawing/2010/main" val="0"/>
                            </a:ext>
                          </a:extLst>
                        </a:blip>
                        <a:srcRect/>
                        <a:stretch>
                          <a:fillRect/>
                        </a:stretch>
                      </pic:blipFill>
                      <pic:spPr bwMode="auto">
                        <a:xfrm>
                          <a:off x="0" y="0"/>
                          <a:ext cx="1905000" cy="523875"/>
                        </a:xfrm>
                        <a:prstGeom prst="rect">
                          <a:avLst/>
                        </a:prstGeom>
                        <a:noFill/>
                        <a:ln>
                          <a:noFill/>
                        </a:ln>
                      </pic:spPr>
                    </pic:pic>
                  </a:graphicData>
                </a:graphic>
              </wp:inline>
            </w:drawing>
          </w:r>
        </w:sdtContent>
      </w:sdt>
      <w:bookmarkEnd w:id="105"/>
      <w:r w:rsidRPr="008B47B4">
        <w:rPr>
          <w:rFonts w:ascii="Arial" w:hAnsi="Arial" w:cs="Arial"/>
          <w:sz w:val="20"/>
          <w:u w:val="single"/>
        </w:rPr>
        <w:tab/>
      </w:r>
      <w:r w:rsidRPr="008B47B4">
        <w:rPr>
          <w:rFonts w:ascii="Arial" w:hAnsi="Arial" w:cs="Arial"/>
          <w:sz w:val="20"/>
        </w:rPr>
        <w:tab/>
      </w:r>
      <w:sdt>
        <w:sdtPr>
          <w:rPr>
            <w:rFonts w:ascii="Arial" w:hAnsi="Arial" w:cs="Arial"/>
            <w:sz w:val="20"/>
            <w:u w:val="single"/>
          </w:rPr>
          <w:alias w:val="form_filer_incl_pet"/>
          <w:tag w:val="form_filer_incl_pet"/>
          <w:id w:val="1729958555"/>
          <w:placeholder>
            <w:docPart w:val="FE8DEC910FCB4C70B3057766002E4AD2"/>
          </w:placeholder>
          <w:text/>
        </w:sdtPr>
        <w:sdtContent>
          <w:r>
            <w:rPr>
              <w:rFonts w:ascii="Arial" w:hAnsi="Arial" w:cs="Arial"/>
              <w:sz w:val="20"/>
              <w:u w:val="single"/>
            </w:rPr>
            <w:t xml:space="preserve">Will  Mill</w:t>
          </w:r>
        </w:sdtContent>
      </w:sdt>
      <w:r w:rsidRPr="008B47B4">
        <w:rPr>
          <w:rFonts w:ascii="Arial" w:hAnsi="Arial" w:cs="Arial"/>
          <w:sz w:val="20"/>
          <w:u w:val="single"/>
        </w:rPr>
        <w:tab/>
      </w:r>
    </w:p>
    <w:p w14:paraId="2E688E25" w14:textId="77777777" w:rsidR="00265D4B" w:rsidRPr="00011D27" w:rsidRDefault="00265D4B" w:rsidP="00265D4B">
      <w:pPr>
        <w:tabs>
          <w:tab w:val="left" w:pos="4770"/>
        </w:tabs>
        <w:rPr>
          <w:rFonts w:ascii="Arial" w:hAnsi="Arial" w:cs="Arial"/>
          <w:iCs/>
          <w:sz w:val="22"/>
        </w:rPr>
      </w:pPr>
      <w:r w:rsidRPr="00011D27">
        <w:rPr>
          <w:rFonts w:ascii="Arial" w:hAnsi="Arial" w:cs="Arial"/>
          <w:iCs/>
          <w:sz w:val="20"/>
        </w:rPr>
        <w:t>Sign here</w:t>
      </w:r>
      <w:r w:rsidRPr="00011D27">
        <w:rPr>
          <w:rFonts w:ascii="Arial" w:hAnsi="Arial" w:cs="Arial"/>
          <w:iCs/>
          <w:sz w:val="20"/>
        </w:rPr>
        <w:tab/>
        <w:t xml:space="preserve">Print name </w:t>
      </w:r>
    </w:p>
    <w:p w14:paraId="7C21DB48" w14:textId="77777777" w:rsidR="00265D4B" w:rsidRPr="00180006" w:rsidRDefault="00265D4B" w:rsidP="00265D4B">
      <w:pPr>
        <w:tabs>
          <w:tab w:val="left" w:pos="780"/>
        </w:tabs>
        <w:rPr>
          <w:rFonts w:ascii="Arial" w:hAnsi="Arial" w:cs="Arial"/>
          <w:sz w:val="22"/>
        </w:rPr>
        <w:sectPr w:rsidR="00265D4B" w:rsidRPr="00180006" w:rsidSect="007D7E7C">
          <w:footerReference w:type="default" r:id="rId9"/>
          <w:headerReference w:type="first" r:id="rId10"/>
          <w:footerReference w:type="first" r:id="rId11"/>
          <w:type w:val="continuous"/>
          <w:pgSz w:w="12240" w:h="15840"/>
          <w:pgMar w:top="1440" w:right="1440" w:bottom="1440" w:left="1440" w:header="680" w:footer="57" w:gutter="0"/>
          <w:pgNumType w:start="1"/>
          <w:cols w:space="720"/>
          <w:titlePg/>
          <w:docGrid w:linePitch="360"/>
        </w:sectPr>
      </w:pPr>
    </w:p>
    <w:p w14:paraId="39E6620D" w14:textId="77777777" w:rsidR="00265D4B" w:rsidRPr="00327E75" w:rsidRDefault="00265D4B" w:rsidP="00265D4B">
      <w:pPr>
        <w:pStyle w:val="POAttachmentHeading"/>
        <w:rPr>
          <w:rFonts w:ascii="Arial" w:hAnsi="Arial"/>
        </w:rPr>
      </w:pPr>
      <w:r w:rsidRPr="00327E75">
        <w:rPr>
          <w:rFonts w:ascii="Arial" w:hAnsi="Arial"/>
        </w:rPr>
        <w:lastRenderedPageBreak/>
        <w:t>Attachment A</w:t>
      </w:r>
      <w:r w:rsidRPr="00011D27">
        <w:rPr>
          <w:rFonts w:ascii="Arial" w:hAnsi="Arial"/>
          <w:b w:val="0"/>
          <w:bCs/>
        </w:rPr>
        <w:t>:</w:t>
      </w:r>
      <w:r w:rsidRPr="00327E75">
        <w:rPr>
          <w:rFonts w:ascii="Arial" w:hAnsi="Arial"/>
        </w:rPr>
        <w:t xml:space="preserve"> Definitions</w:t>
      </w:r>
      <w:r>
        <w:rPr>
          <w:rFonts w:ascii="Arial" w:hAnsi="Arial"/>
        </w:rPr>
        <w:t xml:space="preserve"> </w:t>
      </w:r>
      <w:r>
        <w:rPr>
          <w:rFonts w:ascii="Arial" w:hAnsi="Arial"/>
          <w:b w:val="0"/>
        </w:rPr>
        <w:t>(</w:t>
      </w:r>
      <w:r w:rsidRPr="00490A8F">
        <w:rPr>
          <w:rFonts w:ascii="Arial" w:hAnsi="Arial"/>
          <w:i/>
        </w:rPr>
        <w:t>Always include with petition.</w:t>
      </w:r>
      <w:r>
        <w:rPr>
          <w:rFonts w:ascii="Arial" w:hAnsi="Arial"/>
          <w:b w:val="0"/>
        </w:rPr>
        <w:t>)</w:t>
      </w:r>
    </w:p>
    <w:p w14:paraId="564C612A" w14:textId="77777777" w:rsidR="00265D4B" w:rsidRPr="00CD1B8F" w:rsidRDefault="00265D4B" w:rsidP="00265D4B">
      <w:pPr>
        <w:overflowPunct/>
        <w:spacing w:before="120" w:after="120"/>
        <w:textAlignment w:val="auto"/>
        <w:rPr>
          <w:rFonts w:ascii="Arial" w:eastAsiaTheme="minorHAnsi" w:hAnsi="Arial" w:cs="Arial"/>
          <w:sz w:val="22"/>
          <w:szCs w:val="22"/>
        </w:rPr>
        <w:sectPr w:rsidR="00265D4B" w:rsidRPr="00CD1B8F" w:rsidSect="007D7E7C">
          <w:footerReference w:type="default" r:id="rId12"/>
          <w:pgSz w:w="12240" w:h="15840"/>
          <w:pgMar w:top="1440" w:right="1440" w:bottom="1440" w:left="1440" w:header="720" w:footer="720" w:gutter="0"/>
          <w:pgNumType w:start="1"/>
          <w:cols w:space="720"/>
          <w:docGrid w:linePitch="360"/>
        </w:sectPr>
      </w:pPr>
    </w:p>
    <w:p w14:paraId="4B387D4C" w14:textId="77777777" w:rsidR="00265D4B" w:rsidRPr="00E07F32" w:rsidRDefault="00265D4B" w:rsidP="00265D4B">
      <w:pPr>
        <w:overflowPunct/>
        <w:spacing w:before="80" w:after="80"/>
        <w:ind w:right="-72"/>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w:t>
      </w:r>
      <w:r w:rsidRPr="00E07F32">
        <w:rPr>
          <w:rFonts w:ascii="Arial Narrow" w:eastAsiaTheme="minorHAnsi" w:hAnsi="Arial Narrow" w:cs="Arial"/>
          <w:b/>
          <w:sz w:val="22"/>
          <w:szCs w:val="22"/>
        </w:rPr>
        <w:t>Domestic violence</w:t>
      </w:r>
      <w:r w:rsidRPr="00E07F32">
        <w:rPr>
          <w:rFonts w:ascii="Arial Narrow" w:eastAsiaTheme="minorHAnsi" w:hAnsi="Arial Narrow" w:cs="Arial"/>
          <w:sz w:val="22"/>
          <w:szCs w:val="22"/>
        </w:rPr>
        <w:t>" means:</w:t>
      </w:r>
    </w:p>
    <w:p w14:paraId="512B9BCF" w14:textId="77777777" w:rsidR="00265D4B" w:rsidRPr="00E07F32" w:rsidRDefault="00265D4B" w:rsidP="00265D4B">
      <w:pPr>
        <w:overflowPunct/>
        <w:spacing w:before="80" w:after="80"/>
        <w:ind w:left="36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 xml:space="preserve">(a) </w:t>
      </w:r>
      <w:r>
        <w:rPr>
          <w:rFonts w:ascii="Arial Narrow" w:eastAsiaTheme="minorHAnsi" w:hAnsi="Arial Narrow" w:cs="Arial"/>
          <w:sz w:val="22"/>
          <w:szCs w:val="22"/>
        </w:rPr>
        <w:tab/>
      </w:r>
      <w:r w:rsidRPr="00E07F32">
        <w:rPr>
          <w:rFonts w:ascii="Arial Narrow" w:eastAsiaTheme="minorHAnsi" w:hAnsi="Arial Narrow" w:cs="Arial"/>
          <w:sz w:val="22"/>
          <w:szCs w:val="22"/>
        </w:rPr>
        <w:t xml:space="preserve">Physical harm, bodily injury, assault, or the infliction of fear of physical harm, bodily injury, or assault; nonconsensual sexual conduct or nonconsensual sexual penetration; </w:t>
      </w:r>
      <w:r>
        <w:rPr>
          <w:rFonts w:ascii="Arial Narrow" w:eastAsiaTheme="minorHAnsi" w:hAnsi="Arial Narrow" w:cs="Arial"/>
          <w:sz w:val="22"/>
          <w:szCs w:val="22"/>
        </w:rPr>
        <w:t xml:space="preserve">coercive control; </w:t>
      </w:r>
      <w:r w:rsidRPr="00E07F32">
        <w:rPr>
          <w:rFonts w:ascii="Arial Narrow" w:eastAsiaTheme="minorHAnsi" w:hAnsi="Arial Narrow" w:cs="Arial"/>
          <w:sz w:val="22"/>
          <w:szCs w:val="22"/>
        </w:rPr>
        <w:t xml:space="preserve">unlawful harassment; or stalking of one intimate partner by another intimate partner; or </w:t>
      </w:r>
    </w:p>
    <w:p w14:paraId="11052DD1" w14:textId="77777777" w:rsidR="00265D4B" w:rsidRPr="00E07F32" w:rsidRDefault="00265D4B" w:rsidP="00265D4B">
      <w:pPr>
        <w:overflowPunct/>
        <w:spacing w:before="80" w:after="80"/>
        <w:ind w:left="36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 xml:space="preserve">(b) </w:t>
      </w:r>
      <w:r>
        <w:rPr>
          <w:rFonts w:ascii="Arial Narrow" w:eastAsiaTheme="minorHAnsi" w:hAnsi="Arial Narrow" w:cs="Arial"/>
          <w:sz w:val="22"/>
          <w:szCs w:val="22"/>
        </w:rPr>
        <w:tab/>
      </w:r>
      <w:r w:rsidRPr="00E07F32">
        <w:rPr>
          <w:rFonts w:ascii="Arial Narrow" w:eastAsiaTheme="minorHAnsi" w:hAnsi="Arial Narrow" w:cs="Arial"/>
          <w:sz w:val="22"/>
          <w:szCs w:val="22"/>
        </w:rPr>
        <w:t xml:space="preserve">Physical harm, bodily injury, assault, or the infliction of fear of physical harm, bodily injury, or assault; nonconsensual sexual conduct or nonconsensual sexual penetration; </w:t>
      </w:r>
      <w:r>
        <w:rPr>
          <w:rFonts w:ascii="Arial Narrow" w:eastAsiaTheme="minorHAnsi" w:hAnsi="Arial Narrow" w:cs="Arial"/>
          <w:sz w:val="22"/>
          <w:szCs w:val="22"/>
        </w:rPr>
        <w:t xml:space="preserve">coercive control; </w:t>
      </w:r>
      <w:r w:rsidRPr="00E07F32">
        <w:rPr>
          <w:rFonts w:ascii="Arial Narrow" w:eastAsiaTheme="minorHAnsi" w:hAnsi="Arial Narrow" w:cs="Arial"/>
          <w:sz w:val="22"/>
          <w:szCs w:val="22"/>
        </w:rPr>
        <w:t>unlawful harassment; or stalking of one family or household member by another family or household member.</w:t>
      </w:r>
    </w:p>
    <w:p w14:paraId="0EBB67B2" w14:textId="77777777" w:rsidR="00265D4B" w:rsidRPr="00E07F32" w:rsidRDefault="00265D4B" w:rsidP="00265D4B">
      <w:pPr>
        <w:overflowPunct/>
        <w:spacing w:before="80" w:after="80"/>
        <w:ind w:right="-72"/>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w:t>
      </w:r>
      <w:r w:rsidRPr="00E07F32">
        <w:rPr>
          <w:rFonts w:ascii="Arial Narrow" w:eastAsiaTheme="minorHAnsi" w:hAnsi="Arial Narrow" w:cs="Arial"/>
          <w:b/>
          <w:sz w:val="22"/>
          <w:szCs w:val="22"/>
        </w:rPr>
        <w:t>Sexual conduct</w:t>
      </w:r>
      <w:r w:rsidRPr="00E07F32">
        <w:rPr>
          <w:rFonts w:ascii="Arial Narrow" w:eastAsiaTheme="minorHAnsi" w:hAnsi="Arial Narrow" w:cs="Arial"/>
          <w:sz w:val="22"/>
          <w:szCs w:val="22"/>
        </w:rPr>
        <w:t>" means any of the following:</w:t>
      </w:r>
    </w:p>
    <w:p w14:paraId="4685D70E" w14:textId="77777777" w:rsidR="00265D4B" w:rsidRPr="00E07F32" w:rsidRDefault="00265D4B" w:rsidP="00265D4B">
      <w:pPr>
        <w:overflowPunct/>
        <w:spacing w:before="80" w:after="80"/>
        <w:ind w:left="36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(a)</w:t>
      </w:r>
      <w:r>
        <w:rPr>
          <w:rFonts w:ascii="Arial Narrow" w:eastAsiaTheme="minorHAnsi" w:hAnsi="Arial Narrow" w:cs="Arial"/>
          <w:sz w:val="22"/>
          <w:szCs w:val="22"/>
        </w:rPr>
        <w:tab/>
      </w:r>
      <w:r w:rsidRPr="00E07F32">
        <w:rPr>
          <w:rFonts w:ascii="Arial Narrow" w:eastAsiaTheme="minorHAnsi" w:hAnsi="Arial Narrow" w:cs="Arial"/>
          <w:sz w:val="22"/>
          <w:szCs w:val="22"/>
        </w:rPr>
        <w:t>Any intentional or knowing touching or fondling of the genitals, anus, or breasts, directly or indirectly, including through clothing;</w:t>
      </w:r>
    </w:p>
    <w:p w14:paraId="17980131" w14:textId="77777777" w:rsidR="00265D4B" w:rsidRPr="00E07F32" w:rsidRDefault="00265D4B" w:rsidP="00265D4B">
      <w:pPr>
        <w:overflowPunct/>
        <w:spacing w:before="80" w:after="80"/>
        <w:ind w:left="36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(b)</w:t>
      </w:r>
      <w:r>
        <w:rPr>
          <w:rFonts w:ascii="Arial Narrow" w:eastAsiaTheme="minorHAnsi" w:hAnsi="Arial Narrow" w:cs="Arial"/>
          <w:sz w:val="22"/>
          <w:szCs w:val="22"/>
        </w:rPr>
        <w:tab/>
      </w:r>
      <w:r w:rsidRPr="00E07F32">
        <w:rPr>
          <w:rFonts w:ascii="Arial Narrow" w:eastAsiaTheme="minorHAnsi" w:hAnsi="Arial Narrow" w:cs="Arial"/>
          <w:sz w:val="22"/>
          <w:szCs w:val="22"/>
        </w:rPr>
        <w:t>Any intentional or knowing display of the genitals, anus, or breasts for the purposes of arousal or sexual gratification of the respondent;</w:t>
      </w:r>
    </w:p>
    <w:p w14:paraId="3D7264C1" w14:textId="77777777" w:rsidR="00265D4B" w:rsidRPr="00E07F32" w:rsidRDefault="00265D4B" w:rsidP="00265D4B">
      <w:pPr>
        <w:overflowPunct/>
        <w:spacing w:before="80" w:after="80"/>
        <w:ind w:left="36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(c)</w:t>
      </w:r>
      <w:r>
        <w:rPr>
          <w:rFonts w:ascii="Arial Narrow" w:eastAsiaTheme="minorHAnsi" w:hAnsi="Arial Narrow" w:cs="Arial"/>
          <w:sz w:val="22"/>
          <w:szCs w:val="22"/>
        </w:rPr>
        <w:tab/>
      </w:r>
      <w:r w:rsidRPr="00E07F32">
        <w:rPr>
          <w:rFonts w:ascii="Arial Narrow" w:eastAsiaTheme="minorHAnsi" w:hAnsi="Arial Narrow" w:cs="Arial"/>
          <w:sz w:val="22"/>
          <w:szCs w:val="22"/>
        </w:rPr>
        <w:t>Any intentional or knowing touching or fondling of the genitals, anus, or breasts, directly or indirectly, including through clothing, that the petitioner is forced to perform by another person or the respondent;</w:t>
      </w:r>
    </w:p>
    <w:p w14:paraId="6890238A" w14:textId="77777777" w:rsidR="00265D4B" w:rsidRPr="00E07F32" w:rsidRDefault="00265D4B" w:rsidP="00265D4B">
      <w:pPr>
        <w:overflowPunct/>
        <w:spacing w:before="80" w:after="80"/>
        <w:ind w:left="36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(d)</w:t>
      </w:r>
      <w:r>
        <w:rPr>
          <w:rFonts w:ascii="Arial Narrow" w:eastAsiaTheme="minorHAnsi" w:hAnsi="Arial Narrow" w:cs="Arial"/>
          <w:sz w:val="22"/>
          <w:szCs w:val="22"/>
        </w:rPr>
        <w:tab/>
      </w:r>
      <w:r w:rsidRPr="00E07F32">
        <w:rPr>
          <w:rFonts w:ascii="Arial Narrow" w:eastAsiaTheme="minorHAnsi" w:hAnsi="Arial Narrow" w:cs="Arial"/>
          <w:sz w:val="22"/>
          <w:szCs w:val="22"/>
        </w:rPr>
        <w:t xml:space="preserve">Any forced display of the petitioner's genitals, anus, or breasts for the purposes of arousal or sexual gratification of the respondent or others; </w:t>
      </w:r>
    </w:p>
    <w:p w14:paraId="7CB066C1" w14:textId="704C86AB" w:rsidR="00265D4B" w:rsidRPr="00E07F32" w:rsidRDefault="00265D4B" w:rsidP="00265D4B">
      <w:pPr>
        <w:overflowPunct/>
        <w:spacing w:before="80" w:after="80"/>
        <w:ind w:left="36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(e)</w:t>
      </w:r>
      <w:r>
        <w:rPr>
          <w:rFonts w:ascii="Arial Narrow" w:eastAsiaTheme="minorHAnsi" w:hAnsi="Arial Narrow" w:cs="Arial"/>
          <w:sz w:val="22"/>
          <w:szCs w:val="22"/>
        </w:rPr>
        <w:tab/>
      </w:r>
      <w:r w:rsidRPr="00E07F32">
        <w:rPr>
          <w:rFonts w:ascii="Arial Narrow" w:eastAsiaTheme="minorHAnsi" w:hAnsi="Arial Narrow" w:cs="Arial"/>
          <w:sz w:val="22"/>
          <w:szCs w:val="22"/>
        </w:rPr>
        <w:t xml:space="preserve">Any intentional or knowing touching of the clothed or unclothed body of a child under the age of 16, if done for the purpose of sexual gratification or arousal of the respondent or others; or </w:t>
      </w:r>
      <w:r w:rsidR="00211194">
        <w:rPr>
          <w:rFonts w:ascii="Arial Narrow" w:eastAsiaTheme="minorHAnsi" w:hAnsi="Arial Narrow" w:cs="Arial"/>
          <w:sz w:val="22"/>
          <w:szCs w:val="22"/>
        </w:rPr>
        <w:t>a</w:t>
      </w:r>
      <w:r w:rsidRPr="00E07F32">
        <w:rPr>
          <w:rFonts w:ascii="Arial Narrow" w:eastAsiaTheme="minorHAnsi" w:hAnsi="Arial Narrow" w:cs="Arial"/>
          <w:sz w:val="22"/>
          <w:szCs w:val="22"/>
        </w:rPr>
        <w:t>ny coerced or forced touching or fondling by a child under the age of 16, directly or indirectly, including through clothing, of the genitals, anus, or breasts of the respondent or others.</w:t>
      </w:r>
    </w:p>
    <w:p w14:paraId="16630376" w14:textId="77777777" w:rsidR="00265D4B" w:rsidRPr="00E07F32" w:rsidRDefault="00265D4B" w:rsidP="00265D4B">
      <w:pPr>
        <w:overflowPunct/>
        <w:spacing w:before="80" w:after="80"/>
        <w:ind w:right="-72"/>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w:t>
      </w:r>
      <w:r w:rsidRPr="00E07F32">
        <w:rPr>
          <w:rFonts w:ascii="Arial Narrow" w:eastAsiaTheme="minorHAnsi" w:hAnsi="Arial Narrow" w:cs="Arial"/>
          <w:b/>
          <w:sz w:val="22"/>
          <w:szCs w:val="22"/>
        </w:rPr>
        <w:t>Sexual penetration</w:t>
      </w:r>
      <w:r w:rsidRPr="00E07F32">
        <w:rPr>
          <w:rFonts w:ascii="Arial Narrow" w:eastAsiaTheme="minorHAnsi" w:hAnsi="Arial Narrow" w:cs="Arial"/>
          <w:sz w:val="22"/>
          <w:szCs w:val="22"/>
        </w:rPr>
        <w:t xml:space="preserve">" means any contact, however slight, between the sex organ or anus of one person by an object, the sex organ, mouth, or anus of another person, or any intrusion, however slight, of any part of the body of one person or of any animal or object into the sex organ or anus of another person including, but not limited to, cunnilingus, fellatio, or anal penetration. </w:t>
      </w:r>
      <w:r w:rsidRPr="00E07F32">
        <w:rPr>
          <w:rFonts w:ascii="Arial Narrow" w:eastAsiaTheme="minorHAnsi" w:hAnsi="Arial Narrow" w:cs="Arial"/>
          <w:sz w:val="22"/>
          <w:szCs w:val="22"/>
        </w:rPr>
        <w:t>Evidence of emission of semen is not required to prove sexual penetration.</w:t>
      </w:r>
    </w:p>
    <w:p w14:paraId="6F887764" w14:textId="77777777" w:rsidR="00265D4B" w:rsidRPr="00E07F32" w:rsidRDefault="00265D4B" w:rsidP="00265D4B">
      <w:pPr>
        <w:overflowPunct/>
        <w:spacing w:before="80" w:after="80"/>
        <w:ind w:right="-72"/>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w:t>
      </w:r>
      <w:r w:rsidRPr="00E07F32">
        <w:rPr>
          <w:rFonts w:ascii="Arial Narrow" w:eastAsiaTheme="minorHAnsi" w:hAnsi="Arial Narrow" w:cs="Arial"/>
          <w:b/>
          <w:sz w:val="22"/>
          <w:szCs w:val="22"/>
        </w:rPr>
        <w:t>Stalking</w:t>
      </w:r>
      <w:r w:rsidRPr="00E07F32">
        <w:rPr>
          <w:rFonts w:ascii="Arial Narrow" w:eastAsiaTheme="minorHAnsi" w:hAnsi="Arial Narrow" w:cs="Arial"/>
          <w:sz w:val="22"/>
          <w:szCs w:val="22"/>
        </w:rPr>
        <w:t>" means any of the following:</w:t>
      </w:r>
    </w:p>
    <w:p w14:paraId="61593A00" w14:textId="77777777" w:rsidR="00265D4B" w:rsidRPr="00E07F32" w:rsidRDefault="00265D4B" w:rsidP="00265D4B">
      <w:pPr>
        <w:overflowPunct/>
        <w:spacing w:before="80" w:after="80"/>
        <w:ind w:left="36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(a)</w:t>
      </w:r>
      <w:r>
        <w:rPr>
          <w:rFonts w:ascii="Arial Narrow" w:eastAsiaTheme="minorHAnsi" w:hAnsi="Arial Narrow" w:cs="Arial"/>
          <w:sz w:val="22"/>
          <w:szCs w:val="22"/>
        </w:rPr>
        <w:tab/>
      </w:r>
      <w:r w:rsidRPr="00E07F32">
        <w:rPr>
          <w:rFonts w:ascii="Arial Narrow" w:eastAsiaTheme="minorHAnsi" w:hAnsi="Arial Narrow" w:cs="Arial"/>
          <w:sz w:val="22"/>
          <w:szCs w:val="22"/>
        </w:rPr>
        <w:t>Any act of stalking as defined under RCW 9A.46.110;</w:t>
      </w:r>
    </w:p>
    <w:p w14:paraId="371309D0" w14:textId="6CA1052A" w:rsidR="00265D4B" w:rsidRPr="00E07F32" w:rsidRDefault="00265D4B" w:rsidP="00265D4B">
      <w:pPr>
        <w:overflowPunct/>
        <w:spacing w:before="80" w:after="80"/>
        <w:ind w:left="36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(b)</w:t>
      </w:r>
      <w:r>
        <w:rPr>
          <w:rFonts w:ascii="Arial Narrow" w:eastAsiaTheme="minorHAnsi" w:hAnsi="Arial Narrow" w:cs="Arial"/>
          <w:sz w:val="22"/>
          <w:szCs w:val="22"/>
        </w:rPr>
        <w:tab/>
        <w:t>Any act of cyber harassment as defined under RCW 9A</w:t>
      </w:r>
      <w:r w:rsidR="00211194">
        <w:rPr>
          <w:rFonts w:ascii="Arial Narrow" w:eastAsiaTheme="minorHAnsi" w:hAnsi="Arial Narrow" w:cs="Arial"/>
          <w:sz w:val="22"/>
          <w:szCs w:val="22"/>
        </w:rPr>
        <w:t>.</w:t>
      </w:r>
      <w:r>
        <w:rPr>
          <w:rFonts w:ascii="Arial Narrow" w:eastAsiaTheme="minorHAnsi" w:hAnsi="Arial Narrow" w:cs="Arial"/>
          <w:sz w:val="22"/>
          <w:szCs w:val="22"/>
        </w:rPr>
        <w:t>90.120</w:t>
      </w:r>
      <w:r w:rsidRPr="00E07F32">
        <w:rPr>
          <w:rFonts w:ascii="Arial Narrow" w:eastAsiaTheme="minorHAnsi" w:hAnsi="Arial Narrow" w:cs="Arial"/>
          <w:sz w:val="22"/>
          <w:szCs w:val="22"/>
        </w:rPr>
        <w:t>; or</w:t>
      </w:r>
    </w:p>
    <w:p w14:paraId="706C350B" w14:textId="77777777" w:rsidR="00265D4B" w:rsidRPr="00E07F32" w:rsidRDefault="00265D4B" w:rsidP="00265D4B">
      <w:pPr>
        <w:overflowPunct/>
        <w:spacing w:before="80" w:after="80"/>
        <w:ind w:left="36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(c</w:t>
      </w:r>
      <w:r>
        <w:rPr>
          <w:rFonts w:ascii="Arial Narrow" w:eastAsiaTheme="minorHAnsi" w:hAnsi="Arial Narrow" w:cs="Arial"/>
          <w:sz w:val="22"/>
          <w:szCs w:val="22"/>
        </w:rPr>
        <w:t>)</w:t>
      </w:r>
      <w:r>
        <w:rPr>
          <w:rFonts w:ascii="Arial Narrow" w:eastAsiaTheme="minorHAnsi" w:hAnsi="Arial Narrow" w:cs="Arial"/>
          <w:sz w:val="22"/>
          <w:szCs w:val="22"/>
        </w:rPr>
        <w:tab/>
      </w:r>
      <w:r w:rsidRPr="00E07F32">
        <w:rPr>
          <w:rFonts w:ascii="Arial Narrow" w:eastAsiaTheme="minorHAnsi" w:hAnsi="Arial Narrow" w:cs="Arial"/>
          <w:sz w:val="22"/>
          <w:szCs w:val="22"/>
        </w:rPr>
        <w:t>Any course of conduct involving repeated or continuing contacts, attempts to contact, monitoring, tracking, surveillance, keeping under observation, disrupting activities in a harassing manner, or following of another person that:</w:t>
      </w:r>
    </w:p>
    <w:p w14:paraId="023BE7F4" w14:textId="77777777" w:rsidR="00265D4B" w:rsidRPr="00E07F32" w:rsidRDefault="00265D4B" w:rsidP="00265D4B">
      <w:pPr>
        <w:overflowPunct/>
        <w:spacing w:before="80" w:after="80"/>
        <w:ind w:left="72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w:t>
      </w:r>
      <w:proofErr w:type="spellStart"/>
      <w:r w:rsidRPr="00E07F32">
        <w:rPr>
          <w:rFonts w:ascii="Arial Narrow" w:eastAsiaTheme="minorHAnsi" w:hAnsi="Arial Narrow" w:cs="Arial"/>
          <w:sz w:val="22"/>
          <w:szCs w:val="22"/>
        </w:rPr>
        <w:t>i</w:t>
      </w:r>
      <w:proofErr w:type="spellEnd"/>
      <w:r w:rsidRPr="00E07F32">
        <w:rPr>
          <w:rFonts w:ascii="Arial Narrow" w:eastAsiaTheme="minorHAnsi" w:hAnsi="Arial Narrow" w:cs="Arial"/>
          <w:sz w:val="22"/>
          <w:szCs w:val="22"/>
        </w:rPr>
        <w:t>)</w:t>
      </w:r>
      <w:r>
        <w:rPr>
          <w:rFonts w:ascii="Arial Narrow" w:eastAsiaTheme="minorHAnsi" w:hAnsi="Arial Narrow" w:cs="Arial"/>
          <w:sz w:val="22"/>
          <w:szCs w:val="22"/>
        </w:rPr>
        <w:tab/>
      </w:r>
      <w:r w:rsidRPr="00E07F32">
        <w:rPr>
          <w:rFonts w:ascii="Arial Narrow" w:eastAsiaTheme="minorHAnsi" w:hAnsi="Arial Narrow" w:cs="Arial"/>
          <w:sz w:val="22"/>
          <w:szCs w:val="22"/>
        </w:rPr>
        <w:t>Would cause a reasonable person to feel intimidated, frightened, under duress, significantly disrupted, or threatened and that actually causes such a feeling;</w:t>
      </w:r>
    </w:p>
    <w:p w14:paraId="4F3E1FFB" w14:textId="77777777" w:rsidR="00265D4B" w:rsidRPr="00E07F32" w:rsidRDefault="00265D4B" w:rsidP="00265D4B">
      <w:pPr>
        <w:overflowPunct/>
        <w:spacing w:before="80" w:after="80"/>
        <w:ind w:left="72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(ii)</w:t>
      </w:r>
      <w:r>
        <w:rPr>
          <w:rFonts w:ascii="Arial Narrow" w:eastAsiaTheme="minorHAnsi" w:hAnsi="Arial Narrow" w:cs="Arial"/>
          <w:sz w:val="22"/>
          <w:szCs w:val="22"/>
        </w:rPr>
        <w:tab/>
      </w:r>
      <w:r w:rsidRPr="00E07F32">
        <w:rPr>
          <w:rFonts w:ascii="Arial Narrow" w:eastAsiaTheme="minorHAnsi" w:hAnsi="Arial Narrow" w:cs="Arial"/>
          <w:sz w:val="22"/>
          <w:szCs w:val="22"/>
        </w:rPr>
        <w:t>Serves no lawful purpose; and</w:t>
      </w:r>
    </w:p>
    <w:p w14:paraId="1D5DBDB3" w14:textId="77777777" w:rsidR="00265D4B" w:rsidRPr="00E07F32" w:rsidRDefault="00265D4B" w:rsidP="00265D4B">
      <w:pPr>
        <w:overflowPunct/>
        <w:spacing w:before="80" w:after="80"/>
        <w:ind w:left="72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(iii)</w:t>
      </w:r>
      <w:r>
        <w:rPr>
          <w:rFonts w:ascii="Arial Narrow" w:eastAsiaTheme="minorHAnsi" w:hAnsi="Arial Narrow" w:cs="Arial"/>
          <w:sz w:val="22"/>
          <w:szCs w:val="22"/>
        </w:rPr>
        <w:tab/>
      </w:r>
      <w:r w:rsidRPr="00E07F32">
        <w:rPr>
          <w:rFonts w:ascii="Arial Narrow" w:eastAsiaTheme="minorHAnsi" w:hAnsi="Arial Narrow" w:cs="Arial"/>
          <w:sz w:val="22"/>
          <w:szCs w:val="22"/>
        </w:rPr>
        <w:t>The respondent knows, or reasonably should know, threatens, frightens, or intimidates the person, even if the respondent did not intend to intimidate, frighten, or threaten the person.</w:t>
      </w:r>
    </w:p>
    <w:p w14:paraId="30433A85" w14:textId="77777777" w:rsidR="00265D4B" w:rsidRPr="00E07F32" w:rsidRDefault="00265D4B" w:rsidP="00265D4B">
      <w:pPr>
        <w:keepNext/>
        <w:overflowPunct/>
        <w:spacing w:before="80" w:after="80"/>
        <w:ind w:right="-72"/>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w:t>
      </w:r>
      <w:r w:rsidRPr="00E07F32">
        <w:rPr>
          <w:rFonts w:ascii="Arial Narrow" w:eastAsiaTheme="minorHAnsi" w:hAnsi="Arial Narrow" w:cs="Arial"/>
          <w:b/>
          <w:sz w:val="22"/>
          <w:szCs w:val="22"/>
        </w:rPr>
        <w:t>Unlawful harassment</w:t>
      </w:r>
      <w:r w:rsidRPr="00E07F32">
        <w:rPr>
          <w:rFonts w:ascii="Arial Narrow" w:eastAsiaTheme="minorHAnsi" w:hAnsi="Arial Narrow" w:cs="Arial"/>
          <w:sz w:val="22"/>
          <w:szCs w:val="22"/>
        </w:rPr>
        <w:t>" means:</w:t>
      </w:r>
    </w:p>
    <w:p w14:paraId="1E28C687" w14:textId="77777777" w:rsidR="00265D4B" w:rsidRPr="00E07F32" w:rsidRDefault="00265D4B" w:rsidP="00265D4B">
      <w:pPr>
        <w:overflowPunct/>
        <w:spacing w:before="80" w:after="80"/>
        <w:ind w:left="36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(a)</w:t>
      </w:r>
      <w:r>
        <w:rPr>
          <w:rFonts w:ascii="Arial Narrow" w:eastAsiaTheme="minorHAnsi" w:hAnsi="Arial Narrow" w:cs="Arial"/>
          <w:sz w:val="22"/>
          <w:szCs w:val="22"/>
        </w:rPr>
        <w:tab/>
      </w:r>
      <w:r w:rsidRPr="00E07F32">
        <w:rPr>
          <w:rFonts w:ascii="Arial Narrow" w:eastAsiaTheme="minorHAnsi" w:hAnsi="Arial Narrow" w:cs="Arial"/>
          <w:sz w:val="22"/>
          <w:szCs w:val="22"/>
        </w:rPr>
        <w:t>A knowing and willful course of conduct directed at a specific person that seriously alarms, annoys, harasses, or is detrimental to such person, and that serves no legitimate or lawful purpose. The course of conduct must be such as would cause a reasonable person to suffer substantial emotional distress, and must actually cause substantial emotional distress to the petitioner; or</w:t>
      </w:r>
    </w:p>
    <w:p w14:paraId="1D54E417" w14:textId="77777777" w:rsidR="00265D4B" w:rsidRPr="00E07F32" w:rsidRDefault="00265D4B" w:rsidP="00265D4B">
      <w:pPr>
        <w:overflowPunct/>
        <w:spacing w:before="80" w:after="80"/>
        <w:ind w:left="36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(b)</w:t>
      </w:r>
      <w:r>
        <w:rPr>
          <w:rFonts w:ascii="Arial Narrow" w:eastAsiaTheme="minorHAnsi" w:hAnsi="Arial Narrow" w:cs="Arial"/>
          <w:sz w:val="22"/>
          <w:szCs w:val="22"/>
        </w:rPr>
        <w:tab/>
      </w:r>
      <w:r w:rsidRPr="00E07F32">
        <w:rPr>
          <w:rFonts w:ascii="Arial Narrow" w:eastAsiaTheme="minorHAnsi" w:hAnsi="Arial Narrow" w:cs="Arial"/>
          <w:sz w:val="22"/>
          <w:szCs w:val="22"/>
        </w:rPr>
        <w:t>A single act of violence or threat of violence directed at a specific person that seriously alarms, annoys, harasses, or is detrimental to such person, and that serves no legitimate or lawful purpose, which would cause a reasonable person to suffer substantial emotional distress, and must actually cause substantial emotional distress to the petitioner. A single threat of violence must include:</w:t>
      </w:r>
    </w:p>
    <w:p w14:paraId="5CBEFEED" w14:textId="77777777" w:rsidR="00265D4B" w:rsidRPr="00E07F32" w:rsidRDefault="00265D4B" w:rsidP="00265D4B">
      <w:pPr>
        <w:overflowPunct/>
        <w:spacing w:before="80" w:after="80"/>
        <w:ind w:left="72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w:t>
      </w:r>
      <w:proofErr w:type="spellStart"/>
      <w:r w:rsidRPr="00E07F32">
        <w:rPr>
          <w:rFonts w:ascii="Arial Narrow" w:eastAsiaTheme="minorHAnsi" w:hAnsi="Arial Narrow" w:cs="Arial"/>
          <w:sz w:val="22"/>
          <w:szCs w:val="22"/>
        </w:rPr>
        <w:t>i</w:t>
      </w:r>
      <w:proofErr w:type="spellEnd"/>
      <w:r w:rsidRPr="00E07F32">
        <w:rPr>
          <w:rFonts w:ascii="Arial Narrow" w:eastAsiaTheme="minorHAnsi" w:hAnsi="Arial Narrow" w:cs="Arial"/>
          <w:sz w:val="22"/>
          <w:szCs w:val="22"/>
        </w:rPr>
        <w:t>)</w:t>
      </w:r>
      <w:r>
        <w:rPr>
          <w:rFonts w:ascii="Arial Narrow" w:eastAsiaTheme="minorHAnsi" w:hAnsi="Arial Narrow" w:cs="Arial"/>
          <w:sz w:val="22"/>
          <w:szCs w:val="22"/>
        </w:rPr>
        <w:tab/>
      </w:r>
      <w:r w:rsidRPr="00E07F32">
        <w:rPr>
          <w:rFonts w:ascii="Arial Narrow" w:eastAsiaTheme="minorHAnsi" w:hAnsi="Arial Narrow" w:cs="Arial"/>
          <w:sz w:val="22"/>
          <w:szCs w:val="22"/>
        </w:rPr>
        <w:t>A malicious and intentional threat as described in RCW 9A.36.080(1)(c); or</w:t>
      </w:r>
    </w:p>
    <w:p w14:paraId="2646A942" w14:textId="77777777" w:rsidR="00265D4B" w:rsidRDefault="00265D4B" w:rsidP="00265D4B">
      <w:pPr>
        <w:overflowPunct/>
        <w:spacing w:before="80" w:after="80"/>
        <w:ind w:left="720" w:right="-72" w:hanging="360"/>
        <w:textAlignment w:val="auto"/>
        <w:rPr>
          <w:rFonts w:ascii="Arial Narrow" w:eastAsiaTheme="minorHAnsi" w:hAnsi="Arial Narrow" w:cs="Arial"/>
          <w:sz w:val="22"/>
          <w:szCs w:val="22"/>
        </w:rPr>
      </w:pPr>
      <w:r w:rsidRPr="00E07F32">
        <w:rPr>
          <w:rFonts w:ascii="Arial Narrow" w:eastAsiaTheme="minorHAnsi" w:hAnsi="Arial Narrow" w:cs="Arial"/>
          <w:sz w:val="22"/>
          <w:szCs w:val="22"/>
        </w:rPr>
        <w:t>(ii)</w:t>
      </w:r>
      <w:r>
        <w:rPr>
          <w:rFonts w:ascii="Arial Narrow" w:eastAsiaTheme="minorHAnsi" w:hAnsi="Arial Narrow" w:cs="Arial"/>
          <w:sz w:val="22"/>
          <w:szCs w:val="22"/>
        </w:rPr>
        <w:tab/>
      </w:r>
      <w:r w:rsidRPr="00E07F32">
        <w:rPr>
          <w:rFonts w:ascii="Arial Narrow" w:eastAsiaTheme="minorHAnsi" w:hAnsi="Arial Narrow" w:cs="Arial"/>
          <w:sz w:val="22"/>
          <w:szCs w:val="22"/>
        </w:rPr>
        <w:t>the presence of a firearm or other weapon</w:t>
      </w:r>
      <w:r>
        <w:rPr>
          <w:rFonts w:ascii="Arial Narrow" w:eastAsiaTheme="minorHAnsi" w:hAnsi="Arial Narrow" w:cs="Arial"/>
          <w:sz w:val="22"/>
          <w:szCs w:val="22"/>
        </w:rPr>
        <w:t>.</w:t>
      </w:r>
    </w:p>
    <w:p w14:paraId="7FD816AC" w14:textId="7FE5D983" w:rsidR="00355BD4" w:rsidRDefault="00355BD4"/>
    <w:sectPr w:rsidR="00355BD4" w:rsidSect="007D7E7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AA334" w14:textId="77777777" w:rsidR="00504B17" w:rsidRDefault="00504B17">
      <w:r>
        <w:separator/>
      </w:r>
    </w:p>
  </w:endnote>
  <w:endnote w:type="continuationSeparator" w:id="0">
    <w:p w14:paraId="5DD585B3" w14:textId="77777777" w:rsidR="00504B17" w:rsidRDefault="00504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8" w:type="dxa"/>
      <w:tblBorders>
        <w:top w:val="single" w:sz="4" w:space="0" w:color="auto"/>
      </w:tblBorders>
      <w:tblLook w:val="04A0" w:firstRow="1" w:lastRow="0" w:firstColumn="1" w:lastColumn="0" w:noHBand="0" w:noVBand="1"/>
    </w:tblPr>
    <w:tblGrid>
      <w:gridCol w:w="1530"/>
      <w:gridCol w:w="8258"/>
    </w:tblGrid>
    <w:tr w:rsidR="00A27CB6" w14:paraId="0E6665CC" w14:textId="77777777" w:rsidTr="00F62A43">
      <w:trPr>
        <w:trHeight w:val="269"/>
      </w:trPr>
      <w:tc>
        <w:tcPr>
          <w:tcW w:w="1530" w:type="dxa"/>
          <w:tcBorders>
            <w:top w:val="single" w:sz="4" w:space="0" w:color="auto"/>
            <w:left w:val="nil"/>
            <w:bottom w:val="nil"/>
            <w:right w:val="nil"/>
          </w:tcBorders>
          <w:hideMark/>
        </w:tcPr>
        <w:p w14:paraId="46F387F1" w14:textId="77777777" w:rsidR="002B07DA" w:rsidRDefault="00265D4B" w:rsidP="00002149">
          <w:pPr>
            <w:tabs>
              <w:tab w:val="center" w:pos="4680"/>
              <w:tab w:val="right" w:pos="9360"/>
            </w:tabs>
            <w:spacing w:line="256" w:lineRule="auto"/>
            <w:rPr>
              <w:rFonts w:ascii="Arial" w:hAnsi="Arial" w:cs="Arial"/>
              <w:sz w:val="18"/>
              <w:szCs w:val="18"/>
            </w:rPr>
          </w:pPr>
          <w:r>
            <w:rPr>
              <w:rFonts w:ascii="Arial" w:hAnsi="Arial" w:cs="Arial"/>
              <w:sz w:val="18"/>
              <w:szCs w:val="18"/>
            </w:rPr>
            <w:t xml:space="preserve">RCW 7.105.100 </w:t>
          </w:r>
        </w:p>
        <w:p w14:paraId="120A9311" w14:textId="772F8167" w:rsidR="002B07DA" w:rsidRDefault="00265D4B" w:rsidP="00002149">
          <w:pPr>
            <w:tabs>
              <w:tab w:val="center" w:pos="4680"/>
              <w:tab w:val="right" w:pos="9360"/>
            </w:tabs>
            <w:spacing w:line="256" w:lineRule="auto"/>
            <w:rPr>
              <w:rFonts w:ascii="Arial" w:hAnsi="Arial" w:cs="Arial"/>
              <w:i/>
              <w:sz w:val="18"/>
              <w:szCs w:val="18"/>
            </w:rPr>
          </w:pPr>
          <w:r>
            <w:rPr>
              <w:rFonts w:ascii="Arial" w:hAnsi="Arial" w:cs="Arial"/>
              <w:i/>
              <w:sz w:val="18"/>
              <w:szCs w:val="18"/>
            </w:rPr>
            <w:t>(0</w:t>
          </w:r>
          <w:r w:rsidR="002B07DA">
            <w:rPr>
              <w:rFonts w:ascii="Arial" w:hAnsi="Arial" w:cs="Arial"/>
              <w:i/>
              <w:sz w:val="18"/>
              <w:szCs w:val="18"/>
            </w:rPr>
            <w:t>1</w:t>
          </w:r>
          <w:r>
            <w:rPr>
              <w:rFonts w:ascii="Arial" w:hAnsi="Arial" w:cs="Arial"/>
              <w:i/>
              <w:sz w:val="18"/>
              <w:szCs w:val="18"/>
            </w:rPr>
            <w:t>/202</w:t>
          </w:r>
          <w:r w:rsidR="002B07DA">
            <w:rPr>
              <w:rFonts w:ascii="Arial" w:hAnsi="Arial" w:cs="Arial"/>
              <w:i/>
              <w:sz w:val="18"/>
              <w:szCs w:val="18"/>
            </w:rPr>
            <w:t>4</w:t>
          </w:r>
          <w:r>
            <w:rPr>
              <w:rFonts w:ascii="Arial" w:hAnsi="Arial" w:cs="Arial"/>
              <w:i/>
              <w:sz w:val="18"/>
              <w:szCs w:val="18"/>
            </w:rPr>
            <w:t xml:space="preserve">) </w:t>
          </w:r>
        </w:p>
        <w:p w14:paraId="0DEF7D4D" w14:textId="59AB0C7A" w:rsidR="00355BD4" w:rsidRDefault="00265D4B" w:rsidP="00002149">
          <w:pPr>
            <w:tabs>
              <w:tab w:val="center" w:pos="4680"/>
              <w:tab w:val="right" w:pos="9360"/>
            </w:tabs>
            <w:spacing w:line="256" w:lineRule="auto"/>
            <w:rPr>
              <w:rFonts w:ascii="Arial" w:hAnsi="Arial" w:cs="Arial"/>
              <w:sz w:val="18"/>
              <w:szCs w:val="18"/>
            </w:rPr>
          </w:pPr>
          <w:r>
            <w:rPr>
              <w:rFonts w:ascii="Arial" w:hAnsi="Arial" w:cs="Arial"/>
              <w:b/>
              <w:sz w:val="18"/>
              <w:szCs w:val="18"/>
            </w:rPr>
            <w:t>PO 001</w:t>
          </w:r>
        </w:p>
      </w:tc>
      <w:tc>
        <w:tcPr>
          <w:tcW w:w="8258" w:type="dxa"/>
          <w:tcBorders>
            <w:top w:val="single" w:sz="4" w:space="0" w:color="auto"/>
            <w:left w:val="nil"/>
            <w:bottom w:val="nil"/>
            <w:right w:val="nil"/>
          </w:tcBorders>
          <w:hideMark/>
        </w:tcPr>
        <w:p w14:paraId="234BB7FC" w14:textId="15FC779A" w:rsidR="002B07DA" w:rsidRDefault="00265D4B" w:rsidP="00DE2977">
          <w:pPr>
            <w:tabs>
              <w:tab w:val="center" w:pos="4680"/>
              <w:tab w:val="right" w:pos="9360"/>
            </w:tabs>
            <w:spacing w:line="256" w:lineRule="auto"/>
            <w:ind w:left="-720"/>
            <w:jc w:val="center"/>
            <w:rPr>
              <w:rFonts w:ascii="Arial" w:hAnsi="Arial" w:cs="Arial"/>
              <w:sz w:val="18"/>
              <w:szCs w:val="18"/>
            </w:rPr>
          </w:pPr>
          <w:r>
            <w:rPr>
              <w:rFonts w:ascii="Arial" w:hAnsi="Arial" w:cs="Arial"/>
              <w:sz w:val="18"/>
              <w:szCs w:val="18"/>
            </w:rPr>
            <w:t>Petition for Protection Order</w:t>
          </w:r>
        </w:p>
        <w:p w14:paraId="37A6A074" w14:textId="1982A37E" w:rsidR="00355BD4" w:rsidRDefault="00265D4B" w:rsidP="00DE2977">
          <w:pPr>
            <w:tabs>
              <w:tab w:val="center" w:pos="4680"/>
              <w:tab w:val="right" w:pos="9360"/>
            </w:tabs>
            <w:spacing w:line="256" w:lineRule="auto"/>
            <w:ind w:left="-720"/>
            <w:jc w:val="center"/>
            <w:rPr>
              <w:rFonts w:ascii="Arial" w:hAnsi="Arial" w:cs="Arial"/>
              <w:b/>
              <w:sz w:val="18"/>
              <w:szCs w:val="18"/>
            </w:rPr>
          </w:pPr>
          <w:r>
            <w:rPr>
              <w:rFonts w:ascii="Arial" w:hAnsi="Arial" w:cs="Arial"/>
              <w:sz w:val="18"/>
              <w:szCs w:val="18"/>
            </w:rPr>
            <w:t xml:space="preserve">p. </w:t>
          </w:r>
          <w:r>
            <w:rPr>
              <w:rFonts w:ascii="Arial" w:hAnsi="Arial" w:cs="Arial"/>
              <w:b/>
              <w:sz w:val="18"/>
              <w:szCs w:val="18"/>
            </w:rPr>
            <w:fldChar w:fldCharType="begin"/>
          </w:r>
          <w:r>
            <w:rPr>
              <w:rFonts w:ascii="Arial" w:hAnsi="Arial" w:cs="Arial"/>
              <w:b/>
              <w:sz w:val="18"/>
              <w:szCs w:val="18"/>
            </w:rPr>
            <w:instrText xml:space="preserve"> PAGE  \* Arabic  \* MERGEFORMAT </w:instrText>
          </w:r>
          <w:r>
            <w:rPr>
              <w:rFonts w:ascii="Arial" w:hAnsi="Arial" w:cs="Arial"/>
              <w:b/>
              <w:sz w:val="18"/>
              <w:szCs w:val="18"/>
            </w:rPr>
            <w:fldChar w:fldCharType="separate"/>
          </w:r>
          <w:r>
            <w:rPr>
              <w:rFonts w:ascii="Arial" w:hAnsi="Arial" w:cs="Arial"/>
              <w:b/>
              <w:sz w:val="18"/>
              <w:szCs w:val="18"/>
            </w:rPr>
            <w:t>1</w:t>
          </w:r>
          <w:r>
            <w:rPr>
              <w:rFonts w:ascii="Arial" w:hAnsi="Arial" w:cs="Arial"/>
              <w:b/>
              <w:sz w:val="18"/>
              <w:szCs w:val="18"/>
            </w:rPr>
            <w:fldChar w:fldCharType="end"/>
          </w:r>
          <w:r>
            <w:rPr>
              <w:rFonts w:ascii="Arial" w:hAnsi="Arial" w:cs="Arial"/>
              <w:sz w:val="18"/>
              <w:szCs w:val="18"/>
            </w:rPr>
            <w:t xml:space="preserve"> of </w:t>
          </w:r>
          <w:r>
            <w:rPr>
              <w:rFonts w:ascii="Arial" w:hAnsi="Arial"/>
              <w:b/>
              <w:sz w:val="18"/>
              <w:szCs w:val="18"/>
            </w:rPr>
            <w:fldChar w:fldCharType="begin"/>
          </w:r>
          <w:r>
            <w:rPr>
              <w:rFonts w:ascii="Arial" w:hAnsi="Arial"/>
              <w:b/>
              <w:sz w:val="18"/>
              <w:szCs w:val="18"/>
            </w:rPr>
            <w:instrText xml:space="preserve"> SECTIONPAGES   \* MERGEFORMAT </w:instrText>
          </w:r>
          <w:r>
            <w:rPr>
              <w:rFonts w:ascii="Arial" w:hAnsi="Arial"/>
              <w:b/>
              <w:sz w:val="18"/>
              <w:szCs w:val="18"/>
            </w:rPr>
            <w:fldChar w:fldCharType="separate"/>
          </w:r>
          <w:r w:rsidR="00571140">
            <w:rPr>
              <w:rFonts w:ascii="Arial" w:hAnsi="Arial"/>
              <w:b/>
              <w:noProof/>
              <w:sz w:val="18"/>
              <w:szCs w:val="18"/>
            </w:rPr>
            <w:t>11</w:t>
          </w:r>
          <w:r>
            <w:rPr>
              <w:rFonts w:ascii="Arial" w:hAnsi="Arial"/>
              <w:b/>
              <w:sz w:val="18"/>
              <w:szCs w:val="18"/>
            </w:rPr>
            <w:fldChar w:fldCharType="end"/>
          </w:r>
        </w:p>
      </w:tc>
    </w:tr>
  </w:tbl>
  <w:p w14:paraId="095C0CEB" w14:textId="77777777" w:rsidR="00355BD4" w:rsidRDefault="00355BD4" w:rsidP="00002149">
    <w:pPr>
      <w:pStyle w:val="Footer"/>
      <w:rPr>
        <w:rFonts w:ascii="Arial" w:hAnsi="Arial" w:cs="Arial"/>
        <w:sz w:val="12"/>
        <w:szCs w:val="12"/>
      </w:rPr>
    </w:pPr>
  </w:p>
  <w:p w14:paraId="2B6843A0" w14:textId="77777777" w:rsidR="00355BD4" w:rsidRPr="00002149" w:rsidRDefault="00355BD4" w:rsidP="00002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0" w:type="dxa"/>
      <w:tblBorders>
        <w:top w:val="single" w:sz="4" w:space="0" w:color="auto"/>
      </w:tblBorders>
      <w:tblLook w:val="04A0" w:firstRow="1" w:lastRow="0" w:firstColumn="1" w:lastColumn="0" w:noHBand="0" w:noVBand="1"/>
    </w:tblPr>
    <w:tblGrid>
      <w:gridCol w:w="1530"/>
      <w:gridCol w:w="8190"/>
    </w:tblGrid>
    <w:tr w:rsidR="00A27CB6" w14:paraId="0BA7AF1A" w14:textId="77777777" w:rsidTr="00F62A43">
      <w:trPr>
        <w:trHeight w:val="269"/>
      </w:trPr>
      <w:tc>
        <w:tcPr>
          <w:tcW w:w="1530" w:type="dxa"/>
          <w:tcBorders>
            <w:top w:val="single" w:sz="4" w:space="0" w:color="auto"/>
            <w:left w:val="nil"/>
            <w:bottom w:val="nil"/>
            <w:right w:val="nil"/>
          </w:tcBorders>
          <w:hideMark/>
        </w:tcPr>
        <w:p w14:paraId="768869D5" w14:textId="77777777" w:rsidR="002B07DA" w:rsidRDefault="00265D4B" w:rsidP="00002149">
          <w:pPr>
            <w:tabs>
              <w:tab w:val="center" w:pos="4680"/>
              <w:tab w:val="right" w:pos="9360"/>
            </w:tabs>
            <w:spacing w:line="256" w:lineRule="auto"/>
            <w:rPr>
              <w:rFonts w:ascii="Arial" w:hAnsi="Arial" w:cs="Arial"/>
              <w:sz w:val="18"/>
              <w:szCs w:val="18"/>
            </w:rPr>
          </w:pPr>
          <w:r>
            <w:rPr>
              <w:rFonts w:ascii="Arial" w:hAnsi="Arial" w:cs="Arial"/>
              <w:sz w:val="18"/>
              <w:szCs w:val="18"/>
            </w:rPr>
            <w:t xml:space="preserve">RCW 7.105.100 </w:t>
          </w:r>
        </w:p>
        <w:p w14:paraId="37A6934E" w14:textId="5CD6A21E" w:rsidR="002B07DA" w:rsidRDefault="00265D4B" w:rsidP="00F62A43">
          <w:pPr>
            <w:tabs>
              <w:tab w:val="center" w:pos="3945"/>
              <w:tab w:val="right" w:pos="9360"/>
            </w:tabs>
            <w:spacing w:line="256" w:lineRule="auto"/>
            <w:rPr>
              <w:rFonts w:ascii="Arial" w:hAnsi="Arial" w:cs="Arial"/>
              <w:i/>
              <w:sz w:val="18"/>
              <w:szCs w:val="18"/>
            </w:rPr>
          </w:pPr>
          <w:r>
            <w:rPr>
              <w:rFonts w:ascii="Arial" w:hAnsi="Arial" w:cs="Arial"/>
              <w:i/>
              <w:sz w:val="18"/>
              <w:szCs w:val="18"/>
            </w:rPr>
            <w:t>(0</w:t>
          </w:r>
          <w:r w:rsidR="002B07DA">
            <w:rPr>
              <w:rFonts w:ascii="Arial" w:hAnsi="Arial" w:cs="Arial"/>
              <w:i/>
              <w:sz w:val="18"/>
              <w:szCs w:val="18"/>
            </w:rPr>
            <w:t>1</w:t>
          </w:r>
          <w:r>
            <w:rPr>
              <w:rFonts w:ascii="Arial" w:hAnsi="Arial" w:cs="Arial"/>
              <w:i/>
              <w:sz w:val="18"/>
              <w:szCs w:val="18"/>
            </w:rPr>
            <w:t>/202</w:t>
          </w:r>
          <w:r w:rsidR="002B07DA">
            <w:rPr>
              <w:rFonts w:ascii="Arial" w:hAnsi="Arial" w:cs="Arial"/>
              <w:i/>
              <w:sz w:val="18"/>
              <w:szCs w:val="18"/>
            </w:rPr>
            <w:t>4</w:t>
          </w:r>
          <w:r>
            <w:rPr>
              <w:rFonts w:ascii="Arial" w:hAnsi="Arial" w:cs="Arial"/>
              <w:i/>
              <w:sz w:val="18"/>
              <w:szCs w:val="18"/>
            </w:rPr>
            <w:t xml:space="preserve">) </w:t>
          </w:r>
        </w:p>
        <w:p w14:paraId="2C8538B8" w14:textId="644EA1EB" w:rsidR="00355BD4" w:rsidRDefault="00265D4B" w:rsidP="00002149">
          <w:pPr>
            <w:tabs>
              <w:tab w:val="center" w:pos="4680"/>
              <w:tab w:val="right" w:pos="9360"/>
            </w:tabs>
            <w:spacing w:line="256" w:lineRule="auto"/>
            <w:rPr>
              <w:rFonts w:ascii="Arial" w:hAnsi="Arial" w:cs="Arial"/>
              <w:sz w:val="18"/>
              <w:szCs w:val="18"/>
            </w:rPr>
          </w:pPr>
          <w:r>
            <w:rPr>
              <w:rFonts w:ascii="Arial" w:hAnsi="Arial" w:cs="Arial"/>
              <w:b/>
              <w:sz w:val="18"/>
              <w:szCs w:val="18"/>
            </w:rPr>
            <w:t>PO 001</w:t>
          </w:r>
        </w:p>
      </w:tc>
      <w:tc>
        <w:tcPr>
          <w:tcW w:w="8190" w:type="dxa"/>
          <w:tcBorders>
            <w:top w:val="single" w:sz="4" w:space="0" w:color="auto"/>
            <w:left w:val="nil"/>
            <w:bottom w:val="nil"/>
            <w:right w:val="nil"/>
          </w:tcBorders>
          <w:hideMark/>
        </w:tcPr>
        <w:p w14:paraId="3B60958D" w14:textId="729B22B3" w:rsidR="002B07DA" w:rsidRDefault="00265D4B" w:rsidP="00DE2977">
          <w:pPr>
            <w:tabs>
              <w:tab w:val="left" w:pos="75"/>
              <w:tab w:val="right" w:pos="9360"/>
            </w:tabs>
            <w:spacing w:line="256" w:lineRule="auto"/>
            <w:ind w:left="-720"/>
            <w:jc w:val="center"/>
            <w:rPr>
              <w:rFonts w:ascii="Arial" w:hAnsi="Arial" w:cs="Arial"/>
              <w:sz w:val="18"/>
              <w:szCs w:val="18"/>
            </w:rPr>
          </w:pPr>
          <w:r>
            <w:rPr>
              <w:rFonts w:ascii="Arial" w:hAnsi="Arial" w:cs="Arial"/>
              <w:sz w:val="18"/>
              <w:szCs w:val="18"/>
            </w:rPr>
            <w:t>Petition for Protection Order</w:t>
          </w:r>
        </w:p>
        <w:p w14:paraId="0DDDA8F6" w14:textId="0115E749" w:rsidR="00355BD4" w:rsidRDefault="00265D4B" w:rsidP="00DE2977">
          <w:pPr>
            <w:tabs>
              <w:tab w:val="center" w:pos="4680"/>
              <w:tab w:val="right" w:pos="9360"/>
            </w:tabs>
            <w:spacing w:line="256" w:lineRule="auto"/>
            <w:ind w:left="-720"/>
            <w:jc w:val="center"/>
            <w:rPr>
              <w:rFonts w:ascii="Arial" w:hAnsi="Arial" w:cs="Arial"/>
              <w:b/>
              <w:sz w:val="18"/>
              <w:szCs w:val="18"/>
            </w:rPr>
          </w:pPr>
          <w:r>
            <w:rPr>
              <w:rFonts w:ascii="Arial" w:hAnsi="Arial" w:cs="Arial"/>
              <w:sz w:val="18"/>
              <w:szCs w:val="18"/>
            </w:rPr>
            <w:t xml:space="preserve">p. </w:t>
          </w:r>
          <w:r>
            <w:rPr>
              <w:rFonts w:ascii="Arial" w:hAnsi="Arial" w:cs="Arial"/>
              <w:b/>
              <w:sz w:val="18"/>
              <w:szCs w:val="18"/>
            </w:rPr>
            <w:fldChar w:fldCharType="begin"/>
          </w:r>
          <w:r>
            <w:rPr>
              <w:rFonts w:ascii="Arial" w:hAnsi="Arial" w:cs="Arial"/>
              <w:b/>
              <w:sz w:val="18"/>
              <w:szCs w:val="18"/>
            </w:rPr>
            <w:instrText xml:space="preserve"> PAGE  \* Arabic  \* MERGEFORMAT </w:instrText>
          </w:r>
          <w:r>
            <w:rPr>
              <w:rFonts w:ascii="Arial" w:hAnsi="Arial" w:cs="Arial"/>
              <w:b/>
              <w:sz w:val="18"/>
              <w:szCs w:val="18"/>
            </w:rPr>
            <w:fldChar w:fldCharType="separate"/>
          </w:r>
          <w:r>
            <w:rPr>
              <w:rFonts w:ascii="Arial" w:hAnsi="Arial" w:cs="Arial"/>
              <w:b/>
              <w:sz w:val="18"/>
              <w:szCs w:val="18"/>
            </w:rPr>
            <w:t>1</w:t>
          </w:r>
          <w:r>
            <w:rPr>
              <w:rFonts w:ascii="Arial" w:hAnsi="Arial" w:cs="Arial"/>
              <w:b/>
              <w:sz w:val="18"/>
              <w:szCs w:val="18"/>
            </w:rPr>
            <w:fldChar w:fldCharType="end"/>
          </w:r>
          <w:r>
            <w:rPr>
              <w:rFonts w:ascii="Arial" w:hAnsi="Arial" w:cs="Arial"/>
              <w:sz w:val="18"/>
              <w:szCs w:val="18"/>
            </w:rPr>
            <w:t xml:space="preserve"> of </w:t>
          </w:r>
          <w:r>
            <w:rPr>
              <w:rFonts w:ascii="Arial" w:hAnsi="Arial"/>
              <w:b/>
              <w:sz w:val="18"/>
              <w:szCs w:val="18"/>
            </w:rPr>
            <w:fldChar w:fldCharType="begin"/>
          </w:r>
          <w:r>
            <w:rPr>
              <w:rFonts w:ascii="Arial" w:hAnsi="Arial"/>
              <w:b/>
              <w:sz w:val="18"/>
              <w:szCs w:val="18"/>
            </w:rPr>
            <w:instrText xml:space="preserve"> SECTIONPAGES   \* MERGEFORMAT </w:instrText>
          </w:r>
          <w:r>
            <w:rPr>
              <w:rFonts w:ascii="Arial" w:hAnsi="Arial"/>
              <w:b/>
              <w:sz w:val="18"/>
              <w:szCs w:val="18"/>
            </w:rPr>
            <w:fldChar w:fldCharType="separate"/>
          </w:r>
          <w:r w:rsidR="00571140">
            <w:rPr>
              <w:rFonts w:ascii="Arial" w:hAnsi="Arial"/>
              <w:b/>
              <w:noProof/>
              <w:sz w:val="18"/>
              <w:szCs w:val="18"/>
            </w:rPr>
            <w:t>11</w:t>
          </w:r>
          <w:r>
            <w:rPr>
              <w:rFonts w:ascii="Arial" w:hAnsi="Arial"/>
              <w:b/>
              <w:sz w:val="18"/>
              <w:szCs w:val="18"/>
            </w:rPr>
            <w:fldChar w:fldCharType="end"/>
          </w:r>
        </w:p>
      </w:tc>
    </w:tr>
  </w:tbl>
  <w:p w14:paraId="3AF521BB" w14:textId="77777777" w:rsidR="00355BD4" w:rsidRDefault="00355BD4" w:rsidP="00002149">
    <w:pPr>
      <w:pStyle w:val="Footer"/>
      <w:rPr>
        <w:rFonts w:ascii="Arial" w:hAnsi="Arial" w:cs="Arial"/>
        <w:sz w:val="12"/>
        <w:szCs w:val="12"/>
      </w:rPr>
    </w:pPr>
  </w:p>
  <w:p w14:paraId="691BDFFE" w14:textId="77777777" w:rsidR="00355BD4" w:rsidRPr="00002149" w:rsidRDefault="00355BD4" w:rsidP="000021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Look w:val="04A0" w:firstRow="1" w:lastRow="0" w:firstColumn="1" w:lastColumn="0" w:noHBand="0" w:noVBand="1"/>
    </w:tblPr>
    <w:tblGrid>
      <w:gridCol w:w="2250"/>
      <w:gridCol w:w="4950"/>
      <w:gridCol w:w="2160"/>
    </w:tblGrid>
    <w:tr w:rsidR="00A27CB6" w:rsidRPr="00B6485B" w14:paraId="63E0E6A8" w14:textId="77777777" w:rsidTr="00367D8C">
      <w:tc>
        <w:tcPr>
          <w:tcW w:w="2250" w:type="dxa"/>
          <w:shd w:val="clear" w:color="auto" w:fill="auto"/>
        </w:tcPr>
        <w:p w14:paraId="0A40DBA3" w14:textId="77777777" w:rsidR="00355BD4" w:rsidRPr="003C3BC9" w:rsidRDefault="00265D4B" w:rsidP="003C3BC9">
          <w:pPr>
            <w:pStyle w:val="BalloonText"/>
            <w:tabs>
              <w:tab w:val="center" w:pos="4680"/>
              <w:tab w:val="right" w:pos="9360"/>
            </w:tabs>
            <w:rPr>
              <w:rFonts w:ascii="Arial" w:hAnsi="Arial" w:cs="Arial"/>
            </w:rPr>
          </w:pPr>
          <w:r>
            <w:rPr>
              <w:rFonts w:ascii="Arial" w:hAnsi="Arial" w:cs="Arial"/>
              <w:szCs w:val="20"/>
            </w:rPr>
            <w:t xml:space="preserve">RCW </w:t>
          </w:r>
          <w:r w:rsidRPr="003C3BC9">
            <w:rPr>
              <w:rFonts w:ascii="Arial" w:hAnsi="Arial" w:cs="Arial"/>
              <w:szCs w:val="20"/>
            </w:rPr>
            <w:t>7.105</w:t>
          </w:r>
        </w:p>
        <w:p w14:paraId="7536B42F" w14:textId="3B672DE7" w:rsidR="00355BD4" w:rsidRPr="000F41F6" w:rsidRDefault="00265D4B" w:rsidP="00951D5C">
          <w:pPr>
            <w:tabs>
              <w:tab w:val="center" w:pos="4680"/>
              <w:tab w:val="right" w:pos="9360"/>
            </w:tabs>
            <w:rPr>
              <w:rFonts w:ascii="Arial" w:hAnsi="Arial" w:cs="Arial"/>
              <w:i/>
              <w:sz w:val="18"/>
              <w:szCs w:val="18"/>
            </w:rPr>
          </w:pPr>
          <w:r w:rsidRPr="000F41F6">
            <w:rPr>
              <w:rFonts w:ascii="Arial" w:hAnsi="Arial" w:cs="Arial"/>
              <w:i/>
              <w:sz w:val="18"/>
              <w:szCs w:val="18"/>
            </w:rPr>
            <w:t>(</w:t>
          </w:r>
          <w:r w:rsidR="00211194">
            <w:rPr>
              <w:rFonts w:ascii="Arial" w:hAnsi="Arial" w:cs="Arial"/>
              <w:i/>
              <w:sz w:val="18"/>
              <w:szCs w:val="18"/>
            </w:rPr>
            <w:t>1</w:t>
          </w:r>
          <w:r w:rsidRPr="000F41F6">
            <w:rPr>
              <w:rFonts w:ascii="Arial" w:hAnsi="Arial" w:cs="Arial"/>
              <w:i/>
              <w:sz w:val="18"/>
              <w:szCs w:val="18"/>
            </w:rPr>
            <w:t>/202</w:t>
          </w:r>
          <w:r w:rsidR="00211194">
            <w:rPr>
              <w:rFonts w:ascii="Arial" w:hAnsi="Arial" w:cs="Arial"/>
              <w:i/>
              <w:sz w:val="18"/>
              <w:szCs w:val="18"/>
            </w:rPr>
            <w:t>4</w:t>
          </w:r>
          <w:r w:rsidRPr="000F41F6">
            <w:rPr>
              <w:rFonts w:ascii="Arial" w:hAnsi="Arial" w:cs="Arial"/>
              <w:i/>
              <w:sz w:val="18"/>
              <w:szCs w:val="18"/>
            </w:rPr>
            <w:t>)</w:t>
          </w:r>
        </w:p>
        <w:p w14:paraId="4EAB6336" w14:textId="77777777" w:rsidR="00355BD4" w:rsidRPr="00B6485B" w:rsidRDefault="00265D4B" w:rsidP="00951D5C">
          <w:pPr>
            <w:tabs>
              <w:tab w:val="center" w:pos="4680"/>
              <w:tab w:val="right" w:pos="9360"/>
            </w:tabs>
            <w:rPr>
              <w:rFonts w:ascii="Arial" w:hAnsi="Arial" w:cs="Arial"/>
              <w:sz w:val="18"/>
              <w:szCs w:val="18"/>
            </w:rPr>
          </w:pPr>
          <w:r w:rsidRPr="00B6485B">
            <w:rPr>
              <w:rFonts w:ascii="Arial" w:hAnsi="Arial" w:cs="Arial"/>
              <w:b/>
              <w:sz w:val="18"/>
              <w:szCs w:val="18"/>
            </w:rPr>
            <w:t xml:space="preserve">PO </w:t>
          </w:r>
          <w:r>
            <w:rPr>
              <w:rFonts w:ascii="Arial" w:hAnsi="Arial" w:cs="Arial"/>
              <w:b/>
              <w:sz w:val="18"/>
              <w:szCs w:val="18"/>
            </w:rPr>
            <w:t>001</w:t>
          </w:r>
        </w:p>
      </w:tc>
      <w:tc>
        <w:tcPr>
          <w:tcW w:w="4950" w:type="dxa"/>
          <w:shd w:val="clear" w:color="auto" w:fill="auto"/>
        </w:tcPr>
        <w:p w14:paraId="2009FD70" w14:textId="77777777" w:rsidR="00355BD4" w:rsidRPr="008A0BB4" w:rsidRDefault="00265D4B" w:rsidP="008A0BB4">
          <w:pPr>
            <w:tabs>
              <w:tab w:val="center" w:pos="4680"/>
              <w:tab w:val="right" w:pos="9360"/>
            </w:tabs>
            <w:jc w:val="center"/>
            <w:rPr>
              <w:rFonts w:ascii="Arial" w:hAnsi="Arial" w:cs="Arial"/>
              <w:sz w:val="18"/>
              <w:szCs w:val="18"/>
            </w:rPr>
          </w:pPr>
          <w:r w:rsidRPr="008A0BB4">
            <w:rPr>
              <w:rFonts w:ascii="Arial" w:hAnsi="Arial" w:cs="Arial"/>
              <w:sz w:val="18"/>
              <w:szCs w:val="18"/>
            </w:rPr>
            <w:t>Petition for Protection Order</w:t>
          </w:r>
          <w:r w:rsidRPr="008A0BB4">
            <w:rPr>
              <w:rFonts w:ascii="Arial" w:hAnsi="Arial" w:cs="Arial"/>
              <w:sz w:val="18"/>
              <w:szCs w:val="18"/>
            </w:rPr>
            <w:br/>
            <w:t xml:space="preserve">Attachment </w:t>
          </w:r>
          <w:r>
            <w:rPr>
              <w:rFonts w:ascii="Arial" w:hAnsi="Arial" w:cs="Arial"/>
              <w:sz w:val="18"/>
              <w:szCs w:val="18"/>
            </w:rPr>
            <w:t>A</w:t>
          </w:r>
          <w:r w:rsidRPr="008A0BB4">
            <w:rPr>
              <w:rFonts w:ascii="Arial" w:hAnsi="Arial" w:cs="Arial"/>
              <w:sz w:val="18"/>
              <w:szCs w:val="18"/>
            </w:rPr>
            <w:t xml:space="preserve">: </w:t>
          </w:r>
          <w:r>
            <w:rPr>
              <w:rFonts w:ascii="Arial" w:hAnsi="Arial" w:cs="Arial"/>
              <w:sz w:val="18"/>
              <w:szCs w:val="18"/>
            </w:rPr>
            <w:t>Definitions</w:t>
          </w:r>
        </w:p>
        <w:p w14:paraId="3A4C7DF7" w14:textId="13664297" w:rsidR="00355BD4" w:rsidRPr="00B6485B" w:rsidRDefault="00265D4B" w:rsidP="008A0BB4">
          <w:pPr>
            <w:tabs>
              <w:tab w:val="center" w:pos="1488"/>
              <w:tab w:val="right" w:pos="2976"/>
              <w:tab w:val="center" w:pos="4680"/>
              <w:tab w:val="right" w:pos="9360"/>
            </w:tabs>
            <w:jc w:val="center"/>
            <w:rPr>
              <w:rFonts w:ascii="Arial" w:hAnsi="Arial" w:cs="Arial"/>
              <w:b/>
              <w:sz w:val="18"/>
              <w:szCs w:val="18"/>
            </w:rPr>
          </w:pPr>
          <w:r w:rsidRPr="008A0BB4">
            <w:rPr>
              <w:rFonts w:ascii="Arial" w:hAnsi="Arial" w:cs="Arial"/>
              <w:b/>
              <w:sz w:val="18"/>
              <w:szCs w:val="18"/>
            </w:rPr>
            <w:t xml:space="preserve">p. </w:t>
          </w:r>
          <w:r w:rsidRPr="008A0BB4">
            <w:rPr>
              <w:rFonts w:ascii="Arial" w:hAnsi="Arial" w:cs="Arial"/>
              <w:b/>
              <w:sz w:val="18"/>
              <w:szCs w:val="18"/>
            </w:rPr>
            <w:fldChar w:fldCharType="begin"/>
          </w:r>
          <w:r w:rsidRPr="008A0BB4">
            <w:rPr>
              <w:rFonts w:ascii="Arial" w:hAnsi="Arial" w:cs="Arial"/>
              <w:b/>
              <w:sz w:val="18"/>
              <w:szCs w:val="18"/>
            </w:rPr>
            <w:instrText xml:space="preserve"> PAGE  \* Arabic  \* MERGEFORMAT </w:instrText>
          </w:r>
          <w:r w:rsidRPr="008A0BB4">
            <w:rPr>
              <w:rFonts w:ascii="Arial" w:hAnsi="Arial" w:cs="Arial"/>
              <w:b/>
              <w:sz w:val="18"/>
              <w:szCs w:val="18"/>
            </w:rPr>
            <w:fldChar w:fldCharType="separate"/>
          </w:r>
          <w:r>
            <w:rPr>
              <w:rFonts w:ascii="Arial" w:hAnsi="Arial" w:cs="Arial"/>
              <w:b/>
              <w:noProof/>
              <w:sz w:val="18"/>
              <w:szCs w:val="18"/>
            </w:rPr>
            <w:t>1</w:t>
          </w:r>
          <w:r w:rsidRPr="008A0BB4">
            <w:rPr>
              <w:rFonts w:ascii="Arial" w:hAnsi="Arial" w:cs="Arial"/>
              <w:b/>
              <w:sz w:val="18"/>
              <w:szCs w:val="18"/>
            </w:rPr>
            <w:fldChar w:fldCharType="end"/>
          </w:r>
          <w:r w:rsidRPr="008A0BB4">
            <w:rPr>
              <w:rFonts w:ascii="Arial" w:hAnsi="Arial" w:cs="Arial"/>
              <w:b/>
              <w:sz w:val="18"/>
              <w:szCs w:val="18"/>
            </w:rPr>
            <w:t xml:space="preserve"> of </w:t>
          </w:r>
          <w:r w:rsidRPr="008A0BB4">
            <w:rPr>
              <w:rFonts w:ascii="Arial" w:hAnsi="Arial"/>
              <w:b/>
              <w:sz w:val="18"/>
              <w:szCs w:val="18"/>
            </w:rPr>
            <w:fldChar w:fldCharType="begin"/>
          </w:r>
          <w:r w:rsidRPr="008A0BB4">
            <w:rPr>
              <w:rFonts w:ascii="Arial" w:hAnsi="Arial"/>
              <w:b/>
              <w:sz w:val="18"/>
              <w:szCs w:val="18"/>
            </w:rPr>
            <w:instrText xml:space="preserve"> SECTIONPAGES   \* MERGEFORMAT </w:instrText>
          </w:r>
          <w:r w:rsidRPr="008A0BB4">
            <w:rPr>
              <w:rFonts w:ascii="Arial" w:hAnsi="Arial"/>
              <w:b/>
              <w:sz w:val="18"/>
              <w:szCs w:val="18"/>
            </w:rPr>
            <w:fldChar w:fldCharType="separate"/>
          </w:r>
          <w:r w:rsidR="00571140">
            <w:rPr>
              <w:rFonts w:ascii="Arial" w:hAnsi="Arial"/>
              <w:b/>
              <w:noProof/>
              <w:sz w:val="18"/>
              <w:szCs w:val="18"/>
            </w:rPr>
            <w:t>1</w:t>
          </w:r>
          <w:r w:rsidRPr="008A0BB4">
            <w:rPr>
              <w:rFonts w:ascii="Arial" w:hAnsi="Arial"/>
              <w:b/>
              <w:sz w:val="18"/>
              <w:szCs w:val="18"/>
            </w:rPr>
            <w:fldChar w:fldCharType="end"/>
          </w:r>
        </w:p>
      </w:tc>
      <w:tc>
        <w:tcPr>
          <w:tcW w:w="2160" w:type="dxa"/>
          <w:shd w:val="clear" w:color="auto" w:fill="auto"/>
        </w:tcPr>
        <w:p w14:paraId="23894320" w14:textId="77777777" w:rsidR="00355BD4" w:rsidRPr="00B6485B" w:rsidRDefault="00355BD4" w:rsidP="00951D5C">
          <w:pPr>
            <w:tabs>
              <w:tab w:val="center" w:pos="4680"/>
              <w:tab w:val="right" w:pos="9360"/>
            </w:tabs>
            <w:rPr>
              <w:rFonts w:ascii="Arial" w:hAnsi="Arial" w:cs="Arial"/>
              <w:sz w:val="18"/>
              <w:szCs w:val="18"/>
            </w:rPr>
          </w:pPr>
        </w:p>
      </w:tc>
    </w:tr>
  </w:tbl>
  <w:p w14:paraId="45FDB889" w14:textId="77777777" w:rsidR="00355BD4" w:rsidRPr="008A0BB4" w:rsidRDefault="00355BD4">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ED94E" w14:textId="77777777" w:rsidR="00504B17" w:rsidRDefault="00504B17">
      <w:r>
        <w:separator/>
      </w:r>
    </w:p>
  </w:footnote>
  <w:footnote w:type="continuationSeparator" w:id="0">
    <w:p w14:paraId="6D288A0E" w14:textId="77777777" w:rsidR="00504B17" w:rsidRDefault="00504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header_title1"/>
      <w:tag w:val="header_title1"/>
      <w:id w:val="1062523396"/>
      <w:placeholder>
        <w:docPart w:val="E4B607281FF64B3DA2B69664EBC90ECE"/>
      </w:placeholder>
    </w:sdtPr>
    <w:sdtContent>
      <w:p w14:paraId="7A1598F3" w14:textId="77777777" w:rsidR="00355BD4" w:rsidRDefault="00265D4B" w:rsidP="00531EE7">
        <w:pPr>
          <w:pStyle w:val="Header"/>
          <w:jc w:val="right"/>
        </w:pPr>
        <w:r>
          <w:t xml:space="preserve"/>
        </w:r>
      </w:p>
    </w:sdtContent>
  </w:sdt>
  <w:sdt>
    <w:sdtPr>
      <w:alias w:val="header_todays_date"/>
      <w:tag w:val="header_todays_date"/>
      <w:id w:val="668604641"/>
      <w:placeholder>
        <w:docPart w:val="63EF14B15737488FBB5850E2A0B5EEF1"/>
      </w:placeholder>
    </w:sdtPr>
    <w:sdtContent>
      <w:p w14:paraId="2999AD1F" w14:textId="77777777" w:rsidR="00355BD4" w:rsidRDefault="00265D4B" w:rsidP="00531EE7">
        <w:pPr>
          <w:pStyle w:val="Header"/>
          <w:jc w:val="right"/>
        </w:pPr>
        <w:r>
          <w:t xml:space="preserve"/>
        </w:r>
      </w:p>
    </w:sdtContent>
  </w:sdt>
  <w:sdt>
    <w:sdtPr>
      <w:alias w:val="header_name1"/>
      <w:tag w:val="header_name1"/>
      <w:id w:val="-744027302"/>
      <w:placeholder>
        <w:docPart w:val="3C7A4C816ADE4A11AE23C4489C1CF4BA"/>
      </w:placeholder>
    </w:sdtPr>
    <w:sdtContent>
      <w:p w14:paraId="07934812" w14:textId="77777777" w:rsidR="00355BD4" w:rsidRDefault="00265D4B" w:rsidP="00531EE7">
        <w:pPr>
          <w:pStyle w:val="Header"/>
          <w:jc w:val="right"/>
        </w:pPr>
        <w:r>
          <w:t xml:space="preserve"/>
        </w:r>
      </w:p>
    </w:sdtContent>
  </w:sdt>
  <w:p w14:paraId="38408ACB" w14:textId="77777777" w:rsidR="00355BD4" w:rsidRDefault="00000000" w:rsidP="00BC0F62">
    <w:pPr>
      <w:pStyle w:val="Header"/>
      <w:jc w:val="right"/>
    </w:pPr>
    <w:sdt>
      <w:sdtPr>
        <w:alias w:val="header_name2"/>
        <w:tag w:val="header_name2"/>
        <w:id w:val="1939863995"/>
        <w:placeholder>
          <w:docPart w:val="1BC3B814268342F2875600FAF2649850"/>
        </w:placeholder>
      </w:sdtPr>
      <w:sdtContent>
        <w:r w:rsidR="00265D4B">
          <w:t xml:space="preserve"/>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75pt;height:9.75pt" o:bordertopcolor="this" o:borderleftcolor="this" o:borderbottomcolor="this" o:borderrightcolor="this" o:bullet="t">
        <v:imagedata r:id="rId1" o:title=""/>
        <w10:bordertop type="single" width="6"/>
        <w10:borderleft type="single" width="6"/>
        <w10:borderbottom type="single" width="6"/>
        <w10:borderright type="single" width="6"/>
      </v:shape>
    </w:pict>
  </w:numPicBullet>
  <w:abstractNum w:abstractNumId="0" w15:restartNumberingAfterBreak="0">
    <w:nsid w:val="002D5D50"/>
    <w:multiLevelType w:val="hybridMultilevel"/>
    <w:tmpl w:val="5F98D7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75BCD"/>
    <w:multiLevelType w:val="hybridMultilevel"/>
    <w:tmpl w:val="21563FE6"/>
    <w:lvl w:ilvl="0" w:tplc="E3E8B808">
      <w:start w:val="1"/>
      <w:numFmt w:val="bullet"/>
      <w:lvlText w:val=""/>
      <w:lvlPicBulletId w:val="0"/>
      <w:lvlJc w:val="left"/>
      <w:pPr>
        <w:tabs>
          <w:tab w:val="num" w:pos="720"/>
        </w:tabs>
        <w:ind w:left="720" w:hanging="360"/>
      </w:pPr>
      <w:rPr>
        <w:rFonts w:ascii="Symbol" w:hAnsi="Symbol" w:hint="default"/>
      </w:rPr>
    </w:lvl>
    <w:lvl w:ilvl="1" w:tplc="9C7CBAA0" w:tentative="1">
      <w:start w:val="1"/>
      <w:numFmt w:val="bullet"/>
      <w:lvlText w:val=""/>
      <w:lvlJc w:val="left"/>
      <w:pPr>
        <w:tabs>
          <w:tab w:val="num" w:pos="1440"/>
        </w:tabs>
        <w:ind w:left="1440" w:hanging="360"/>
      </w:pPr>
      <w:rPr>
        <w:rFonts w:ascii="Symbol" w:hAnsi="Symbol" w:hint="default"/>
      </w:rPr>
    </w:lvl>
    <w:lvl w:ilvl="2" w:tplc="2ED61A76" w:tentative="1">
      <w:start w:val="1"/>
      <w:numFmt w:val="bullet"/>
      <w:lvlText w:val=""/>
      <w:lvlJc w:val="left"/>
      <w:pPr>
        <w:tabs>
          <w:tab w:val="num" w:pos="2160"/>
        </w:tabs>
        <w:ind w:left="2160" w:hanging="360"/>
      </w:pPr>
      <w:rPr>
        <w:rFonts w:ascii="Symbol" w:hAnsi="Symbol" w:hint="default"/>
      </w:rPr>
    </w:lvl>
    <w:lvl w:ilvl="3" w:tplc="9E7A359E" w:tentative="1">
      <w:start w:val="1"/>
      <w:numFmt w:val="bullet"/>
      <w:lvlText w:val=""/>
      <w:lvlJc w:val="left"/>
      <w:pPr>
        <w:tabs>
          <w:tab w:val="num" w:pos="2880"/>
        </w:tabs>
        <w:ind w:left="2880" w:hanging="360"/>
      </w:pPr>
      <w:rPr>
        <w:rFonts w:ascii="Symbol" w:hAnsi="Symbol" w:hint="default"/>
      </w:rPr>
    </w:lvl>
    <w:lvl w:ilvl="4" w:tplc="37C4DFB4" w:tentative="1">
      <w:start w:val="1"/>
      <w:numFmt w:val="bullet"/>
      <w:lvlText w:val=""/>
      <w:lvlJc w:val="left"/>
      <w:pPr>
        <w:tabs>
          <w:tab w:val="num" w:pos="3600"/>
        </w:tabs>
        <w:ind w:left="3600" w:hanging="360"/>
      </w:pPr>
      <w:rPr>
        <w:rFonts w:ascii="Symbol" w:hAnsi="Symbol" w:hint="default"/>
      </w:rPr>
    </w:lvl>
    <w:lvl w:ilvl="5" w:tplc="BA7234E6" w:tentative="1">
      <w:start w:val="1"/>
      <w:numFmt w:val="bullet"/>
      <w:lvlText w:val=""/>
      <w:lvlJc w:val="left"/>
      <w:pPr>
        <w:tabs>
          <w:tab w:val="num" w:pos="4320"/>
        </w:tabs>
        <w:ind w:left="4320" w:hanging="360"/>
      </w:pPr>
      <w:rPr>
        <w:rFonts w:ascii="Symbol" w:hAnsi="Symbol" w:hint="default"/>
      </w:rPr>
    </w:lvl>
    <w:lvl w:ilvl="6" w:tplc="D4ECFEC8" w:tentative="1">
      <w:start w:val="1"/>
      <w:numFmt w:val="bullet"/>
      <w:lvlText w:val=""/>
      <w:lvlJc w:val="left"/>
      <w:pPr>
        <w:tabs>
          <w:tab w:val="num" w:pos="5040"/>
        </w:tabs>
        <w:ind w:left="5040" w:hanging="360"/>
      </w:pPr>
      <w:rPr>
        <w:rFonts w:ascii="Symbol" w:hAnsi="Symbol" w:hint="default"/>
      </w:rPr>
    </w:lvl>
    <w:lvl w:ilvl="7" w:tplc="EFAC4EBE" w:tentative="1">
      <w:start w:val="1"/>
      <w:numFmt w:val="bullet"/>
      <w:lvlText w:val=""/>
      <w:lvlJc w:val="left"/>
      <w:pPr>
        <w:tabs>
          <w:tab w:val="num" w:pos="5760"/>
        </w:tabs>
        <w:ind w:left="5760" w:hanging="360"/>
      </w:pPr>
      <w:rPr>
        <w:rFonts w:ascii="Symbol" w:hAnsi="Symbol" w:hint="default"/>
      </w:rPr>
    </w:lvl>
    <w:lvl w:ilvl="8" w:tplc="2ECA4E5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7F674C4"/>
    <w:multiLevelType w:val="hybridMultilevel"/>
    <w:tmpl w:val="B90EECD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25747D54"/>
    <w:multiLevelType w:val="hybridMultilevel"/>
    <w:tmpl w:val="56F2F5EA"/>
    <w:lvl w:ilvl="0" w:tplc="B824CBEA">
      <w:start w:val="1"/>
      <w:numFmt w:val="decimal"/>
      <w:lvlText w:val="%1."/>
      <w:lvlJc w:val="left"/>
      <w:pPr>
        <w:ind w:left="720" w:hanging="360"/>
      </w:pPr>
      <w:rPr>
        <w:rFonts w:ascii="Arial" w:hAnsi="Arial" w:cs="Arial" w:hint="default"/>
        <w:b/>
        <w:bCs/>
        <w:sz w:val="22"/>
        <w:szCs w:val="1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6CE7752"/>
    <w:multiLevelType w:val="hybridMultilevel"/>
    <w:tmpl w:val="AAE0C80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A21446"/>
    <w:multiLevelType w:val="hybridMultilevel"/>
    <w:tmpl w:val="4924586C"/>
    <w:lvl w:ilvl="0" w:tplc="A9688436">
      <w:start w:val="1"/>
      <w:numFmt w:val="bullet"/>
      <w:lvlText w:val="–"/>
      <w:lvlJc w:val="left"/>
      <w:pPr>
        <w:ind w:left="4860" w:hanging="360"/>
      </w:pPr>
      <w:rPr>
        <w:rFonts w:ascii="Arial" w:hAnsi="Arial" w:cs="Aria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15:restartNumberingAfterBreak="0">
    <w:nsid w:val="35750741"/>
    <w:multiLevelType w:val="hybridMultilevel"/>
    <w:tmpl w:val="AA5E4A0C"/>
    <w:lvl w:ilvl="0" w:tplc="979E2188">
      <w:start w:val="8"/>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D457F"/>
    <w:multiLevelType w:val="hybridMultilevel"/>
    <w:tmpl w:val="AF9C8032"/>
    <w:lvl w:ilvl="0" w:tplc="9FCCCD14">
      <w:start w:val="1"/>
      <w:numFmt w:val="bullet"/>
      <w:pStyle w:val="WABulletList"/>
      <w:lvlText w:val=""/>
      <w:lvlJc w:val="left"/>
      <w:pPr>
        <w:ind w:left="4860" w:hanging="360"/>
      </w:pPr>
      <w:rPr>
        <w:rFonts w:ascii="Wingdings" w:hAnsi="Wingdings"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58F2782B"/>
    <w:multiLevelType w:val="hybridMultilevel"/>
    <w:tmpl w:val="1D407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82346AC"/>
    <w:multiLevelType w:val="hybridMultilevel"/>
    <w:tmpl w:val="08AC0D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B351E1F"/>
    <w:multiLevelType w:val="hybridMultilevel"/>
    <w:tmpl w:val="0A88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13EF2"/>
    <w:multiLevelType w:val="hybridMultilevel"/>
    <w:tmpl w:val="7ED06616"/>
    <w:lvl w:ilvl="0" w:tplc="D8305F26">
      <w:start w:val="1"/>
      <w:numFmt w:val="decimal"/>
      <w:pStyle w:val="PONumberedSection"/>
      <w:lvlText w:val="%1."/>
      <w:lvlJc w:val="left"/>
      <w:pPr>
        <w:ind w:left="360" w:hanging="360"/>
      </w:pPr>
      <w:rPr>
        <w:rFonts w:ascii="Arial" w:hAnsi="Arial" w:cs="Arial" w:hint="default"/>
        <w:b/>
        <w:bCs/>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AEC01C8"/>
    <w:multiLevelType w:val="hybridMultilevel"/>
    <w:tmpl w:val="8F7C1926"/>
    <w:lvl w:ilvl="0" w:tplc="511C1494">
      <w:start w:val="1"/>
      <w:numFmt w:val="upperLetter"/>
      <w:pStyle w:val="POprotectionslist"/>
      <w:lvlText w:val="%1."/>
      <w:lvlJc w:val="left"/>
      <w:pPr>
        <w:ind w:left="72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707EC1"/>
    <w:multiLevelType w:val="hybridMultilevel"/>
    <w:tmpl w:val="1AE2CF38"/>
    <w:lvl w:ilvl="0" w:tplc="04090005">
      <w:start w:val="1"/>
      <w:numFmt w:val="bullet"/>
      <w:lvlText w:val=""/>
      <w:lvlJc w:val="left"/>
      <w:pPr>
        <w:tabs>
          <w:tab w:val="num" w:pos="1786"/>
        </w:tabs>
        <w:ind w:left="1786" w:hanging="360"/>
      </w:pPr>
      <w:rPr>
        <w:rFonts w:ascii="Wingdings" w:hAnsi="Wingdings" w:hint="default"/>
      </w:rPr>
    </w:lvl>
    <w:lvl w:ilvl="1" w:tplc="04090003" w:tentative="1">
      <w:start w:val="1"/>
      <w:numFmt w:val="bullet"/>
      <w:lvlText w:val="o"/>
      <w:lvlJc w:val="left"/>
      <w:pPr>
        <w:tabs>
          <w:tab w:val="num" w:pos="2506"/>
        </w:tabs>
        <w:ind w:left="2506" w:hanging="360"/>
      </w:pPr>
      <w:rPr>
        <w:rFonts w:ascii="Courier New" w:hAnsi="Courier New" w:cs="Arial" w:hint="default"/>
      </w:rPr>
    </w:lvl>
    <w:lvl w:ilvl="2" w:tplc="04090005" w:tentative="1">
      <w:start w:val="1"/>
      <w:numFmt w:val="bullet"/>
      <w:lvlText w:val=""/>
      <w:lvlJc w:val="left"/>
      <w:pPr>
        <w:tabs>
          <w:tab w:val="num" w:pos="3226"/>
        </w:tabs>
        <w:ind w:left="3226" w:hanging="360"/>
      </w:pPr>
      <w:rPr>
        <w:rFonts w:ascii="Wingdings" w:hAnsi="Wingdings" w:hint="default"/>
      </w:rPr>
    </w:lvl>
    <w:lvl w:ilvl="3" w:tplc="04090001" w:tentative="1">
      <w:start w:val="1"/>
      <w:numFmt w:val="bullet"/>
      <w:lvlText w:val=""/>
      <w:lvlJc w:val="left"/>
      <w:pPr>
        <w:tabs>
          <w:tab w:val="num" w:pos="3946"/>
        </w:tabs>
        <w:ind w:left="3946" w:hanging="360"/>
      </w:pPr>
      <w:rPr>
        <w:rFonts w:ascii="Symbol" w:hAnsi="Symbol" w:hint="default"/>
      </w:rPr>
    </w:lvl>
    <w:lvl w:ilvl="4" w:tplc="04090003" w:tentative="1">
      <w:start w:val="1"/>
      <w:numFmt w:val="bullet"/>
      <w:lvlText w:val="o"/>
      <w:lvlJc w:val="left"/>
      <w:pPr>
        <w:tabs>
          <w:tab w:val="num" w:pos="4666"/>
        </w:tabs>
        <w:ind w:left="4666" w:hanging="360"/>
      </w:pPr>
      <w:rPr>
        <w:rFonts w:ascii="Courier New" w:hAnsi="Courier New" w:cs="Arial" w:hint="default"/>
      </w:rPr>
    </w:lvl>
    <w:lvl w:ilvl="5" w:tplc="04090005" w:tentative="1">
      <w:start w:val="1"/>
      <w:numFmt w:val="bullet"/>
      <w:lvlText w:val=""/>
      <w:lvlJc w:val="left"/>
      <w:pPr>
        <w:tabs>
          <w:tab w:val="num" w:pos="5386"/>
        </w:tabs>
        <w:ind w:left="5386" w:hanging="360"/>
      </w:pPr>
      <w:rPr>
        <w:rFonts w:ascii="Wingdings" w:hAnsi="Wingdings" w:hint="default"/>
      </w:rPr>
    </w:lvl>
    <w:lvl w:ilvl="6" w:tplc="04090001" w:tentative="1">
      <w:start w:val="1"/>
      <w:numFmt w:val="bullet"/>
      <w:lvlText w:val=""/>
      <w:lvlJc w:val="left"/>
      <w:pPr>
        <w:tabs>
          <w:tab w:val="num" w:pos="6106"/>
        </w:tabs>
        <w:ind w:left="6106" w:hanging="360"/>
      </w:pPr>
      <w:rPr>
        <w:rFonts w:ascii="Symbol" w:hAnsi="Symbol" w:hint="default"/>
      </w:rPr>
    </w:lvl>
    <w:lvl w:ilvl="7" w:tplc="04090003" w:tentative="1">
      <w:start w:val="1"/>
      <w:numFmt w:val="bullet"/>
      <w:lvlText w:val="o"/>
      <w:lvlJc w:val="left"/>
      <w:pPr>
        <w:tabs>
          <w:tab w:val="num" w:pos="6826"/>
        </w:tabs>
        <w:ind w:left="6826" w:hanging="360"/>
      </w:pPr>
      <w:rPr>
        <w:rFonts w:ascii="Courier New" w:hAnsi="Courier New" w:cs="Arial" w:hint="default"/>
      </w:rPr>
    </w:lvl>
    <w:lvl w:ilvl="8" w:tplc="04090005" w:tentative="1">
      <w:start w:val="1"/>
      <w:numFmt w:val="bullet"/>
      <w:lvlText w:val=""/>
      <w:lvlJc w:val="left"/>
      <w:pPr>
        <w:tabs>
          <w:tab w:val="num" w:pos="7546"/>
        </w:tabs>
        <w:ind w:left="7546" w:hanging="360"/>
      </w:pPr>
      <w:rPr>
        <w:rFonts w:ascii="Wingdings" w:hAnsi="Wingdings" w:hint="default"/>
      </w:rPr>
    </w:lvl>
  </w:abstractNum>
  <w:num w:numId="1" w16cid:durableId="1368336534">
    <w:abstractNumId w:val="10"/>
  </w:num>
  <w:num w:numId="2" w16cid:durableId="1038360772">
    <w:abstractNumId w:val="11"/>
  </w:num>
  <w:num w:numId="3" w16cid:durableId="1945260013">
    <w:abstractNumId w:val="6"/>
  </w:num>
  <w:num w:numId="4" w16cid:durableId="1531383418">
    <w:abstractNumId w:val="1"/>
  </w:num>
  <w:num w:numId="5" w16cid:durableId="311569611">
    <w:abstractNumId w:val="12"/>
  </w:num>
  <w:num w:numId="6" w16cid:durableId="1416626749">
    <w:abstractNumId w:val="9"/>
  </w:num>
  <w:num w:numId="7" w16cid:durableId="97214900">
    <w:abstractNumId w:val="4"/>
  </w:num>
  <w:num w:numId="8" w16cid:durableId="1752316312">
    <w:abstractNumId w:val="5"/>
  </w:num>
  <w:num w:numId="9" w16cid:durableId="1493133102">
    <w:abstractNumId w:val="7"/>
  </w:num>
  <w:num w:numId="10" w16cid:durableId="1301229373">
    <w:abstractNumId w:val="0"/>
  </w:num>
  <w:num w:numId="11" w16cid:durableId="242766578">
    <w:abstractNumId w:val="13"/>
  </w:num>
  <w:num w:numId="12" w16cid:durableId="875388812">
    <w:abstractNumId w:val="2"/>
  </w:num>
  <w:num w:numId="13" w16cid:durableId="633101674">
    <w:abstractNumId w:val="11"/>
    <w:lvlOverride w:ilvl="0">
      <w:startOverride w:val="1"/>
    </w:lvlOverride>
  </w:num>
  <w:num w:numId="14" w16cid:durableId="10470724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812366">
    <w:abstractNumId w:val="3"/>
  </w:num>
  <w:num w:numId="16" w16cid:durableId="20670249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4B"/>
    <w:rsid w:val="00000899"/>
    <w:rsid w:val="00011D27"/>
    <w:rsid w:val="000551BD"/>
    <w:rsid w:val="00067C2B"/>
    <w:rsid w:val="000855D3"/>
    <w:rsid w:val="000A61DC"/>
    <w:rsid w:val="000B1222"/>
    <w:rsid w:val="000D5550"/>
    <w:rsid w:val="000F1407"/>
    <w:rsid w:val="00103DFA"/>
    <w:rsid w:val="00113FF4"/>
    <w:rsid w:val="00157AAA"/>
    <w:rsid w:val="00172B11"/>
    <w:rsid w:val="00211194"/>
    <w:rsid w:val="002140E7"/>
    <w:rsid w:val="00265D4B"/>
    <w:rsid w:val="0026694E"/>
    <w:rsid w:val="00277612"/>
    <w:rsid w:val="00295EF0"/>
    <w:rsid w:val="002B07DA"/>
    <w:rsid w:val="003458A7"/>
    <w:rsid w:val="00346FC3"/>
    <w:rsid w:val="00355BD4"/>
    <w:rsid w:val="003E6BA5"/>
    <w:rsid w:val="00444CF0"/>
    <w:rsid w:val="004D308F"/>
    <w:rsid w:val="00504B17"/>
    <w:rsid w:val="00536D65"/>
    <w:rsid w:val="00571140"/>
    <w:rsid w:val="00595FE9"/>
    <w:rsid w:val="005E5598"/>
    <w:rsid w:val="006553AF"/>
    <w:rsid w:val="006673E4"/>
    <w:rsid w:val="00695CA3"/>
    <w:rsid w:val="007379FF"/>
    <w:rsid w:val="00763FFE"/>
    <w:rsid w:val="007710AC"/>
    <w:rsid w:val="007948BE"/>
    <w:rsid w:val="007B15B3"/>
    <w:rsid w:val="007D0CFB"/>
    <w:rsid w:val="007D7E7C"/>
    <w:rsid w:val="008F0CBD"/>
    <w:rsid w:val="00914B1F"/>
    <w:rsid w:val="00916AB9"/>
    <w:rsid w:val="009326DA"/>
    <w:rsid w:val="009B76AC"/>
    <w:rsid w:val="009C484B"/>
    <w:rsid w:val="00A532A8"/>
    <w:rsid w:val="00AC0DDB"/>
    <w:rsid w:val="00AD154F"/>
    <w:rsid w:val="00AE2EAD"/>
    <w:rsid w:val="00AF1F25"/>
    <w:rsid w:val="00B630EE"/>
    <w:rsid w:val="00B86922"/>
    <w:rsid w:val="00C1616F"/>
    <w:rsid w:val="00C20EA6"/>
    <w:rsid w:val="00D50748"/>
    <w:rsid w:val="00DE1FDC"/>
    <w:rsid w:val="00DE2977"/>
    <w:rsid w:val="00E43442"/>
    <w:rsid w:val="00E436F5"/>
    <w:rsid w:val="00E6762C"/>
    <w:rsid w:val="00E866D9"/>
    <w:rsid w:val="00EF3156"/>
    <w:rsid w:val="00F25024"/>
    <w:rsid w:val="00F36196"/>
    <w:rsid w:val="00F62432"/>
    <w:rsid w:val="00F62A43"/>
    <w:rsid w:val="00F642AA"/>
    <w:rsid w:val="00FA6492"/>
    <w:rsid w:val="00FD32AD"/>
    <w:rsid w:val="00FF04B7"/>
    <w:rsid w:val="00FF5B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10567"/>
  <w15:chartTrackingRefBased/>
  <w15:docId w15:val="{6D6854FD-D2FA-42B3-9E00-B804CF99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D4B"/>
    <w:pPr>
      <w:widowControl/>
      <w:overflowPunct w:val="0"/>
      <w:adjustRightInd w:val="0"/>
      <w:textAlignment w:val="baseline"/>
    </w:pPr>
    <w:rPr>
      <w:rFonts w:ascii="CG Times" w:eastAsia="Times New Roman" w:hAnsi="CG Times" w:cs="Times New Roman"/>
      <w:sz w:val="24"/>
      <w:szCs w:val="20"/>
    </w:rPr>
  </w:style>
  <w:style w:type="paragraph" w:styleId="Heading1">
    <w:name w:val="heading 1"/>
    <w:basedOn w:val="Normal"/>
    <w:link w:val="Heading1Char"/>
    <w:uiPriority w:val="9"/>
    <w:qFormat/>
    <w:rsid w:val="006553AF"/>
    <w:pPr>
      <w:spacing w:before="1"/>
      <w:ind w:left="241" w:right="256"/>
      <w:jc w:val="center"/>
      <w:outlineLvl w:val="0"/>
    </w:pPr>
    <w:rPr>
      <w:sz w:val="40"/>
      <w:szCs w:val="40"/>
    </w:rPr>
  </w:style>
  <w:style w:type="paragraph" w:styleId="Heading2">
    <w:name w:val="heading 2"/>
    <w:basedOn w:val="Normal"/>
    <w:link w:val="Heading2Char"/>
    <w:uiPriority w:val="9"/>
    <w:qFormat/>
    <w:rsid w:val="006553AF"/>
    <w:pPr>
      <w:spacing w:before="44"/>
      <w:ind w:left="241" w:right="258"/>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553AF"/>
  </w:style>
  <w:style w:type="character" w:customStyle="1" w:styleId="Heading1Char">
    <w:name w:val="Heading 1 Char"/>
    <w:basedOn w:val="DefaultParagraphFont"/>
    <w:link w:val="Heading1"/>
    <w:uiPriority w:val="9"/>
    <w:rsid w:val="006553AF"/>
    <w:rPr>
      <w:rFonts w:ascii="Times New Roman" w:eastAsia="Times New Roman" w:hAnsi="Times New Roman" w:cs="Times New Roman"/>
      <w:sz w:val="40"/>
      <w:szCs w:val="40"/>
    </w:rPr>
  </w:style>
  <w:style w:type="character" w:customStyle="1" w:styleId="Heading2Char">
    <w:name w:val="Heading 2 Char"/>
    <w:basedOn w:val="DefaultParagraphFont"/>
    <w:link w:val="Heading2"/>
    <w:uiPriority w:val="9"/>
    <w:rsid w:val="006553AF"/>
    <w:rPr>
      <w:rFonts w:ascii="Times New Roman" w:eastAsia="Times New Roman" w:hAnsi="Times New Roman" w:cs="Times New Roman"/>
      <w:b/>
      <w:bCs/>
    </w:rPr>
  </w:style>
  <w:style w:type="paragraph" w:styleId="BodyText">
    <w:name w:val="Body Text"/>
    <w:basedOn w:val="Normal"/>
    <w:link w:val="BodyTextChar"/>
    <w:uiPriority w:val="1"/>
    <w:qFormat/>
    <w:rsid w:val="006553AF"/>
    <w:pPr>
      <w:ind w:left="100"/>
    </w:pPr>
    <w:rPr>
      <w:sz w:val="20"/>
    </w:rPr>
  </w:style>
  <w:style w:type="character" w:customStyle="1" w:styleId="BodyTextChar">
    <w:name w:val="Body Text Char"/>
    <w:basedOn w:val="DefaultParagraphFont"/>
    <w:link w:val="BodyText"/>
    <w:uiPriority w:val="1"/>
    <w:rsid w:val="006553AF"/>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6553AF"/>
  </w:style>
  <w:style w:type="table" w:styleId="TableGrid">
    <w:name w:val="Table Grid"/>
    <w:basedOn w:val="TableNormal"/>
    <w:uiPriority w:val="39"/>
    <w:rsid w:val="00265D4B"/>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265D4B"/>
    <w:rPr>
      <w:sz w:val="16"/>
      <w:szCs w:val="16"/>
    </w:rPr>
  </w:style>
  <w:style w:type="paragraph" w:styleId="CommentText">
    <w:name w:val="annotation text"/>
    <w:basedOn w:val="Normal"/>
    <w:link w:val="CommentTextChar"/>
    <w:uiPriority w:val="99"/>
    <w:unhideWhenUsed/>
    <w:rsid w:val="00265D4B"/>
    <w:rPr>
      <w:sz w:val="20"/>
    </w:rPr>
  </w:style>
  <w:style w:type="character" w:customStyle="1" w:styleId="CommentTextChar">
    <w:name w:val="Comment Text Char"/>
    <w:basedOn w:val="DefaultParagraphFont"/>
    <w:link w:val="CommentText"/>
    <w:uiPriority w:val="99"/>
    <w:rsid w:val="00265D4B"/>
    <w:rPr>
      <w:rFonts w:ascii="CG Times" w:eastAsia="Times New Roman" w:hAnsi="CG Times" w:cs="Times New Roman"/>
      <w:sz w:val="20"/>
      <w:szCs w:val="20"/>
    </w:rPr>
  </w:style>
  <w:style w:type="paragraph" w:styleId="BalloonText">
    <w:name w:val="Balloon Text"/>
    <w:basedOn w:val="Normal"/>
    <w:link w:val="BalloonTextChar"/>
    <w:uiPriority w:val="99"/>
    <w:unhideWhenUsed/>
    <w:rsid w:val="00265D4B"/>
    <w:rPr>
      <w:rFonts w:ascii="Segoe UI" w:hAnsi="Segoe UI" w:cs="Segoe UI"/>
      <w:sz w:val="18"/>
      <w:szCs w:val="18"/>
    </w:rPr>
  </w:style>
  <w:style w:type="character" w:customStyle="1" w:styleId="BalloonTextChar">
    <w:name w:val="Balloon Text Char"/>
    <w:basedOn w:val="DefaultParagraphFont"/>
    <w:link w:val="BalloonText"/>
    <w:uiPriority w:val="99"/>
    <w:rsid w:val="00265D4B"/>
    <w:rPr>
      <w:rFonts w:ascii="Segoe UI" w:eastAsia="Times New Roman" w:hAnsi="Segoe UI" w:cs="Segoe UI"/>
      <w:sz w:val="18"/>
      <w:szCs w:val="18"/>
    </w:rPr>
  </w:style>
  <w:style w:type="paragraph" w:customStyle="1" w:styleId="Default">
    <w:name w:val="Default"/>
    <w:rsid w:val="00265D4B"/>
    <w:pPr>
      <w:widowControl/>
      <w:adjustRightInd w:val="0"/>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265D4B"/>
    <w:rPr>
      <w:b/>
      <w:bCs/>
    </w:rPr>
  </w:style>
  <w:style w:type="character" w:customStyle="1" w:styleId="CommentSubjectChar">
    <w:name w:val="Comment Subject Char"/>
    <w:basedOn w:val="CommentTextChar"/>
    <w:link w:val="CommentSubject"/>
    <w:uiPriority w:val="99"/>
    <w:semiHidden/>
    <w:rsid w:val="00265D4B"/>
    <w:rPr>
      <w:rFonts w:ascii="CG Times" w:eastAsia="Times New Roman" w:hAnsi="CG Times" w:cs="Times New Roman"/>
      <w:b/>
      <w:bCs/>
      <w:sz w:val="20"/>
      <w:szCs w:val="20"/>
    </w:rPr>
  </w:style>
  <w:style w:type="paragraph" w:customStyle="1" w:styleId="PONumberedSection">
    <w:name w:val="PO Numbered Section"/>
    <w:next w:val="PO5indenthanging"/>
    <w:link w:val="PONumberedSectionChar"/>
    <w:qFormat/>
    <w:rsid w:val="00265D4B"/>
    <w:pPr>
      <w:widowControl/>
      <w:numPr>
        <w:numId w:val="2"/>
      </w:numPr>
      <w:tabs>
        <w:tab w:val="left" w:pos="9270"/>
      </w:tabs>
      <w:autoSpaceDE/>
      <w:autoSpaceDN/>
      <w:spacing w:before="120" w:after="120"/>
      <w:ind w:left="720" w:hanging="720"/>
      <w:outlineLvl w:val="1"/>
    </w:pPr>
    <w:rPr>
      <w:rFonts w:ascii="Arial" w:eastAsia="Times New Roman" w:hAnsi="Arial" w:cs="Arial"/>
      <w:b/>
      <w:bCs/>
    </w:rPr>
  </w:style>
  <w:style w:type="paragraph" w:customStyle="1" w:styleId="PO5indenthanging">
    <w:name w:val="PO .5 indent hanging"/>
    <w:qFormat/>
    <w:rsid w:val="00265D4B"/>
    <w:pPr>
      <w:widowControl/>
      <w:tabs>
        <w:tab w:val="left" w:pos="1080"/>
      </w:tabs>
      <w:autoSpaceDE/>
      <w:autoSpaceDN/>
      <w:spacing w:before="120" w:after="120"/>
      <w:ind w:left="1080" w:hanging="360"/>
    </w:pPr>
    <w:rPr>
      <w:rFonts w:ascii="Arial" w:eastAsia="Times New Roman" w:hAnsi="Arial" w:cs="Arial"/>
    </w:rPr>
  </w:style>
  <w:style w:type="character" w:customStyle="1" w:styleId="ListParagraphChar">
    <w:name w:val="List Paragraph Char"/>
    <w:basedOn w:val="DefaultParagraphFont"/>
    <w:link w:val="ListParagraph"/>
    <w:uiPriority w:val="34"/>
    <w:rsid w:val="00265D4B"/>
    <w:rPr>
      <w:rFonts w:ascii="Times New Roman" w:eastAsia="Times New Roman" w:hAnsi="Times New Roman" w:cs="Times New Roman"/>
    </w:rPr>
  </w:style>
  <w:style w:type="character" w:customStyle="1" w:styleId="PONumberedSectionChar">
    <w:name w:val="PO Numbered Section Char"/>
    <w:basedOn w:val="ListParagraphChar"/>
    <w:link w:val="PONumberedSection"/>
    <w:rsid w:val="00265D4B"/>
    <w:rPr>
      <w:rFonts w:ascii="Arial" w:eastAsia="Times New Roman" w:hAnsi="Arial" w:cs="Arial"/>
      <w:b/>
      <w:bCs/>
    </w:rPr>
  </w:style>
  <w:style w:type="paragraph" w:customStyle="1" w:styleId="PO1indenthanging">
    <w:name w:val="PO 1&quot; indent hanging"/>
    <w:qFormat/>
    <w:rsid w:val="00265D4B"/>
    <w:pPr>
      <w:widowControl/>
      <w:tabs>
        <w:tab w:val="left" w:pos="1800"/>
      </w:tabs>
      <w:autoSpaceDE/>
      <w:autoSpaceDN/>
      <w:spacing w:before="120" w:after="120"/>
      <w:ind w:left="1800" w:hanging="360"/>
    </w:pPr>
    <w:rPr>
      <w:rFonts w:ascii="Arial" w:eastAsia="Times New Roman" w:hAnsi="Arial" w:cs="Arial"/>
    </w:rPr>
  </w:style>
  <w:style w:type="paragraph" w:customStyle="1" w:styleId="PO5noindent">
    <w:name w:val="PO .5 no indent"/>
    <w:qFormat/>
    <w:rsid w:val="00265D4B"/>
    <w:pPr>
      <w:widowControl/>
      <w:autoSpaceDE/>
      <w:autoSpaceDN/>
      <w:spacing w:before="120" w:after="120"/>
      <w:ind w:left="720"/>
    </w:pPr>
    <w:rPr>
      <w:rFonts w:ascii="Arial" w:eastAsia="Times New Roman" w:hAnsi="Arial" w:cs="Arial"/>
      <w:bCs/>
    </w:rPr>
  </w:style>
  <w:style w:type="paragraph" w:customStyle="1" w:styleId="PO5blankline">
    <w:name w:val="PO .5 blank line"/>
    <w:basedOn w:val="PO5noindent"/>
    <w:qFormat/>
    <w:rsid w:val="00265D4B"/>
    <w:pPr>
      <w:tabs>
        <w:tab w:val="left" w:pos="9180"/>
      </w:tabs>
    </w:pPr>
    <w:rPr>
      <w:u w:val="single"/>
    </w:rPr>
  </w:style>
  <w:style w:type="paragraph" w:customStyle="1" w:styleId="POprotectionslist">
    <w:name w:val="PO protections list"/>
    <w:qFormat/>
    <w:rsid w:val="00265D4B"/>
    <w:pPr>
      <w:widowControl/>
      <w:numPr>
        <w:numId w:val="5"/>
      </w:numPr>
      <w:tabs>
        <w:tab w:val="left" w:pos="720"/>
        <w:tab w:val="left" w:pos="1080"/>
        <w:tab w:val="left" w:pos="3870"/>
        <w:tab w:val="left" w:pos="9180"/>
      </w:tabs>
      <w:autoSpaceDE/>
      <w:autoSpaceDN/>
      <w:spacing w:before="120" w:after="120"/>
      <w:ind w:left="1080" w:hanging="720"/>
      <w:outlineLvl w:val="1"/>
    </w:pPr>
    <w:rPr>
      <w:rFonts w:ascii="Arial" w:eastAsia="Times New Roman" w:hAnsi="Arial" w:cs="Arial"/>
      <w:spacing w:val="-2"/>
    </w:rPr>
  </w:style>
  <w:style w:type="paragraph" w:customStyle="1" w:styleId="PO75indenthanging">
    <w:name w:val="PO .75 indent hanging"/>
    <w:qFormat/>
    <w:rsid w:val="00265D4B"/>
    <w:pPr>
      <w:widowControl/>
      <w:autoSpaceDE/>
      <w:autoSpaceDN/>
      <w:spacing w:before="40" w:after="40"/>
      <w:ind w:left="1440" w:hanging="360"/>
    </w:pPr>
    <w:rPr>
      <w:rFonts w:ascii="Arial" w:hAnsi="Arial" w:cs="Arial"/>
    </w:rPr>
  </w:style>
  <w:style w:type="paragraph" w:customStyle="1" w:styleId="POprotectionssubheading">
    <w:name w:val="PO protections subheading"/>
    <w:next w:val="POprotectionslist"/>
    <w:link w:val="POprotectionssubheadingChar"/>
    <w:qFormat/>
    <w:rsid w:val="00265D4B"/>
    <w:pPr>
      <w:keepNext/>
      <w:widowControl/>
      <w:pBdr>
        <w:top w:val="single" w:sz="18" w:space="1" w:color="auto"/>
      </w:pBdr>
      <w:autoSpaceDE/>
      <w:autoSpaceDN/>
      <w:spacing w:before="240" w:after="120"/>
      <w:outlineLvl w:val="0"/>
    </w:pPr>
    <w:rPr>
      <w:rFonts w:ascii="Arial" w:eastAsia="Times New Roman" w:hAnsi="Arial" w:cs="Arial"/>
      <w:b/>
      <w:noProof/>
    </w:rPr>
  </w:style>
  <w:style w:type="paragraph" w:customStyle="1" w:styleId="WAnote">
    <w:name w:val="WA note"/>
    <w:basedOn w:val="Normal"/>
    <w:qFormat/>
    <w:rsid w:val="00265D4B"/>
    <w:pPr>
      <w:tabs>
        <w:tab w:val="left" w:pos="1260"/>
      </w:tabs>
      <w:overflowPunct/>
      <w:autoSpaceDE/>
      <w:autoSpaceDN/>
      <w:adjustRightInd/>
      <w:spacing w:before="120"/>
      <w:ind w:firstLine="7"/>
      <w:textAlignment w:val="auto"/>
    </w:pPr>
    <w:rPr>
      <w:rFonts w:ascii="Arial" w:eastAsia="MS Mincho" w:hAnsi="Arial" w:cs="Arial"/>
      <w:sz w:val="22"/>
      <w:szCs w:val="22"/>
      <w:lang w:eastAsia="ja-JP"/>
    </w:rPr>
  </w:style>
  <w:style w:type="character" w:customStyle="1" w:styleId="POprotectionssubheadingChar">
    <w:name w:val="PO protections subheading Char"/>
    <w:basedOn w:val="DefaultParagraphFont"/>
    <w:link w:val="POprotectionssubheading"/>
    <w:rsid w:val="00265D4B"/>
    <w:rPr>
      <w:rFonts w:ascii="Arial" w:eastAsia="Times New Roman" w:hAnsi="Arial" w:cs="Arial"/>
      <w:b/>
      <w:noProof/>
    </w:rPr>
  </w:style>
  <w:style w:type="paragraph" w:customStyle="1" w:styleId="WABulletList">
    <w:name w:val="WA Bullet List"/>
    <w:basedOn w:val="Normal"/>
    <w:qFormat/>
    <w:rsid w:val="00265D4B"/>
    <w:pPr>
      <w:numPr>
        <w:numId w:val="9"/>
      </w:numPr>
      <w:tabs>
        <w:tab w:val="left" w:pos="1620"/>
      </w:tabs>
      <w:suppressAutoHyphens/>
      <w:overflowPunct/>
      <w:autoSpaceDE/>
      <w:autoSpaceDN/>
      <w:adjustRightInd/>
      <w:spacing w:before="60"/>
      <w:ind w:left="1080"/>
      <w:textAlignment w:val="auto"/>
    </w:pPr>
    <w:rPr>
      <w:rFonts w:ascii="Arial" w:eastAsia="MS Mincho" w:hAnsi="Arial" w:cs="Arial"/>
      <w:noProof/>
      <w:spacing w:val="-2"/>
      <w:sz w:val="22"/>
      <w:szCs w:val="22"/>
      <w:lang w:eastAsia="ja-JP"/>
    </w:rPr>
  </w:style>
  <w:style w:type="paragraph" w:customStyle="1" w:styleId="POnarrativeprompt">
    <w:name w:val="PO narrative prompt"/>
    <w:qFormat/>
    <w:rsid w:val="00265D4B"/>
    <w:pPr>
      <w:widowControl/>
      <w:autoSpaceDE/>
      <w:autoSpaceDN/>
      <w:spacing w:before="120" w:after="120"/>
      <w:outlineLvl w:val="1"/>
    </w:pPr>
    <w:rPr>
      <w:rFonts w:ascii="Arial" w:eastAsia="Times New Roman" w:hAnsi="Arial" w:cs="Arial"/>
      <w:b/>
      <w:noProof/>
      <w:sz w:val="24"/>
      <w:szCs w:val="24"/>
    </w:rPr>
  </w:style>
  <w:style w:type="paragraph" w:styleId="Header">
    <w:name w:val="header"/>
    <w:basedOn w:val="Normal"/>
    <w:link w:val="HeaderChar"/>
    <w:uiPriority w:val="99"/>
    <w:unhideWhenUsed/>
    <w:rsid w:val="00265D4B"/>
    <w:pPr>
      <w:tabs>
        <w:tab w:val="center" w:pos="4680"/>
        <w:tab w:val="right" w:pos="9360"/>
      </w:tabs>
    </w:pPr>
  </w:style>
  <w:style w:type="character" w:customStyle="1" w:styleId="HeaderChar">
    <w:name w:val="Header Char"/>
    <w:basedOn w:val="DefaultParagraphFont"/>
    <w:link w:val="Header"/>
    <w:uiPriority w:val="99"/>
    <w:rsid w:val="00265D4B"/>
    <w:rPr>
      <w:rFonts w:ascii="CG Times" w:eastAsia="Times New Roman" w:hAnsi="CG Times" w:cs="Times New Roman"/>
      <w:sz w:val="24"/>
      <w:szCs w:val="20"/>
    </w:rPr>
  </w:style>
  <w:style w:type="paragraph" w:styleId="Footer">
    <w:name w:val="footer"/>
    <w:basedOn w:val="Normal"/>
    <w:link w:val="FooterChar"/>
    <w:uiPriority w:val="99"/>
    <w:unhideWhenUsed/>
    <w:rsid w:val="00265D4B"/>
    <w:pPr>
      <w:tabs>
        <w:tab w:val="center" w:pos="4680"/>
        <w:tab w:val="right" w:pos="9360"/>
      </w:tabs>
    </w:pPr>
  </w:style>
  <w:style w:type="character" w:customStyle="1" w:styleId="FooterChar">
    <w:name w:val="Footer Char"/>
    <w:basedOn w:val="DefaultParagraphFont"/>
    <w:link w:val="Footer"/>
    <w:uiPriority w:val="99"/>
    <w:rsid w:val="00265D4B"/>
    <w:rPr>
      <w:rFonts w:ascii="CG Times" w:eastAsia="Times New Roman" w:hAnsi="CG Times" w:cs="Times New Roman"/>
      <w:sz w:val="24"/>
      <w:szCs w:val="20"/>
    </w:rPr>
  </w:style>
  <w:style w:type="paragraph" w:customStyle="1" w:styleId="POnoindent">
    <w:name w:val="PO no indent"/>
    <w:qFormat/>
    <w:rsid w:val="00265D4B"/>
    <w:pPr>
      <w:widowControl/>
      <w:autoSpaceDE/>
      <w:autoSpaceDN/>
      <w:spacing w:before="120" w:after="120"/>
    </w:pPr>
    <w:rPr>
      <w:rFonts w:ascii="Arial" w:eastAsia="Times New Roman" w:hAnsi="Arial" w:cs="Arial"/>
    </w:rPr>
  </w:style>
  <w:style w:type="paragraph" w:styleId="Revision">
    <w:name w:val="Revision"/>
    <w:hidden/>
    <w:uiPriority w:val="99"/>
    <w:semiHidden/>
    <w:rsid w:val="00265D4B"/>
    <w:pPr>
      <w:widowControl/>
      <w:autoSpaceDE/>
      <w:autoSpaceDN/>
    </w:pPr>
    <w:rPr>
      <w:rFonts w:ascii="CG Times" w:eastAsia="Times New Roman" w:hAnsi="CG Times" w:cs="Times New Roman"/>
      <w:sz w:val="24"/>
      <w:szCs w:val="20"/>
    </w:rPr>
  </w:style>
  <w:style w:type="character" w:styleId="Hyperlink">
    <w:name w:val="Hyperlink"/>
    <w:basedOn w:val="DefaultParagraphFont"/>
    <w:uiPriority w:val="99"/>
    <w:semiHidden/>
    <w:unhideWhenUsed/>
    <w:rsid w:val="00265D4B"/>
    <w:rPr>
      <w:color w:val="0000FF" w:themeColor="hyperlink"/>
      <w:u w:val="single"/>
    </w:rPr>
  </w:style>
  <w:style w:type="paragraph" w:styleId="NormalWeb">
    <w:name w:val="Normal (Web)"/>
    <w:basedOn w:val="Normal"/>
    <w:uiPriority w:val="99"/>
    <w:unhideWhenUsed/>
    <w:rsid w:val="00265D4B"/>
    <w:pPr>
      <w:overflowPunct/>
      <w:autoSpaceDE/>
      <w:autoSpaceDN/>
      <w:adjustRightInd/>
      <w:spacing w:before="100" w:beforeAutospacing="1" w:after="100" w:afterAutospacing="1"/>
      <w:textAlignment w:val="auto"/>
    </w:pPr>
    <w:rPr>
      <w:rFonts w:ascii="Times New Roman" w:eastAsiaTheme="minorHAnsi" w:hAnsi="Times New Roman"/>
      <w:szCs w:val="24"/>
    </w:rPr>
  </w:style>
  <w:style w:type="table" w:customStyle="1" w:styleId="TableGrid1">
    <w:name w:val="Table Grid1"/>
    <w:basedOn w:val="TableNormal"/>
    <w:next w:val="TableGrid"/>
    <w:uiPriority w:val="39"/>
    <w:rsid w:val="00265D4B"/>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265D4B"/>
    <w:pPr>
      <w:ind w:left="720" w:hanging="720"/>
    </w:pPr>
  </w:style>
  <w:style w:type="character" w:customStyle="1" w:styleId="BodyTextIndentChar">
    <w:name w:val="Body Text Indent Char"/>
    <w:basedOn w:val="DefaultParagraphFont"/>
    <w:link w:val="BodyTextIndent"/>
    <w:uiPriority w:val="99"/>
    <w:rsid w:val="00265D4B"/>
    <w:rPr>
      <w:rFonts w:ascii="CG Times" w:eastAsia="Times New Roman" w:hAnsi="CG Times" w:cs="Times New Roman"/>
      <w:sz w:val="24"/>
      <w:szCs w:val="20"/>
    </w:rPr>
  </w:style>
  <w:style w:type="table" w:customStyle="1" w:styleId="TableGrid11">
    <w:name w:val="Table Grid11"/>
    <w:basedOn w:val="TableNormal"/>
    <w:next w:val="TableGrid"/>
    <w:uiPriority w:val="39"/>
    <w:rsid w:val="00265D4B"/>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75noindent">
    <w:name w:val="PO .75 no indent"/>
    <w:qFormat/>
    <w:rsid w:val="00265D4B"/>
    <w:pPr>
      <w:widowControl/>
      <w:autoSpaceDE/>
      <w:autoSpaceDN/>
      <w:spacing w:before="120" w:after="120"/>
      <w:ind w:left="1080"/>
    </w:pPr>
    <w:rPr>
      <w:rFonts w:ascii="Arial" w:eastAsia="Times New Roman" w:hAnsi="Arial" w:cs="Arial"/>
      <w:bCs/>
    </w:rPr>
  </w:style>
  <w:style w:type="paragraph" w:customStyle="1" w:styleId="POAttachmentHeading">
    <w:name w:val="PO Attachment Heading"/>
    <w:basedOn w:val="POprotectionssubheading"/>
    <w:qFormat/>
    <w:rsid w:val="00265D4B"/>
    <w:rPr>
      <w:rFonts w:ascii="Arial Black" w:hAnsi="Arial Black"/>
      <w:sz w:val="28"/>
      <w:szCs w:val="28"/>
    </w:rPr>
  </w:style>
  <w:style w:type="paragraph" w:customStyle="1" w:styleId="PO00blankline">
    <w:name w:val="PO 0.0 blank line"/>
    <w:basedOn w:val="PO5blankline"/>
    <w:qFormat/>
    <w:rsid w:val="00265D4B"/>
    <w:pPr>
      <w:ind w:left="0"/>
    </w:pPr>
  </w:style>
  <w:style w:type="paragraph" w:styleId="BodyTextIndent2">
    <w:name w:val="Body Text Indent 2"/>
    <w:basedOn w:val="Normal"/>
    <w:link w:val="BodyTextIndent2Char"/>
    <w:uiPriority w:val="99"/>
    <w:unhideWhenUsed/>
    <w:rsid w:val="00265D4B"/>
    <w:pPr>
      <w:overflowPunct/>
      <w:spacing w:before="80" w:after="80"/>
      <w:ind w:left="360" w:hanging="360"/>
      <w:textAlignment w:val="auto"/>
    </w:pPr>
    <w:rPr>
      <w:rFonts w:ascii="Arial Narrow" w:eastAsiaTheme="minorHAnsi" w:hAnsi="Arial Narrow" w:cs="Arial"/>
      <w:sz w:val="22"/>
      <w:szCs w:val="22"/>
    </w:rPr>
  </w:style>
  <w:style w:type="character" w:customStyle="1" w:styleId="BodyTextIndent2Char">
    <w:name w:val="Body Text Indent 2 Char"/>
    <w:basedOn w:val="DefaultParagraphFont"/>
    <w:link w:val="BodyTextIndent2"/>
    <w:uiPriority w:val="99"/>
    <w:rsid w:val="00265D4B"/>
    <w:rPr>
      <w:rFonts w:ascii="Arial Narrow" w:hAnsi="Arial Narrow" w:cs="Arial"/>
    </w:rPr>
  </w:style>
  <w:style w:type="character" w:styleId="PlaceholderText">
    <w:name w:val="Placeholder Text"/>
    <w:basedOn w:val="DefaultParagraphFont"/>
    <w:uiPriority w:val="99"/>
    <w:rsid w:val="00265D4B"/>
    <w:rPr>
      <w:color w:val="808080"/>
    </w:rPr>
  </w:style>
  <w:style w:type="character" w:styleId="LineNumber">
    <w:name w:val="line number"/>
    <w:basedOn w:val="DefaultParagraphFont"/>
    <w:uiPriority w:val="99"/>
    <w:semiHidden/>
    <w:unhideWhenUsed/>
    <w:rsid w:val="00265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756072">
      <w:bodyDiv w:val="1"/>
      <w:marLeft w:val="0"/>
      <w:marRight w:val="0"/>
      <w:marTop w:val="0"/>
      <w:marBottom w:val="0"/>
      <w:divBdr>
        <w:top w:val="none" w:sz="0" w:space="0" w:color="auto"/>
        <w:left w:val="none" w:sz="0" w:space="0" w:color="auto"/>
        <w:bottom w:val="none" w:sz="0" w:space="0" w:color="auto"/>
        <w:right w:val="none" w:sz="0" w:space="0" w:color="auto"/>
      </w:divBdr>
    </w:div>
    <w:div w:id="202882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glossaryDocument" Target="glossary/document.xml"/>
  <Relationship Id="rId8_dv_sig_0" Type="http://schemas.openxmlformats.org/officeDocument/2006/relationships/image" Target="media/dv_sig_515fd7ea-9036-4b9a-a0b5-169487b19549.png"/>
</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0D3115CADF24F4EB2CFDFC2C99BE0D7"/>
        <w:category>
          <w:name w:val="General"/>
          <w:gallery w:val="placeholder"/>
        </w:category>
        <w:types>
          <w:type w:val="bbPlcHdr"/>
        </w:types>
        <w:behaviors>
          <w:behavior w:val="content"/>
        </w:behaviors>
        <w:guid w:val="{0168F76E-409A-423B-B3E0-BED894417327}"/>
      </w:docPartPr>
      <w:docPartBody>
        <w:p w:rsidR="00D32DA3" w:rsidRDefault="00181FE4" w:rsidP="00181FE4">
          <w:pPr>
            <w:pStyle w:val="60D3115CADF24F4EB2CFDFC2C99BE0D7"/>
          </w:pPr>
          <w:r w:rsidRPr="006C1104">
            <w:rPr>
              <w:rStyle w:val="PlaceholderText"/>
            </w:rPr>
            <w:t>Click or tap here to enter text.</w:t>
          </w:r>
        </w:p>
      </w:docPartBody>
    </w:docPart>
    <w:docPart>
      <w:docPartPr>
        <w:name w:val="B7FE82AEF1C84B43A0E2247E62E6C0E4"/>
        <w:category>
          <w:name w:val="General"/>
          <w:gallery w:val="placeholder"/>
        </w:category>
        <w:types>
          <w:type w:val="bbPlcHdr"/>
        </w:types>
        <w:behaviors>
          <w:behavior w:val="content"/>
        </w:behaviors>
        <w:guid w:val="{05916F02-4A7D-4C10-94F9-FC0277B8CC57}"/>
      </w:docPartPr>
      <w:docPartBody>
        <w:p w:rsidR="00D32DA3" w:rsidRDefault="00181FE4" w:rsidP="00181FE4">
          <w:pPr>
            <w:pStyle w:val="B7FE82AEF1C84B43A0E2247E62E6C0E4"/>
          </w:pPr>
          <w:r w:rsidRPr="006C1104">
            <w:rPr>
              <w:rStyle w:val="PlaceholderText"/>
            </w:rPr>
            <w:t>Click or tap here to enter text.</w:t>
          </w:r>
        </w:p>
      </w:docPartBody>
    </w:docPart>
    <w:docPart>
      <w:docPartPr>
        <w:name w:val="6526749824994A67A14B407DAAEDDA2F"/>
        <w:category>
          <w:name w:val="General"/>
          <w:gallery w:val="placeholder"/>
        </w:category>
        <w:types>
          <w:type w:val="bbPlcHdr"/>
        </w:types>
        <w:behaviors>
          <w:behavior w:val="content"/>
        </w:behaviors>
        <w:guid w:val="{71E01CE4-43C0-4C36-902F-40A8D2B03957}"/>
      </w:docPartPr>
      <w:docPartBody>
        <w:p w:rsidR="00D32DA3" w:rsidRDefault="00181FE4" w:rsidP="00181FE4">
          <w:pPr>
            <w:pStyle w:val="6526749824994A67A14B407DAAEDDA2F"/>
          </w:pPr>
          <w:r w:rsidRPr="00247BF0">
            <w:rPr>
              <w:rStyle w:val="PlaceholderText"/>
            </w:rPr>
            <w:t>Click or tap here to enter text.</w:t>
          </w:r>
        </w:p>
      </w:docPartBody>
    </w:docPart>
    <w:docPart>
      <w:docPartPr>
        <w:name w:val="8AFDF09A628346D88EE6C283CB47D2D0"/>
        <w:category>
          <w:name w:val="General"/>
          <w:gallery w:val="placeholder"/>
        </w:category>
        <w:types>
          <w:type w:val="bbPlcHdr"/>
        </w:types>
        <w:behaviors>
          <w:behavior w:val="content"/>
        </w:behaviors>
        <w:guid w:val="{0B551BF3-F29E-4A97-9F9F-87914C62A4F7}"/>
      </w:docPartPr>
      <w:docPartBody>
        <w:p w:rsidR="00D32DA3" w:rsidRDefault="00181FE4" w:rsidP="00181FE4">
          <w:pPr>
            <w:pStyle w:val="8AFDF09A628346D88EE6C283CB47D2D0"/>
          </w:pPr>
          <w:r w:rsidRPr="00247BF0">
            <w:rPr>
              <w:rStyle w:val="PlaceholderText"/>
            </w:rPr>
            <w:t>Click or tap here to enter text.</w:t>
          </w:r>
        </w:p>
      </w:docPartBody>
    </w:docPart>
    <w:docPart>
      <w:docPartPr>
        <w:name w:val="A6364BA716FA402F8E7DF6125AE6F5FB"/>
        <w:category>
          <w:name w:val="General"/>
          <w:gallery w:val="placeholder"/>
        </w:category>
        <w:types>
          <w:type w:val="bbPlcHdr"/>
        </w:types>
        <w:behaviors>
          <w:behavior w:val="content"/>
        </w:behaviors>
        <w:guid w:val="{9629E845-D661-46E6-872C-4279C9136E64}"/>
      </w:docPartPr>
      <w:docPartBody>
        <w:p w:rsidR="00D32DA3" w:rsidRDefault="00181FE4" w:rsidP="00181FE4">
          <w:pPr>
            <w:pStyle w:val="A6364BA716FA402F8E7DF6125AE6F5FB"/>
          </w:pPr>
          <w:r>
            <w:rPr>
              <w:rStyle w:val="PlaceholderText"/>
            </w:rPr>
            <w:t>respondent_name</w:t>
          </w:r>
          <w:r w:rsidRPr="00247BF0">
            <w:rPr>
              <w:rStyle w:val="PlaceholderText"/>
            </w:rPr>
            <w:t>.</w:t>
          </w:r>
        </w:p>
      </w:docPartBody>
    </w:docPart>
    <w:docPart>
      <w:docPartPr>
        <w:name w:val="476EEB1EF3784CC4BCFD0DA3415EF861"/>
        <w:category>
          <w:name w:val="General"/>
          <w:gallery w:val="placeholder"/>
        </w:category>
        <w:types>
          <w:type w:val="bbPlcHdr"/>
        </w:types>
        <w:behaviors>
          <w:behavior w:val="content"/>
        </w:behaviors>
        <w:guid w:val="{8FD30192-B545-4F91-8964-2CD5B1210842}"/>
      </w:docPartPr>
      <w:docPartBody>
        <w:p w:rsidR="00D32DA3" w:rsidRDefault="00181FE4" w:rsidP="00181FE4">
          <w:pPr>
            <w:pStyle w:val="476EEB1EF3784CC4BCFD0DA3415EF861"/>
          </w:pPr>
          <w:r w:rsidRPr="00247BF0">
            <w:rPr>
              <w:rStyle w:val="PlaceholderText"/>
            </w:rPr>
            <w:t>Click or tap here to enter text.</w:t>
          </w:r>
        </w:p>
      </w:docPartBody>
    </w:docPart>
    <w:docPart>
      <w:docPartPr>
        <w:name w:val="E1C0423FB2AD4070840B993718C438D8"/>
        <w:category>
          <w:name w:val="General"/>
          <w:gallery w:val="placeholder"/>
        </w:category>
        <w:types>
          <w:type w:val="bbPlcHdr"/>
        </w:types>
        <w:behaviors>
          <w:behavior w:val="content"/>
        </w:behaviors>
        <w:guid w:val="{E67D2687-ED86-4D6B-8EDD-324729C1E818}"/>
      </w:docPartPr>
      <w:docPartBody>
        <w:p w:rsidR="00D32DA3" w:rsidRDefault="00181FE4" w:rsidP="00181FE4">
          <w:pPr>
            <w:pStyle w:val="E1C0423FB2AD4070840B993718C438D8"/>
          </w:pPr>
          <w:r w:rsidRPr="00247BF0">
            <w:rPr>
              <w:rStyle w:val="PlaceholderText"/>
            </w:rPr>
            <w:t>Click or tap here to enter text.</w:t>
          </w:r>
        </w:p>
      </w:docPartBody>
    </w:docPart>
    <w:docPart>
      <w:docPartPr>
        <w:name w:val="FFB1543551AF4FC890A5186B1C0033BE"/>
        <w:category>
          <w:name w:val="General"/>
          <w:gallery w:val="placeholder"/>
        </w:category>
        <w:types>
          <w:type w:val="bbPlcHdr"/>
        </w:types>
        <w:behaviors>
          <w:behavior w:val="content"/>
        </w:behaviors>
        <w:guid w:val="{B601D944-D2F7-4653-A45B-F4AEADE8921D}"/>
      </w:docPartPr>
      <w:docPartBody>
        <w:p w:rsidR="00D32DA3" w:rsidRDefault="00181FE4" w:rsidP="00181FE4">
          <w:pPr>
            <w:pStyle w:val="FFB1543551AF4FC890A5186B1C0033BE"/>
          </w:pPr>
          <w:r>
            <w:rPr>
              <w:rStyle w:val="PlaceholderText"/>
            </w:rPr>
            <w:t>respondent_name</w:t>
          </w:r>
          <w:r w:rsidRPr="00247BF0">
            <w:rPr>
              <w:rStyle w:val="PlaceholderText"/>
            </w:rPr>
            <w:t>.</w:t>
          </w:r>
        </w:p>
      </w:docPartBody>
    </w:docPart>
    <w:docPart>
      <w:docPartPr>
        <w:name w:val="D3D94BB145A84CB98F46F615DE1B92CC"/>
        <w:category>
          <w:name w:val="General"/>
          <w:gallery w:val="placeholder"/>
        </w:category>
        <w:types>
          <w:type w:val="bbPlcHdr"/>
        </w:types>
        <w:behaviors>
          <w:behavior w:val="content"/>
        </w:behaviors>
        <w:guid w:val="{4719C792-BB8D-4390-8196-CF97DFDDDF9F}"/>
      </w:docPartPr>
      <w:docPartBody>
        <w:p w:rsidR="00D32DA3" w:rsidRDefault="00181FE4" w:rsidP="00181FE4">
          <w:pPr>
            <w:pStyle w:val="D3D94BB145A84CB98F46F615DE1B92CC"/>
          </w:pPr>
          <w:r w:rsidRPr="00247BF0">
            <w:rPr>
              <w:rStyle w:val="PlaceholderText"/>
            </w:rPr>
            <w:t>Click or tap here to enter text.</w:t>
          </w:r>
        </w:p>
      </w:docPartBody>
    </w:docPart>
    <w:docPart>
      <w:docPartPr>
        <w:name w:val="79A2786FFB0A45D0B74C706F989B6C00"/>
        <w:category>
          <w:name w:val="General"/>
          <w:gallery w:val="placeholder"/>
        </w:category>
        <w:types>
          <w:type w:val="bbPlcHdr"/>
        </w:types>
        <w:behaviors>
          <w:behavior w:val="content"/>
        </w:behaviors>
        <w:guid w:val="{611D0CD2-76E5-4258-B388-7A55C2F95E1D}"/>
      </w:docPartPr>
      <w:docPartBody>
        <w:p w:rsidR="00D32DA3" w:rsidRDefault="00181FE4" w:rsidP="00181FE4">
          <w:pPr>
            <w:pStyle w:val="79A2786FFB0A45D0B74C706F989B6C00"/>
          </w:pPr>
          <w:r w:rsidRPr="008F3202">
            <w:rPr>
              <w:rStyle w:val="PlaceholderText"/>
              <w:rFonts w:ascii="Arial" w:hAnsi="Arial" w:cs="Arial"/>
              <w:sz w:val="20"/>
            </w:rPr>
            <w:t>Click or tap here to enter text.</w:t>
          </w:r>
        </w:p>
      </w:docPartBody>
    </w:docPart>
    <w:docPart>
      <w:docPartPr>
        <w:name w:val="315818CDD9B943D28BF3424E7699A46E"/>
        <w:category>
          <w:name w:val="General"/>
          <w:gallery w:val="placeholder"/>
        </w:category>
        <w:types>
          <w:type w:val="bbPlcHdr"/>
        </w:types>
        <w:behaviors>
          <w:behavior w:val="content"/>
        </w:behaviors>
        <w:guid w:val="{C7F353E2-6839-4442-9870-09F197C6D99C}"/>
      </w:docPartPr>
      <w:docPartBody>
        <w:p w:rsidR="00D32DA3" w:rsidRDefault="00181FE4" w:rsidP="00181FE4">
          <w:pPr>
            <w:pStyle w:val="315818CDD9B943D28BF3424E7699A46E"/>
          </w:pPr>
          <w:r w:rsidRPr="008F3202">
            <w:rPr>
              <w:rStyle w:val="PlaceholderText"/>
              <w:rFonts w:ascii="Arial" w:hAnsi="Arial" w:cs="Arial"/>
              <w:sz w:val="20"/>
            </w:rPr>
            <w:t>Middle</w:t>
          </w:r>
        </w:p>
      </w:docPartBody>
    </w:docPart>
    <w:docPart>
      <w:docPartPr>
        <w:name w:val="AEC28621FD774DB9B3FBAA923A2AFCBE"/>
        <w:category>
          <w:name w:val="General"/>
          <w:gallery w:val="placeholder"/>
        </w:category>
        <w:types>
          <w:type w:val="bbPlcHdr"/>
        </w:types>
        <w:behaviors>
          <w:behavior w:val="content"/>
        </w:behaviors>
        <w:guid w:val="{AC52CF28-1516-473F-95BA-7762491D4428}"/>
      </w:docPartPr>
      <w:docPartBody>
        <w:p w:rsidR="00D32DA3" w:rsidRDefault="00181FE4" w:rsidP="00181FE4">
          <w:pPr>
            <w:pStyle w:val="AEC28621FD774DB9B3FBAA923A2AFCBE"/>
          </w:pPr>
          <w:r w:rsidRPr="008F3202">
            <w:rPr>
              <w:rStyle w:val="PlaceholderText"/>
              <w:rFonts w:ascii="Arial" w:hAnsi="Arial" w:cs="Arial"/>
              <w:sz w:val="20"/>
            </w:rPr>
            <w:t>Last</w:t>
          </w:r>
        </w:p>
      </w:docPartBody>
    </w:docPart>
    <w:docPart>
      <w:docPartPr>
        <w:name w:val="50D0767D1A0348508D1E659B27AD4D0A"/>
        <w:category>
          <w:name w:val="General"/>
          <w:gallery w:val="placeholder"/>
        </w:category>
        <w:types>
          <w:type w:val="bbPlcHdr"/>
        </w:types>
        <w:behaviors>
          <w:behavior w:val="content"/>
        </w:behaviors>
        <w:guid w:val="{2DBEF216-AF49-4E02-8A6A-1BD0677318D1}"/>
      </w:docPartPr>
      <w:docPartBody>
        <w:p w:rsidR="00D32DA3" w:rsidRDefault="00181FE4" w:rsidP="00181FE4">
          <w:pPr>
            <w:pStyle w:val="50D0767D1A0348508D1E659B27AD4D0A"/>
          </w:pPr>
          <w:r w:rsidRPr="008F3202">
            <w:rPr>
              <w:rStyle w:val="PlaceholderText"/>
              <w:rFonts w:ascii="Arial" w:hAnsi="Arial" w:cs="Arial"/>
              <w:sz w:val="20"/>
            </w:rPr>
            <w:t>Click or tap here to enter text.</w:t>
          </w:r>
        </w:p>
      </w:docPartBody>
    </w:docPart>
    <w:docPart>
      <w:docPartPr>
        <w:name w:val="4087767976104EECA37012AE1DD51999"/>
        <w:category>
          <w:name w:val="General"/>
          <w:gallery w:val="placeholder"/>
        </w:category>
        <w:types>
          <w:type w:val="bbPlcHdr"/>
        </w:types>
        <w:behaviors>
          <w:behavior w:val="content"/>
        </w:behaviors>
        <w:guid w:val="{62A73BD4-C0F0-4904-86C5-076393734F6D}"/>
      </w:docPartPr>
      <w:docPartBody>
        <w:p w:rsidR="00D32DA3" w:rsidRDefault="00181FE4" w:rsidP="00181FE4">
          <w:pPr>
            <w:pStyle w:val="4087767976104EECA37012AE1DD51999"/>
          </w:pPr>
          <w:r w:rsidRPr="008F3202">
            <w:rPr>
              <w:rStyle w:val="PlaceholderText"/>
              <w:rFonts w:ascii="Arial" w:hAnsi="Arial" w:cs="Arial"/>
              <w:sz w:val="20"/>
            </w:rPr>
            <w:t>Click or tap here to enter text.</w:t>
          </w:r>
        </w:p>
      </w:docPartBody>
    </w:docPart>
    <w:docPart>
      <w:docPartPr>
        <w:name w:val="D29BB06810094DACB710C366DACFB564"/>
        <w:category>
          <w:name w:val="General"/>
          <w:gallery w:val="placeholder"/>
        </w:category>
        <w:types>
          <w:type w:val="bbPlcHdr"/>
        </w:types>
        <w:behaviors>
          <w:behavior w:val="content"/>
        </w:behaviors>
        <w:guid w:val="{67090772-3536-4DC0-A95C-8F9FA6F74A21}"/>
      </w:docPartPr>
      <w:docPartBody>
        <w:p w:rsidR="00D32DA3" w:rsidRDefault="00181FE4" w:rsidP="00181FE4">
          <w:pPr>
            <w:pStyle w:val="D29BB06810094DACB710C366DACFB564"/>
          </w:pPr>
          <w:r w:rsidRPr="008F3202">
            <w:rPr>
              <w:rStyle w:val="PlaceholderText"/>
              <w:rFonts w:ascii="Arial" w:hAnsi="Arial" w:cs="Arial"/>
              <w:sz w:val="20"/>
            </w:rPr>
            <w:t>Click or tap here to enter text.</w:t>
          </w:r>
        </w:p>
      </w:docPartBody>
    </w:docPart>
    <w:docPart>
      <w:docPartPr>
        <w:name w:val="1C99A0016730432E8E4BFC54D1B254E7"/>
        <w:category>
          <w:name w:val="General"/>
          <w:gallery w:val="placeholder"/>
        </w:category>
        <w:types>
          <w:type w:val="bbPlcHdr"/>
        </w:types>
        <w:behaviors>
          <w:behavior w:val="content"/>
        </w:behaviors>
        <w:guid w:val="{CCD9C979-EACF-4A0A-A8F6-D15BC095E469}"/>
      </w:docPartPr>
      <w:docPartBody>
        <w:p w:rsidR="00D32DA3" w:rsidRDefault="00181FE4" w:rsidP="00181FE4">
          <w:pPr>
            <w:pStyle w:val="1C99A0016730432E8E4BFC54D1B254E7"/>
          </w:pPr>
          <w:r w:rsidRPr="008F3202">
            <w:rPr>
              <w:rStyle w:val="PlaceholderText"/>
              <w:rFonts w:ascii="Arial" w:hAnsi="Arial" w:cs="Arial"/>
              <w:sz w:val="20"/>
            </w:rPr>
            <w:t>Click or tap here to enter text.</w:t>
          </w:r>
        </w:p>
      </w:docPartBody>
    </w:docPart>
    <w:docPart>
      <w:docPartPr>
        <w:name w:val="C31D4F431D5E459B85D21D57AEFAFC05"/>
        <w:category>
          <w:name w:val="General"/>
          <w:gallery w:val="placeholder"/>
        </w:category>
        <w:types>
          <w:type w:val="bbPlcHdr"/>
        </w:types>
        <w:behaviors>
          <w:behavior w:val="content"/>
        </w:behaviors>
        <w:guid w:val="{9D303A23-B363-4AE2-BFBF-4FB4A35E3C33}"/>
      </w:docPartPr>
      <w:docPartBody>
        <w:p w:rsidR="00D32DA3" w:rsidRDefault="00181FE4" w:rsidP="00181FE4">
          <w:pPr>
            <w:pStyle w:val="C31D4F431D5E459B85D21D57AEFAFC05"/>
          </w:pPr>
          <w:r w:rsidRPr="008F3202">
            <w:rPr>
              <w:rStyle w:val="PlaceholderText"/>
              <w:rFonts w:ascii="Arial" w:hAnsi="Arial" w:cs="Arial"/>
              <w:sz w:val="20"/>
            </w:rPr>
            <w:t>Click or tap here to enter text.</w:t>
          </w:r>
        </w:p>
      </w:docPartBody>
    </w:docPart>
    <w:docPart>
      <w:docPartPr>
        <w:name w:val="DC102DE3EAD446DBB61383C76F2279F5"/>
        <w:category>
          <w:name w:val="General"/>
          <w:gallery w:val="placeholder"/>
        </w:category>
        <w:types>
          <w:type w:val="bbPlcHdr"/>
        </w:types>
        <w:behaviors>
          <w:behavior w:val="content"/>
        </w:behaviors>
        <w:guid w:val="{86F45463-B53F-4359-B95A-03EFBB09A457}"/>
      </w:docPartPr>
      <w:docPartBody>
        <w:p w:rsidR="00D32DA3" w:rsidRDefault="00181FE4" w:rsidP="00181FE4">
          <w:pPr>
            <w:pStyle w:val="DC102DE3EAD446DBB61383C76F2279F5"/>
          </w:pPr>
          <w:r w:rsidRPr="008F3202">
            <w:rPr>
              <w:rStyle w:val="PlaceholderText"/>
              <w:rFonts w:ascii="Arial" w:hAnsi="Arial" w:cs="Arial"/>
              <w:sz w:val="20"/>
            </w:rPr>
            <w:t>Click or tap here to enter text.</w:t>
          </w:r>
        </w:p>
      </w:docPartBody>
    </w:docPart>
    <w:docPart>
      <w:docPartPr>
        <w:name w:val="31131950774844A88037F58EA62D6DCC"/>
        <w:category>
          <w:name w:val="General"/>
          <w:gallery w:val="placeholder"/>
        </w:category>
        <w:types>
          <w:type w:val="bbPlcHdr"/>
        </w:types>
        <w:behaviors>
          <w:behavior w:val="content"/>
        </w:behaviors>
        <w:guid w:val="{4E39A52B-4D7A-4022-AAE5-74890D8A7E62}"/>
      </w:docPartPr>
      <w:docPartBody>
        <w:p w:rsidR="00D32DA3" w:rsidRDefault="00181FE4" w:rsidP="00181FE4">
          <w:pPr>
            <w:pStyle w:val="31131950774844A88037F58EA62D6DCC"/>
          </w:pPr>
          <w:r w:rsidRPr="00451BEC">
            <w:rPr>
              <w:rStyle w:val="PlaceholderText"/>
            </w:rPr>
            <w:t>Click or tap here to enter text.</w:t>
          </w:r>
        </w:p>
      </w:docPartBody>
    </w:docPart>
    <w:docPart>
      <w:docPartPr>
        <w:name w:val="E6BC26C3463446B387BA7E96662D0E4A"/>
        <w:category>
          <w:name w:val="General"/>
          <w:gallery w:val="placeholder"/>
        </w:category>
        <w:types>
          <w:type w:val="bbPlcHdr"/>
        </w:types>
        <w:behaviors>
          <w:behavior w:val="content"/>
        </w:behaviors>
        <w:guid w:val="{7797EB07-62FF-496B-A4E5-4A8ABA4E45ED}"/>
      </w:docPartPr>
      <w:docPartBody>
        <w:p w:rsidR="00D32DA3" w:rsidRDefault="00181FE4" w:rsidP="00181FE4">
          <w:pPr>
            <w:pStyle w:val="E6BC26C3463446B387BA7E96662D0E4A"/>
          </w:pPr>
          <w:r w:rsidRPr="008F3202">
            <w:rPr>
              <w:rStyle w:val="PlaceholderText"/>
              <w:rFonts w:ascii="Arial" w:hAnsi="Arial" w:cs="Arial"/>
              <w:sz w:val="20"/>
            </w:rPr>
            <w:t>Middle</w:t>
          </w:r>
        </w:p>
      </w:docPartBody>
    </w:docPart>
    <w:docPart>
      <w:docPartPr>
        <w:name w:val="4B5A3919F0894A7F9ED744B6A3F8D0E3"/>
        <w:category>
          <w:name w:val="General"/>
          <w:gallery w:val="placeholder"/>
        </w:category>
        <w:types>
          <w:type w:val="bbPlcHdr"/>
        </w:types>
        <w:behaviors>
          <w:behavior w:val="content"/>
        </w:behaviors>
        <w:guid w:val="{BA2CD7BC-496D-4361-8E79-9AD570123F41}"/>
      </w:docPartPr>
      <w:docPartBody>
        <w:p w:rsidR="00D32DA3" w:rsidRDefault="00181FE4" w:rsidP="00181FE4">
          <w:pPr>
            <w:pStyle w:val="4B5A3919F0894A7F9ED744B6A3F8D0E3"/>
          </w:pPr>
          <w:r w:rsidRPr="008F3202">
            <w:rPr>
              <w:rStyle w:val="PlaceholderText"/>
              <w:rFonts w:ascii="Arial" w:hAnsi="Arial" w:cs="Arial"/>
              <w:sz w:val="20"/>
            </w:rPr>
            <w:t>Last</w:t>
          </w:r>
        </w:p>
      </w:docPartBody>
    </w:docPart>
    <w:docPart>
      <w:docPartPr>
        <w:name w:val="4D632C19A982405CAF32B1A597C90207"/>
        <w:category>
          <w:name w:val="General"/>
          <w:gallery w:val="placeholder"/>
        </w:category>
        <w:types>
          <w:type w:val="bbPlcHdr"/>
        </w:types>
        <w:behaviors>
          <w:behavior w:val="content"/>
        </w:behaviors>
        <w:guid w:val="{540BA4DA-7932-4866-BDA8-83BAFFA66A7A}"/>
      </w:docPartPr>
      <w:docPartBody>
        <w:p w:rsidR="00D32DA3" w:rsidRDefault="00181FE4" w:rsidP="00181FE4">
          <w:pPr>
            <w:pStyle w:val="4D632C19A982405CAF32B1A597C90207"/>
          </w:pPr>
          <w:r w:rsidRPr="008F3202">
            <w:rPr>
              <w:rStyle w:val="PlaceholderText"/>
              <w:rFonts w:ascii="Arial" w:hAnsi="Arial" w:cs="Arial"/>
              <w:sz w:val="20"/>
            </w:rPr>
            <w:t>Click or tap here to enter text.</w:t>
          </w:r>
        </w:p>
      </w:docPartBody>
    </w:docPart>
    <w:docPart>
      <w:docPartPr>
        <w:name w:val="B5A1F4A221F641F28D164B3039E34E55"/>
        <w:category>
          <w:name w:val="General"/>
          <w:gallery w:val="placeholder"/>
        </w:category>
        <w:types>
          <w:type w:val="bbPlcHdr"/>
        </w:types>
        <w:behaviors>
          <w:behavior w:val="content"/>
        </w:behaviors>
        <w:guid w:val="{E8A3292C-5121-4D5D-AD76-946162CF1ECD}"/>
      </w:docPartPr>
      <w:docPartBody>
        <w:p w:rsidR="00D32DA3" w:rsidRDefault="00181FE4" w:rsidP="00181FE4">
          <w:pPr>
            <w:pStyle w:val="B5A1F4A221F641F28D164B3039E34E55"/>
          </w:pPr>
          <w:r w:rsidRPr="008F3202">
            <w:rPr>
              <w:rStyle w:val="PlaceholderText"/>
              <w:rFonts w:ascii="Arial" w:hAnsi="Arial" w:cs="Arial"/>
              <w:sz w:val="20"/>
            </w:rPr>
            <w:t>Click or tap here to enter text.</w:t>
          </w:r>
        </w:p>
      </w:docPartBody>
    </w:docPart>
    <w:docPart>
      <w:docPartPr>
        <w:name w:val="ACE1999D9EDD44B797A7432209AE7FF8"/>
        <w:category>
          <w:name w:val="General"/>
          <w:gallery w:val="placeholder"/>
        </w:category>
        <w:types>
          <w:type w:val="bbPlcHdr"/>
        </w:types>
        <w:behaviors>
          <w:behavior w:val="content"/>
        </w:behaviors>
        <w:guid w:val="{6CFFACB0-26E6-4A03-A4D1-4A9C444C7610}"/>
      </w:docPartPr>
      <w:docPartBody>
        <w:p w:rsidR="00D32DA3" w:rsidRDefault="00181FE4" w:rsidP="00181FE4">
          <w:pPr>
            <w:pStyle w:val="ACE1999D9EDD44B797A7432209AE7FF8"/>
          </w:pPr>
          <w:r w:rsidRPr="008F3202">
            <w:rPr>
              <w:rStyle w:val="PlaceholderText"/>
              <w:rFonts w:ascii="Arial" w:hAnsi="Arial" w:cs="Arial"/>
              <w:sz w:val="20"/>
            </w:rPr>
            <w:t>Click or tap here to enter text.</w:t>
          </w:r>
        </w:p>
      </w:docPartBody>
    </w:docPart>
    <w:docPart>
      <w:docPartPr>
        <w:name w:val="78583FB9CEE74BABB9B93124D73C4E06"/>
        <w:category>
          <w:name w:val="General"/>
          <w:gallery w:val="placeholder"/>
        </w:category>
        <w:types>
          <w:type w:val="bbPlcHdr"/>
        </w:types>
        <w:behaviors>
          <w:behavior w:val="content"/>
        </w:behaviors>
        <w:guid w:val="{38F70CD7-1859-4A53-9ADC-9A38CE9E00BC}"/>
      </w:docPartPr>
      <w:docPartBody>
        <w:p w:rsidR="00D32DA3" w:rsidRDefault="00181FE4" w:rsidP="00181FE4">
          <w:pPr>
            <w:pStyle w:val="78583FB9CEE74BABB9B93124D73C4E06"/>
          </w:pPr>
          <w:r w:rsidRPr="008F3202">
            <w:rPr>
              <w:rStyle w:val="PlaceholderText"/>
              <w:rFonts w:ascii="Arial" w:hAnsi="Arial" w:cs="Arial"/>
              <w:sz w:val="20"/>
            </w:rPr>
            <w:t>Click or tap here to enter text.</w:t>
          </w:r>
        </w:p>
      </w:docPartBody>
    </w:docPart>
    <w:docPart>
      <w:docPartPr>
        <w:name w:val="72336D2B0DF34E88877D04CB122477E4"/>
        <w:category>
          <w:name w:val="General"/>
          <w:gallery w:val="placeholder"/>
        </w:category>
        <w:types>
          <w:type w:val="bbPlcHdr"/>
        </w:types>
        <w:behaviors>
          <w:behavior w:val="content"/>
        </w:behaviors>
        <w:guid w:val="{9A1D0678-F4DD-44A2-861E-56E0D53D4DEE}"/>
      </w:docPartPr>
      <w:docPartBody>
        <w:p w:rsidR="00D32DA3" w:rsidRDefault="00181FE4" w:rsidP="00181FE4">
          <w:pPr>
            <w:pStyle w:val="72336D2B0DF34E88877D04CB122477E4"/>
          </w:pPr>
          <w:r w:rsidRPr="008F3202">
            <w:rPr>
              <w:rStyle w:val="PlaceholderText"/>
              <w:rFonts w:ascii="Arial" w:hAnsi="Arial" w:cs="Arial"/>
              <w:sz w:val="20"/>
            </w:rPr>
            <w:t>Click or tap here to enter text.</w:t>
          </w:r>
        </w:p>
      </w:docPartBody>
    </w:docPart>
    <w:docPart>
      <w:docPartPr>
        <w:name w:val="B98A4E7DBEF74A098BAEF4D759F7A27A"/>
        <w:category>
          <w:name w:val="General"/>
          <w:gallery w:val="placeholder"/>
        </w:category>
        <w:types>
          <w:type w:val="bbPlcHdr"/>
        </w:types>
        <w:behaviors>
          <w:behavior w:val="content"/>
        </w:behaviors>
        <w:guid w:val="{7FCF4468-03C1-47AF-8524-72EF4E351BF2}"/>
      </w:docPartPr>
      <w:docPartBody>
        <w:p w:rsidR="00D32DA3" w:rsidRDefault="00181FE4" w:rsidP="00181FE4">
          <w:pPr>
            <w:pStyle w:val="B98A4E7DBEF74A098BAEF4D759F7A27A"/>
          </w:pPr>
          <w:r w:rsidRPr="008F3202">
            <w:rPr>
              <w:rStyle w:val="PlaceholderText"/>
              <w:rFonts w:ascii="Arial" w:hAnsi="Arial" w:cs="Arial"/>
              <w:sz w:val="20"/>
            </w:rPr>
            <w:t>Click or tap here to enter text.</w:t>
          </w:r>
        </w:p>
      </w:docPartBody>
    </w:docPart>
    <w:docPart>
      <w:docPartPr>
        <w:name w:val="D4BB75E20F2F4F43B102F0658A1F42AF"/>
        <w:category>
          <w:name w:val="General"/>
          <w:gallery w:val="placeholder"/>
        </w:category>
        <w:types>
          <w:type w:val="bbPlcHdr"/>
        </w:types>
        <w:behaviors>
          <w:behavior w:val="content"/>
        </w:behaviors>
        <w:guid w:val="{BC1A84EA-DE27-44AE-B439-9514EF53DCE6}"/>
      </w:docPartPr>
      <w:docPartBody>
        <w:p w:rsidR="00D32DA3" w:rsidRDefault="00181FE4" w:rsidP="00181FE4">
          <w:pPr>
            <w:pStyle w:val="D4BB75E20F2F4F43B102F0658A1F42AF"/>
          </w:pPr>
          <w:r w:rsidRPr="00451BEC">
            <w:rPr>
              <w:rStyle w:val="PlaceholderText"/>
            </w:rPr>
            <w:t>Click or tap here to enter text.</w:t>
          </w:r>
        </w:p>
      </w:docPartBody>
    </w:docPart>
    <w:docPart>
      <w:docPartPr>
        <w:name w:val="005B930209324FEE9D20BD7C0A8478F0"/>
        <w:category>
          <w:name w:val="General"/>
          <w:gallery w:val="placeholder"/>
        </w:category>
        <w:types>
          <w:type w:val="bbPlcHdr"/>
        </w:types>
        <w:behaviors>
          <w:behavior w:val="content"/>
        </w:behaviors>
        <w:guid w:val="{DEE11BE3-2160-47AA-BAED-4FA1D7023649}"/>
      </w:docPartPr>
      <w:docPartBody>
        <w:p w:rsidR="00D32DA3" w:rsidRDefault="00181FE4" w:rsidP="00181FE4">
          <w:pPr>
            <w:pStyle w:val="005B930209324FEE9D20BD7C0A8478F0"/>
          </w:pPr>
          <w:r w:rsidRPr="008F3202">
            <w:rPr>
              <w:rStyle w:val="PlaceholderText"/>
              <w:rFonts w:ascii="Arial" w:hAnsi="Arial" w:cs="Arial"/>
              <w:sz w:val="20"/>
            </w:rPr>
            <w:t>Middle</w:t>
          </w:r>
        </w:p>
      </w:docPartBody>
    </w:docPart>
    <w:docPart>
      <w:docPartPr>
        <w:name w:val="BF7F9BF2A8E245C48E191A4C78F94101"/>
        <w:category>
          <w:name w:val="General"/>
          <w:gallery w:val="placeholder"/>
        </w:category>
        <w:types>
          <w:type w:val="bbPlcHdr"/>
        </w:types>
        <w:behaviors>
          <w:behavior w:val="content"/>
        </w:behaviors>
        <w:guid w:val="{C3C790B0-B3B7-4622-B0AC-CC22BD4486D6}"/>
      </w:docPartPr>
      <w:docPartBody>
        <w:p w:rsidR="00D32DA3" w:rsidRDefault="00181FE4" w:rsidP="00181FE4">
          <w:pPr>
            <w:pStyle w:val="BF7F9BF2A8E245C48E191A4C78F94101"/>
          </w:pPr>
          <w:r w:rsidRPr="008F3202">
            <w:rPr>
              <w:rStyle w:val="PlaceholderText"/>
              <w:rFonts w:ascii="Arial" w:hAnsi="Arial" w:cs="Arial"/>
              <w:sz w:val="20"/>
            </w:rPr>
            <w:t>Click or tap here to enter text.</w:t>
          </w:r>
        </w:p>
      </w:docPartBody>
    </w:docPart>
    <w:docPart>
      <w:docPartPr>
        <w:name w:val="63832FD9CB2C43438C9E46A516BBB3C0"/>
        <w:category>
          <w:name w:val="General"/>
          <w:gallery w:val="placeholder"/>
        </w:category>
        <w:types>
          <w:type w:val="bbPlcHdr"/>
        </w:types>
        <w:behaviors>
          <w:behavior w:val="content"/>
        </w:behaviors>
        <w:guid w:val="{7C141640-B0E5-43E4-9360-98D4E886211D}"/>
      </w:docPartPr>
      <w:docPartBody>
        <w:p w:rsidR="00D32DA3" w:rsidRDefault="00181FE4" w:rsidP="00181FE4">
          <w:pPr>
            <w:pStyle w:val="63832FD9CB2C43438C9E46A516BBB3C0"/>
          </w:pPr>
          <w:r w:rsidRPr="008F3202">
            <w:rPr>
              <w:rStyle w:val="PlaceholderText"/>
              <w:rFonts w:ascii="Arial" w:hAnsi="Arial" w:cs="Arial"/>
              <w:sz w:val="20"/>
            </w:rPr>
            <w:t>Click or tap here to enter text.</w:t>
          </w:r>
        </w:p>
      </w:docPartBody>
    </w:docPart>
    <w:docPart>
      <w:docPartPr>
        <w:name w:val="190BB43A53FE41E0BCDD8C9D7ABF1852"/>
        <w:category>
          <w:name w:val="General"/>
          <w:gallery w:val="placeholder"/>
        </w:category>
        <w:types>
          <w:type w:val="bbPlcHdr"/>
        </w:types>
        <w:behaviors>
          <w:behavior w:val="content"/>
        </w:behaviors>
        <w:guid w:val="{7CF51C11-58EE-4323-B23F-9978DA102B36}"/>
      </w:docPartPr>
      <w:docPartBody>
        <w:p w:rsidR="00D32DA3" w:rsidRDefault="00181FE4" w:rsidP="00181FE4">
          <w:pPr>
            <w:pStyle w:val="190BB43A53FE41E0BCDD8C9D7ABF1852"/>
          </w:pPr>
          <w:r w:rsidRPr="008F3202">
            <w:rPr>
              <w:rStyle w:val="PlaceholderText"/>
              <w:rFonts w:ascii="Arial" w:hAnsi="Arial" w:cs="Arial"/>
              <w:sz w:val="20"/>
            </w:rPr>
            <w:t>Click or tap here to enter text.</w:t>
          </w:r>
        </w:p>
      </w:docPartBody>
    </w:docPart>
    <w:docPart>
      <w:docPartPr>
        <w:name w:val="77E1BE470BE3433B95C43131F99178D3"/>
        <w:category>
          <w:name w:val="General"/>
          <w:gallery w:val="placeholder"/>
        </w:category>
        <w:types>
          <w:type w:val="bbPlcHdr"/>
        </w:types>
        <w:behaviors>
          <w:behavior w:val="content"/>
        </w:behaviors>
        <w:guid w:val="{893945AC-9C89-4F4C-9922-961BC5CB4388}"/>
      </w:docPartPr>
      <w:docPartBody>
        <w:p w:rsidR="00D32DA3" w:rsidRDefault="00181FE4" w:rsidP="00181FE4">
          <w:pPr>
            <w:pStyle w:val="77E1BE470BE3433B95C43131F99178D3"/>
          </w:pPr>
          <w:r w:rsidRPr="008F3202">
            <w:rPr>
              <w:rStyle w:val="PlaceholderText"/>
              <w:rFonts w:ascii="Arial" w:hAnsi="Arial" w:cs="Arial"/>
              <w:sz w:val="20"/>
            </w:rPr>
            <w:t>Click or tap here to enter text.</w:t>
          </w:r>
        </w:p>
      </w:docPartBody>
    </w:docPart>
    <w:docPart>
      <w:docPartPr>
        <w:name w:val="9D5CCD49941D4101BBEE226BCBE28374"/>
        <w:category>
          <w:name w:val="General"/>
          <w:gallery w:val="placeholder"/>
        </w:category>
        <w:types>
          <w:type w:val="bbPlcHdr"/>
        </w:types>
        <w:behaviors>
          <w:behavior w:val="content"/>
        </w:behaviors>
        <w:guid w:val="{6282A290-B191-43D9-8891-979EDFF724D6}"/>
      </w:docPartPr>
      <w:docPartBody>
        <w:p w:rsidR="00D32DA3" w:rsidRDefault="00181FE4" w:rsidP="00181FE4">
          <w:pPr>
            <w:pStyle w:val="9D5CCD49941D4101BBEE226BCBE28374"/>
          </w:pPr>
          <w:r w:rsidRPr="008F3202">
            <w:rPr>
              <w:rStyle w:val="PlaceholderText"/>
              <w:rFonts w:ascii="Arial" w:hAnsi="Arial" w:cs="Arial"/>
              <w:sz w:val="20"/>
            </w:rPr>
            <w:t>Click or tap here to enter text.</w:t>
          </w:r>
        </w:p>
      </w:docPartBody>
    </w:docPart>
    <w:docPart>
      <w:docPartPr>
        <w:name w:val="B148DB4F1A4A46F59E49025F95F1321D"/>
        <w:category>
          <w:name w:val="General"/>
          <w:gallery w:val="placeholder"/>
        </w:category>
        <w:types>
          <w:type w:val="bbPlcHdr"/>
        </w:types>
        <w:behaviors>
          <w:behavior w:val="content"/>
        </w:behaviors>
        <w:guid w:val="{A5676C0E-1E82-4982-83B8-85D490C2C748}"/>
      </w:docPartPr>
      <w:docPartBody>
        <w:p w:rsidR="00D32DA3" w:rsidRDefault="00181FE4" w:rsidP="00181FE4">
          <w:pPr>
            <w:pStyle w:val="B148DB4F1A4A46F59E49025F95F1321D"/>
          </w:pPr>
          <w:r w:rsidRPr="008F3202">
            <w:rPr>
              <w:rStyle w:val="PlaceholderText"/>
              <w:rFonts w:ascii="Arial" w:hAnsi="Arial" w:cs="Arial"/>
              <w:sz w:val="20"/>
            </w:rPr>
            <w:t>Click or tap here to enter text.</w:t>
          </w:r>
        </w:p>
      </w:docPartBody>
    </w:docPart>
    <w:docPart>
      <w:docPartPr>
        <w:name w:val="9DB79D54A82443189909E0563237740E"/>
        <w:category>
          <w:name w:val="General"/>
          <w:gallery w:val="placeholder"/>
        </w:category>
        <w:types>
          <w:type w:val="bbPlcHdr"/>
        </w:types>
        <w:behaviors>
          <w:behavior w:val="content"/>
        </w:behaviors>
        <w:guid w:val="{8963B545-609F-4563-BB49-C4BD056BF915}"/>
      </w:docPartPr>
      <w:docPartBody>
        <w:p w:rsidR="00D32DA3" w:rsidRDefault="00181FE4" w:rsidP="00181FE4">
          <w:pPr>
            <w:pStyle w:val="9DB79D54A82443189909E0563237740E"/>
          </w:pPr>
          <w:r w:rsidRPr="00451BEC">
            <w:rPr>
              <w:rStyle w:val="PlaceholderText"/>
            </w:rPr>
            <w:t>Click or tap here to enter text.</w:t>
          </w:r>
        </w:p>
      </w:docPartBody>
    </w:docPart>
    <w:docPart>
      <w:docPartPr>
        <w:name w:val="2101293B8D5943FEB7BAC083F69C3EF0"/>
        <w:category>
          <w:name w:val="General"/>
          <w:gallery w:val="placeholder"/>
        </w:category>
        <w:types>
          <w:type w:val="bbPlcHdr"/>
        </w:types>
        <w:behaviors>
          <w:behavior w:val="content"/>
        </w:behaviors>
        <w:guid w:val="{BBA71894-80BC-4B08-9A84-C1E010258635}"/>
      </w:docPartPr>
      <w:docPartBody>
        <w:p w:rsidR="00D32DA3" w:rsidRDefault="00181FE4" w:rsidP="00181FE4">
          <w:pPr>
            <w:pStyle w:val="2101293B8D5943FEB7BAC083F69C3EF0"/>
          </w:pPr>
          <w:r w:rsidRPr="008F3202">
            <w:rPr>
              <w:rStyle w:val="PlaceholderText"/>
              <w:rFonts w:ascii="Arial" w:hAnsi="Arial" w:cs="Arial"/>
              <w:sz w:val="20"/>
            </w:rPr>
            <w:t>Middle</w:t>
          </w:r>
        </w:p>
      </w:docPartBody>
    </w:docPart>
    <w:docPart>
      <w:docPartPr>
        <w:name w:val="F78863AB269B4CA598999D1EE662D327"/>
        <w:category>
          <w:name w:val="General"/>
          <w:gallery w:val="placeholder"/>
        </w:category>
        <w:types>
          <w:type w:val="bbPlcHdr"/>
        </w:types>
        <w:behaviors>
          <w:behavior w:val="content"/>
        </w:behaviors>
        <w:guid w:val="{2207AD8F-70CC-428D-AC5D-F51B97335848}"/>
      </w:docPartPr>
      <w:docPartBody>
        <w:p w:rsidR="00D32DA3" w:rsidRDefault="00181FE4" w:rsidP="00181FE4">
          <w:pPr>
            <w:pStyle w:val="F78863AB269B4CA598999D1EE662D327"/>
          </w:pPr>
          <w:r w:rsidRPr="008F3202">
            <w:rPr>
              <w:rStyle w:val="PlaceholderText"/>
              <w:rFonts w:ascii="Arial" w:hAnsi="Arial" w:cs="Arial"/>
              <w:sz w:val="20"/>
            </w:rPr>
            <w:t>Click or tap here to enter text.</w:t>
          </w:r>
        </w:p>
      </w:docPartBody>
    </w:docPart>
    <w:docPart>
      <w:docPartPr>
        <w:name w:val="5A15615742184C638A625FD74D9411FB"/>
        <w:category>
          <w:name w:val="General"/>
          <w:gallery w:val="placeholder"/>
        </w:category>
        <w:types>
          <w:type w:val="bbPlcHdr"/>
        </w:types>
        <w:behaviors>
          <w:behavior w:val="content"/>
        </w:behaviors>
        <w:guid w:val="{8EAE9CF2-A89B-4CFD-8422-0618E46C8406}"/>
      </w:docPartPr>
      <w:docPartBody>
        <w:p w:rsidR="00D32DA3" w:rsidRDefault="00181FE4" w:rsidP="00181FE4">
          <w:pPr>
            <w:pStyle w:val="5A15615742184C638A625FD74D9411FB"/>
          </w:pPr>
          <w:r w:rsidRPr="008F3202">
            <w:rPr>
              <w:rStyle w:val="PlaceholderText"/>
              <w:rFonts w:ascii="Arial" w:hAnsi="Arial" w:cs="Arial"/>
              <w:sz w:val="20"/>
            </w:rPr>
            <w:t>Click or tap here to enter text.</w:t>
          </w:r>
        </w:p>
      </w:docPartBody>
    </w:docPart>
    <w:docPart>
      <w:docPartPr>
        <w:name w:val="AA4A7CF6ECEC4EC9AF2B6A9AE82F9EF6"/>
        <w:category>
          <w:name w:val="General"/>
          <w:gallery w:val="placeholder"/>
        </w:category>
        <w:types>
          <w:type w:val="bbPlcHdr"/>
        </w:types>
        <w:behaviors>
          <w:behavior w:val="content"/>
        </w:behaviors>
        <w:guid w:val="{D5D4B158-4514-4274-836F-582644B24EC2}"/>
      </w:docPartPr>
      <w:docPartBody>
        <w:p w:rsidR="00D32DA3" w:rsidRDefault="00181FE4" w:rsidP="00181FE4">
          <w:pPr>
            <w:pStyle w:val="AA4A7CF6ECEC4EC9AF2B6A9AE82F9EF6"/>
          </w:pPr>
          <w:r w:rsidRPr="008F3202">
            <w:rPr>
              <w:rStyle w:val="PlaceholderText"/>
              <w:rFonts w:ascii="Arial" w:hAnsi="Arial" w:cs="Arial"/>
              <w:sz w:val="20"/>
            </w:rPr>
            <w:t>Click or tap here to enter text.</w:t>
          </w:r>
        </w:p>
      </w:docPartBody>
    </w:docPart>
    <w:docPart>
      <w:docPartPr>
        <w:name w:val="BC1384053BA24F19AB1B754F1015291E"/>
        <w:category>
          <w:name w:val="General"/>
          <w:gallery w:val="placeholder"/>
        </w:category>
        <w:types>
          <w:type w:val="bbPlcHdr"/>
        </w:types>
        <w:behaviors>
          <w:behavior w:val="content"/>
        </w:behaviors>
        <w:guid w:val="{8A2FF565-6199-49AF-B14A-8FF94AB830BE}"/>
      </w:docPartPr>
      <w:docPartBody>
        <w:p w:rsidR="00D32DA3" w:rsidRDefault="00181FE4" w:rsidP="00181FE4">
          <w:pPr>
            <w:pStyle w:val="BC1384053BA24F19AB1B754F1015291E"/>
          </w:pPr>
          <w:r w:rsidRPr="008F3202">
            <w:rPr>
              <w:rStyle w:val="PlaceholderText"/>
              <w:rFonts w:ascii="Arial" w:hAnsi="Arial" w:cs="Arial"/>
              <w:sz w:val="20"/>
            </w:rPr>
            <w:t>Click or tap here to enter text.</w:t>
          </w:r>
        </w:p>
      </w:docPartBody>
    </w:docPart>
    <w:docPart>
      <w:docPartPr>
        <w:name w:val="1F767DF84B514E0DB7789441479B9D2C"/>
        <w:category>
          <w:name w:val="General"/>
          <w:gallery w:val="placeholder"/>
        </w:category>
        <w:types>
          <w:type w:val="bbPlcHdr"/>
        </w:types>
        <w:behaviors>
          <w:behavior w:val="content"/>
        </w:behaviors>
        <w:guid w:val="{AF3FCBBD-DD31-4E5F-A4BF-45874E49E4A6}"/>
      </w:docPartPr>
      <w:docPartBody>
        <w:p w:rsidR="00D32DA3" w:rsidRDefault="00181FE4" w:rsidP="00181FE4">
          <w:pPr>
            <w:pStyle w:val="1F767DF84B514E0DB7789441479B9D2C"/>
          </w:pPr>
          <w:r w:rsidRPr="008F3202">
            <w:rPr>
              <w:rStyle w:val="PlaceholderText"/>
              <w:rFonts w:ascii="Arial" w:hAnsi="Arial" w:cs="Arial"/>
              <w:sz w:val="20"/>
            </w:rPr>
            <w:t>Click or tap here to enter text.</w:t>
          </w:r>
        </w:p>
      </w:docPartBody>
    </w:docPart>
    <w:docPart>
      <w:docPartPr>
        <w:name w:val="C07BFC2BB6C9427DA555D6553148E1FD"/>
        <w:category>
          <w:name w:val="General"/>
          <w:gallery w:val="placeholder"/>
        </w:category>
        <w:types>
          <w:type w:val="bbPlcHdr"/>
        </w:types>
        <w:behaviors>
          <w:behavior w:val="content"/>
        </w:behaviors>
        <w:guid w:val="{BE1D1E5C-CA4F-48CD-890B-B707B29F95A5}"/>
      </w:docPartPr>
      <w:docPartBody>
        <w:p w:rsidR="00D32DA3" w:rsidRDefault="00181FE4" w:rsidP="00181FE4">
          <w:pPr>
            <w:pStyle w:val="C07BFC2BB6C9427DA555D6553148E1FD"/>
          </w:pPr>
          <w:r w:rsidRPr="008F3202">
            <w:rPr>
              <w:rStyle w:val="PlaceholderText"/>
              <w:rFonts w:ascii="Arial" w:hAnsi="Arial" w:cs="Arial"/>
              <w:sz w:val="20"/>
            </w:rPr>
            <w:t>Click or tap here to enter text.</w:t>
          </w:r>
        </w:p>
      </w:docPartBody>
    </w:docPart>
    <w:docPart>
      <w:docPartPr>
        <w:name w:val="D2B66397E3734108B25D837D32D7249B"/>
        <w:category>
          <w:name w:val="General"/>
          <w:gallery w:val="placeholder"/>
        </w:category>
        <w:types>
          <w:type w:val="bbPlcHdr"/>
        </w:types>
        <w:behaviors>
          <w:behavior w:val="content"/>
        </w:behaviors>
        <w:guid w:val="{E073D0E1-3815-4B9D-B5BD-352AD2D6F63B}"/>
      </w:docPartPr>
      <w:docPartBody>
        <w:p w:rsidR="00D32DA3" w:rsidRDefault="00181FE4" w:rsidP="00181FE4">
          <w:pPr>
            <w:pStyle w:val="D2B66397E3734108B25D837D32D7249B"/>
          </w:pPr>
          <w:r w:rsidRPr="00247BF0">
            <w:rPr>
              <w:rStyle w:val="PlaceholderText"/>
            </w:rPr>
            <w:t>Click or tap here to enter text.</w:t>
          </w:r>
        </w:p>
      </w:docPartBody>
    </w:docPart>
    <w:docPart>
      <w:docPartPr>
        <w:name w:val="EF1D47B009D74B2BB01EB2101F0ADEA6"/>
        <w:category>
          <w:name w:val="General"/>
          <w:gallery w:val="placeholder"/>
        </w:category>
        <w:types>
          <w:type w:val="bbPlcHdr"/>
        </w:types>
        <w:behaviors>
          <w:behavior w:val="content"/>
        </w:behaviors>
        <w:guid w:val="{D109B98E-9F6F-4CD4-9E84-17416D27C605}"/>
      </w:docPartPr>
      <w:docPartBody>
        <w:p w:rsidR="00D32DA3" w:rsidRDefault="00181FE4" w:rsidP="00181FE4">
          <w:pPr>
            <w:pStyle w:val="EF1D47B009D74B2BB01EB2101F0ADEA6"/>
          </w:pPr>
          <w:r w:rsidRPr="0060138E">
            <w:rPr>
              <w:rStyle w:val="PlaceholderText"/>
            </w:rPr>
            <w:t>Click or tap here to enter text.</w:t>
          </w:r>
        </w:p>
      </w:docPartBody>
    </w:docPart>
    <w:docPart>
      <w:docPartPr>
        <w:name w:val="A414BC84E9D748FEB61EDD1883AEDF9D"/>
        <w:category>
          <w:name w:val="General"/>
          <w:gallery w:val="placeholder"/>
        </w:category>
        <w:types>
          <w:type w:val="bbPlcHdr"/>
        </w:types>
        <w:behaviors>
          <w:behavior w:val="content"/>
        </w:behaviors>
        <w:guid w:val="{D8B40CE2-834F-4FB3-9B5C-E3D8B139BBD9}"/>
      </w:docPartPr>
      <w:docPartBody>
        <w:p w:rsidR="00D32DA3" w:rsidRDefault="00181FE4" w:rsidP="00181FE4">
          <w:pPr>
            <w:pStyle w:val="A414BC84E9D748FEB61EDD1883AEDF9D"/>
          </w:pPr>
          <w:r w:rsidRPr="0060138E">
            <w:rPr>
              <w:rStyle w:val="PlaceholderText"/>
            </w:rPr>
            <w:t>Click or tap here to enter text.</w:t>
          </w:r>
        </w:p>
      </w:docPartBody>
    </w:docPart>
    <w:docPart>
      <w:docPartPr>
        <w:name w:val="68ED9AB09D714B82BD0DFF516FFD5213"/>
        <w:category>
          <w:name w:val="General"/>
          <w:gallery w:val="placeholder"/>
        </w:category>
        <w:types>
          <w:type w:val="bbPlcHdr"/>
        </w:types>
        <w:behaviors>
          <w:behavior w:val="content"/>
        </w:behaviors>
        <w:guid w:val="{9ADB2CEA-AB06-44C8-9D30-99FD903308FD}"/>
      </w:docPartPr>
      <w:docPartBody>
        <w:p w:rsidR="00D32DA3" w:rsidRDefault="00181FE4" w:rsidP="00181FE4">
          <w:pPr>
            <w:pStyle w:val="68ED9AB09D714B82BD0DFF516FFD5213"/>
          </w:pPr>
          <w:r w:rsidRPr="00247BF0">
            <w:rPr>
              <w:rStyle w:val="PlaceholderText"/>
            </w:rPr>
            <w:t>Click or tap here to enter text.</w:t>
          </w:r>
        </w:p>
      </w:docPartBody>
    </w:docPart>
    <w:docPart>
      <w:docPartPr>
        <w:name w:val="4CC9C4B1B3C446B7856B81F7462D0E4C"/>
        <w:category>
          <w:name w:val="General"/>
          <w:gallery w:val="placeholder"/>
        </w:category>
        <w:types>
          <w:type w:val="bbPlcHdr"/>
        </w:types>
        <w:behaviors>
          <w:behavior w:val="content"/>
        </w:behaviors>
        <w:guid w:val="{9293098C-5CA5-4DC5-8592-9C2818BC230A}"/>
      </w:docPartPr>
      <w:docPartBody>
        <w:p w:rsidR="00D32DA3" w:rsidRDefault="00181FE4" w:rsidP="00181FE4">
          <w:pPr>
            <w:pStyle w:val="4CC9C4B1B3C446B7856B81F7462D0E4C"/>
          </w:pPr>
          <w:r w:rsidRPr="00247BF0">
            <w:rPr>
              <w:rStyle w:val="PlaceholderText"/>
            </w:rPr>
            <w:t>Click or tap here to enter text.</w:t>
          </w:r>
        </w:p>
      </w:docPartBody>
    </w:docPart>
    <w:docPart>
      <w:docPartPr>
        <w:name w:val="D71547B389BF47AB9F7B96E94BFCC76D"/>
        <w:category>
          <w:name w:val="General"/>
          <w:gallery w:val="placeholder"/>
        </w:category>
        <w:types>
          <w:type w:val="bbPlcHdr"/>
        </w:types>
        <w:behaviors>
          <w:behavior w:val="content"/>
        </w:behaviors>
        <w:guid w:val="{6F213F07-2C9D-42EF-B7D4-D0EBEE540CCF}"/>
      </w:docPartPr>
      <w:docPartBody>
        <w:p w:rsidR="00D32DA3" w:rsidRDefault="00181FE4" w:rsidP="00181FE4">
          <w:pPr>
            <w:pStyle w:val="D71547B389BF47AB9F7B96E94BFCC76D"/>
          </w:pPr>
          <w:r w:rsidRPr="00451BEC">
            <w:rPr>
              <w:rStyle w:val="PlaceholderText"/>
            </w:rPr>
            <w:t>Click or tap here to enter text.</w:t>
          </w:r>
        </w:p>
      </w:docPartBody>
    </w:docPart>
    <w:docPart>
      <w:docPartPr>
        <w:name w:val="99C3158991AB4C0FA5A510B04A5B5F34"/>
        <w:category>
          <w:name w:val="General"/>
          <w:gallery w:val="placeholder"/>
        </w:category>
        <w:types>
          <w:type w:val="bbPlcHdr"/>
        </w:types>
        <w:behaviors>
          <w:behavior w:val="content"/>
        </w:behaviors>
        <w:guid w:val="{5D12CC42-143A-43F6-8533-FA26E41F1FB6}"/>
      </w:docPartPr>
      <w:docPartBody>
        <w:p w:rsidR="00D32DA3" w:rsidRDefault="00181FE4" w:rsidP="00181FE4">
          <w:pPr>
            <w:pStyle w:val="99C3158991AB4C0FA5A510B04A5B5F34"/>
          </w:pPr>
          <w:r w:rsidRPr="00451BEC">
            <w:rPr>
              <w:rStyle w:val="PlaceholderText"/>
            </w:rPr>
            <w:t>Click or tap here to enter text.</w:t>
          </w:r>
        </w:p>
      </w:docPartBody>
    </w:docPart>
    <w:docPart>
      <w:docPartPr>
        <w:name w:val="DF8A25142D404A7D8C3AF333F5811C0D"/>
        <w:category>
          <w:name w:val="General"/>
          <w:gallery w:val="placeholder"/>
        </w:category>
        <w:types>
          <w:type w:val="bbPlcHdr"/>
        </w:types>
        <w:behaviors>
          <w:behavior w:val="content"/>
        </w:behaviors>
        <w:guid w:val="{EEA401FE-05EC-4E4D-9481-115D028180FA}"/>
      </w:docPartPr>
      <w:docPartBody>
        <w:p w:rsidR="00D32DA3" w:rsidRDefault="00181FE4" w:rsidP="00181FE4">
          <w:pPr>
            <w:pStyle w:val="DF8A25142D404A7D8C3AF333F5811C0D"/>
          </w:pPr>
          <w:r w:rsidRPr="00451BEC">
            <w:rPr>
              <w:rStyle w:val="PlaceholderText"/>
            </w:rPr>
            <w:t>Click or tap here to enter text.</w:t>
          </w:r>
        </w:p>
      </w:docPartBody>
    </w:docPart>
    <w:docPart>
      <w:docPartPr>
        <w:name w:val="BF1C8058299647038952456219CA4735"/>
        <w:category>
          <w:name w:val="General"/>
          <w:gallery w:val="placeholder"/>
        </w:category>
        <w:types>
          <w:type w:val="bbPlcHdr"/>
        </w:types>
        <w:behaviors>
          <w:behavior w:val="content"/>
        </w:behaviors>
        <w:guid w:val="{E23FA542-BF7C-4226-9E80-94CE8C27EF3B}"/>
      </w:docPartPr>
      <w:docPartBody>
        <w:p w:rsidR="00D32DA3" w:rsidRDefault="00181FE4" w:rsidP="00181FE4">
          <w:pPr>
            <w:pStyle w:val="BF1C8058299647038952456219CA4735"/>
          </w:pPr>
          <w:r w:rsidRPr="00451BEC">
            <w:rPr>
              <w:rStyle w:val="PlaceholderText"/>
            </w:rPr>
            <w:t>Click or tap here to enter text.</w:t>
          </w:r>
        </w:p>
      </w:docPartBody>
    </w:docPart>
    <w:docPart>
      <w:docPartPr>
        <w:name w:val="B8EB2A103DA9477BA9143EDFB3EA744F"/>
        <w:category>
          <w:name w:val="General"/>
          <w:gallery w:val="placeholder"/>
        </w:category>
        <w:types>
          <w:type w:val="bbPlcHdr"/>
        </w:types>
        <w:behaviors>
          <w:behavior w:val="content"/>
        </w:behaviors>
        <w:guid w:val="{A11F4E95-A919-440E-894D-68EB14F864E2}"/>
      </w:docPartPr>
      <w:docPartBody>
        <w:p w:rsidR="00D32DA3" w:rsidRDefault="00181FE4" w:rsidP="00181FE4">
          <w:pPr>
            <w:pStyle w:val="B8EB2A103DA9477BA9143EDFB3EA744F"/>
          </w:pPr>
          <w:r w:rsidRPr="008F3202">
            <w:rPr>
              <w:rStyle w:val="PlaceholderText"/>
              <w:rFonts w:ascii="Arial" w:hAnsi="Arial" w:cs="Arial"/>
              <w:sz w:val="20"/>
            </w:rPr>
            <w:t>Click or tap here to enter text.</w:t>
          </w:r>
        </w:p>
      </w:docPartBody>
    </w:docPart>
    <w:docPart>
      <w:docPartPr>
        <w:name w:val="1E049FDD2B774A648D4443A764A805BF"/>
        <w:category>
          <w:name w:val="General"/>
          <w:gallery w:val="placeholder"/>
        </w:category>
        <w:types>
          <w:type w:val="bbPlcHdr"/>
        </w:types>
        <w:behaviors>
          <w:behavior w:val="content"/>
        </w:behaviors>
        <w:guid w:val="{F4603B54-3995-479D-89AA-4EA073839BED}"/>
      </w:docPartPr>
      <w:docPartBody>
        <w:p w:rsidR="00D32DA3" w:rsidRDefault="00181FE4" w:rsidP="00181FE4">
          <w:pPr>
            <w:pStyle w:val="1E049FDD2B774A648D4443A764A805BF"/>
          </w:pPr>
          <w:r w:rsidRPr="008F3202">
            <w:rPr>
              <w:rStyle w:val="PlaceholderText"/>
              <w:rFonts w:ascii="Arial" w:hAnsi="Arial" w:cs="Arial"/>
              <w:sz w:val="20"/>
            </w:rPr>
            <w:t>Click or tap here to enter text.</w:t>
          </w:r>
        </w:p>
      </w:docPartBody>
    </w:docPart>
    <w:docPart>
      <w:docPartPr>
        <w:name w:val="321490CB802E4C7EAD4A7C03A0D3E3FF"/>
        <w:category>
          <w:name w:val="General"/>
          <w:gallery w:val="placeholder"/>
        </w:category>
        <w:types>
          <w:type w:val="bbPlcHdr"/>
        </w:types>
        <w:behaviors>
          <w:behavior w:val="content"/>
        </w:behaviors>
        <w:guid w:val="{3B5591F4-F9DD-4355-9516-BFF1964E1DE3}"/>
      </w:docPartPr>
      <w:docPartBody>
        <w:p w:rsidR="00D32DA3" w:rsidRDefault="00181FE4" w:rsidP="00181FE4">
          <w:pPr>
            <w:pStyle w:val="321490CB802E4C7EAD4A7C03A0D3E3FF"/>
          </w:pPr>
          <w:r w:rsidRPr="008F3202">
            <w:rPr>
              <w:rStyle w:val="PlaceholderText"/>
              <w:rFonts w:ascii="Arial" w:hAnsi="Arial" w:cs="Arial"/>
              <w:sz w:val="20"/>
            </w:rPr>
            <w:t>Click or tap here to enter text.</w:t>
          </w:r>
        </w:p>
      </w:docPartBody>
    </w:docPart>
    <w:docPart>
      <w:docPartPr>
        <w:name w:val="7C3A566E172047DE806B993DCB3AED60"/>
        <w:category>
          <w:name w:val="General"/>
          <w:gallery w:val="placeholder"/>
        </w:category>
        <w:types>
          <w:type w:val="bbPlcHdr"/>
        </w:types>
        <w:behaviors>
          <w:behavior w:val="content"/>
        </w:behaviors>
        <w:guid w:val="{FF51D069-C0B5-4B5E-8656-10A553554D7D}"/>
      </w:docPartPr>
      <w:docPartBody>
        <w:p w:rsidR="00D32DA3" w:rsidRDefault="00181FE4" w:rsidP="00181FE4">
          <w:pPr>
            <w:pStyle w:val="7C3A566E172047DE806B993DCB3AED60"/>
          </w:pPr>
          <w:r w:rsidRPr="008F3202">
            <w:rPr>
              <w:rStyle w:val="PlaceholderText"/>
              <w:rFonts w:ascii="Arial" w:hAnsi="Arial" w:cs="Arial"/>
              <w:sz w:val="20"/>
            </w:rPr>
            <w:t>Click or tap here to enter text.</w:t>
          </w:r>
        </w:p>
      </w:docPartBody>
    </w:docPart>
    <w:docPart>
      <w:docPartPr>
        <w:name w:val="E4B607281FF64B3DA2B69664EBC90ECE"/>
        <w:category>
          <w:name w:val="General"/>
          <w:gallery w:val="placeholder"/>
        </w:category>
        <w:types>
          <w:type w:val="bbPlcHdr"/>
        </w:types>
        <w:behaviors>
          <w:behavior w:val="content"/>
        </w:behaviors>
        <w:guid w:val="{1F13B73F-DFC6-47C7-8BB0-A2B3E3FC1E94}"/>
      </w:docPartPr>
      <w:docPartBody>
        <w:p w:rsidR="00D32DA3" w:rsidRDefault="00181FE4" w:rsidP="00181FE4">
          <w:pPr>
            <w:pStyle w:val="E4B607281FF64B3DA2B69664EBC90ECE"/>
          </w:pPr>
          <w:r w:rsidRPr="008F3202">
            <w:rPr>
              <w:rStyle w:val="PlaceholderText"/>
              <w:rFonts w:ascii="Arial" w:hAnsi="Arial" w:cs="Arial"/>
              <w:sz w:val="20"/>
            </w:rPr>
            <w:t>Click or tap here to enter text.</w:t>
          </w:r>
        </w:p>
      </w:docPartBody>
    </w:docPart>
    <w:docPart>
      <w:docPartPr>
        <w:name w:val="63EF14B15737488FBB5850E2A0B5EEF1"/>
        <w:category>
          <w:name w:val="General"/>
          <w:gallery w:val="placeholder"/>
        </w:category>
        <w:types>
          <w:type w:val="bbPlcHdr"/>
        </w:types>
        <w:behaviors>
          <w:behavior w:val="content"/>
        </w:behaviors>
        <w:guid w:val="{A2F65EBB-AEE5-4ED9-B74B-498CDC38CA43}"/>
      </w:docPartPr>
      <w:docPartBody>
        <w:p w:rsidR="00D32DA3" w:rsidRDefault="00181FE4" w:rsidP="00181FE4">
          <w:pPr>
            <w:pStyle w:val="63EF14B15737488FBB5850E2A0B5EEF1"/>
          </w:pPr>
          <w:r w:rsidRPr="008F3202">
            <w:rPr>
              <w:rStyle w:val="PlaceholderText"/>
              <w:rFonts w:ascii="Arial" w:hAnsi="Arial" w:cs="Arial"/>
              <w:sz w:val="20"/>
            </w:rPr>
            <w:t>Click or tap here to enter text.</w:t>
          </w:r>
        </w:p>
      </w:docPartBody>
    </w:docPart>
    <w:docPart>
      <w:docPartPr>
        <w:name w:val="3C7A4C816ADE4A11AE23C4489C1CF4BA"/>
        <w:category>
          <w:name w:val="General"/>
          <w:gallery w:val="placeholder"/>
        </w:category>
        <w:types>
          <w:type w:val="bbPlcHdr"/>
        </w:types>
        <w:behaviors>
          <w:behavior w:val="content"/>
        </w:behaviors>
        <w:guid w:val="{13B05741-FF97-4703-AFA5-7D94A9FB870C}"/>
      </w:docPartPr>
      <w:docPartBody>
        <w:p w:rsidR="00D32DA3" w:rsidRDefault="00181FE4" w:rsidP="00181FE4">
          <w:pPr>
            <w:pStyle w:val="3C7A4C816ADE4A11AE23C4489C1CF4BA"/>
          </w:pPr>
          <w:r w:rsidRPr="008F3202">
            <w:rPr>
              <w:rStyle w:val="PlaceholderText"/>
              <w:rFonts w:ascii="Arial" w:hAnsi="Arial" w:cs="Arial"/>
              <w:sz w:val="20"/>
            </w:rPr>
            <w:t>Click or tap here to enter text.</w:t>
          </w:r>
        </w:p>
      </w:docPartBody>
    </w:docPart>
    <w:docPart>
      <w:docPartPr>
        <w:name w:val="1BC3B814268342F2875600FAF2649850"/>
        <w:category>
          <w:name w:val="General"/>
          <w:gallery w:val="placeholder"/>
        </w:category>
        <w:types>
          <w:type w:val="bbPlcHdr"/>
        </w:types>
        <w:behaviors>
          <w:behavior w:val="content"/>
        </w:behaviors>
        <w:guid w:val="{12093F5C-2373-490F-B567-572A4C247C5B}"/>
      </w:docPartPr>
      <w:docPartBody>
        <w:p w:rsidR="00D32DA3" w:rsidRDefault="00181FE4" w:rsidP="00181FE4">
          <w:pPr>
            <w:pStyle w:val="1BC3B814268342F2875600FAF2649850"/>
          </w:pPr>
          <w:r w:rsidRPr="008F3202">
            <w:rPr>
              <w:rStyle w:val="PlaceholderText"/>
              <w:rFonts w:ascii="Arial" w:hAnsi="Arial" w:cs="Arial"/>
              <w:sz w:val="20"/>
            </w:rPr>
            <w:t>Click or tap here to enter text.</w:t>
          </w:r>
        </w:p>
      </w:docPartBody>
    </w:docPart>
    <w:docPart>
      <w:docPartPr>
        <w:name w:val="166A0BF0602C4708BB62DF51C6A45A09"/>
        <w:category>
          <w:name w:val="General"/>
          <w:gallery w:val="placeholder"/>
        </w:category>
        <w:types>
          <w:type w:val="bbPlcHdr"/>
        </w:types>
        <w:behaviors>
          <w:behavior w:val="content"/>
        </w:behaviors>
        <w:guid w:val="{EB6BD0AC-63E8-45C0-9F38-FE3255E9C22D}"/>
      </w:docPartPr>
      <w:docPartBody>
        <w:p w:rsidR="00D32DA3" w:rsidRDefault="00181FE4" w:rsidP="00181FE4">
          <w:pPr>
            <w:pStyle w:val="166A0BF0602C4708BB62DF51C6A45A09"/>
          </w:pPr>
          <w:r w:rsidRPr="008F3202">
            <w:rPr>
              <w:rStyle w:val="PlaceholderText"/>
              <w:rFonts w:ascii="Arial" w:hAnsi="Arial" w:cs="Arial"/>
              <w:sz w:val="20"/>
            </w:rPr>
            <w:t>Click or tap here to enter text.</w:t>
          </w:r>
        </w:p>
      </w:docPartBody>
    </w:docPart>
    <w:docPart>
      <w:docPartPr>
        <w:name w:val="40E12737EC574A5E9D265EEB79AFE8F4"/>
        <w:category>
          <w:name w:val="General"/>
          <w:gallery w:val="placeholder"/>
        </w:category>
        <w:types>
          <w:type w:val="bbPlcHdr"/>
        </w:types>
        <w:behaviors>
          <w:behavior w:val="content"/>
        </w:behaviors>
        <w:guid w:val="{96B752D8-862E-4E69-8107-70F32394A09D}"/>
      </w:docPartPr>
      <w:docPartBody>
        <w:p w:rsidR="00D32DA3" w:rsidRDefault="00181FE4" w:rsidP="00181FE4">
          <w:pPr>
            <w:pStyle w:val="40E12737EC574A5E9D265EEB79AFE8F4"/>
          </w:pPr>
          <w:r w:rsidRPr="008F3202">
            <w:rPr>
              <w:rStyle w:val="PlaceholderText"/>
              <w:rFonts w:ascii="Arial" w:hAnsi="Arial" w:cs="Arial"/>
              <w:sz w:val="20"/>
            </w:rPr>
            <w:t>Click or tap here to enter text.</w:t>
          </w:r>
        </w:p>
      </w:docPartBody>
    </w:docPart>
    <w:docPart>
      <w:docPartPr>
        <w:name w:val="78620237EAA54A31A4FC3016E2EF4BEB"/>
        <w:category>
          <w:name w:val="General"/>
          <w:gallery w:val="placeholder"/>
        </w:category>
        <w:types>
          <w:type w:val="bbPlcHdr"/>
        </w:types>
        <w:behaviors>
          <w:behavior w:val="content"/>
        </w:behaviors>
        <w:guid w:val="{14C0FB17-9DF4-4300-95EB-B090033E0534}"/>
      </w:docPartPr>
      <w:docPartBody>
        <w:p w:rsidR="00D32DA3" w:rsidRDefault="00181FE4" w:rsidP="00181FE4">
          <w:pPr>
            <w:pStyle w:val="78620237EAA54A31A4FC3016E2EF4BEB"/>
          </w:pPr>
          <w:r w:rsidRPr="008F3202">
            <w:rPr>
              <w:rStyle w:val="PlaceholderText"/>
              <w:rFonts w:ascii="Arial" w:hAnsi="Arial" w:cs="Arial"/>
              <w:sz w:val="20"/>
            </w:rPr>
            <w:t>Click or tap here to enter text.</w:t>
          </w:r>
        </w:p>
      </w:docPartBody>
    </w:docPart>
    <w:docPart>
      <w:docPartPr>
        <w:name w:val="3456AE3211D94088A7FC91B762F5D452"/>
        <w:category>
          <w:name w:val="General"/>
          <w:gallery w:val="placeholder"/>
        </w:category>
        <w:types>
          <w:type w:val="bbPlcHdr"/>
        </w:types>
        <w:behaviors>
          <w:behavior w:val="content"/>
        </w:behaviors>
        <w:guid w:val="{8DBE8699-F319-4862-B407-B563B44DA68B}"/>
      </w:docPartPr>
      <w:docPartBody>
        <w:p w:rsidR="00D32DA3" w:rsidRDefault="00181FE4" w:rsidP="00181FE4">
          <w:pPr>
            <w:pStyle w:val="3456AE3211D94088A7FC91B762F5D452"/>
          </w:pPr>
          <w:r w:rsidRPr="008F3202">
            <w:rPr>
              <w:rStyle w:val="PlaceholderText"/>
              <w:rFonts w:ascii="Arial" w:hAnsi="Arial" w:cs="Arial"/>
              <w:sz w:val="20"/>
            </w:rPr>
            <w:t>Click or tap here to enter text.</w:t>
          </w:r>
        </w:p>
      </w:docPartBody>
    </w:docPart>
    <w:docPart>
      <w:docPartPr>
        <w:name w:val="581E73C8EFFF4226A2F5A3779B046936"/>
        <w:category>
          <w:name w:val="General"/>
          <w:gallery w:val="placeholder"/>
        </w:category>
        <w:types>
          <w:type w:val="bbPlcHdr"/>
        </w:types>
        <w:behaviors>
          <w:behavior w:val="content"/>
        </w:behaviors>
        <w:guid w:val="{59EDBCDA-EF3B-4E35-B128-D013CE15A8E1}"/>
      </w:docPartPr>
      <w:docPartBody>
        <w:p w:rsidR="00D32DA3" w:rsidRDefault="00181FE4" w:rsidP="00181FE4">
          <w:pPr>
            <w:pStyle w:val="581E73C8EFFF4226A2F5A3779B046936"/>
          </w:pPr>
          <w:r w:rsidRPr="008F3202">
            <w:rPr>
              <w:rStyle w:val="PlaceholderText"/>
              <w:rFonts w:ascii="Arial" w:hAnsi="Arial" w:cs="Arial"/>
              <w:sz w:val="20"/>
            </w:rPr>
            <w:t>Click or tap here to enter text.</w:t>
          </w:r>
        </w:p>
      </w:docPartBody>
    </w:docPart>
    <w:docPart>
      <w:docPartPr>
        <w:name w:val="463962BD7CCE4374B4D0A122ADC4BEBB"/>
        <w:category>
          <w:name w:val="General"/>
          <w:gallery w:val="placeholder"/>
        </w:category>
        <w:types>
          <w:type w:val="bbPlcHdr"/>
        </w:types>
        <w:behaviors>
          <w:behavior w:val="content"/>
        </w:behaviors>
        <w:guid w:val="{4CB57630-60E5-45B2-AA6B-D18BE54737BA}"/>
      </w:docPartPr>
      <w:docPartBody>
        <w:p w:rsidR="00D32DA3" w:rsidRDefault="00181FE4" w:rsidP="00181FE4">
          <w:pPr>
            <w:pStyle w:val="463962BD7CCE4374B4D0A122ADC4BEBB"/>
          </w:pPr>
          <w:r w:rsidRPr="008F3202">
            <w:rPr>
              <w:rStyle w:val="PlaceholderText"/>
              <w:rFonts w:ascii="Arial" w:hAnsi="Arial" w:cs="Arial"/>
              <w:sz w:val="20"/>
            </w:rPr>
            <w:t>Click or tap here to enter text.</w:t>
          </w:r>
        </w:p>
      </w:docPartBody>
    </w:docPart>
    <w:docPart>
      <w:docPartPr>
        <w:name w:val="3BFAF3CF40E44C90B79A32D5814BA39A"/>
        <w:category>
          <w:name w:val="General"/>
          <w:gallery w:val="placeholder"/>
        </w:category>
        <w:types>
          <w:type w:val="bbPlcHdr"/>
        </w:types>
        <w:behaviors>
          <w:behavior w:val="content"/>
        </w:behaviors>
        <w:guid w:val="{5626EE6A-1A07-4A98-8765-416E846209BD}"/>
      </w:docPartPr>
      <w:docPartBody>
        <w:p w:rsidR="00D32DA3" w:rsidRDefault="00181FE4" w:rsidP="00181FE4">
          <w:pPr>
            <w:pStyle w:val="3BFAF3CF40E44C90B79A32D5814BA39A"/>
          </w:pPr>
          <w:r w:rsidRPr="008F3202">
            <w:rPr>
              <w:rStyle w:val="PlaceholderText"/>
              <w:rFonts w:ascii="Arial" w:hAnsi="Arial" w:cs="Arial"/>
              <w:sz w:val="20"/>
            </w:rPr>
            <w:t>Click or tap here to enter text.</w:t>
          </w:r>
        </w:p>
      </w:docPartBody>
    </w:docPart>
    <w:docPart>
      <w:docPartPr>
        <w:name w:val="C739826E9D0C48A1BCD820464531E1C7"/>
        <w:category>
          <w:name w:val="General"/>
          <w:gallery w:val="placeholder"/>
        </w:category>
        <w:types>
          <w:type w:val="bbPlcHdr"/>
        </w:types>
        <w:behaviors>
          <w:behavior w:val="content"/>
        </w:behaviors>
        <w:guid w:val="{5F58DD9D-0D22-435F-A7F1-AFEFBB7C9E67}"/>
      </w:docPartPr>
      <w:docPartBody>
        <w:p w:rsidR="00D32DA3" w:rsidRDefault="00181FE4" w:rsidP="00181FE4">
          <w:pPr>
            <w:pStyle w:val="C739826E9D0C48A1BCD820464531E1C7"/>
          </w:pPr>
          <w:r w:rsidRPr="008F3202">
            <w:rPr>
              <w:rStyle w:val="PlaceholderText"/>
              <w:rFonts w:ascii="Arial" w:hAnsi="Arial" w:cs="Arial"/>
              <w:sz w:val="20"/>
            </w:rPr>
            <w:t>Click or tap here to enter text.</w:t>
          </w:r>
        </w:p>
      </w:docPartBody>
    </w:docPart>
    <w:docPart>
      <w:docPartPr>
        <w:name w:val="7D90C9B1EEFB4F909EC2C939D2CB6F24"/>
        <w:category>
          <w:name w:val="General"/>
          <w:gallery w:val="placeholder"/>
        </w:category>
        <w:types>
          <w:type w:val="bbPlcHdr"/>
        </w:types>
        <w:behaviors>
          <w:behavior w:val="content"/>
        </w:behaviors>
        <w:guid w:val="{32376783-9C76-452E-9528-4E948A9381AF}"/>
      </w:docPartPr>
      <w:docPartBody>
        <w:p w:rsidR="00D32DA3" w:rsidRDefault="00181FE4" w:rsidP="00181FE4">
          <w:pPr>
            <w:pStyle w:val="7D90C9B1EEFB4F909EC2C939D2CB6F24"/>
          </w:pPr>
          <w:r w:rsidRPr="008F3202">
            <w:rPr>
              <w:rStyle w:val="PlaceholderText"/>
              <w:rFonts w:ascii="Arial" w:hAnsi="Arial" w:cs="Arial"/>
              <w:sz w:val="20"/>
            </w:rPr>
            <w:t>Click or tap here to enter text.</w:t>
          </w:r>
        </w:p>
      </w:docPartBody>
    </w:docPart>
    <w:docPart>
      <w:docPartPr>
        <w:name w:val="7781B2061649417893C1E184FB5725D6"/>
        <w:category>
          <w:name w:val="General"/>
          <w:gallery w:val="placeholder"/>
        </w:category>
        <w:types>
          <w:type w:val="bbPlcHdr"/>
        </w:types>
        <w:behaviors>
          <w:behavior w:val="content"/>
        </w:behaviors>
        <w:guid w:val="{A5EA7088-81B3-4F5C-BE10-8FE39F78233B}"/>
      </w:docPartPr>
      <w:docPartBody>
        <w:p w:rsidR="00D32DA3" w:rsidRDefault="00181FE4" w:rsidP="00181FE4">
          <w:pPr>
            <w:pStyle w:val="7781B2061649417893C1E184FB5725D6"/>
          </w:pPr>
          <w:r w:rsidRPr="008F3202">
            <w:rPr>
              <w:rStyle w:val="PlaceholderText"/>
              <w:rFonts w:ascii="Arial" w:hAnsi="Arial" w:cs="Arial"/>
              <w:sz w:val="20"/>
            </w:rPr>
            <w:t>Click or tap here to enter text.</w:t>
          </w:r>
        </w:p>
      </w:docPartBody>
    </w:docPart>
    <w:docPart>
      <w:docPartPr>
        <w:name w:val="AB41B7E685F04BCAB64554FA470A9044"/>
        <w:category>
          <w:name w:val="General"/>
          <w:gallery w:val="placeholder"/>
        </w:category>
        <w:types>
          <w:type w:val="bbPlcHdr"/>
        </w:types>
        <w:behaviors>
          <w:behavior w:val="content"/>
        </w:behaviors>
        <w:guid w:val="{D88B2CBE-6699-4E71-86ED-3B080F9342E1}"/>
      </w:docPartPr>
      <w:docPartBody>
        <w:p w:rsidR="00D32DA3" w:rsidRDefault="00181FE4" w:rsidP="00181FE4">
          <w:pPr>
            <w:pStyle w:val="AB41B7E685F04BCAB64554FA470A9044"/>
          </w:pPr>
          <w:r w:rsidRPr="008F3202">
            <w:rPr>
              <w:rStyle w:val="PlaceholderText"/>
              <w:rFonts w:ascii="Arial" w:hAnsi="Arial" w:cs="Arial"/>
              <w:sz w:val="20"/>
            </w:rPr>
            <w:t>Click or tap here to enter text.</w:t>
          </w:r>
        </w:p>
      </w:docPartBody>
    </w:docPart>
    <w:docPart>
      <w:docPartPr>
        <w:name w:val="6A639FF7511B4FC3B5A8C0976F944EF2"/>
        <w:category>
          <w:name w:val="General"/>
          <w:gallery w:val="placeholder"/>
        </w:category>
        <w:types>
          <w:type w:val="bbPlcHdr"/>
        </w:types>
        <w:behaviors>
          <w:behavior w:val="content"/>
        </w:behaviors>
        <w:guid w:val="{8353D8B9-03AD-425F-8D9F-DD310975D0E5}"/>
      </w:docPartPr>
      <w:docPartBody>
        <w:p w:rsidR="00D32DA3" w:rsidRDefault="00181FE4" w:rsidP="00181FE4">
          <w:pPr>
            <w:pStyle w:val="6A639FF7511B4FC3B5A8C0976F944EF2"/>
          </w:pPr>
          <w:r w:rsidRPr="008F3202">
            <w:rPr>
              <w:rStyle w:val="PlaceholderText"/>
              <w:rFonts w:ascii="Arial" w:hAnsi="Arial" w:cs="Arial"/>
              <w:sz w:val="20"/>
            </w:rPr>
            <w:t>Click or tap here to enter text.</w:t>
          </w:r>
        </w:p>
      </w:docPartBody>
    </w:docPart>
    <w:docPart>
      <w:docPartPr>
        <w:name w:val="6D38C6C2D00843A1A955D0D8CDEBBBA1"/>
        <w:category>
          <w:name w:val="General"/>
          <w:gallery w:val="placeholder"/>
        </w:category>
        <w:types>
          <w:type w:val="bbPlcHdr"/>
        </w:types>
        <w:behaviors>
          <w:behavior w:val="content"/>
        </w:behaviors>
        <w:guid w:val="{C4468B94-58FD-4D1A-A144-3A0A8238E6FC}"/>
      </w:docPartPr>
      <w:docPartBody>
        <w:p w:rsidR="00D32DA3" w:rsidRDefault="00181FE4" w:rsidP="00181FE4">
          <w:pPr>
            <w:pStyle w:val="6D38C6C2D00843A1A955D0D8CDEBBBA1"/>
          </w:pPr>
          <w:r w:rsidRPr="004F5D83">
            <w:rPr>
              <w:rStyle w:val="PlaceholderText"/>
            </w:rPr>
            <w:t>Click or tap here to enter text.</w:t>
          </w:r>
        </w:p>
      </w:docPartBody>
    </w:docPart>
    <w:docPart>
      <w:docPartPr>
        <w:name w:val="1AD7B9E282E24E28BE41912E14F4B5FF"/>
        <w:category>
          <w:name w:val="General"/>
          <w:gallery w:val="placeholder"/>
        </w:category>
        <w:types>
          <w:type w:val="bbPlcHdr"/>
        </w:types>
        <w:behaviors>
          <w:behavior w:val="content"/>
        </w:behaviors>
        <w:guid w:val="{29EE1D78-8DE3-46DF-B7FA-826CF1DC5F68}"/>
      </w:docPartPr>
      <w:docPartBody>
        <w:p w:rsidR="00D32DA3" w:rsidRDefault="00181FE4" w:rsidP="00181FE4">
          <w:pPr>
            <w:pStyle w:val="1AD7B9E282E24E28BE41912E14F4B5FF"/>
          </w:pPr>
          <w:r w:rsidRPr="00247BF0">
            <w:rPr>
              <w:rStyle w:val="PlaceholderText"/>
            </w:rPr>
            <w:t>Click or tap here to enter text.</w:t>
          </w:r>
        </w:p>
      </w:docPartBody>
    </w:docPart>
    <w:docPart>
      <w:docPartPr>
        <w:name w:val="473E85807DA447AB991ACD9930D41EFA"/>
        <w:category>
          <w:name w:val="General"/>
          <w:gallery w:val="placeholder"/>
        </w:category>
        <w:types>
          <w:type w:val="bbPlcHdr"/>
        </w:types>
        <w:behaviors>
          <w:behavior w:val="content"/>
        </w:behaviors>
        <w:guid w:val="{892D0B8D-1005-47A6-8D94-30AEBEF1ED75}"/>
      </w:docPartPr>
      <w:docPartBody>
        <w:p w:rsidR="00D32DA3" w:rsidRDefault="00181FE4" w:rsidP="00181FE4">
          <w:pPr>
            <w:pStyle w:val="473E85807DA447AB991ACD9930D41EFA"/>
          </w:pPr>
          <w:r w:rsidRPr="00247BF0">
            <w:rPr>
              <w:rStyle w:val="PlaceholderText"/>
            </w:rPr>
            <w:t>Click or tap here to enter text.</w:t>
          </w:r>
        </w:p>
      </w:docPartBody>
    </w:docPart>
    <w:docPart>
      <w:docPartPr>
        <w:name w:val="76E3BDE886B14DB4B4181C3ABD939BCC"/>
        <w:category>
          <w:name w:val="General"/>
          <w:gallery w:val="placeholder"/>
        </w:category>
        <w:types>
          <w:type w:val="bbPlcHdr"/>
        </w:types>
        <w:behaviors>
          <w:behavior w:val="content"/>
        </w:behaviors>
        <w:guid w:val="{CC0A457F-AFBA-4DEE-A4C9-9AD1CF7F4814}"/>
      </w:docPartPr>
      <w:docPartBody>
        <w:p w:rsidR="00D32DA3" w:rsidRDefault="00181FE4" w:rsidP="00181FE4">
          <w:pPr>
            <w:pStyle w:val="76E3BDE886B14DB4B4181C3ABD939BCC"/>
          </w:pPr>
          <w:r w:rsidRPr="0060138E">
            <w:rPr>
              <w:rStyle w:val="PlaceholderText"/>
            </w:rPr>
            <w:t>Click or tap here to enter text.</w:t>
          </w:r>
        </w:p>
      </w:docPartBody>
    </w:docPart>
    <w:docPart>
      <w:docPartPr>
        <w:name w:val="E85E1D6F1B1D48F293533DD4C8C51EC2"/>
        <w:category>
          <w:name w:val="General"/>
          <w:gallery w:val="placeholder"/>
        </w:category>
        <w:types>
          <w:type w:val="bbPlcHdr"/>
        </w:types>
        <w:behaviors>
          <w:behavior w:val="content"/>
        </w:behaviors>
        <w:guid w:val="{C8BB4CFB-AF62-48DB-8B24-796453700AD5}"/>
      </w:docPartPr>
      <w:docPartBody>
        <w:p w:rsidR="00D32DA3" w:rsidRDefault="00181FE4" w:rsidP="00181FE4">
          <w:pPr>
            <w:pStyle w:val="E85E1D6F1B1D48F293533DD4C8C51EC2"/>
          </w:pPr>
          <w:r w:rsidRPr="00247BF0">
            <w:rPr>
              <w:rStyle w:val="PlaceholderText"/>
            </w:rPr>
            <w:t>Click or tap here to enter text.</w:t>
          </w:r>
        </w:p>
      </w:docPartBody>
    </w:docPart>
    <w:docPart>
      <w:docPartPr>
        <w:name w:val="27F0CD533E4A4CC095645711669B8CF4"/>
        <w:category>
          <w:name w:val="General"/>
          <w:gallery w:val="placeholder"/>
        </w:category>
        <w:types>
          <w:type w:val="bbPlcHdr"/>
        </w:types>
        <w:behaviors>
          <w:behavior w:val="content"/>
        </w:behaviors>
        <w:guid w:val="{AB1F839D-77AF-4388-9BA1-5EE41C380F88}"/>
      </w:docPartPr>
      <w:docPartBody>
        <w:p w:rsidR="00D32DA3" w:rsidRDefault="00181FE4" w:rsidP="00181FE4">
          <w:pPr>
            <w:pStyle w:val="27F0CD533E4A4CC095645711669B8CF4"/>
          </w:pPr>
          <w:r w:rsidRPr="00247BF0">
            <w:rPr>
              <w:rStyle w:val="PlaceholderText"/>
            </w:rPr>
            <w:t>Click or tap here to enter text.</w:t>
          </w:r>
        </w:p>
      </w:docPartBody>
    </w:docPart>
    <w:docPart>
      <w:docPartPr>
        <w:name w:val="F9DC24B14C6946DF8A62E57D25CA6AE8"/>
        <w:category>
          <w:name w:val="General"/>
          <w:gallery w:val="placeholder"/>
        </w:category>
        <w:types>
          <w:type w:val="bbPlcHdr"/>
        </w:types>
        <w:behaviors>
          <w:behavior w:val="content"/>
        </w:behaviors>
        <w:guid w:val="{8088D936-9441-47B0-A46D-EB6F930F3D4C}"/>
      </w:docPartPr>
      <w:docPartBody>
        <w:p w:rsidR="00D32DA3" w:rsidRDefault="00181FE4" w:rsidP="00181FE4">
          <w:pPr>
            <w:pStyle w:val="F9DC24B14C6946DF8A62E57D25CA6AE8"/>
          </w:pPr>
          <w:r w:rsidRPr="00247BF0">
            <w:rPr>
              <w:rStyle w:val="PlaceholderText"/>
            </w:rPr>
            <w:t>Click or tap here to enter text.</w:t>
          </w:r>
        </w:p>
      </w:docPartBody>
    </w:docPart>
    <w:docPart>
      <w:docPartPr>
        <w:name w:val="ED3DECD00F344BBAA3720582228F7C71"/>
        <w:category>
          <w:name w:val="General"/>
          <w:gallery w:val="placeholder"/>
        </w:category>
        <w:types>
          <w:type w:val="bbPlcHdr"/>
        </w:types>
        <w:behaviors>
          <w:behavior w:val="content"/>
        </w:behaviors>
        <w:guid w:val="{351158DF-0996-48FC-A9EF-89781078C44E}"/>
      </w:docPartPr>
      <w:docPartBody>
        <w:p w:rsidR="00D32DA3" w:rsidRDefault="00181FE4" w:rsidP="00181FE4">
          <w:pPr>
            <w:pStyle w:val="ED3DECD00F344BBAA3720582228F7C71"/>
          </w:pPr>
          <w:r w:rsidRPr="00247BF0">
            <w:rPr>
              <w:rStyle w:val="PlaceholderText"/>
            </w:rPr>
            <w:t>Click or tap here to enter text.</w:t>
          </w:r>
        </w:p>
      </w:docPartBody>
    </w:docPart>
    <w:docPart>
      <w:docPartPr>
        <w:name w:val="597F742B502F4B27AF04360067F7F66B"/>
        <w:category>
          <w:name w:val="General"/>
          <w:gallery w:val="placeholder"/>
        </w:category>
        <w:types>
          <w:type w:val="bbPlcHdr"/>
        </w:types>
        <w:behaviors>
          <w:behavior w:val="content"/>
        </w:behaviors>
        <w:guid w:val="{79A6FC31-4B0A-4C5F-980C-594C5DF01C61}"/>
      </w:docPartPr>
      <w:docPartBody>
        <w:p w:rsidR="00D32DA3" w:rsidRDefault="00181FE4" w:rsidP="00181FE4">
          <w:pPr>
            <w:pStyle w:val="597F742B502F4B27AF04360067F7F66B"/>
          </w:pPr>
          <w:r w:rsidRPr="00247BF0">
            <w:rPr>
              <w:rStyle w:val="PlaceholderText"/>
            </w:rPr>
            <w:t>Click or tap here to enter text.</w:t>
          </w:r>
        </w:p>
      </w:docPartBody>
    </w:docPart>
    <w:docPart>
      <w:docPartPr>
        <w:name w:val="3CF0616F69AE4596B24D0D3D0F2FEBD8"/>
        <w:category>
          <w:name w:val="General"/>
          <w:gallery w:val="placeholder"/>
        </w:category>
        <w:types>
          <w:type w:val="bbPlcHdr"/>
        </w:types>
        <w:behaviors>
          <w:behavior w:val="content"/>
        </w:behaviors>
        <w:guid w:val="{E758A9E2-A3A6-4A3A-A0AA-442C1E72AA8D}"/>
      </w:docPartPr>
      <w:docPartBody>
        <w:p w:rsidR="00D32DA3" w:rsidRDefault="00181FE4" w:rsidP="00181FE4">
          <w:pPr>
            <w:pStyle w:val="3CF0616F69AE4596B24D0D3D0F2FEBD8"/>
          </w:pPr>
          <w:r w:rsidRPr="00247BF0">
            <w:rPr>
              <w:rStyle w:val="PlaceholderText"/>
            </w:rPr>
            <w:t>Click or tap here to enter text.</w:t>
          </w:r>
        </w:p>
      </w:docPartBody>
    </w:docPart>
    <w:docPart>
      <w:docPartPr>
        <w:name w:val="84E2CC5A0FEA4E189B1FE4E77F955D98"/>
        <w:category>
          <w:name w:val="General"/>
          <w:gallery w:val="placeholder"/>
        </w:category>
        <w:types>
          <w:type w:val="bbPlcHdr"/>
        </w:types>
        <w:behaviors>
          <w:behavior w:val="content"/>
        </w:behaviors>
        <w:guid w:val="{B3CB9F58-2B93-4A3B-B8C6-B68A1E64DF36}"/>
      </w:docPartPr>
      <w:docPartBody>
        <w:p w:rsidR="00D32DA3" w:rsidRDefault="00181FE4" w:rsidP="00181FE4">
          <w:pPr>
            <w:pStyle w:val="84E2CC5A0FEA4E189B1FE4E77F955D98"/>
          </w:pPr>
          <w:r w:rsidRPr="00247BF0">
            <w:rPr>
              <w:rStyle w:val="PlaceholderText"/>
            </w:rPr>
            <w:t>Click or tap here to enter text.</w:t>
          </w:r>
        </w:p>
      </w:docPartBody>
    </w:docPart>
    <w:docPart>
      <w:docPartPr>
        <w:name w:val="57A10560BD82498FB9FF806E29721E1E"/>
        <w:category>
          <w:name w:val="General"/>
          <w:gallery w:val="placeholder"/>
        </w:category>
        <w:types>
          <w:type w:val="bbPlcHdr"/>
        </w:types>
        <w:behaviors>
          <w:behavior w:val="content"/>
        </w:behaviors>
        <w:guid w:val="{A90F5C60-49A7-46D0-8C2F-60FAD461F417}"/>
      </w:docPartPr>
      <w:docPartBody>
        <w:p w:rsidR="00D32DA3" w:rsidRDefault="00181FE4" w:rsidP="00181FE4">
          <w:pPr>
            <w:pStyle w:val="57A10560BD82498FB9FF806E29721E1E"/>
          </w:pPr>
          <w:r w:rsidRPr="00247BF0">
            <w:rPr>
              <w:rStyle w:val="PlaceholderText"/>
            </w:rPr>
            <w:t>Click or tap here to enter text.</w:t>
          </w:r>
        </w:p>
      </w:docPartBody>
    </w:docPart>
    <w:docPart>
      <w:docPartPr>
        <w:name w:val="F3A071ED597B4B3391A70781DD5BD1BC"/>
        <w:category>
          <w:name w:val="General"/>
          <w:gallery w:val="placeholder"/>
        </w:category>
        <w:types>
          <w:type w:val="bbPlcHdr"/>
        </w:types>
        <w:behaviors>
          <w:behavior w:val="content"/>
        </w:behaviors>
        <w:guid w:val="{B14A32C5-0F53-44D5-AB5A-5CE754D9CA81}"/>
      </w:docPartPr>
      <w:docPartBody>
        <w:p w:rsidR="00D32DA3" w:rsidRDefault="00181FE4" w:rsidP="00181FE4">
          <w:pPr>
            <w:pStyle w:val="F3A071ED597B4B3391A70781DD5BD1BC"/>
          </w:pPr>
          <w:r w:rsidRPr="00247BF0">
            <w:rPr>
              <w:rStyle w:val="PlaceholderText"/>
            </w:rPr>
            <w:t>Click or tap here to enter text.</w:t>
          </w:r>
        </w:p>
      </w:docPartBody>
    </w:docPart>
    <w:docPart>
      <w:docPartPr>
        <w:name w:val="00865A3E1C964099AF0FE64362C84FB9"/>
        <w:category>
          <w:name w:val="General"/>
          <w:gallery w:val="placeholder"/>
        </w:category>
        <w:types>
          <w:type w:val="bbPlcHdr"/>
        </w:types>
        <w:behaviors>
          <w:behavior w:val="content"/>
        </w:behaviors>
        <w:guid w:val="{48A2BE64-12A9-4C64-9FFF-34DF731589CE}"/>
      </w:docPartPr>
      <w:docPartBody>
        <w:p w:rsidR="00D32DA3" w:rsidRDefault="00181FE4" w:rsidP="00181FE4">
          <w:pPr>
            <w:pStyle w:val="00865A3E1C964099AF0FE64362C84FB9"/>
          </w:pPr>
          <w:r w:rsidRPr="00247BF0">
            <w:rPr>
              <w:rStyle w:val="PlaceholderText"/>
            </w:rPr>
            <w:t>Click or tap here to enter text.</w:t>
          </w:r>
        </w:p>
      </w:docPartBody>
    </w:docPart>
    <w:docPart>
      <w:docPartPr>
        <w:name w:val="183500AEB1CB423497CBE1624A493207"/>
        <w:category>
          <w:name w:val="General"/>
          <w:gallery w:val="placeholder"/>
        </w:category>
        <w:types>
          <w:type w:val="bbPlcHdr"/>
        </w:types>
        <w:behaviors>
          <w:behavior w:val="content"/>
        </w:behaviors>
        <w:guid w:val="{769A205C-EA4C-41A8-BFCA-7D60599704C5}"/>
      </w:docPartPr>
      <w:docPartBody>
        <w:p w:rsidR="00D32DA3" w:rsidRDefault="00181FE4" w:rsidP="00181FE4">
          <w:pPr>
            <w:pStyle w:val="183500AEB1CB423497CBE1624A493207"/>
          </w:pPr>
          <w:r w:rsidRPr="00247BF0">
            <w:rPr>
              <w:rStyle w:val="PlaceholderText"/>
            </w:rPr>
            <w:t>Click or tap here to enter text.</w:t>
          </w:r>
        </w:p>
      </w:docPartBody>
    </w:docPart>
    <w:docPart>
      <w:docPartPr>
        <w:name w:val="8FA04F3B18104EBCAB08D0ADAE93B7B5"/>
        <w:category>
          <w:name w:val="General"/>
          <w:gallery w:val="placeholder"/>
        </w:category>
        <w:types>
          <w:type w:val="bbPlcHdr"/>
        </w:types>
        <w:behaviors>
          <w:behavior w:val="content"/>
        </w:behaviors>
        <w:guid w:val="{2D6911EA-D5C8-4207-82AF-26586779FA3D}"/>
      </w:docPartPr>
      <w:docPartBody>
        <w:p w:rsidR="00D32DA3" w:rsidRDefault="00181FE4" w:rsidP="00181FE4">
          <w:pPr>
            <w:pStyle w:val="8FA04F3B18104EBCAB08D0ADAE93B7B5"/>
          </w:pPr>
          <w:r w:rsidRPr="00247BF0">
            <w:rPr>
              <w:rStyle w:val="PlaceholderText"/>
            </w:rPr>
            <w:t>Click or tap here to enter text.</w:t>
          </w:r>
        </w:p>
      </w:docPartBody>
    </w:docPart>
    <w:docPart>
      <w:docPartPr>
        <w:name w:val="9DFBCDA7FBC442CBAB21458739DD3E99"/>
        <w:category>
          <w:name w:val="General"/>
          <w:gallery w:val="placeholder"/>
        </w:category>
        <w:types>
          <w:type w:val="bbPlcHdr"/>
        </w:types>
        <w:behaviors>
          <w:behavior w:val="content"/>
        </w:behaviors>
        <w:guid w:val="{57DC4A87-3499-4B6A-8775-41FEC1E28514}"/>
      </w:docPartPr>
      <w:docPartBody>
        <w:p w:rsidR="00D32DA3" w:rsidRDefault="00181FE4" w:rsidP="00181FE4">
          <w:pPr>
            <w:pStyle w:val="9DFBCDA7FBC442CBAB21458739DD3E99"/>
          </w:pPr>
          <w:r w:rsidRPr="00247BF0">
            <w:rPr>
              <w:rStyle w:val="PlaceholderText"/>
            </w:rPr>
            <w:t>Click or tap here to enter text.</w:t>
          </w:r>
        </w:p>
      </w:docPartBody>
    </w:docPart>
    <w:docPart>
      <w:docPartPr>
        <w:name w:val="4832A335F64448668698879F17A918F8"/>
        <w:category>
          <w:name w:val="General"/>
          <w:gallery w:val="placeholder"/>
        </w:category>
        <w:types>
          <w:type w:val="bbPlcHdr"/>
        </w:types>
        <w:behaviors>
          <w:behavior w:val="content"/>
        </w:behaviors>
        <w:guid w:val="{8AEEA3BE-AD15-4158-9BD2-1ECEFC613151}"/>
      </w:docPartPr>
      <w:docPartBody>
        <w:p w:rsidR="00D32DA3" w:rsidRDefault="00181FE4" w:rsidP="00181FE4">
          <w:pPr>
            <w:pStyle w:val="4832A335F64448668698879F17A918F8"/>
          </w:pPr>
          <w:r w:rsidRPr="00247BF0">
            <w:rPr>
              <w:rStyle w:val="PlaceholderText"/>
            </w:rPr>
            <w:t>Click or tap here to enter text.</w:t>
          </w:r>
        </w:p>
      </w:docPartBody>
    </w:docPart>
    <w:docPart>
      <w:docPartPr>
        <w:name w:val="379CAD24B2E3405AA2DEE14DBBD41B68"/>
        <w:category>
          <w:name w:val="General"/>
          <w:gallery w:val="placeholder"/>
        </w:category>
        <w:types>
          <w:type w:val="bbPlcHdr"/>
        </w:types>
        <w:behaviors>
          <w:behavior w:val="content"/>
        </w:behaviors>
        <w:guid w:val="{20BCFA02-0EEA-4A23-931A-093FEA8824F1}"/>
      </w:docPartPr>
      <w:docPartBody>
        <w:p w:rsidR="00D32DA3" w:rsidRDefault="00181FE4" w:rsidP="00181FE4">
          <w:pPr>
            <w:pStyle w:val="379CAD24B2E3405AA2DEE14DBBD41B68"/>
          </w:pPr>
          <w:r w:rsidRPr="00247BF0">
            <w:rPr>
              <w:rStyle w:val="PlaceholderText"/>
            </w:rPr>
            <w:t>Click or tap here to enter text.</w:t>
          </w:r>
        </w:p>
      </w:docPartBody>
    </w:docPart>
    <w:docPart>
      <w:docPartPr>
        <w:name w:val="A609F9A34AFE45D4A0290DC03EF71690"/>
        <w:category>
          <w:name w:val="General"/>
          <w:gallery w:val="placeholder"/>
        </w:category>
        <w:types>
          <w:type w:val="bbPlcHdr"/>
        </w:types>
        <w:behaviors>
          <w:behavior w:val="content"/>
        </w:behaviors>
        <w:guid w:val="{361B8377-DB09-413C-ADC3-09E433060C16}"/>
      </w:docPartPr>
      <w:docPartBody>
        <w:p w:rsidR="00D32DA3" w:rsidRDefault="00181FE4" w:rsidP="00181FE4">
          <w:pPr>
            <w:pStyle w:val="A609F9A34AFE45D4A0290DC03EF71690"/>
          </w:pPr>
          <w:r w:rsidRPr="00247BF0">
            <w:rPr>
              <w:rStyle w:val="PlaceholderText"/>
            </w:rPr>
            <w:t>Click or tap here to enter text.</w:t>
          </w:r>
        </w:p>
      </w:docPartBody>
    </w:docPart>
    <w:docPart>
      <w:docPartPr>
        <w:name w:val="A9198898382942E3B26F2740AADE96DA"/>
        <w:category>
          <w:name w:val="General"/>
          <w:gallery w:val="placeholder"/>
        </w:category>
        <w:types>
          <w:type w:val="bbPlcHdr"/>
        </w:types>
        <w:behaviors>
          <w:behavior w:val="content"/>
        </w:behaviors>
        <w:guid w:val="{205401E8-FDEE-42AE-BF4D-9C8FC1DAB380}"/>
      </w:docPartPr>
      <w:docPartBody>
        <w:p w:rsidR="00D32DA3" w:rsidRDefault="00181FE4" w:rsidP="00181FE4">
          <w:pPr>
            <w:pStyle w:val="A9198898382942E3B26F2740AADE96DA"/>
          </w:pPr>
          <w:r w:rsidRPr="00247BF0">
            <w:rPr>
              <w:rStyle w:val="PlaceholderText"/>
            </w:rPr>
            <w:t>Click or tap here to enter text.</w:t>
          </w:r>
        </w:p>
      </w:docPartBody>
    </w:docPart>
    <w:docPart>
      <w:docPartPr>
        <w:name w:val="2B1CA053FEE14E44AE2E11FCF94EE161"/>
        <w:category>
          <w:name w:val="General"/>
          <w:gallery w:val="placeholder"/>
        </w:category>
        <w:types>
          <w:type w:val="bbPlcHdr"/>
        </w:types>
        <w:behaviors>
          <w:behavior w:val="content"/>
        </w:behaviors>
        <w:guid w:val="{5FE382C2-8E8F-4335-BE1F-9F209AF04F22}"/>
      </w:docPartPr>
      <w:docPartBody>
        <w:p w:rsidR="00D32DA3" w:rsidRDefault="00181FE4" w:rsidP="00181FE4">
          <w:pPr>
            <w:pStyle w:val="2B1CA053FEE14E44AE2E11FCF94EE161"/>
          </w:pPr>
          <w:r w:rsidRPr="00247BF0">
            <w:rPr>
              <w:rStyle w:val="PlaceholderText"/>
            </w:rPr>
            <w:t>Click or tap here to enter text.</w:t>
          </w:r>
        </w:p>
      </w:docPartBody>
    </w:docPart>
    <w:docPart>
      <w:docPartPr>
        <w:name w:val="A767CBD62A674D63997BA2A56A5DD7CC"/>
        <w:category>
          <w:name w:val="General"/>
          <w:gallery w:val="placeholder"/>
        </w:category>
        <w:types>
          <w:type w:val="bbPlcHdr"/>
        </w:types>
        <w:behaviors>
          <w:behavior w:val="content"/>
        </w:behaviors>
        <w:guid w:val="{313F4F64-DEC7-4E8E-8D02-A82E135DB32F}"/>
      </w:docPartPr>
      <w:docPartBody>
        <w:p w:rsidR="00D32DA3" w:rsidRDefault="00181FE4" w:rsidP="00181FE4">
          <w:pPr>
            <w:pStyle w:val="A767CBD62A674D63997BA2A56A5DD7CC"/>
          </w:pPr>
          <w:r w:rsidRPr="00247BF0">
            <w:rPr>
              <w:rStyle w:val="PlaceholderText"/>
            </w:rPr>
            <w:t>Click or tap here to enter text.</w:t>
          </w:r>
        </w:p>
      </w:docPartBody>
    </w:docPart>
    <w:docPart>
      <w:docPartPr>
        <w:name w:val="444FFF8D5AFA49C486723A40125AFBD5"/>
        <w:category>
          <w:name w:val="General"/>
          <w:gallery w:val="placeholder"/>
        </w:category>
        <w:types>
          <w:type w:val="bbPlcHdr"/>
        </w:types>
        <w:behaviors>
          <w:behavior w:val="content"/>
        </w:behaviors>
        <w:guid w:val="{2BD9BED4-92A6-45E8-A010-79CF326F7E32}"/>
      </w:docPartPr>
      <w:docPartBody>
        <w:p w:rsidR="00D32DA3" w:rsidRDefault="00181FE4" w:rsidP="00181FE4">
          <w:pPr>
            <w:pStyle w:val="444FFF8D5AFA49C486723A40125AFBD5"/>
          </w:pPr>
          <w:r w:rsidRPr="0060138E">
            <w:rPr>
              <w:rStyle w:val="PlaceholderText"/>
            </w:rPr>
            <w:t>Click or tap here to enter text.</w:t>
          </w:r>
        </w:p>
      </w:docPartBody>
    </w:docPart>
    <w:docPart>
      <w:docPartPr>
        <w:name w:val="4098D9103A1D4A41AF40B362920C68A4"/>
        <w:category>
          <w:name w:val="General"/>
          <w:gallery w:val="placeholder"/>
        </w:category>
        <w:types>
          <w:type w:val="bbPlcHdr"/>
        </w:types>
        <w:behaviors>
          <w:behavior w:val="content"/>
        </w:behaviors>
        <w:guid w:val="{3FB7425F-7798-4C92-B37B-8CE8CA6B4777}"/>
      </w:docPartPr>
      <w:docPartBody>
        <w:p w:rsidR="00D32DA3" w:rsidRDefault="00181FE4" w:rsidP="00181FE4">
          <w:pPr>
            <w:pStyle w:val="4098D9103A1D4A41AF40B362920C68A4"/>
          </w:pPr>
          <w:r w:rsidRPr="00247BF0">
            <w:rPr>
              <w:rStyle w:val="PlaceholderText"/>
            </w:rPr>
            <w:t>Click or tap here to enter text.</w:t>
          </w:r>
        </w:p>
      </w:docPartBody>
    </w:docPart>
    <w:docPart>
      <w:docPartPr>
        <w:name w:val="00EED0762F2348CA8A8D5E2254EB9B4E"/>
        <w:category>
          <w:name w:val="General"/>
          <w:gallery w:val="placeholder"/>
        </w:category>
        <w:types>
          <w:type w:val="bbPlcHdr"/>
        </w:types>
        <w:behaviors>
          <w:behavior w:val="content"/>
        </w:behaviors>
        <w:guid w:val="{B4374EFF-18E2-410B-B4F5-B095819751FB}"/>
      </w:docPartPr>
      <w:docPartBody>
        <w:p w:rsidR="00D32DA3" w:rsidRDefault="00181FE4" w:rsidP="00181FE4">
          <w:pPr>
            <w:pStyle w:val="00EED0762F2348CA8A8D5E2254EB9B4E"/>
          </w:pPr>
          <w:r w:rsidRPr="00247BF0">
            <w:rPr>
              <w:rStyle w:val="PlaceholderText"/>
            </w:rPr>
            <w:t>Click or tap here to enter text.</w:t>
          </w:r>
        </w:p>
      </w:docPartBody>
    </w:docPart>
    <w:docPart>
      <w:docPartPr>
        <w:name w:val="E8732E42EC8A4A20A863E67B8F4BA315"/>
        <w:category>
          <w:name w:val="General"/>
          <w:gallery w:val="placeholder"/>
        </w:category>
        <w:types>
          <w:type w:val="bbPlcHdr"/>
        </w:types>
        <w:behaviors>
          <w:behavior w:val="content"/>
        </w:behaviors>
        <w:guid w:val="{E2FB047A-C7B5-42D4-A12C-2748CB1D9791}"/>
      </w:docPartPr>
      <w:docPartBody>
        <w:p w:rsidR="00D32DA3" w:rsidRDefault="00181FE4" w:rsidP="00181FE4">
          <w:pPr>
            <w:pStyle w:val="E8732E42EC8A4A20A863E67B8F4BA315"/>
          </w:pPr>
          <w:r w:rsidRPr="00247BF0">
            <w:rPr>
              <w:rStyle w:val="PlaceholderText"/>
            </w:rPr>
            <w:t>Click or tap here to enter text.</w:t>
          </w:r>
        </w:p>
      </w:docPartBody>
    </w:docPart>
    <w:docPart>
      <w:docPartPr>
        <w:name w:val="96E8FD840BCE49228444D1DF97EE5583"/>
        <w:category>
          <w:name w:val="General"/>
          <w:gallery w:val="placeholder"/>
        </w:category>
        <w:types>
          <w:type w:val="bbPlcHdr"/>
        </w:types>
        <w:behaviors>
          <w:behavior w:val="content"/>
        </w:behaviors>
        <w:guid w:val="{4E90987C-D496-4314-8F9D-A485791F63BC}"/>
      </w:docPartPr>
      <w:docPartBody>
        <w:p w:rsidR="00D32DA3" w:rsidRDefault="00181FE4" w:rsidP="00181FE4">
          <w:pPr>
            <w:pStyle w:val="96E8FD840BCE49228444D1DF97EE5583"/>
          </w:pPr>
          <w:r w:rsidRPr="00247BF0">
            <w:rPr>
              <w:rStyle w:val="PlaceholderText"/>
            </w:rPr>
            <w:t>Click or tap here to enter text.</w:t>
          </w:r>
        </w:p>
      </w:docPartBody>
    </w:docPart>
    <w:docPart>
      <w:docPartPr>
        <w:name w:val="DB10CEE655E0443280605D15ED411DDD"/>
        <w:category>
          <w:name w:val="General"/>
          <w:gallery w:val="placeholder"/>
        </w:category>
        <w:types>
          <w:type w:val="bbPlcHdr"/>
        </w:types>
        <w:behaviors>
          <w:behavior w:val="content"/>
        </w:behaviors>
        <w:guid w:val="{2A754E88-F643-4379-96C4-2AA853E135CD}"/>
      </w:docPartPr>
      <w:docPartBody>
        <w:p w:rsidR="00D32DA3" w:rsidRDefault="00181FE4" w:rsidP="00181FE4">
          <w:pPr>
            <w:pStyle w:val="DB10CEE655E0443280605D15ED411DDD"/>
          </w:pPr>
          <w:r w:rsidRPr="00247BF0">
            <w:rPr>
              <w:rStyle w:val="PlaceholderText"/>
            </w:rPr>
            <w:t>Click or tap here to enter text.</w:t>
          </w:r>
        </w:p>
      </w:docPartBody>
    </w:docPart>
    <w:docPart>
      <w:docPartPr>
        <w:name w:val="BD514753A736493590018D281CBADD41"/>
        <w:category>
          <w:name w:val="General"/>
          <w:gallery w:val="placeholder"/>
        </w:category>
        <w:types>
          <w:type w:val="bbPlcHdr"/>
        </w:types>
        <w:behaviors>
          <w:behavior w:val="content"/>
        </w:behaviors>
        <w:guid w:val="{E34D1021-C67B-40C3-BA12-1B27DB367F16}"/>
      </w:docPartPr>
      <w:docPartBody>
        <w:p w:rsidR="00D32DA3" w:rsidRDefault="00181FE4" w:rsidP="00181FE4">
          <w:pPr>
            <w:pStyle w:val="BD514753A736493590018D281CBADD41"/>
          </w:pPr>
          <w:r w:rsidRPr="00247BF0">
            <w:rPr>
              <w:rStyle w:val="PlaceholderText"/>
            </w:rPr>
            <w:t>Click or tap here to enter text.</w:t>
          </w:r>
        </w:p>
      </w:docPartBody>
    </w:docPart>
    <w:docPart>
      <w:docPartPr>
        <w:name w:val="5A437C9F1246474BBAA8B98047E4AD62"/>
        <w:category>
          <w:name w:val="General"/>
          <w:gallery w:val="placeholder"/>
        </w:category>
        <w:types>
          <w:type w:val="bbPlcHdr"/>
        </w:types>
        <w:behaviors>
          <w:behavior w:val="content"/>
        </w:behaviors>
        <w:guid w:val="{C0FEDC21-C79F-4575-9F89-279E528132DF}"/>
      </w:docPartPr>
      <w:docPartBody>
        <w:p w:rsidR="00D32DA3" w:rsidRDefault="00181FE4" w:rsidP="00181FE4">
          <w:pPr>
            <w:pStyle w:val="5A437C9F1246474BBAA8B98047E4AD62"/>
          </w:pPr>
          <w:r w:rsidRPr="00247BF0">
            <w:rPr>
              <w:rStyle w:val="PlaceholderText"/>
            </w:rPr>
            <w:t>Click or tap here to enter text.</w:t>
          </w:r>
        </w:p>
      </w:docPartBody>
    </w:docPart>
    <w:docPart>
      <w:docPartPr>
        <w:name w:val="17F1279BBB3041738979A5208AE8209E"/>
        <w:category>
          <w:name w:val="General"/>
          <w:gallery w:val="placeholder"/>
        </w:category>
        <w:types>
          <w:type w:val="bbPlcHdr"/>
        </w:types>
        <w:behaviors>
          <w:behavior w:val="content"/>
        </w:behaviors>
        <w:guid w:val="{B71F4D45-5578-4140-9A82-7F93530DC294}"/>
      </w:docPartPr>
      <w:docPartBody>
        <w:p w:rsidR="00D32DA3" w:rsidRDefault="00181FE4" w:rsidP="00181FE4">
          <w:pPr>
            <w:pStyle w:val="17F1279BBB3041738979A5208AE8209E"/>
          </w:pPr>
          <w:r w:rsidRPr="00247BF0">
            <w:rPr>
              <w:rStyle w:val="PlaceholderText"/>
            </w:rPr>
            <w:t>Click or tap here to enter text.</w:t>
          </w:r>
        </w:p>
      </w:docPartBody>
    </w:docPart>
    <w:docPart>
      <w:docPartPr>
        <w:name w:val="A8102EF95B2A45699E987FD51D33541F"/>
        <w:category>
          <w:name w:val="General"/>
          <w:gallery w:val="placeholder"/>
        </w:category>
        <w:types>
          <w:type w:val="bbPlcHdr"/>
        </w:types>
        <w:behaviors>
          <w:behavior w:val="content"/>
        </w:behaviors>
        <w:guid w:val="{401A655F-B0A9-4F79-A492-8B32501A4B03}"/>
      </w:docPartPr>
      <w:docPartBody>
        <w:p w:rsidR="00D32DA3" w:rsidRDefault="00181FE4" w:rsidP="00181FE4">
          <w:pPr>
            <w:pStyle w:val="A8102EF95B2A45699E987FD51D33541F"/>
          </w:pPr>
          <w:r w:rsidRPr="00247BF0">
            <w:rPr>
              <w:rStyle w:val="PlaceholderText"/>
            </w:rPr>
            <w:t>Click or tap here to enter text.</w:t>
          </w:r>
        </w:p>
      </w:docPartBody>
    </w:docPart>
    <w:docPart>
      <w:docPartPr>
        <w:name w:val="7AC9294634C444ADA8D4317390EB9356"/>
        <w:category>
          <w:name w:val="General"/>
          <w:gallery w:val="placeholder"/>
        </w:category>
        <w:types>
          <w:type w:val="bbPlcHdr"/>
        </w:types>
        <w:behaviors>
          <w:behavior w:val="content"/>
        </w:behaviors>
        <w:guid w:val="{D227E180-B637-424C-AC3C-ED5A6C6D88F9}"/>
      </w:docPartPr>
      <w:docPartBody>
        <w:p w:rsidR="00D32DA3" w:rsidRDefault="00181FE4" w:rsidP="00181FE4">
          <w:pPr>
            <w:pStyle w:val="7AC9294634C444ADA8D4317390EB9356"/>
          </w:pPr>
          <w:r w:rsidRPr="00247BF0">
            <w:rPr>
              <w:rStyle w:val="PlaceholderText"/>
            </w:rPr>
            <w:t>Click or tap here to enter text.</w:t>
          </w:r>
        </w:p>
      </w:docPartBody>
    </w:docPart>
    <w:docPart>
      <w:docPartPr>
        <w:name w:val="19E655CB20AA4EB983B326C4B8B71CAB"/>
        <w:category>
          <w:name w:val="General"/>
          <w:gallery w:val="placeholder"/>
        </w:category>
        <w:types>
          <w:type w:val="bbPlcHdr"/>
        </w:types>
        <w:behaviors>
          <w:behavior w:val="content"/>
        </w:behaviors>
        <w:guid w:val="{5C8AC0C4-E332-4D74-972E-7DD97278515B}"/>
      </w:docPartPr>
      <w:docPartBody>
        <w:p w:rsidR="00D32DA3" w:rsidRDefault="00181FE4" w:rsidP="00181FE4">
          <w:pPr>
            <w:pStyle w:val="19E655CB20AA4EB983B326C4B8B71CAB"/>
          </w:pPr>
          <w:r w:rsidRPr="00247BF0">
            <w:rPr>
              <w:rStyle w:val="PlaceholderText"/>
            </w:rPr>
            <w:t>Click or tap here to enter text.</w:t>
          </w:r>
        </w:p>
      </w:docPartBody>
    </w:docPart>
    <w:docPart>
      <w:docPartPr>
        <w:name w:val="5806F4BE70AF43B583EDB0BFAC1D042B"/>
        <w:category>
          <w:name w:val="General"/>
          <w:gallery w:val="placeholder"/>
        </w:category>
        <w:types>
          <w:type w:val="bbPlcHdr"/>
        </w:types>
        <w:behaviors>
          <w:behavior w:val="content"/>
        </w:behaviors>
        <w:guid w:val="{BEA72D10-83C3-4812-B711-2FB6C98B3598}"/>
      </w:docPartPr>
      <w:docPartBody>
        <w:p w:rsidR="00D32DA3" w:rsidRDefault="00181FE4" w:rsidP="00181FE4">
          <w:pPr>
            <w:pStyle w:val="5806F4BE70AF43B583EDB0BFAC1D042B"/>
          </w:pPr>
          <w:r w:rsidRPr="00247BF0">
            <w:rPr>
              <w:rStyle w:val="PlaceholderText"/>
            </w:rPr>
            <w:t>Click or tap here to enter text.</w:t>
          </w:r>
        </w:p>
      </w:docPartBody>
    </w:docPart>
    <w:docPart>
      <w:docPartPr>
        <w:name w:val="CC951B6319A24848813E829C8F22419F"/>
        <w:category>
          <w:name w:val="General"/>
          <w:gallery w:val="placeholder"/>
        </w:category>
        <w:types>
          <w:type w:val="bbPlcHdr"/>
        </w:types>
        <w:behaviors>
          <w:behavior w:val="content"/>
        </w:behaviors>
        <w:guid w:val="{8F50529C-02E6-4301-9C4C-6D30F7632574}"/>
      </w:docPartPr>
      <w:docPartBody>
        <w:p w:rsidR="00D32DA3" w:rsidRDefault="00181FE4" w:rsidP="00181FE4">
          <w:pPr>
            <w:pStyle w:val="CC951B6319A24848813E829C8F22419F"/>
          </w:pPr>
          <w:r w:rsidRPr="00247BF0">
            <w:rPr>
              <w:rStyle w:val="PlaceholderText"/>
            </w:rPr>
            <w:t>Click or tap here to enter text.</w:t>
          </w:r>
        </w:p>
      </w:docPartBody>
    </w:docPart>
    <w:docPart>
      <w:docPartPr>
        <w:name w:val="A8F9BB2A7E6146B29A66A2FEE41F8371"/>
        <w:category>
          <w:name w:val="General"/>
          <w:gallery w:val="placeholder"/>
        </w:category>
        <w:types>
          <w:type w:val="bbPlcHdr"/>
        </w:types>
        <w:behaviors>
          <w:behavior w:val="content"/>
        </w:behaviors>
        <w:guid w:val="{7A3CEB47-3E77-49CA-A996-5601554229DD}"/>
      </w:docPartPr>
      <w:docPartBody>
        <w:p w:rsidR="00D32DA3" w:rsidRDefault="00181FE4" w:rsidP="00181FE4">
          <w:pPr>
            <w:pStyle w:val="A8F9BB2A7E6146B29A66A2FEE41F8371"/>
          </w:pPr>
          <w:r w:rsidRPr="00247BF0">
            <w:rPr>
              <w:rStyle w:val="PlaceholderText"/>
            </w:rPr>
            <w:t>Click or tap here to enter text.</w:t>
          </w:r>
        </w:p>
      </w:docPartBody>
    </w:docPart>
    <w:docPart>
      <w:docPartPr>
        <w:name w:val="9BDB282F120F498B9B5F284D36C948EE"/>
        <w:category>
          <w:name w:val="General"/>
          <w:gallery w:val="placeholder"/>
        </w:category>
        <w:types>
          <w:type w:val="bbPlcHdr"/>
        </w:types>
        <w:behaviors>
          <w:behavior w:val="content"/>
        </w:behaviors>
        <w:guid w:val="{724473C7-9F1D-4DFD-8847-FFD45165C432}"/>
      </w:docPartPr>
      <w:docPartBody>
        <w:p w:rsidR="00D32DA3" w:rsidRDefault="00181FE4" w:rsidP="00181FE4">
          <w:pPr>
            <w:pStyle w:val="9BDB282F120F498B9B5F284D36C948EE"/>
          </w:pPr>
          <w:r w:rsidRPr="00247BF0">
            <w:rPr>
              <w:rStyle w:val="PlaceholderText"/>
            </w:rPr>
            <w:t>Click or tap here to enter text.</w:t>
          </w:r>
        </w:p>
      </w:docPartBody>
    </w:docPart>
    <w:docPart>
      <w:docPartPr>
        <w:name w:val="4E4EECFF84134FDA81C873D3DF255501"/>
        <w:category>
          <w:name w:val="General"/>
          <w:gallery w:val="placeholder"/>
        </w:category>
        <w:types>
          <w:type w:val="bbPlcHdr"/>
        </w:types>
        <w:behaviors>
          <w:behavior w:val="content"/>
        </w:behaviors>
        <w:guid w:val="{468C1780-22BD-4295-AEF8-CEACD492D834}"/>
      </w:docPartPr>
      <w:docPartBody>
        <w:p w:rsidR="00D32DA3" w:rsidRDefault="00181FE4" w:rsidP="00181FE4">
          <w:pPr>
            <w:pStyle w:val="4E4EECFF84134FDA81C873D3DF255501"/>
          </w:pPr>
          <w:r w:rsidRPr="00247BF0">
            <w:rPr>
              <w:rStyle w:val="PlaceholderText"/>
            </w:rPr>
            <w:t>Click or tap here to enter text.</w:t>
          </w:r>
        </w:p>
      </w:docPartBody>
    </w:docPart>
    <w:docPart>
      <w:docPartPr>
        <w:name w:val="A180F11C5D0E413394A1505BC81AB514"/>
        <w:category>
          <w:name w:val="General"/>
          <w:gallery w:val="placeholder"/>
        </w:category>
        <w:types>
          <w:type w:val="bbPlcHdr"/>
        </w:types>
        <w:behaviors>
          <w:behavior w:val="content"/>
        </w:behaviors>
        <w:guid w:val="{28AF53BE-54A9-47EF-9D5A-A13F0FCB38F1}"/>
      </w:docPartPr>
      <w:docPartBody>
        <w:p w:rsidR="00D32DA3" w:rsidRDefault="00181FE4" w:rsidP="00181FE4">
          <w:pPr>
            <w:pStyle w:val="A180F11C5D0E413394A1505BC81AB514"/>
          </w:pPr>
          <w:r w:rsidRPr="00247BF0">
            <w:rPr>
              <w:rStyle w:val="PlaceholderText"/>
            </w:rPr>
            <w:t>Click or tap here to enter text.</w:t>
          </w:r>
        </w:p>
      </w:docPartBody>
    </w:docPart>
    <w:docPart>
      <w:docPartPr>
        <w:name w:val="8C5396CFF0E84BBD8B10DBA0E40B34FB"/>
        <w:category>
          <w:name w:val="General"/>
          <w:gallery w:val="placeholder"/>
        </w:category>
        <w:types>
          <w:type w:val="bbPlcHdr"/>
        </w:types>
        <w:behaviors>
          <w:behavior w:val="content"/>
        </w:behaviors>
        <w:guid w:val="{6EF786C7-1C42-42DC-B216-3DBB8E1D3F9F}"/>
      </w:docPartPr>
      <w:docPartBody>
        <w:p w:rsidR="00D32DA3" w:rsidRDefault="00181FE4" w:rsidP="00181FE4">
          <w:pPr>
            <w:pStyle w:val="8C5396CFF0E84BBD8B10DBA0E40B34FB"/>
          </w:pPr>
          <w:r w:rsidRPr="00247BF0">
            <w:rPr>
              <w:rStyle w:val="PlaceholderText"/>
            </w:rPr>
            <w:t>Click or tap here to enter text.</w:t>
          </w:r>
        </w:p>
      </w:docPartBody>
    </w:docPart>
    <w:docPart>
      <w:docPartPr>
        <w:name w:val="A408C733A885440982498A40FB4F3161"/>
        <w:category>
          <w:name w:val="General"/>
          <w:gallery w:val="placeholder"/>
        </w:category>
        <w:types>
          <w:type w:val="bbPlcHdr"/>
        </w:types>
        <w:behaviors>
          <w:behavior w:val="content"/>
        </w:behaviors>
        <w:guid w:val="{4CAF4C39-6E49-4FBA-952C-34C9C7824475}"/>
      </w:docPartPr>
      <w:docPartBody>
        <w:p w:rsidR="00D32DA3" w:rsidRDefault="00181FE4" w:rsidP="00181FE4">
          <w:pPr>
            <w:pStyle w:val="A408C733A885440982498A40FB4F3161"/>
          </w:pPr>
          <w:r w:rsidRPr="00247BF0">
            <w:rPr>
              <w:rStyle w:val="PlaceholderText"/>
            </w:rPr>
            <w:t>Click or tap here to enter text.</w:t>
          </w:r>
        </w:p>
      </w:docPartBody>
    </w:docPart>
    <w:docPart>
      <w:docPartPr>
        <w:name w:val="838DEF891FBD4E80A294ED16207C4264"/>
        <w:category>
          <w:name w:val="General"/>
          <w:gallery w:val="placeholder"/>
        </w:category>
        <w:types>
          <w:type w:val="bbPlcHdr"/>
        </w:types>
        <w:behaviors>
          <w:behavior w:val="content"/>
        </w:behaviors>
        <w:guid w:val="{FBC494DE-326A-4AE6-85CC-DFABF20EBBC4}"/>
      </w:docPartPr>
      <w:docPartBody>
        <w:p w:rsidR="00D32DA3" w:rsidRDefault="00181FE4" w:rsidP="00181FE4">
          <w:pPr>
            <w:pStyle w:val="838DEF891FBD4E80A294ED16207C4264"/>
          </w:pPr>
          <w:r w:rsidRPr="00247BF0">
            <w:rPr>
              <w:rStyle w:val="PlaceholderText"/>
            </w:rPr>
            <w:t>Click or tap here to enter text.</w:t>
          </w:r>
        </w:p>
      </w:docPartBody>
    </w:docPart>
    <w:docPart>
      <w:docPartPr>
        <w:name w:val="E37ADEAB39B640A38D62AF0450819AF6"/>
        <w:category>
          <w:name w:val="General"/>
          <w:gallery w:val="placeholder"/>
        </w:category>
        <w:types>
          <w:type w:val="bbPlcHdr"/>
        </w:types>
        <w:behaviors>
          <w:behavior w:val="content"/>
        </w:behaviors>
        <w:guid w:val="{7B39E605-C3FD-45F5-AA7B-EB2B83E495E2}"/>
      </w:docPartPr>
      <w:docPartBody>
        <w:p w:rsidR="00D32DA3" w:rsidRDefault="00181FE4" w:rsidP="00181FE4">
          <w:pPr>
            <w:pStyle w:val="E37ADEAB39B640A38D62AF0450819AF6"/>
          </w:pPr>
          <w:r w:rsidRPr="00247BF0">
            <w:rPr>
              <w:rStyle w:val="PlaceholderText"/>
            </w:rPr>
            <w:t>Click or tap here to enter text.</w:t>
          </w:r>
        </w:p>
      </w:docPartBody>
    </w:docPart>
    <w:docPart>
      <w:docPartPr>
        <w:name w:val="A4FCD0C5ADA84C54AD0734F45292344C"/>
        <w:category>
          <w:name w:val="General"/>
          <w:gallery w:val="placeholder"/>
        </w:category>
        <w:types>
          <w:type w:val="bbPlcHdr"/>
        </w:types>
        <w:behaviors>
          <w:behavior w:val="content"/>
        </w:behaviors>
        <w:guid w:val="{5FF93305-29A4-4D59-9607-FD97A17015B3}"/>
      </w:docPartPr>
      <w:docPartBody>
        <w:p w:rsidR="00D32DA3" w:rsidRDefault="00181FE4" w:rsidP="00181FE4">
          <w:pPr>
            <w:pStyle w:val="A4FCD0C5ADA84C54AD0734F45292344C"/>
          </w:pPr>
          <w:r w:rsidRPr="00247BF0">
            <w:rPr>
              <w:rStyle w:val="PlaceholderText"/>
            </w:rPr>
            <w:t>Click or tap here to enter text.</w:t>
          </w:r>
        </w:p>
      </w:docPartBody>
    </w:docPart>
    <w:docPart>
      <w:docPartPr>
        <w:name w:val="CB58E774BFD34991A6EBB36D05F847DC"/>
        <w:category>
          <w:name w:val="General"/>
          <w:gallery w:val="placeholder"/>
        </w:category>
        <w:types>
          <w:type w:val="bbPlcHdr"/>
        </w:types>
        <w:behaviors>
          <w:behavior w:val="content"/>
        </w:behaviors>
        <w:guid w:val="{862FEE60-8E75-435C-8E96-FB63F7266D69}"/>
      </w:docPartPr>
      <w:docPartBody>
        <w:p w:rsidR="00D32DA3" w:rsidRDefault="00181FE4" w:rsidP="00181FE4">
          <w:pPr>
            <w:pStyle w:val="CB58E774BFD34991A6EBB36D05F847DC"/>
          </w:pPr>
          <w:r w:rsidRPr="00247BF0">
            <w:rPr>
              <w:rStyle w:val="PlaceholderText"/>
            </w:rPr>
            <w:t>Click or tap here to enter text.</w:t>
          </w:r>
        </w:p>
      </w:docPartBody>
    </w:docPart>
    <w:docPart>
      <w:docPartPr>
        <w:name w:val="89532DE73E6D42DCB52CB2DCA79C4302"/>
        <w:category>
          <w:name w:val="General"/>
          <w:gallery w:val="placeholder"/>
        </w:category>
        <w:types>
          <w:type w:val="bbPlcHdr"/>
        </w:types>
        <w:behaviors>
          <w:behavior w:val="content"/>
        </w:behaviors>
        <w:guid w:val="{CF12954E-139C-4080-950F-FCE8F186E39E}"/>
      </w:docPartPr>
      <w:docPartBody>
        <w:p w:rsidR="00D32DA3" w:rsidRDefault="00181FE4" w:rsidP="00181FE4">
          <w:pPr>
            <w:pStyle w:val="89532DE73E6D42DCB52CB2DCA79C4302"/>
          </w:pPr>
          <w:r w:rsidRPr="00247BF0">
            <w:rPr>
              <w:rStyle w:val="PlaceholderText"/>
            </w:rPr>
            <w:t>Click or tap here to enter text.</w:t>
          </w:r>
        </w:p>
      </w:docPartBody>
    </w:docPart>
    <w:docPart>
      <w:docPartPr>
        <w:name w:val="F1C0FCAF8BF7418AA415FC2A6B7CC17C"/>
        <w:category>
          <w:name w:val="General"/>
          <w:gallery w:val="placeholder"/>
        </w:category>
        <w:types>
          <w:type w:val="bbPlcHdr"/>
        </w:types>
        <w:behaviors>
          <w:behavior w:val="content"/>
        </w:behaviors>
        <w:guid w:val="{A00F2EF1-8169-477F-B5BA-39CC5320B867}"/>
      </w:docPartPr>
      <w:docPartBody>
        <w:p w:rsidR="00D32DA3" w:rsidRDefault="00181FE4" w:rsidP="00181FE4">
          <w:pPr>
            <w:pStyle w:val="F1C0FCAF8BF7418AA415FC2A6B7CC17C"/>
          </w:pPr>
          <w:r w:rsidRPr="00247BF0">
            <w:rPr>
              <w:rStyle w:val="PlaceholderText"/>
            </w:rPr>
            <w:t>Click or tap here to enter text.</w:t>
          </w:r>
        </w:p>
      </w:docPartBody>
    </w:docPart>
    <w:docPart>
      <w:docPartPr>
        <w:name w:val="FE8DEC910FCB4C70B3057766002E4AD2"/>
        <w:category>
          <w:name w:val="General"/>
          <w:gallery w:val="placeholder"/>
        </w:category>
        <w:types>
          <w:type w:val="bbPlcHdr"/>
        </w:types>
        <w:behaviors>
          <w:behavior w:val="content"/>
        </w:behaviors>
        <w:guid w:val="{E9667426-0448-465E-8047-46D839361950}"/>
      </w:docPartPr>
      <w:docPartBody>
        <w:p w:rsidR="00D32DA3" w:rsidRDefault="00181FE4" w:rsidP="00181FE4">
          <w:pPr>
            <w:pStyle w:val="FE8DEC910FCB4C70B3057766002E4AD2"/>
          </w:pPr>
          <w:r w:rsidRPr="00247BF0">
            <w:rPr>
              <w:rStyle w:val="PlaceholderText"/>
            </w:rPr>
            <w:t>Click or tap here to enter text.</w:t>
          </w:r>
        </w:p>
      </w:docPartBody>
    </w:docPart>
    <w:docPart>
      <w:docPartPr>
        <w:name w:val="1137DA94B76D4FB5A693FC950C183285"/>
        <w:category>
          <w:name w:val="General"/>
          <w:gallery w:val="placeholder"/>
        </w:category>
        <w:types>
          <w:type w:val="bbPlcHdr"/>
        </w:types>
        <w:behaviors>
          <w:behavior w:val="content"/>
        </w:behaviors>
        <w:guid w:val="{D0FF924A-5D3C-468A-A034-5A25D3CEBAF6}"/>
      </w:docPartPr>
      <w:docPartBody>
        <w:p w:rsidR="001B349A" w:rsidRDefault="00317CC8" w:rsidP="00317CC8">
          <w:pPr>
            <w:pStyle w:val="1137DA94B76D4FB5A693FC950C183285"/>
          </w:pPr>
          <w:r w:rsidRPr="00560037">
            <w:rPr>
              <w:rStyle w:val="PlaceholderText"/>
            </w:rPr>
            <w:t>Click or tap here to enter text.</w:t>
          </w:r>
        </w:p>
      </w:docPartBody>
    </w:docPart>
    <w:docPart>
      <w:docPartPr>
        <w:name w:val="F798BDE370364C49AEB538601980F11D"/>
        <w:category>
          <w:name w:val="General"/>
          <w:gallery w:val="placeholder"/>
        </w:category>
        <w:types>
          <w:type w:val="bbPlcHdr"/>
        </w:types>
        <w:behaviors>
          <w:behavior w:val="content"/>
        </w:behaviors>
        <w:guid w:val="{A36651EB-EB78-4BBA-BEAB-41632CEF9D5C}"/>
      </w:docPartPr>
      <w:docPartBody>
        <w:p w:rsidR="001B349A" w:rsidRDefault="00317CC8" w:rsidP="00317CC8">
          <w:pPr>
            <w:pStyle w:val="F798BDE370364C49AEB538601980F11D"/>
          </w:pPr>
          <w:r w:rsidRPr="00560037">
            <w:rPr>
              <w:rStyle w:val="PlaceholderText"/>
            </w:rPr>
            <w:t>Click or tap here to enter text.</w:t>
          </w:r>
        </w:p>
      </w:docPartBody>
    </w:docPart>
    <w:docPart>
      <w:docPartPr>
        <w:name w:val="C7B3388C5AF04E058AF835EA384C745D"/>
        <w:category>
          <w:name w:val="General"/>
          <w:gallery w:val="placeholder"/>
        </w:category>
        <w:types>
          <w:type w:val="bbPlcHdr"/>
        </w:types>
        <w:behaviors>
          <w:behavior w:val="content"/>
        </w:behaviors>
        <w:guid w:val="{BB16F7E3-3187-498A-B966-53CC168E5EF7}"/>
      </w:docPartPr>
      <w:docPartBody>
        <w:p w:rsidR="00D1240D" w:rsidRDefault="00BD4C66" w:rsidP="00BD4C66">
          <w:pPr>
            <w:pStyle w:val="C7B3388C5AF04E058AF835EA384C745D"/>
          </w:pPr>
          <w:r w:rsidRPr="008F3202">
            <w:rPr>
              <w:rStyle w:val="PlaceholderText"/>
              <w:rFonts w:ascii="Arial" w:hAnsi="Arial" w:cs="Arial"/>
              <w:sz w:val="20"/>
            </w:rPr>
            <w:t>Last</w:t>
          </w:r>
        </w:p>
      </w:docPartBody>
    </w:docPart>
    <w:docPart>
      <w:docPartPr>
        <w:name w:val="03B5CFA7301D46B5BB228AE8222C8CD3"/>
        <w:category>
          <w:name w:val="General"/>
          <w:gallery w:val="placeholder"/>
        </w:category>
        <w:types>
          <w:type w:val="bbPlcHdr"/>
        </w:types>
        <w:behaviors>
          <w:behavior w:val="content"/>
        </w:behaviors>
        <w:guid w:val="{9D25A8CA-9F94-401C-9555-97C94B8FB0F7}"/>
      </w:docPartPr>
      <w:docPartBody>
        <w:p w:rsidR="00D1240D" w:rsidRDefault="00BD4C66" w:rsidP="00BD4C66">
          <w:pPr>
            <w:pStyle w:val="03B5CFA7301D46B5BB228AE8222C8CD3"/>
          </w:pPr>
          <w:r w:rsidRPr="008F3202">
            <w:rPr>
              <w:rStyle w:val="PlaceholderText"/>
              <w:rFonts w:ascii="Arial" w:hAnsi="Arial" w:cs="Arial"/>
              <w:sz w:val="20"/>
            </w:rPr>
            <w:t>Click or tap here to enter text.</w:t>
          </w:r>
        </w:p>
      </w:docPartBody>
    </w:docPart>
    <w:docPart>
      <w:docPartPr>
        <w:name w:val="FCF490BB9BA9463495DD6DD73EE484F8"/>
        <w:category>
          <w:name w:val="General"/>
          <w:gallery w:val="placeholder"/>
        </w:category>
        <w:types>
          <w:type w:val="bbPlcHdr"/>
        </w:types>
        <w:behaviors>
          <w:behavior w:val="content"/>
        </w:behaviors>
        <w:guid w:val="{30281FAB-D6DD-4792-A140-2E1E8097688E}"/>
      </w:docPartPr>
      <w:docPartBody>
        <w:p w:rsidR="00D1240D" w:rsidRDefault="00BD4C66" w:rsidP="00BD4C66">
          <w:pPr>
            <w:pStyle w:val="FCF490BB9BA9463495DD6DD73EE484F8"/>
          </w:pPr>
          <w:r w:rsidRPr="008F3202">
            <w:rPr>
              <w:rStyle w:val="PlaceholderText"/>
              <w:rFonts w:ascii="Arial" w:hAnsi="Arial" w:cs="Arial"/>
              <w:sz w:val="20"/>
            </w:rPr>
            <w:t>Click or tap here to enter text.</w:t>
          </w:r>
        </w:p>
      </w:docPartBody>
    </w:docPart>
    <w:docPart>
      <w:docPartPr>
        <w:name w:val="2FDBFB872A54442AA63842013937B479"/>
        <w:category>
          <w:name w:val="General"/>
          <w:gallery w:val="placeholder"/>
        </w:category>
        <w:types>
          <w:type w:val="bbPlcHdr"/>
        </w:types>
        <w:behaviors>
          <w:behavior w:val="content"/>
        </w:behaviors>
        <w:guid w:val="{57058549-D65B-40C5-B2CC-ABE873081204}"/>
      </w:docPartPr>
      <w:docPartBody>
        <w:p w:rsidR="00D1240D" w:rsidRDefault="00BD4C66" w:rsidP="00BD4C66">
          <w:pPr>
            <w:pStyle w:val="2FDBFB872A54442AA63842013937B479"/>
          </w:pPr>
          <w:r w:rsidRPr="008F3202">
            <w:rPr>
              <w:rStyle w:val="PlaceholderText"/>
              <w:rFonts w:ascii="Arial" w:hAnsi="Arial" w:cs="Arial"/>
              <w:sz w:val="20"/>
            </w:rPr>
            <w:t>Click or tap here to enter text.</w:t>
          </w:r>
        </w:p>
      </w:docPartBody>
    </w:docPart>
    <w:docPart>
      <w:docPartPr>
        <w:name w:val="8232848D50114B39B5DA177D89084A57"/>
        <w:category>
          <w:name w:val="General"/>
          <w:gallery w:val="placeholder"/>
        </w:category>
        <w:types>
          <w:type w:val="bbPlcHdr"/>
        </w:types>
        <w:behaviors>
          <w:behavior w:val="content"/>
        </w:behaviors>
        <w:guid w:val="{F76ABDAF-D706-4D34-B9B3-57A6C906F6F0}"/>
      </w:docPartPr>
      <w:docPartBody>
        <w:p w:rsidR="00D1240D" w:rsidRDefault="00BD4C66" w:rsidP="00BD4C66">
          <w:pPr>
            <w:pStyle w:val="8232848D50114B39B5DA177D89084A57"/>
          </w:pPr>
          <w:r w:rsidRPr="008F3202">
            <w:rPr>
              <w:rStyle w:val="PlaceholderText"/>
              <w:rFonts w:ascii="Arial" w:hAnsi="Arial" w:cs="Arial"/>
              <w:sz w:val="20"/>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2981BF8-8CE1-4B4A-8C5E-FA0A5719CBE3}"/>
      </w:docPartPr>
      <w:docPartBody>
        <w:p w:rsidR="009D2540" w:rsidRDefault="00DA09D9">
          <w:r w:rsidRPr="002645D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E4"/>
    <w:rsid w:val="000562D6"/>
    <w:rsid w:val="00181FE4"/>
    <w:rsid w:val="001B349A"/>
    <w:rsid w:val="001F624D"/>
    <w:rsid w:val="00317CC8"/>
    <w:rsid w:val="003774DC"/>
    <w:rsid w:val="00446EE2"/>
    <w:rsid w:val="00474DCA"/>
    <w:rsid w:val="00482D89"/>
    <w:rsid w:val="004E220C"/>
    <w:rsid w:val="00502598"/>
    <w:rsid w:val="00543DC7"/>
    <w:rsid w:val="005A5B6C"/>
    <w:rsid w:val="006533E3"/>
    <w:rsid w:val="008B0AA5"/>
    <w:rsid w:val="0090173E"/>
    <w:rsid w:val="00946094"/>
    <w:rsid w:val="009D2540"/>
    <w:rsid w:val="00AD0437"/>
    <w:rsid w:val="00BD4C66"/>
    <w:rsid w:val="00BF1A6A"/>
    <w:rsid w:val="00CF063D"/>
    <w:rsid w:val="00D1240D"/>
    <w:rsid w:val="00D32DA3"/>
    <w:rsid w:val="00D929AB"/>
    <w:rsid w:val="00D95B89"/>
    <w:rsid w:val="00DA09D9"/>
    <w:rsid w:val="00DD0FC4"/>
    <w:rsid w:val="00DE1FDC"/>
    <w:rsid w:val="00E766CB"/>
    <w:rsid w:val="00F002C5"/>
    <w:rsid w:val="00F90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A09D9"/>
    <w:rPr>
      <w:color w:val="808080"/>
    </w:rPr>
  </w:style>
  <w:style w:type="paragraph" w:customStyle="1" w:styleId="60D3115CADF24F4EB2CFDFC2C99BE0D7">
    <w:name w:val="60D3115CADF24F4EB2CFDFC2C99BE0D7"/>
    <w:rsid w:val="00181FE4"/>
  </w:style>
  <w:style w:type="paragraph" w:customStyle="1" w:styleId="B7FE82AEF1C84B43A0E2247E62E6C0E4">
    <w:name w:val="B7FE82AEF1C84B43A0E2247E62E6C0E4"/>
    <w:rsid w:val="00181FE4"/>
  </w:style>
  <w:style w:type="paragraph" w:customStyle="1" w:styleId="6526749824994A67A14B407DAAEDDA2F">
    <w:name w:val="6526749824994A67A14B407DAAEDDA2F"/>
    <w:rsid w:val="00181FE4"/>
  </w:style>
  <w:style w:type="paragraph" w:customStyle="1" w:styleId="8AFDF09A628346D88EE6C283CB47D2D0">
    <w:name w:val="8AFDF09A628346D88EE6C283CB47D2D0"/>
    <w:rsid w:val="00181FE4"/>
  </w:style>
  <w:style w:type="paragraph" w:customStyle="1" w:styleId="A6364BA716FA402F8E7DF6125AE6F5FB">
    <w:name w:val="A6364BA716FA402F8E7DF6125AE6F5FB"/>
    <w:rsid w:val="00181FE4"/>
  </w:style>
  <w:style w:type="paragraph" w:customStyle="1" w:styleId="476EEB1EF3784CC4BCFD0DA3415EF861">
    <w:name w:val="476EEB1EF3784CC4BCFD0DA3415EF861"/>
    <w:rsid w:val="00181FE4"/>
  </w:style>
  <w:style w:type="paragraph" w:customStyle="1" w:styleId="E1C0423FB2AD4070840B993718C438D8">
    <w:name w:val="E1C0423FB2AD4070840B993718C438D8"/>
    <w:rsid w:val="00181FE4"/>
  </w:style>
  <w:style w:type="paragraph" w:customStyle="1" w:styleId="FFB1543551AF4FC890A5186B1C0033BE">
    <w:name w:val="FFB1543551AF4FC890A5186B1C0033BE"/>
    <w:rsid w:val="00181FE4"/>
  </w:style>
  <w:style w:type="paragraph" w:customStyle="1" w:styleId="D3D94BB145A84CB98F46F615DE1B92CC">
    <w:name w:val="D3D94BB145A84CB98F46F615DE1B92CC"/>
    <w:rsid w:val="00181FE4"/>
  </w:style>
  <w:style w:type="paragraph" w:customStyle="1" w:styleId="79A2786FFB0A45D0B74C706F989B6C00">
    <w:name w:val="79A2786FFB0A45D0B74C706F989B6C00"/>
    <w:rsid w:val="00181FE4"/>
  </w:style>
  <w:style w:type="paragraph" w:customStyle="1" w:styleId="315818CDD9B943D28BF3424E7699A46E">
    <w:name w:val="315818CDD9B943D28BF3424E7699A46E"/>
    <w:rsid w:val="00181FE4"/>
  </w:style>
  <w:style w:type="paragraph" w:customStyle="1" w:styleId="AEC28621FD774DB9B3FBAA923A2AFCBE">
    <w:name w:val="AEC28621FD774DB9B3FBAA923A2AFCBE"/>
    <w:rsid w:val="00181FE4"/>
  </w:style>
  <w:style w:type="paragraph" w:customStyle="1" w:styleId="50D0767D1A0348508D1E659B27AD4D0A">
    <w:name w:val="50D0767D1A0348508D1E659B27AD4D0A"/>
    <w:rsid w:val="00181FE4"/>
  </w:style>
  <w:style w:type="paragraph" w:customStyle="1" w:styleId="4087767976104EECA37012AE1DD51999">
    <w:name w:val="4087767976104EECA37012AE1DD51999"/>
    <w:rsid w:val="00181FE4"/>
  </w:style>
  <w:style w:type="paragraph" w:customStyle="1" w:styleId="D29BB06810094DACB710C366DACFB564">
    <w:name w:val="D29BB06810094DACB710C366DACFB564"/>
    <w:rsid w:val="00181FE4"/>
  </w:style>
  <w:style w:type="paragraph" w:customStyle="1" w:styleId="1C99A0016730432E8E4BFC54D1B254E7">
    <w:name w:val="1C99A0016730432E8E4BFC54D1B254E7"/>
    <w:rsid w:val="00181FE4"/>
  </w:style>
  <w:style w:type="paragraph" w:customStyle="1" w:styleId="C31D4F431D5E459B85D21D57AEFAFC05">
    <w:name w:val="C31D4F431D5E459B85D21D57AEFAFC05"/>
    <w:rsid w:val="00181FE4"/>
  </w:style>
  <w:style w:type="paragraph" w:customStyle="1" w:styleId="DC102DE3EAD446DBB61383C76F2279F5">
    <w:name w:val="DC102DE3EAD446DBB61383C76F2279F5"/>
    <w:rsid w:val="00181FE4"/>
  </w:style>
  <w:style w:type="paragraph" w:customStyle="1" w:styleId="31131950774844A88037F58EA62D6DCC">
    <w:name w:val="31131950774844A88037F58EA62D6DCC"/>
    <w:rsid w:val="00181FE4"/>
  </w:style>
  <w:style w:type="paragraph" w:customStyle="1" w:styleId="E6BC26C3463446B387BA7E96662D0E4A">
    <w:name w:val="E6BC26C3463446B387BA7E96662D0E4A"/>
    <w:rsid w:val="00181FE4"/>
  </w:style>
  <w:style w:type="paragraph" w:customStyle="1" w:styleId="4B5A3919F0894A7F9ED744B6A3F8D0E3">
    <w:name w:val="4B5A3919F0894A7F9ED744B6A3F8D0E3"/>
    <w:rsid w:val="00181FE4"/>
  </w:style>
  <w:style w:type="paragraph" w:customStyle="1" w:styleId="4D632C19A982405CAF32B1A597C90207">
    <w:name w:val="4D632C19A982405CAF32B1A597C90207"/>
    <w:rsid w:val="00181FE4"/>
  </w:style>
  <w:style w:type="paragraph" w:customStyle="1" w:styleId="B5A1F4A221F641F28D164B3039E34E55">
    <w:name w:val="B5A1F4A221F641F28D164B3039E34E55"/>
    <w:rsid w:val="00181FE4"/>
  </w:style>
  <w:style w:type="paragraph" w:customStyle="1" w:styleId="ACE1999D9EDD44B797A7432209AE7FF8">
    <w:name w:val="ACE1999D9EDD44B797A7432209AE7FF8"/>
    <w:rsid w:val="00181FE4"/>
  </w:style>
  <w:style w:type="paragraph" w:customStyle="1" w:styleId="78583FB9CEE74BABB9B93124D73C4E06">
    <w:name w:val="78583FB9CEE74BABB9B93124D73C4E06"/>
    <w:rsid w:val="00181FE4"/>
  </w:style>
  <w:style w:type="paragraph" w:customStyle="1" w:styleId="72336D2B0DF34E88877D04CB122477E4">
    <w:name w:val="72336D2B0DF34E88877D04CB122477E4"/>
    <w:rsid w:val="00181FE4"/>
  </w:style>
  <w:style w:type="paragraph" w:customStyle="1" w:styleId="B98A4E7DBEF74A098BAEF4D759F7A27A">
    <w:name w:val="B98A4E7DBEF74A098BAEF4D759F7A27A"/>
    <w:rsid w:val="00181FE4"/>
  </w:style>
  <w:style w:type="paragraph" w:customStyle="1" w:styleId="D4BB75E20F2F4F43B102F0658A1F42AF">
    <w:name w:val="D4BB75E20F2F4F43B102F0658A1F42AF"/>
    <w:rsid w:val="00181FE4"/>
  </w:style>
  <w:style w:type="paragraph" w:customStyle="1" w:styleId="005B930209324FEE9D20BD7C0A8478F0">
    <w:name w:val="005B930209324FEE9D20BD7C0A8478F0"/>
    <w:rsid w:val="00181FE4"/>
  </w:style>
  <w:style w:type="paragraph" w:customStyle="1" w:styleId="BF7F9BF2A8E245C48E191A4C78F94101">
    <w:name w:val="BF7F9BF2A8E245C48E191A4C78F94101"/>
    <w:rsid w:val="00181FE4"/>
  </w:style>
  <w:style w:type="paragraph" w:customStyle="1" w:styleId="63832FD9CB2C43438C9E46A516BBB3C0">
    <w:name w:val="63832FD9CB2C43438C9E46A516BBB3C0"/>
    <w:rsid w:val="00181FE4"/>
  </w:style>
  <w:style w:type="paragraph" w:customStyle="1" w:styleId="190BB43A53FE41E0BCDD8C9D7ABF1852">
    <w:name w:val="190BB43A53FE41E0BCDD8C9D7ABF1852"/>
    <w:rsid w:val="00181FE4"/>
  </w:style>
  <w:style w:type="paragraph" w:customStyle="1" w:styleId="77E1BE470BE3433B95C43131F99178D3">
    <w:name w:val="77E1BE470BE3433B95C43131F99178D3"/>
    <w:rsid w:val="00181FE4"/>
  </w:style>
  <w:style w:type="paragraph" w:customStyle="1" w:styleId="9D5CCD49941D4101BBEE226BCBE28374">
    <w:name w:val="9D5CCD49941D4101BBEE226BCBE28374"/>
    <w:rsid w:val="00181FE4"/>
  </w:style>
  <w:style w:type="paragraph" w:customStyle="1" w:styleId="B148DB4F1A4A46F59E49025F95F1321D">
    <w:name w:val="B148DB4F1A4A46F59E49025F95F1321D"/>
    <w:rsid w:val="00181FE4"/>
  </w:style>
  <w:style w:type="paragraph" w:customStyle="1" w:styleId="9DB79D54A82443189909E0563237740E">
    <w:name w:val="9DB79D54A82443189909E0563237740E"/>
    <w:rsid w:val="00181FE4"/>
  </w:style>
  <w:style w:type="paragraph" w:customStyle="1" w:styleId="2101293B8D5943FEB7BAC083F69C3EF0">
    <w:name w:val="2101293B8D5943FEB7BAC083F69C3EF0"/>
    <w:rsid w:val="00181FE4"/>
  </w:style>
  <w:style w:type="paragraph" w:customStyle="1" w:styleId="F78863AB269B4CA598999D1EE662D327">
    <w:name w:val="F78863AB269B4CA598999D1EE662D327"/>
    <w:rsid w:val="00181FE4"/>
  </w:style>
  <w:style w:type="paragraph" w:customStyle="1" w:styleId="5A15615742184C638A625FD74D9411FB">
    <w:name w:val="5A15615742184C638A625FD74D9411FB"/>
    <w:rsid w:val="00181FE4"/>
  </w:style>
  <w:style w:type="paragraph" w:customStyle="1" w:styleId="AA4A7CF6ECEC4EC9AF2B6A9AE82F9EF6">
    <w:name w:val="AA4A7CF6ECEC4EC9AF2B6A9AE82F9EF6"/>
    <w:rsid w:val="00181FE4"/>
  </w:style>
  <w:style w:type="paragraph" w:customStyle="1" w:styleId="BC1384053BA24F19AB1B754F1015291E">
    <w:name w:val="BC1384053BA24F19AB1B754F1015291E"/>
    <w:rsid w:val="00181FE4"/>
  </w:style>
  <w:style w:type="paragraph" w:customStyle="1" w:styleId="1F767DF84B514E0DB7789441479B9D2C">
    <w:name w:val="1F767DF84B514E0DB7789441479B9D2C"/>
    <w:rsid w:val="00181FE4"/>
  </w:style>
  <w:style w:type="paragraph" w:customStyle="1" w:styleId="C07BFC2BB6C9427DA555D6553148E1FD">
    <w:name w:val="C07BFC2BB6C9427DA555D6553148E1FD"/>
    <w:rsid w:val="00181FE4"/>
  </w:style>
  <w:style w:type="paragraph" w:customStyle="1" w:styleId="D2B66397E3734108B25D837D32D7249B">
    <w:name w:val="D2B66397E3734108B25D837D32D7249B"/>
    <w:rsid w:val="00181FE4"/>
  </w:style>
  <w:style w:type="paragraph" w:customStyle="1" w:styleId="EF1D47B009D74B2BB01EB2101F0ADEA6">
    <w:name w:val="EF1D47B009D74B2BB01EB2101F0ADEA6"/>
    <w:rsid w:val="00181FE4"/>
  </w:style>
  <w:style w:type="paragraph" w:customStyle="1" w:styleId="A414BC84E9D748FEB61EDD1883AEDF9D">
    <w:name w:val="A414BC84E9D748FEB61EDD1883AEDF9D"/>
    <w:rsid w:val="00181FE4"/>
  </w:style>
  <w:style w:type="paragraph" w:customStyle="1" w:styleId="68ED9AB09D714B82BD0DFF516FFD5213">
    <w:name w:val="68ED9AB09D714B82BD0DFF516FFD5213"/>
    <w:rsid w:val="00181FE4"/>
  </w:style>
  <w:style w:type="paragraph" w:customStyle="1" w:styleId="4CC9C4B1B3C446B7856B81F7462D0E4C">
    <w:name w:val="4CC9C4B1B3C446B7856B81F7462D0E4C"/>
    <w:rsid w:val="00181FE4"/>
  </w:style>
  <w:style w:type="paragraph" w:customStyle="1" w:styleId="D71547B389BF47AB9F7B96E94BFCC76D">
    <w:name w:val="D71547B389BF47AB9F7B96E94BFCC76D"/>
    <w:rsid w:val="00181FE4"/>
  </w:style>
  <w:style w:type="paragraph" w:customStyle="1" w:styleId="99C3158991AB4C0FA5A510B04A5B5F34">
    <w:name w:val="99C3158991AB4C0FA5A510B04A5B5F34"/>
    <w:rsid w:val="00181FE4"/>
  </w:style>
  <w:style w:type="paragraph" w:customStyle="1" w:styleId="DF8A25142D404A7D8C3AF333F5811C0D">
    <w:name w:val="DF8A25142D404A7D8C3AF333F5811C0D"/>
    <w:rsid w:val="00181FE4"/>
  </w:style>
  <w:style w:type="paragraph" w:customStyle="1" w:styleId="BF1C8058299647038952456219CA4735">
    <w:name w:val="BF1C8058299647038952456219CA4735"/>
    <w:rsid w:val="00181FE4"/>
  </w:style>
  <w:style w:type="paragraph" w:customStyle="1" w:styleId="B8EB2A103DA9477BA9143EDFB3EA744F">
    <w:name w:val="B8EB2A103DA9477BA9143EDFB3EA744F"/>
    <w:rsid w:val="00181FE4"/>
  </w:style>
  <w:style w:type="paragraph" w:customStyle="1" w:styleId="1E049FDD2B774A648D4443A764A805BF">
    <w:name w:val="1E049FDD2B774A648D4443A764A805BF"/>
    <w:rsid w:val="00181FE4"/>
  </w:style>
  <w:style w:type="paragraph" w:customStyle="1" w:styleId="321490CB802E4C7EAD4A7C03A0D3E3FF">
    <w:name w:val="321490CB802E4C7EAD4A7C03A0D3E3FF"/>
    <w:rsid w:val="00181FE4"/>
  </w:style>
  <w:style w:type="paragraph" w:customStyle="1" w:styleId="7C3A566E172047DE806B993DCB3AED60">
    <w:name w:val="7C3A566E172047DE806B993DCB3AED60"/>
    <w:rsid w:val="00181FE4"/>
  </w:style>
  <w:style w:type="paragraph" w:customStyle="1" w:styleId="E4B607281FF64B3DA2B69664EBC90ECE">
    <w:name w:val="E4B607281FF64B3DA2B69664EBC90ECE"/>
    <w:rsid w:val="00181FE4"/>
  </w:style>
  <w:style w:type="paragraph" w:customStyle="1" w:styleId="63EF14B15737488FBB5850E2A0B5EEF1">
    <w:name w:val="63EF14B15737488FBB5850E2A0B5EEF1"/>
    <w:rsid w:val="00181FE4"/>
  </w:style>
  <w:style w:type="paragraph" w:customStyle="1" w:styleId="3C7A4C816ADE4A11AE23C4489C1CF4BA">
    <w:name w:val="3C7A4C816ADE4A11AE23C4489C1CF4BA"/>
    <w:rsid w:val="00181FE4"/>
  </w:style>
  <w:style w:type="paragraph" w:customStyle="1" w:styleId="1BC3B814268342F2875600FAF2649850">
    <w:name w:val="1BC3B814268342F2875600FAF2649850"/>
    <w:rsid w:val="00181FE4"/>
  </w:style>
  <w:style w:type="paragraph" w:customStyle="1" w:styleId="166A0BF0602C4708BB62DF51C6A45A09">
    <w:name w:val="166A0BF0602C4708BB62DF51C6A45A09"/>
    <w:rsid w:val="00181FE4"/>
  </w:style>
  <w:style w:type="paragraph" w:customStyle="1" w:styleId="40E12737EC574A5E9D265EEB79AFE8F4">
    <w:name w:val="40E12737EC574A5E9D265EEB79AFE8F4"/>
    <w:rsid w:val="00181FE4"/>
  </w:style>
  <w:style w:type="paragraph" w:customStyle="1" w:styleId="78620237EAA54A31A4FC3016E2EF4BEB">
    <w:name w:val="78620237EAA54A31A4FC3016E2EF4BEB"/>
    <w:rsid w:val="00181FE4"/>
  </w:style>
  <w:style w:type="paragraph" w:customStyle="1" w:styleId="3456AE3211D94088A7FC91B762F5D452">
    <w:name w:val="3456AE3211D94088A7FC91B762F5D452"/>
    <w:rsid w:val="00181FE4"/>
  </w:style>
  <w:style w:type="paragraph" w:customStyle="1" w:styleId="581E73C8EFFF4226A2F5A3779B046936">
    <w:name w:val="581E73C8EFFF4226A2F5A3779B046936"/>
    <w:rsid w:val="00181FE4"/>
  </w:style>
  <w:style w:type="paragraph" w:customStyle="1" w:styleId="463962BD7CCE4374B4D0A122ADC4BEBB">
    <w:name w:val="463962BD7CCE4374B4D0A122ADC4BEBB"/>
    <w:rsid w:val="00181FE4"/>
  </w:style>
  <w:style w:type="paragraph" w:customStyle="1" w:styleId="3BFAF3CF40E44C90B79A32D5814BA39A">
    <w:name w:val="3BFAF3CF40E44C90B79A32D5814BA39A"/>
    <w:rsid w:val="00181FE4"/>
  </w:style>
  <w:style w:type="paragraph" w:customStyle="1" w:styleId="C739826E9D0C48A1BCD820464531E1C7">
    <w:name w:val="C739826E9D0C48A1BCD820464531E1C7"/>
    <w:rsid w:val="00181FE4"/>
  </w:style>
  <w:style w:type="paragraph" w:customStyle="1" w:styleId="7D90C9B1EEFB4F909EC2C939D2CB6F24">
    <w:name w:val="7D90C9B1EEFB4F909EC2C939D2CB6F24"/>
    <w:rsid w:val="00181FE4"/>
  </w:style>
  <w:style w:type="paragraph" w:customStyle="1" w:styleId="7781B2061649417893C1E184FB5725D6">
    <w:name w:val="7781B2061649417893C1E184FB5725D6"/>
    <w:rsid w:val="00181FE4"/>
  </w:style>
  <w:style w:type="paragraph" w:customStyle="1" w:styleId="AB41B7E685F04BCAB64554FA470A9044">
    <w:name w:val="AB41B7E685F04BCAB64554FA470A9044"/>
    <w:rsid w:val="00181FE4"/>
  </w:style>
  <w:style w:type="paragraph" w:customStyle="1" w:styleId="6A639FF7511B4FC3B5A8C0976F944EF2">
    <w:name w:val="6A639FF7511B4FC3B5A8C0976F944EF2"/>
    <w:rsid w:val="00181FE4"/>
  </w:style>
  <w:style w:type="paragraph" w:customStyle="1" w:styleId="6D38C6C2D00843A1A955D0D8CDEBBBA1">
    <w:name w:val="6D38C6C2D00843A1A955D0D8CDEBBBA1"/>
    <w:rsid w:val="00181FE4"/>
  </w:style>
  <w:style w:type="paragraph" w:customStyle="1" w:styleId="1AD7B9E282E24E28BE41912E14F4B5FF">
    <w:name w:val="1AD7B9E282E24E28BE41912E14F4B5FF"/>
    <w:rsid w:val="00181FE4"/>
  </w:style>
  <w:style w:type="paragraph" w:customStyle="1" w:styleId="473E85807DA447AB991ACD9930D41EFA">
    <w:name w:val="473E85807DA447AB991ACD9930D41EFA"/>
    <w:rsid w:val="00181FE4"/>
  </w:style>
  <w:style w:type="paragraph" w:customStyle="1" w:styleId="76E3BDE886B14DB4B4181C3ABD939BCC">
    <w:name w:val="76E3BDE886B14DB4B4181C3ABD939BCC"/>
    <w:rsid w:val="00181FE4"/>
  </w:style>
  <w:style w:type="paragraph" w:customStyle="1" w:styleId="E85E1D6F1B1D48F293533DD4C8C51EC2">
    <w:name w:val="E85E1D6F1B1D48F293533DD4C8C51EC2"/>
    <w:rsid w:val="00181FE4"/>
  </w:style>
  <w:style w:type="paragraph" w:customStyle="1" w:styleId="27F0CD533E4A4CC095645711669B8CF4">
    <w:name w:val="27F0CD533E4A4CC095645711669B8CF4"/>
    <w:rsid w:val="00181FE4"/>
  </w:style>
  <w:style w:type="paragraph" w:customStyle="1" w:styleId="F9DC24B14C6946DF8A62E57D25CA6AE8">
    <w:name w:val="F9DC24B14C6946DF8A62E57D25CA6AE8"/>
    <w:rsid w:val="00181FE4"/>
  </w:style>
  <w:style w:type="paragraph" w:customStyle="1" w:styleId="ED3DECD00F344BBAA3720582228F7C71">
    <w:name w:val="ED3DECD00F344BBAA3720582228F7C71"/>
    <w:rsid w:val="00181FE4"/>
  </w:style>
  <w:style w:type="paragraph" w:customStyle="1" w:styleId="597F742B502F4B27AF04360067F7F66B">
    <w:name w:val="597F742B502F4B27AF04360067F7F66B"/>
    <w:rsid w:val="00181FE4"/>
  </w:style>
  <w:style w:type="paragraph" w:customStyle="1" w:styleId="3CF0616F69AE4596B24D0D3D0F2FEBD8">
    <w:name w:val="3CF0616F69AE4596B24D0D3D0F2FEBD8"/>
    <w:rsid w:val="00181FE4"/>
  </w:style>
  <w:style w:type="paragraph" w:customStyle="1" w:styleId="84E2CC5A0FEA4E189B1FE4E77F955D98">
    <w:name w:val="84E2CC5A0FEA4E189B1FE4E77F955D98"/>
    <w:rsid w:val="00181FE4"/>
  </w:style>
  <w:style w:type="paragraph" w:customStyle="1" w:styleId="57A10560BD82498FB9FF806E29721E1E">
    <w:name w:val="57A10560BD82498FB9FF806E29721E1E"/>
    <w:rsid w:val="00181FE4"/>
  </w:style>
  <w:style w:type="paragraph" w:customStyle="1" w:styleId="F3A071ED597B4B3391A70781DD5BD1BC">
    <w:name w:val="F3A071ED597B4B3391A70781DD5BD1BC"/>
    <w:rsid w:val="00181FE4"/>
  </w:style>
  <w:style w:type="paragraph" w:customStyle="1" w:styleId="00865A3E1C964099AF0FE64362C84FB9">
    <w:name w:val="00865A3E1C964099AF0FE64362C84FB9"/>
    <w:rsid w:val="00181FE4"/>
  </w:style>
  <w:style w:type="paragraph" w:customStyle="1" w:styleId="183500AEB1CB423497CBE1624A493207">
    <w:name w:val="183500AEB1CB423497CBE1624A493207"/>
    <w:rsid w:val="00181FE4"/>
  </w:style>
  <w:style w:type="paragraph" w:customStyle="1" w:styleId="8FA04F3B18104EBCAB08D0ADAE93B7B5">
    <w:name w:val="8FA04F3B18104EBCAB08D0ADAE93B7B5"/>
    <w:rsid w:val="00181FE4"/>
  </w:style>
  <w:style w:type="paragraph" w:customStyle="1" w:styleId="9DFBCDA7FBC442CBAB21458739DD3E99">
    <w:name w:val="9DFBCDA7FBC442CBAB21458739DD3E99"/>
    <w:rsid w:val="00181FE4"/>
  </w:style>
  <w:style w:type="paragraph" w:customStyle="1" w:styleId="4832A335F64448668698879F17A918F8">
    <w:name w:val="4832A335F64448668698879F17A918F8"/>
    <w:rsid w:val="00181FE4"/>
  </w:style>
  <w:style w:type="paragraph" w:customStyle="1" w:styleId="379CAD24B2E3405AA2DEE14DBBD41B68">
    <w:name w:val="379CAD24B2E3405AA2DEE14DBBD41B68"/>
    <w:rsid w:val="00181FE4"/>
  </w:style>
  <w:style w:type="paragraph" w:customStyle="1" w:styleId="A609F9A34AFE45D4A0290DC03EF71690">
    <w:name w:val="A609F9A34AFE45D4A0290DC03EF71690"/>
    <w:rsid w:val="00181FE4"/>
  </w:style>
  <w:style w:type="paragraph" w:customStyle="1" w:styleId="A9198898382942E3B26F2740AADE96DA">
    <w:name w:val="A9198898382942E3B26F2740AADE96DA"/>
    <w:rsid w:val="00181FE4"/>
  </w:style>
  <w:style w:type="paragraph" w:customStyle="1" w:styleId="2B1CA053FEE14E44AE2E11FCF94EE161">
    <w:name w:val="2B1CA053FEE14E44AE2E11FCF94EE161"/>
    <w:rsid w:val="00181FE4"/>
  </w:style>
  <w:style w:type="paragraph" w:customStyle="1" w:styleId="A767CBD62A674D63997BA2A56A5DD7CC">
    <w:name w:val="A767CBD62A674D63997BA2A56A5DD7CC"/>
    <w:rsid w:val="00181FE4"/>
  </w:style>
  <w:style w:type="paragraph" w:customStyle="1" w:styleId="444FFF8D5AFA49C486723A40125AFBD5">
    <w:name w:val="444FFF8D5AFA49C486723A40125AFBD5"/>
    <w:rsid w:val="00181FE4"/>
  </w:style>
  <w:style w:type="paragraph" w:customStyle="1" w:styleId="4098D9103A1D4A41AF40B362920C68A4">
    <w:name w:val="4098D9103A1D4A41AF40B362920C68A4"/>
    <w:rsid w:val="00181FE4"/>
  </w:style>
  <w:style w:type="paragraph" w:customStyle="1" w:styleId="00EED0762F2348CA8A8D5E2254EB9B4E">
    <w:name w:val="00EED0762F2348CA8A8D5E2254EB9B4E"/>
    <w:rsid w:val="00181FE4"/>
  </w:style>
  <w:style w:type="paragraph" w:customStyle="1" w:styleId="E8732E42EC8A4A20A863E67B8F4BA315">
    <w:name w:val="E8732E42EC8A4A20A863E67B8F4BA315"/>
    <w:rsid w:val="00181FE4"/>
  </w:style>
  <w:style w:type="paragraph" w:customStyle="1" w:styleId="96E8FD840BCE49228444D1DF97EE5583">
    <w:name w:val="96E8FD840BCE49228444D1DF97EE5583"/>
    <w:rsid w:val="00181FE4"/>
  </w:style>
  <w:style w:type="paragraph" w:customStyle="1" w:styleId="DB10CEE655E0443280605D15ED411DDD">
    <w:name w:val="DB10CEE655E0443280605D15ED411DDD"/>
    <w:rsid w:val="00181FE4"/>
  </w:style>
  <w:style w:type="paragraph" w:customStyle="1" w:styleId="BD514753A736493590018D281CBADD41">
    <w:name w:val="BD514753A736493590018D281CBADD41"/>
    <w:rsid w:val="00181FE4"/>
  </w:style>
  <w:style w:type="paragraph" w:customStyle="1" w:styleId="5A437C9F1246474BBAA8B98047E4AD62">
    <w:name w:val="5A437C9F1246474BBAA8B98047E4AD62"/>
    <w:rsid w:val="00181FE4"/>
  </w:style>
  <w:style w:type="paragraph" w:customStyle="1" w:styleId="17F1279BBB3041738979A5208AE8209E">
    <w:name w:val="17F1279BBB3041738979A5208AE8209E"/>
    <w:rsid w:val="00181FE4"/>
  </w:style>
  <w:style w:type="paragraph" w:customStyle="1" w:styleId="A8102EF95B2A45699E987FD51D33541F">
    <w:name w:val="A8102EF95B2A45699E987FD51D33541F"/>
    <w:rsid w:val="00181FE4"/>
  </w:style>
  <w:style w:type="paragraph" w:customStyle="1" w:styleId="7AC9294634C444ADA8D4317390EB9356">
    <w:name w:val="7AC9294634C444ADA8D4317390EB9356"/>
    <w:rsid w:val="00181FE4"/>
  </w:style>
  <w:style w:type="paragraph" w:customStyle="1" w:styleId="19E655CB20AA4EB983B326C4B8B71CAB">
    <w:name w:val="19E655CB20AA4EB983B326C4B8B71CAB"/>
    <w:rsid w:val="00181FE4"/>
  </w:style>
  <w:style w:type="paragraph" w:customStyle="1" w:styleId="5806F4BE70AF43B583EDB0BFAC1D042B">
    <w:name w:val="5806F4BE70AF43B583EDB0BFAC1D042B"/>
    <w:rsid w:val="00181FE4"/>
  </w:style>
  <w:style w:type="paragraph" w:customStyle="1" w:styleId="CC951B6319A24848813E829C8F22419F">
    <w:name w:val="CC951B6319A24848813E829C8F22419F"/>
    <w:rsid w:val="00181FE4"/>
  </w:style>
  <w:style w:type="paragraph" w:customStyle="1" w:styleId="A8F9BB2A7E6146B29A66A2FEE41F8371">
    <w:name w:val="A8F9BB2A7E6146B29A66A2FEE41F8371"/>
    <w:rsid w:val="00181FE4"/>
  </w:style>
  <w:style w:type="paragraph" w:customStyle="1" w:styleId="9BDB282F120F498B9B5F284D36C948EE">
    <w:name w:val="9BDB282F120F498B9B5F284D36C948EE"/>
    <w:rsid w:val="00181FE4"/>
  </w:style>
  <w:style w:type="paragraph" w:customStyle="1" w:styleId="4E4EECFF84134FDA81C873D3DF255501">
    <w:name w:val="4E4EECFF84134FDA81C873D3DF255501"/>
    <w:rsid w:val="00181FE4"/>
  </w:style>
  <w:style w:type="paragraph" w:customStyle="1" w:styleId="A180F11C5D0E413394A1505BC81AB514">
    <w:name w:val="A180F11C5D0E413394A1505BC81AB514"/>
    <w:rsid w:val="00181FE4"/>
  </w:style>
  <w:style w:type="paragraph" w:customStyle="1" w:styleId="8C5396CFF0E84BBD8B10DBA0E40B34FB">
    <w:name w:val="8C5396CFF0E84BBD8B10DBA0E40B34FB"/>
    <w:rsid w:val="00181FE4"/>
  </w:style>
  <w:style w:type="paragraph" w:customStyle="1" w:styleId="A408C733A885440982498A40FB4F3161">
    <w:name w:val="A408C733A885440982498A40FB4F3161"/>
    <w:rsid w:val="00181FE4"/>
  </w:style>
  <w:style w:type="paragraph" w:customStyle="1" w:styleId="838DEF891FBD4E80A294ED16207C4264">
    <w:name w:val="838DEF891FBD4E80A294ED16207C4264"/>
    <w:rsid w:val="00181FE4"/>
  </w:style>
  <w:style w:type="paragraph" w:customStyle="1" w:styleId="E37ADEAB39B640A38D62AF0450819AF6">
    <w:name w:val="E37ADEAB39B640A38D62AF0450819AF6"/>
    <w:rsid w:val="00181FE4"/>
  </w:style>
  <w:style w:type="paragraph" w:customStyle="1" w:styleId="A4FCD0C5ADA84C54AD0734F45292344C">
    <w:name w:val="A4FCD0C5ADA84C54AD0734F45292344C"/>
    <w:rsid w:val="00181FE4"/>
  </w:style>
  <w:style w:type="paragraph" w:customStyle="1" w:styleId="CB58E774BFD34991A6EBB36D05F847DC">
    <w:name w:val="CB58E774BFD34991A6EBB36D05F847DC"/>
    <w:rsid w:val="00181FE4"/>
  </w:style>
  <w:style w:type="paragraph" w:customStyle="1" w:styleId="1F58BF9CABFF460B826F0C1641DA637E">
    <w:name w:val="1F58BF9CABFF460B826F0C1641DA637E"/>
    <w:rsid w:val="00181FE4"/>
  </w:style>
  <w:style w:type="paragraph" w:customStyle="1" w:styleId="89532DE73E6D42DCB52CB2DCA79C4302">
    <w:name w:val="89532DE73E6D42DCB52CB2DCA79C4302"/>
    <w:rsid w:val="00181FE4"/>
  </w:style>
  <w:style w:type="paragraph" w:customStyle="1" w:styleId="F1C0FCAF8BF7418AA415FC2A6B7CC17C">
    <w:name w:val="F1C0FCAF8BF7418AA415FC2A6B7CC17C"/>
    <w:rsid w:val="00181FE4"/>
  </w:style>
  <w:style w:type="paragraph" w:customStyle="1" w:styleId="FE8DEC910FCB4C70B3057766002E4AD2">
    <w:name w:val="FE8DEC910FCB4C70B3057766002E4AD2"/>
    <w:rsid w:val="00181FE4"/>
  </w:style>
  <w:style w:type="paragraph" w:customStyle="1" w:styleId="1137DA94B76D4FB5A693FC950C183285">
    <w:name w:val="1137DA94B76D4FB5A693FC950C183285"/>
    <w:rsid w:val="00317CC8"/>
    <w:rPr>
      <w:kern w:val="2"/>
      <w14:ligatures w14:val="standardContextual"/>
    </w:rPr>
  </w:style>
  <w:style w:type="paragraph" w:customStyle="1" w:styleId="F798BDE370364C49AEB538601980F11D">
    <w:name w:val="F798BDE370364C49AEB538601980F11D"/>
    <w:rsid w:val="00317CC8"/>
    <w:rPr>
      <w:kern w:val="2"/>
      <w14:ligatures w14:val="standardContextual"/>
    </w:rPr>
  </w:style>
  <w:style w:type="paragraph" w:customStyle="1" w:styleId="C7B3388C5AF04E058AF835EA384C745D">
    <w:name w:val="C7B3388C5AF04E058AF835EA384C745D"/>
    <w:rsid w:val="00BD4C66"/>
    <w:rPr>
      <w:kern w:val="2"/>
      <w14:ligatures w14:val="standardContextual"/>
    </w:rPr>
  </w:style>
  <w:style w:type="paragraph" w:customStyle="1" w:styleId="03B5CFA7301D46B5BB228AE8222C8CD3">
    <w:name w:val="03B5CFA7301D46B5BB228AE8222C8CD3"/>
    <w:rsid w:val="00BD4C66"/>
    <w:rPr>
      <w:kern w:val="2"/>
      <w14:ligatures w14:val="standardContextual"/>
    </w:rPr>
  </w:style>
  <w:style w:type="paragraph" w:customStyle="1" w:styleId="FCF490BB9BA9463495DD6DD73EE484F8">
    <w:name w:val="FCF490BB9BA9463495DD6DD73EE484F8"/>
    <w:rsid w:val="00BD4C66"/>
    <w:rPr>
      <w:kern w:val="2"/>
      <w14:ligatures w14:val="standardContextual"/>
    </w:rPr>
  </w:style>
  <w:style w:type="paragraph" w:customStyle="1" w:styleId="2FDBFB872A54442AA63842013937B479">
    <w:name w:val="2FDBFB872A54442AA63842013937B479"/>
    <w:rsid w:val="00BD4C66"/>
    <w:rPr>
      <w:kern w:val="2"/>
      <w14:ligatures w14:val="standardContextual"/>
    </w:rPr>
  </w:style>
  <w:style w:type="paragraph" w:customStyle="1" w:styleId="8232848D50114B39B5DA177D89084A57">
    <w:name w:val="8232848D50114B39B5DA177D89084A57"/>
    <w:rsid w:val="00BD4C6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93AE5-1460-4EDE-A1E1-0BCD6435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3858</Words>
  <Characters>21994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Asjad Waseeq</dc:creator>
  <cp:keywords/>
  <dc:description/>
  <cp:lastModifiedBy>LegalAtoms</cp:lastModifiedBy>
  <cp:revision>3</cp:revision>
  <dcterms:created xsi:type="dcterms:W3CDTF">2024-04-22T08:15:00Z</dcterms:created>
  <dcterms:modified xsi:type="dcterms:W3CDTF">2024-09-12T08:56:00Z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2023-12-13T08:14:37Z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1f925a75-189e-462c-9981-01ac2ec9b21a</vt:lpwstr>
  </property>
  <property fmtid="{D5CDD505-2E9C-101B-9397-08002B2CF9AE}" pid="7" name="MSIP_Label_defa4170-0d19-0005-0004-bc88714345d2_ActionId">
    <vt:lpwstr>9fa9ac31-0792-4ad1-b33e-83cc2e9136e2</vt:lpwstr>
  </property>
  <property fmtid="{D5CDD505-2E9C-101B-9397-08002B2CF9AE}" pid="8" name="MSIP_Label_defa4170-0d19-0005-0004-bc88714345d2_ContentBits">
    <vt:lpwstr>0</vt:lpwstr>
  </property>
</Properties>
</file>